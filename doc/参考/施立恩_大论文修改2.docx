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1D38" w:rsidRDefault="00741D38">
      <w:pPr>
        <w:pStyle w:val="Subtitle"/>
      </w:pPr>
      <w:bookmarkStart w:id="0" w:name="_Toc78941522"/>
    </w:p>
    <w:p w:rsidR="00741D38" w:rsidRDefault="00741D38">
      <w:pPr>
        <w:jc w:val="center"/>
        <w:rPr>
          <w:rFonts w:eastAsia="黑体"/>
          <w:sz w:val="32"/>
        </w:rPr>
      </w:pPr>
    </w:p>
    <w:p w:rsidR="00741D38" w:rsidRDefault="00741D38">
      <w:pPr>
        <w:pStyle w:val="Title"/>
        <w:rPr>
          <w:sz w:val="44"/>
          <w:szCs w:val="44"/>
        </w:rPr>
      </w:pPr>
      <w:bookmarkStart w:id="1" w:name="_Toc401224259"/>
      <w:r>
        <w:rPr>
          <w:rFonts w:hint="eastAsia"/>
          <w:sz w:val="44"/>
          <w:szCs w:val="44"/>
        </w:rPr>
        <w:t>分布式数据库关键技术研究与应用</w:t>
      </w:r>
      <w:bookmarkEnd w:id="1"/>
    </w:p>
    <w:p w:rsidR="00741D38" w:rsidRDefault="00741D38">
      <w:pPr>
        <w:spacing w:line="264" w:lineRule="auto"/>
        <w:jc w:val="center"/>
        <w:rPr>
          <w:rFonts w:eastAsia="黑体"/>
          <w:b/>
          <w:sz w:val="32"/>
        </w:rPr>
      </w:pPr>
    </w:p>
    <w:p w:rsidR="00741D38" w:rsidRDefault="00741D38">
      <w:pPr>
        <w:jc w:val="center"/>
        <w:rPr>
          <w:sz w:val="32"/>
        </w:rPr>
      </w:pPr>
    </w:p>
    <w:p w:rsidR="00741D38" w:rsidRDefault="00741D38">
      <w:pPr>
        <w:ind w:leftChars="1300" w:left="2730"/>
        <w:rPr>
          <w:sz w:val="28"/>
        </w:rPr>
      </w:pPr>
      <w:r>
        <w:rPr>
          <w:rFonts w:ascii="黑体" w:eastAsia="黑体" w:hAnsi="黑体" w:hint="eastAsia"/>
          <w:b/>
          <w:sz w:val="28"/>
          <w:szCs w:val="28"/>
        </w:rPr>
        <w:t>院    系</w:t>
      </w:r>
      <w:r>
        <w:rPr>
          <w:rFonts w:ascii="宋体" w:hAnsi="宋体" w:hint="eastAsia"/>
          <w:sz w:val="28"/>
          <w:szCs w:val="28"/>
        </w:rPr>
        <w:t>：计算机科学与工程系</w:t>
      </w:r>
    </w:p>
    <w:p w:rsidR="00741D38" w:rsidRDefault="00741D38">
      <w:pPr>
        <w:ind w:leftChars="1300" w:left="2730"/>
        <w:rPr>
          <w:sz w:val="28"/>
        </w:rPr>
      </w:pPr>
      <w:r>
        <w:rPr>
          <w:rFonts w:ascii="黑体" w:eastAsia="黑体" w:hAnsi="黑体" w:hint="eastAsia"/>
          <w:b/>
          <w:sz w:val="28"/>
          <w:szCs w:val="28"/>
        </w:rPr>
        <w:t>导师</w:t>
      </w:r>
      <w:r>
        <w:rPr>
          <w:rFonts w:ascii="宋体" w:hAnsi="宋体" w:hint="eastAsia"/>
          <w:sz w:val="28"/>
          <w:szCs w:val="28"/>
        </w:rPr>
        <w:t>：张忠能</w:t>
      </w:r>
    </w:p>
    <w:p w:rsidR="00741D38" w:rsidRDefault="00741D38">
      <w:pPr>
        <w:ind w:leftChars="1300" w:left="2730"/>
        <w:rPr>
          <w:rFonts w:eastAsia="PMingLiU"/>
          <w:sz w:val="28"/>
          <w:lang w:eastAsia="zh-TW"/>
        </w:rPr>
      </w:pPr>
      <w:r>
        <w:rPr>
          <w:rFonts w:ascii="黑体" w:eastAsia="黑体" w:hAnsi="黑体" w:hint="eastAsia"/>
          <w:b/>
          <w:sz w:val="28"/>
          <w:szCs w:val="28"/>
        </w:rPr>
        <w:t>学</w:t>
      </w:r>
      <w:r>
        <w:rPr>
          <w:rFonts w:ascii="黑体" w:eastAsia="黑体" w:hAnsi="黑体"/>
          <w:b/>
          <w:sz w:val="28"/>
          <w:szCs w:val="28"/>
        </w:rPr>
        <w:t xml:space="preserve">    </w:t>
      </w:r>
      <w:r>
        <w:rPr>
          <w:rFonts w:ascii="黑体" w:eastAsia="黑体" w:hAnsi="黑体" w:hint="eastAsia"/>
          <w:b/>
          <w:sz w:val="28"/>
          <w:szCs w:val="28"/>
        </w:rPr>
        <w:t>号</w:t>
      </w:r>
      <w:r>
        <w:rPr>
          <w:rFonts w:ascii="宋体" w:hAnsi="宋体" w:hint="eastAsia"/>
          <w:sz w:val="28"/>
          <w:szCs w:val="28"/>
        </w:rPr>
        <w:t>：</w:t>
      </w:r>
      <w:r>
        <w:rPr>
          <w:rFonts w:ascii="宋体" w:hAnsi="宋体"/>
          <w:sz w:val="28"/>
          <w:szCs w:val="28"/>
        </w:rPr>
        <w:t>11103320</w:t>
      </w:r>
      <w:r>
        <w:rPr>
          <w:rFonts w:ascii="宋体" w:hAnsi="宋体" w:hint="eastAsia"/>
          <w:sz w:val="28"/>
          <w:szCs w:val="28"/>
        </w:rPr>
        <w:t>66</w:t>
      </w:r>
    </w:p>
    <w:p w:rsidR="00741D38" w:rsidRDefault="00741D38">
      <w:pPr>
        <w:jc w:val="center"/>
        <w:rPr>
          <w:sz w:val="32"/>
        </w:rPr>
      </w:pPr>
    </w:p>
    <w:p w:rsidR="00741D38" w:rsidRDefault="00741D38">
      <w:pPr>
        <w:jc w:val="center"/>
        <w:rPr>
          <w:sz w:val="32"/>
        </w:rPr>
      </w:pPr>
    </w:p>
    <w:p w:rsidR="00741D38" w:rsidRDefault="00741D38">
      <w:pPr>
        <w:jc w:val="center"/>
        <w:rPr>
          <w:sz w:val="32"/>
        </w:rPr>
      </w:pPr>
    </w:p>
    <w:p w:rsidR="00741D38" w:rsidRDefault="00741D38">
      <w:pPr>
        <w:jc w:val="center"/>
        <w:rPr>
          <w:sz w:val="32"/>
        </w:rPr>
      </w:pPr>
    </w:p>
    <w:p w:rsidR="00741D38" w:rsidRDefault="00741D38">
      <w:pPr>
        <w:jc w:val="center"/>
        <w:rPr>
          <w:rFonts w:eastAsia="PMingLiU"/>
          <w:b/>
          <w:sz w:val="28"/>
          <w:lang w:eastAsia="zh-TW"/>
        </w:rPr>
      </w:pPr>
      <w:r>
        <w:rPr>
          <w:rFonts w:hint="eastAsia"/>
          <w:b/>
          <w:sz w:val="28"/>
        </w:rPr>
        <w:t>上海交通大学电子信息与电气工程学院</w:t>
      </w:r>
    </w:p>
    <w:p w:rsidR="00741D38" w:rsidRDefault="00741D38">
      <w:pPr>
        <w:pStyle w:val="Date1"/>
        <w:ind w:leftChars="34" w:left="71"/>
        <w:jc w:val="center"/>
        <w:rPr>
          <w:rFonts w:ascii="宋体" w:eastAsia="宋体" w:hAnsi="宋体"/>
          <w:b/>
          <w:sz w:val="28"/>
          <w:szCs w:val="28"/>
        </w:rPr>
      </w:pPr>
      <w:r>
        <w:rPr>
          <w:rFonts w:ascii="宋体" w:eastAsia="宋体" w:hAnsi="宋体" w:hint="eastAsia"/>
          <w:b/>
          <w:sz w:val="28"/>
          <w:szCs w:val="28"/>
        </w:rPr>
        <w:t>2014年8月</w:t>
      </w:r>
    </w:p>
    <w:p w:rsidR="00741D38" w:rsidRDefault="00741D38"/>
    <w:p w:rsidR="00741D38" w:rsidRDefault="00741D38"/>
    <w:p w:rsidR="00741D38" w:rsidRDefault="00741D38"/>
    <w:p w:rsidR="00741D38" w:rsidRDefault="00741D38"/>
    <w:p w:rsidR="00741D38" w:rsidRDefault="00741D38"/>
    <w:p w:rsidR="00741D38" w:rsidRDefault="00741D38"/>
    <w:p w:rsidR="00741D38" w:rsidRDefault="00741D38"/>
    <w:p w:rsidR="00741D38" w:rsidRDefault="00741D38"/>
    <w:p w:rsidR="00741D38" w:rsidRDefault="00741D38"/>
    <w:p w:rsidR="00741D38" w:rsidRDefault="00741D38"/>
    <w:p w:rsidR="00741D38" w:rsidRDefault="00741D38"/>
    <w:p w:rsidR="00741D38" w:rsidRDefault="00741D38"/>
    <w:p w:rsidR="00741D38" w:rsidRDefault="00741D38"/>
    <w:p w:rsidR="00741D38" w:rsidRDefault="00741D38"/>
    <w:p w:rsidR="00741D38" w:rsidRDefault="00741D38"/>
    <w:p w:rsidR="00741D38" w:rsidRDefault="00741D38"/>
    <w:p w:rsidR="00741D38" w:rsidRDefault="00741D38">
      <w:pPr>
        <w:pStyle w:val="Heading1"/>
        <w:rPr>
          <w:rFonts w:ascii="黑体" w:eastAsia="黑体" w:hAnsi="黑体"/>
          <w:szCs w:val="32"/>
          <w:lang w:eastAsia="zh-CN"/>
        </w:rPr>
      </w:pPr>
      <w:bookmarkStart w:id="2" w:name="_Toc361684744"/>
      <w:bookmarkStart w:id="3" w:name="_Toc361685122"/>
      <w:bookmarkStart w:id="4" w:name="_Toc362181071"/>
      <w:bookmarkStart w:id="5" w:name="_Toc363984527"/>
      <w:bookmarkStart w:id="6" w:name="_Toc363984612"/>
      <w:bookmarkStart w:id="7" w:name="_Toc365203207"/>
      <w:bookmarkStart w:id="8" w:name="_Toc365203391"/>
      <w:bookmarkStart w:id="9" w:name="_Toc365905702"/>
      <w:bookmarkStart w:id="10" w:name="_Toc366428490"/>
      <w:bookmarkStart w:id="11" w:name="_Toc390032496"/>
      <w:bookmarkStart w:id="12" w:name="_Toc390033662"/>
      <w:bookmarkStart w:id="13" w:name="_Toc390034491"/>
      <w:bookmarkStart w:id="14" w:name="_Toc390036704"/>
      <w:bookmarkStart w:id="15" w:name="_Toc390122916"/>
      <w:bookmarkStart w:id="16" w:name="_Toc390123009"/>
      <w:bookmarkStart w:id="17" w:name="_Toc390613436"/>
      <w:bookmarkStart w:id="18" w:name="_Toc391502169"/>
      <w:bookmarkStart w:id="19" w:name="_Toc391591344"/>
      <w:bookmarkStart w:id="20" w:name="_Toc401224260"/>
      <w:bookmarkEnd w:id="0"/>
      <w:r>
        <w:rPr>
          <w:rFonts w:ascii="黑体" w:eastAsia="黑体" w:hAnsi="黑体" w:hint="eastAsia"/>
          <w:szCs w:val="32"/>
        </w:rPr>
        <w:t>摘要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41D38" w:rsidRDefault="00741D38">
      <w:pPr>
        <w:tabs>
          <w:tab w:val="left" w:pos="2550"/>
        </w:tabs>
        <w:spacing w:line="360" w:lineRule="auto"/>
        <w:rPr>
          <w:rFonts w:ascii="宋体" w:hAnsi="宋体"/>
          <w:sz w:val="24"/>
        </w:rPr>
      </w:pPr>
    </w:p>
    <w:p w:rsidR="00741D38" w:rsidRDefault="00741D38">
      <w:pPr>
        <w:tabs>
          <w:tab w:val="left" w:pos="2550"/>
        </w:tabs>
        <w:spacing w:line="360" w:lineRule="auto"/>
        <w:ind w:firstLineChars="200" w:firstLine="480"/>
        <w:rPr>
          <w:rFonts w:ascii="宋体" w:hAnsi="宋体"/>
          <w:sz w:val="24"/>
        </w:rPr>
      </w:pPr>
      <w:r>
        <w:rPr>
          <w:rFonts w:ascii="宋体" w:hAnsi="宋体"/>
          <w:sz w:val="24"/>
        </w:rPr>
        <w:t>当整合他们组织的数据库，考虑使用何种数据库类型时，许多公司都要做出艰难的决定。</w:t>
      </w:r>
      <w:r w:rsidR="00F1199E">
        <w:rPr>
          <w:rFonts w:ascii="宋体" w:hAnsi="宋体"/>
          <w:sz w:val="24"/>
        </w:rPr>
        <w:t>MySQL</w:t>
      </w:r>
      <w:r>
        <w:rPr>
          <w:rFonts w:ascii="宋体" w:hAnsi="宋体"/>
          <w:sz w:val="24"/>
        </w:rPr>
        <w:t>是世界上最大的开放源码的数据库，具有成本低，高的运行性能，是可靠和</w:t>
      </w:r>
      <w:proofErr w:type="gramStart"/>
      <w:r>
        <w:rPr>
          <w:rFonts w:ascii="宋体" w:hAnsi="宋体"/>
          <w:sz w:val="24"/>
        </w:rPr>
        <w:t>可</w:t>
      </w:r>
      <w:proofErr w:type="gramEnd"/>
      <w:r>
        <w:rPr>
          <w:rFonts w:ascii="宋体" w:hAnsi="宋体"/>
          <w:sz w:val="24"/>
        </w:rPr>
        <w:t>扩展的网络数据库 (Vaswani, 2010)。另外这些特点同时有利于各种额外的高级功能，例如用于发展的高级管理工具和技术支持，及不同版本的管理应用。</w:t>
      </w:r>
    </w:p>
    <w:p w:rsidR="00741D38" w:rsidRDefault="00741D38">
      <w:pPr>
        <w:tabs>
          <w:tab w:val="left" w:pos="2550"/>
        </w:tabs>
        <w:spacing w:line="360" w:lineRule="auto"/>
        <w:ind w:firstLineChars="200" w:firstLine="480"/>
        <w:rPr>
          <w:rFonts w:ascii="宋体" w:hAnsi="宋体"/>
          <w:sz w:val="24"/>
        </w:rPr>
      </w:pPr>
      <w:r>
        <w:rPr>
          <w:rFonts w:ascii="宋体" w:hAnsi="宋体" w:hint="eastAsia"/>
          <w:color w:val="0000FF"/>
          <w:sz w:val="24"/>
        </w:rPr>
        <w:t>诸如此类项目其所要达到的目的是对各类数据库的甄别来建立一项数据库模式，利用各种数据类型建立合理的数据表格。并且，利用在数据库里面使用索引及参照完整性，进而研究如何更加规范数据库的运行。</w:t>
      </w:r>
      <w:r>
        <w:rPr>
          <w:rFonts w:ascii="宋体" w:hAnsi="宋体" w:hint="eastAsia"/>
          <w:sz w:val="24"/>
        </w:rPr>
        <w:t>但之前</w:t>
      </w:r>
      <w:r w:rsidR="00F1199E">
        <w:rPr>
          <w:rFonts w:ascii="宋体" w:hAnsi="宋体" w:hint="eastAsia"/>
          <w:sz w:val="24"/>
        </w:rPr>
        <w:t>MySQL</w:t>
      </w:r>
      <w:r>
        <w:rPr>
          <w:rFonts w:ascii="宋体" w:hAnsi="宋体" w:hint="eastAsia"/>
          <w:sz w:val="24"/>
        </w:rPr>
        <w:t>的发展中存在的一些规则对于研发者而言必须遵守。遵守这些规则的原因是因为能够帮助理解在</w:t>
      </w:r>
      <w:r w:rsidR="00F1199E">
        <w:rPr>
          <w:rFonts w:ascii="宋体" w:hAnsi="宋体" w:hint="eastAsia"/>
          <w:sz w:val="24"/>
        </w:rPr>
        <w:t>MySQL</w:t>
      </w:r>
      <w:r>
        <w:rPr>
          <w:rFonts w:ascii="宋体" w:hAnsi="宋体" w:hint="eastAsia"/>
          <w:sz w:val="24"/>
        </w:rPr>
        <w:t xml:space="preserve">系统中使用的约定和命令。 </w:t>
      </w:r>
    </w:p>
    <w:p w:rsidR="00741D38" w:rsidRDefault="00741D38">
      <w:pPr>
        <w:tabs>
          <w:tab w:val="left" w:pos="2550"/>
        </w:tabs>
        <w:spacing w:line="360" w:lineRule="auto"/>
        <w:ind w:firstLineChars="200" w:firstLine="480"/>
        <w:rPr>
          <w:rFonts w:ascii="宋体" w:hAnsi="宋体"/>
          <w:sz w:val="24"/>
        </w:rPr>
      </w:pPr>
      <w:r>
        <w:rPr>
          <w:rFonts w:ascii="宋体" w:hAnsi="宋体" w:hint="eastAsia"/>
          <w:sz w:val="24"/>
        </w:rPr>
        <w:t>为了满足用户的要求，科学家考虑到用户的要求在各种各样方法，实现了一种分布式数据库，这样可以管理各个地方的节点并研究分布式数据库的一些关键技术。</w:t>
      </w:r>
      <w:r>
        <w:rPr>
          <w:rFonts w:ascii="宋体" w:hAnsi="宋体" w:hint="eastAsia"/>
          <w:color w:val="0000FF"/>
          <w:sz w:val="24"/>
        </w:rPr>
        <w:t>上述技术是指数据同步、安全性等等方面的。所谓数据同步实际上是构成了复制及维持众多数据库的重要操作，其隶属一种分散式的系统。</w:t>
      </w:r>
      <w:r>
        <w:rPr>
          <w:rFonts w:ascii="宋体" w:hAnsi="宋体" w:hint="eastAsia"/>
          <w:sz w:val="24"/>
        </w:rPr>
        <w:t>这类系统的架构是基于一系列的递送服务器将报告反馈给中心数据库。</w:t>
      </w:r>
      <w:r>
        <w:rPr>
          <w:rFonts w:ascii="宋体" w:hAnsi="宋体" w:hint="eastAsia"/>
          <w:color w:val="0000FF"/>
          <w:sz w:val="24"/>
        </w:rPr>
        <w:t>能够利用递送服务器数量的增多来提升自身的规模。</w:t>
      </w:r>
      <w:r>
        <w:rPr>
          <w:rFonts w:ascii="宋体" w:hAnsi="宋体" w:hint="eastAsia"/>
          <w:sz w:val="24"/>
        </w:rPr>
        <w:t>第二种分布式数据库技术有数据的安全，因为考虑到了数据同步，为了保持用户数据的安全，可以进行数据加密这样就保证用户与服务器都安全。</w:t>
      </w:r>
    </w:p>
    <w:p w:rsidR="00741D38" w:rsidRDefault="00741D38">
      <w:pPr>
        <w:tabs>
          <w:tab w:val="left" w:pos="2550"/>
        </w:tabs>
        <w:spacing w:line="360" w:lineRule="auto"/>
        <w:ind w:firstLineChars="200" w:firstLine="480"/>
        <w:rPr>
          <w:rFonts w:ascii="宋体" w:hAnsi="宋体"/>
          <w:sz w:val="24"/>
        </w:rPr>
      </w:pPr>
      <w:r>
        <w:rPr>
          <w:rFonts w:ascii="宋体" w:hAnsi="宋体" w:hint="eastAsia"/>
          <w:sz w:val="24"/>
        </w:rPr>
        <w:t>同时，当前许多应用程序都必须二十四小时一直运转，例如</w:t>
      </w:r>
      <w:proofErr w:type="gramStart"/>
      <w:r>
        <w:rPr>
          <w:rFonts w:ascii="宋体" w:hAnsi="宋体" w:hint="eastAsia"/>
          <w:sz w:val="24"/>
        </w:rPr>
        <w:t>淘宝网</w:t>
      </w:r>
      <w:proofErr w:type="gramEnd"/>
      <w:r>
        <w:rPr>
          <w:rFonts w:ascii="宋体" w:hAnsi="宋体" w:hint="eastAsia"/>
          <w:sz w:val="24"/>
        </w:rPr>
        <w:t>，Facebook，人人网，ATM存取款机系统等，</w:t>
      </w:r>
      <w:r>
        <w:rPr>
          <w:rFonts w:ascii="宋体" w:hAnsi="宋体" w:hint="eastAsia"/>
          <w:color w:val="0000FF"/>
          <w:sz w:val="24"/>
        </w:rPr>
        <w:t>就上述类型的应用来说，一旦系统出现暂停，那么会产生众多难以解决的难题。</w:t>
      </w:r>
      <w:r>
        <w:rPr>
          <w:rFonts w:ascii="宋体" w:hAnsi="宋体" w:hint="eastAsia"/>
          <w:sz w:val="24"/>
        </w:rPr>
        <w:t>所以分布式数据库和数据同步会保证用户可以保证二十小时得到所需要的信息，一个节点的故障不影响用户的操作。</w:t>
      </w:r>
    </w:p>
    <w:p w:rsidR="00741D38" w:rsidRDefault="00741D38">
      <w:pPr>
        <w:tabs>
          <w:tab w:val="left" w:pos="2550"/>
        </w:tabs>
        <w:spacing w:line="360" w:lineRule="auto"/>
        <w:ind w:firstLineChars="200" w:firstLine="480"/>
        <w:rPr>
          <w:rFonts w:ascii="宋体" w:hAnsi="宋体"/>
          <w:sz w:val="24"/>
        </w:rPr>
      </w:pPr>
      <w:r>
        <w:rPr>
          <w:rFonts w:ascii="宋体" w:hAnsi="宋体" w:hint="eastAsia"/>
          <w:color w:val="0000FF"/>
          <w:sz w:val="24"/>
        </w:rPr>
        <w:t>笔者在这里对建立在</w:t>
      </w:r>
      <w:r w:rsidR="00F1199E">
        <w:rPr>
          <w:rFonts w:ascii="宋体" w:hAnsi="宋体" w:hint="eastAsia"/>
          <w:color w:val="0000FF"/>
          <w:sz w:val="24"/>
        </w:rPr>
        <w:t>MySQL</w:t>
      </w:r>
      <w:r>
        <w:rPr>
          <w:rFonts w:ascii="宋体" w:hAnsi="宋体" w:hint="eastAsia"/>
          <w:color w:val="0000FF"/>
          <w:sz w:val="24"/>
        </w:rPr>
        <w:t>基础上的分布式数据库中的各项关键技术加以研究。所谓关键技术其最重要作用是分析数据同步和文件加密。</w:t>
      </w:r>
      <w:r>
        <w:rPr>
          <w:rFonts w:ascii="宋体" w:hAnsi="宋体" w:hint="eastAsia"/>
          <w:sz w:val="24"/>
        </w:rPr>
        <w:t>实现了高性能数据同步办法和在分布式数据库里面如何可以把用户的所有文件加密方法。设计并实现一款高性能、高可用性的分布式数据库架构，可以充分发挥</w:t>
      </w:r>
      <w:r w:rsidR="00F1199E">
        <w:rPr>
          <w:rFonts w:ascii="宋体" w:hAnsi="宋体" w:hint="eastAsia"/>
          <w:sz w:val="24"/>
        </w:rPr>
        <w:t>MySQL</w:t>
      </w:r>
      <w:r>
        <w:rPr>
          <w:rFonts w:ascii="宋体" w:hAnsi="宋体" w:hint="eastAsia"/>
          <w:sz w:val="24"/>
        </w:rPr>
        <w:t xml:space="preserve"> Replication和文件加密这两种技术各自不同的优势。</w:t>
      </w:r>
    </w:p>
    <w:p w:rsidR="00741D38" w:rsidRDefault="00741D38">
      <w:pPr>
        <w:tabs>
          <w:tab w:val="left" w:pos="2550"/>
        </w:tabs>
        <w:ind w:right="25" w:firstLine="547"/>
        <w:rPr>
          <w:rFonts w:ascii="宋体"/>
          <w:bCs/>
          <w:sz w:val="32"/>
          <w:szCs w:val="32"/>
        </w:rPr>
      </w:pPr>
    </w:p>
    <w:p w:rsidR="00741D38" w:rsidRDefault="00741D38">
      <w:pPr>
        <w:tabs>
          <w:tab w:val="left" w:pos="2550"/>
        </w:tabs>
        <w:ind w:right="23"/>
        <w:rPr>
          <w:sz w:val="24"/>
        </w:rPr>
        <w:sectPr w:rsidR="00741D38">
          <w:headerReference w:type="default" r:id="rId7"/>
          <w:footerReference w:type="default" r:id="rId8"/>
          <w:pgSz w:w="11906" w:h="16838"/>
          <w:pgMar w:top="1440" w:right="1134" w:bottom="1440" w:left="1701" w:header="851" w:footer="992" w:gutter="0"/>
          <w:pgNumType w:fmt="upperRoman" w:start="1"/>
          <w:cols w:space="720"/>
          <w:docGrid w:type="lines" w:linePitch="312"/>
        </w:sectPr>
      </w:pPr>
      <w:r>
        <w:rPr>
          <w:rFonts w:ascii="黑体" w:eastAsia="黑体" w:hAnsi="宋体" w:hint="eastAsia"/>
          <w:bCs/>
          <w:sz w:val="24"/>
        </w:rPr>
        <w:lastRenderedPageBreak/>
        <w:t>关键词：</w:t>
      </w:r>
      <w:r>
        <w:rPr>
          <w:rFonts w:hint="eastAsia"/>
          <w:sz w:val="24"/>
        </w:rPr>
        <w:t>分布式数可能，数据同步，文件加密</w:t>
      </w:r>
      <w:r>
        <w:rPr>
          <w:rFonts w:ascii="黑体" w:eastAsia="黑体" w:hAnsi="宋体" w:hint="eastAsia"/>
          <w:bCs/>
          <w:sz w:val="24"/>
        </w:rPr>
        <w:t>，</w:t>
      </w:r>
      <w:r>
        <w:rPr>
          <w:rFonts w:hint="eastAsia"/>
          <w:sz w:val="24"/>
        </w:rPr>
        <w:t>高性能，高可用性，</w:t>
      </w:r>
      <w:r w:rsidR="00F1199E">
        <w:rPr>
          <w:rFonts w:hint="eastAsia"/>
          <w:sz w:val="24"/>
        </w:rPr>
        <w:t>MySQL</w:t>
      </w:r>
      <w:r>
        <w:rPr>
          <w:rFonts w:hint="eastAsia"/>
          <w:sz w:val="24"/>
        </w:rPr>
        <w:t>，</w:t>
      </w:r>
    </w:p>
    <w:p w:rsidR="00741D38" w:rsidRDefault="00741D38">
      <w:pPr>
        <w:tabs>
          <w:tab w:val="left" w:pos="2550"/>
        </w:tabs>
        <w:ind w:right="23"/>
        <w:rPr>
          <w:rFonts w:ascii="黑体" w:eastAsia="黑体" w:hAnsi="宋体"/>
          <w:bCs/>
          <w:szCs w:val="28"/>
        </w:rPr>
        <w:sectPr w:rsidR="00741D38">
          <w:type w:val="continuous"/>
          <w:pgSz w:w="11906" w:h="16838"/>
          <w:pgMar w:top="1440" w:right="1134" w:bottom="1440" w:left="1701" w:header="851" w:footer="992" w:gutter="0"/>
          <w:pgNumType w:fmt="upperRoman" w:start="1"/>
          <w:cols w:space="720"/>
          <w:docGrid w:type="lines" w:linePitch="312"/>
        </w:sectPr>
      </w:pPr>
    </w:p>
    <w:p w:rsidR="00741D38" w:rsidRDefault="00741D38">
      <w:pPr>
        <w:tabs>
          <w:tab w:val="left" w:pos="2550"/>
        </w:tabs>
        <w:ind w:right="23"/>
        <w:rPr>
          <w:rFonts w:ascii="黑体" w:eastAsia="黑体" w:hAnsi="宋体"/>
          <w:bCs/>
          <w:sz w:val="32"/>
          <w:szCs w:val="32"/>
        </w:rPr>
      </w:pPr>
    </w:p>
    <w:p w:rsidR="00741D38" w:rsidRDefault="00741D38">
      <w:pPr>
        <w:pStyle w:val="Title"/>
        <w:outlineLvl w:val="9"/>
      </w:pPr>
      <w:r>
        <w:rPr>
          <w:rFonts w:ascii="Times New Roman" w:hAnsi="Times New Roman"/>
          <w:sz w:val="32"/>
        </w:rPr>
        <w:t>RESEARCH AND APPLICATION OF KEY TECHNOLOGIES IN DISTRIBUTED DATABASE SYSTEMS</w:t>
      </w:r>
    </w:p>
    <w:p w:rsidR="00741D38" w:rsidRDefault="00741D38">
      <w:pPr>
        <w:tabs>
          <w:tab w:val="left" w:pos="3180"/>
        </w:tabs>
        <w:rPr>
          <w:rFonts w:eastAsia="黑体"/>
          <w:b/>
          <w:sz w:val="32"/>
          <w:szCs w:val="32"/>
        </w:rPr>
      </w:pPr>
    </w:p>
    <w:p w:rsidR="00741D38" w:rsidRDefault="00741D38">
      <w:pPr>
        <w:pStyle w:val="Heading1"/>
        <w:rPr>
          <w:rFonts w:ascii="Times New Roman" w:eastAsia="黑体" w:hAnsi="Times New Roman" w:cs="Times New Roman"/>
          <w:szCs w:val="32"/>
        </w:rPr>
      </w:pPr>
      <w:bookmarkStart w:id="21" w:name="_Toc361684745"/>
      <w:bookmarkStart w:id="22" w:name="_Toc361685123"/>
      <w:bookmarkStart w:id="23" w:name="_Toc362181072"/>
      <w:bookmarkStart w:id="24" w:name="_Toc363984528"/>
      <w:bookmarkStart w:id="25" w:name="_Toc363984613"/>
      <w:bookmarkStart w:id="26" w:name="_Toc365203208"/>
      <w:bookmarkStart w:id="27" w:name="_Toc365203392"/>
      <w:bookmarkStart w:id="28" w:name="_Toc365905703"/>
      <w:bookmarkStart w:id="29" w:name="_Toc366428491"/>
      <w:bookmarkStart w:id="30" w:name="_Toc390032499"/>
      <w:bookmarkStart w:id="31" w:name="_Toc390033665"/>
      <w:bookmarkStart w:id="32" w:name="_Toc390034494"/>
      <w:bookmarkStart w:id="33" w:name="_Toc390036707"/>
      <w:bookmarkStart w:id="34" w:name="_Toc390122919"/>
      <w:bookmarkStart w:id="35" w:name="_Toc390123012"/>
      <w:bookmarkStart w:id="36" w:name="_Toc390613439"/>
      <w:bookmarkStart w:id="37" w:name="_Toc391502172"/>
      <w:bookmarkStart w:id="38" w:name="_Toc391591347"/>
      <w:bookmarkStart w:id="39" w:name="_Toc401224261"/>
      <w:bookmarkStart w:id="40" w:name="_Toc105491689"/>
      <w:r>
        <w:rPr>
          <w:rFonts w:ascii="Times New Roman" w:eastAsia="黑体" w:hAnsi="Times New Roman" w:cs="Times New Roman"/>
          <w:szCs w:val="32"/>
        </w:rPr>
        <w:t>ABSTRACT</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bookmarkEnd w:id="40"/>
    <w:p w:rsidR="00741D38" w:rsidRDefault="00741D38">
      <w:pPr>
        <w:ind w:rightChars="12" w:right="25"/>
        <w:jc w:val="center"/>
        <w:rPr>
          <w:sz w:val="28"/>
          <w:szCs w:val="28"/>
        </w:rPr>
      </w:pPr>
    </w:p>
    <w:p w:rsidR="00741D38" w:rsidRDefault="00741D38">
      <w:pPr>
        <w:spacing w:line="360" w:lineRule="auto"/>
        <w:ind w:firstLineChars="200" w:firstLine="480"/>
        <w:rPr>
          <w:sz w:val="24"/>
        </w:rPr>
      </w:pPr>
      <w:r>
        <w:rPr>
          <w:sz w:val="24"/>
        </w:rPr>
        <w:t xml:space="preserve">Most companies are faced with tough decisions when considering which database technology to use when intending to integrate their organization’s database. </w:t>
      </w:r>
      <w:r w:rsidR="00F1199E">
        <w:rPr>
          <w:sz w:val="24"/>
        </w:rPr>
        <w:t>MySQL</w:t>
      </w:r>
      <w:r>
        <w:rPr>
          <w:sz w:val="24"/>
        </w:rPr>
        <w:t xml:space="preserve"> is one of the world’s largest open source database, which enables cost effective delivery of high performing, reliable and scalable web based database (Vaswani, 2010). In addition to these characters one can as well benefit from various additional advance features such high management tools and technical support to develop, well managed applications different editions. </w:t>
      </w:r>
    </w:p>
    <w:p w:rsidR="00741D38" w:rsidRDefault="00741D38">
      <w:pPr>
        <w:spacing w:line="360" w:lineRule="auto"/>
        <w:ind w:firstLineChars="200" w:firstLine="480"/>
        <w:rPr>
          <w:sz w:val="24"/>
        </w:rPr>
      </w:pPr>
      <w:r>
        <w:rPr>
          <w:sz w:val="24"/>
        </w:rPr>
        <w:t xml:space="preserve">The main aim of this project is to determine the way of creating a database by identifying different type of data and how well to create data tables using different types of data. </w:t>
      </w:r>
      <w:r>
        <w:rPr>
          <w:rFonts w:hint="eastAsia"/>
          <w:sz w:val="24"/>
        </w:rPr>
        <w:t xml:space="preserve">In </w:t>
      </w:r>
      <w:r>
        <w:rPr>
          <w:sz w:val="24"/>
        </w:rPr>
        <w:t xml:space="preserve">this project I will analyze key technologies of distributed database system. Among the key technologies we will focus on </w:t>
      </w:r>
      <w:r w:rsidR="00F1199E">
        <w:rPr>
          <w:sz w:val="24"/>
        </w:rPr>
        <w:t>MySQL</w:t>
      </w:r>
      <w:r>
        <w:rPr>
          <w:sz w:val="24"/>
        </w:rPr>
        <w:t xml:space="preserve"> database replication and file encryption based on distributed database. Furthermore one will learn how to normalize a database by implementing indexes and referential integrity in a database. But before the development of </w:t>
      </w:r>
      <w:r w:rsidR="00F1199E">
        <w:rPr>
          <w:sz w:val="24"/>
        </w:rPr>
        <w:t>MySQL</w:t>
      </w:r>
      <w:r>
        <w:rPr>
          <w:sz w:val="24"/>
        </w:rPr>
        <w:t xml:space="preserve"> there are certain regulations that has to be followed by the developer. The reason for the regulation is to help understand how the conventions and commands are used in </w:t>
      </w:r>
      <w:r w:rsidR="00F1199E">
        <w:rPr>
          <w:sz w:val="24"/>
        </w:rPr>
        <w:t>MySQL</w:t>
      </w:r>
      <w:r>
        <w:rPr>
          <w:sz w:val="24"/>
        </w:rPr>
        <w:t xml:space="preserve"> system. </w:t>
      </w:r>
    </w:p>
    <w:p w:rsidR="00741D38" w:rsidRDefault="00741D38">
      <w:pPr>
        <w:spacing w:line="360" w:lineRule="auto"/>
        <w:ind w:firstLineChars="200" w:firstLine="480"/>
        <w:rPr>
          <w:sz w:val="24"/>
        </w:rPr>
      </w:pPr>
      <w:r>
        <w:rPr>
          <w:sz w:val="24"/>
        </w:rPr>
        <w:t xml:space="preserve">Replication is considered to be the operation of copying and maintaining the objects of the multiple databases that belongs to a distributed system. The architecture of this kind of system is based around series of delivery servers that reports beck to the central database. The farms can be further scaled by adding more delivery severs (Zhiyuan, Hai &amp; Xiaohui, 2005). </w:t>
      </w:r>
    </w:p>
    <w:p w:rsidR="00741D38" w:rsidRDefault="00741D38">
      <w:pPr>
        <w:spacing w:line="360" w:lineRule="auto"/>
        <w:ind w:firstLineChars="200" w:firstLine="480"/>
        <w:rPr>
          <w:sz w:val="24"/>
        </w:rPr>
      </w:pPr>
    </w:p>
    <w:p w:rsidR="00741D38" w:rsidRDefault="00741D38">
      <w:pPr>
        <w:spacing w:line="360" w:lineRule="auto"/>
        <w:ind w:firstLineChars="200" w:firstLine="480"/>
        <w:rPr>
          <w:sz w:val="24"/>
        </w:rPr>
      </w:pPr>
      <w:r>
        <w:rPr>
          <w:sz w:val="24"/>
        </w:rPr>
        <w:lastRenderedPageBreak/>
        <w:t>Meanwhile, a lot of applications have to keep in running state 24-hours a day without stopping, For example, a temporary shutdown in the ATM, medical</w:t>
      </w:r>
      <w:r>
        <w:rPr>
          <w:rFonts w:hint="eastAsia"/>
          <w:sz w:val="24"/>
        </w:rPr>
        <w:t xml:space="preserve"> &amp; </w:t>
      </w:r>
      <w:r>
        <w:rPr>
          <w:sz w:val="24"/>
        </w:rPr>
        <w:t>military monitor or stock processing system will lead to disastrous consequences.</w:t>
      </w:r>
    </w:p>
    <w:p w:rsidR="00741D38" w:rsidRDefault="00741D38">
      <w:pPr>
        <w:spacing w:line="360" w:lineRule="auto"/>
        <w:ind w:firstLineChars="200" w:firstLine="480"/>
        <w:rPr>
          <w:sz w:val="24"/>
        </w:rPr>
      </w:pPr>
      <w:r>
        <w:rPr>
          <w:sz w:val="24"/>
        </w:rPr>
        <w:t>The traditional method is to use the super computer system to work out the calculation task. But the price of super computer is too expensive, and the availability and scalability is not strong enough. Therefore, high performance and high availability database system has become the focus in the field of computer science.</w:t>
      </w:r>
    </w:p>
    <w:p w:rsidR="00741D38" w:rsidRDefault="00741D38">
      <w:pPr>
        <w:ind w:rightChars="12" w:right="25" w:firstLine="410"/>
      </w:pPr>
    </w:p>
    <w:p w:rsidR="00741D38" w:rsidRDefault="00741D38">
      <w:pPr>
        <w:ind w:rightChars="12" w:right="25" w:firstLine="410"/>
      </w:pPr>
    </w:p>
    <w:p w:rsidR="00741D38" w:rsidRDefault="00741D38" w:rsidP="00904088">
      <w:pPr>
        <w:ind w:rightChars="12" w:right="25"/>
        <w:jc w:val="left"/>
        <w:rPr>
          <w:rFonts w:eastAsia="黑体"/>
          <w:bCs/>
          <w:sz w:val="28"/>
          <w:szCs w:val="28"/>
        </w:rPr>
        <w:sectPr w:rsidR="00741D38">
          <w:headerReference w:type="default" r:id="rId9"/>
          <w:footerReference w:type="default" r:id="rId10"/>
          <w:type w:val="continuous"/>
          <w:pgSz w:w="11906" w:h="16838"/>
          <w:pgMar w:top="1440" w:right="1134" w:bottom="1440" w:left="1701" w:header="851" w:footer="992" w:gutter="0"/>
          <w:pgNumType w:fmt="upperRoman" w:start="1"/>
          <w:cols w:space="720"/>
          <w:docGrid w:type="lines" w:linePitch="312"/>
        </w:sectPr>
      </w:pPr>
      <w:r>
        <w:rPr>
          <w:rFonts w:eastAsia="黑体"/>
          <w:b/>
          <w:sz w:val="28"/>
          <w:szCs w:val="28"/>
        </w:rPr>
        <w:t>Keywords</w:t>
      </w:r>
      <w:r>
        <w:rPr>
          <w:rFonts w:eastAsia="黑体"/>
          <w:b/>
          <w:sz w:val="24"/>
          <w:szCs w:val="28"/>
        </w:rPr>
        <w:t>:</w:t>
      </w:r>
      <w:r>
        <w:rPr>
          <w:rFonts w:eastAsia="黑体" w:hint="eastAsia"/>
          <w:b/>
          <w:sz w:val="24"/>
          <w:szCs w:val="28"/>
        </w:rPr>
        <w:t xml:space="preserve"> </w:t>
      </w:r>
      <w:r>
        <w:rPr>
          <w:rFonts w:eastAsia="黑体"/>
          <w:bCs/>
          <w:sz w:val="28"/>
          <w:szCs w:val="28"/>
        </w:rPr>
        <w:t xml:space="preserve">Distributed Database, Data Replication, Data encryption, High </w:t>
      </w:r>
      <w:r w:rsidR="00904088">
        <w:rPr>
          <w:rFonts w:eastAsia="黑体" w:hint="eastAsia"/>
          <w:bCs/>
          <w:sz w:val="28"/>
          <w:szCs w:val="28"/>
        </w:rPr>
        <w:t>Performance,</w:t>
      </w:r>
      <w:r w:rsidR="00904088">
        <w:rPr>
          <w:rFonts w:eastAsia="黑体"/>
          <w:bCs/>
          <w:sz w:val="28"/>
          <w:szCs w:val="28"/>
        </w:rPr>
        <w:t xml:space="preserve"> High, </w:t>
      </w:r>
      <w:r>
        <w:rPr>
          <w:rFonts w:eastAsia="黑体"/>
          <w:bCs/>
          <w:sz w:val="28"/>
          <w:szCs w:val="28"/>
        </w:rPr>
        <w:t>Availability</w:t>
      </w:r>
      <w:r w:rsidR="00904088">
        <w:rPr>
          <w:rFonts w:eastAsia="黑体" w:hint="eastAsia"/>
          <w:bCs/>
          <w:sz w:val="28"/>
          <w:szCs w:val="28"/>
        </w:rPr>
        <w:t>,</w:t>
      </w:r>
      <w:r w:rsidR="00904088">
        <w:rPr>
          <w:rFonts w:eastAsia="黑体"/>
          <w:bCs/>
          <w:sz w:val="28"/>
          <w:szCs w:val="28"/>
        </w:rPr>
        <w:t xml:space="preserve"> </w:t>
      </w:r>
      <w:proofErr w:type="gramStart"/>
      <w:r w:rsidR="00F1199E">
        <w:rPr>
          <w:rFonts w:eastAsia="黑体" w:hint="eastAsia"/>
          <w:bCs/>
          <w:sz w:val="28"/>
          <w:szCs w:val="28"/>
        </w:rPr>
        <w:t>MySQL</w:t>
      </w:r>
      <w:proofErr w:type="gramEnd"/>
      <w:r>
        <w:rPr>
          <w:rFonts w:eastAsia="黑体"/>
          <w:bCs/>
          <w:sz w:val="28"/>
          <w:szCs w:val="28"/>
        </w:rPr>
        <w:t>.</w:t>
      </w:r>
    </w:p>
    <w:p w:rsidR="00741D38" w:rsidRDefault="00741D38">
      <w:pPr>
        <w:widowControl/>
        <w:jc w:val="left"/>
        <w:rPr>
          <w:sz w:val="28"/>
          <w:szCs w:val="28"/>
        </w:rPr>
      </w:pPr>
      <w:r>
        <w:rPr>
          <w:sz w:val="28"/>
          <w:szCs w:val="28"/>
        </w:rPr>
        <w:lastRenderedPageBreak/>
        <w:br w:type="page"/>
      </w:r>
    </w:p>
    <w:p w:rsidR="00741D38" w:rsidRDefault="00741D38">
      <w:pPr>
        <w:ind w:rightChars="12" w:right="25"/>
        <w:rPr>
          <w:sz w:val="28"/>
          <w:szCs w:val="28"/>
        </w:rPr>
      </w:pPr>
    </w:p>
    <w:p w:rsidR="00741D38" w:rsidRDefault="00741D38">
      <w:pPr>
        <w:spacing w:beforeLines="6" w:before="18"/>
        <w:ind w:right="25" w:firstLine="410"/>
        <w:jc w:val="distribute"/>
      </w:pPr>
    </w:p>
    <w:p w:rsidR="00741D38" w:rsidRDefault="00741D38">
      <w:pPr>
        <w:pStyle w:val="Heading1"/>
        <w:rPr>
          <w:rFonts w:ascii="黑体" w:eastAsia="黑体" w:hAnsi="黑体"/>
          <w:szCs w:val="32"/>
          <w:lang w:eastAsia="zh-CN"/>
        </w:rPr>
      </w:pPr>
      <w:bookmarkStart w:id="41" w:name="_Toc401224262"/>
      <w:r>
        <w:rPr>
          <w:rFonts w:ascii="黑体" w:eastAsia="黑体" w:hAnsi="黑体"/>
          <w:szCs w:val="32"/>
        </w:rPr>
        <w:t>目录</w:t>
      </w:r>
      <w:bookmarkEnd w:id="41"/>
    </w:p>
    <w:p w:rsidR="00C56681" w:rsidRDefault="00741D38">
      <w:pPr>
        <w:pStyle w:val="TOC1"/>
        <w:rPr>
          <w:rFonts w:asciiTheme="minorHAnsi" w:eastAsiaTheme="minorEastAsia" w:hAnsiTheme="minorHAnsi" w:cstheme="minorBidi"/>
          <w:b w:val="0"/>
          <w:noProof/>
          <w:snapToGrid/>
          <w:color w:val="auto"/>
          <w:kern w:val="2"/>
          <w:sz w:val="21"/>
          <w:szCs w:val="22"/>
          <w:lang w:eastAsia="zh-CN"/>
        </w:rPr>
      </w:pPr>
      <w:r>
        <w:fldChar w:fldCharType="begin"/>
      </w:r>
      <w:r>
        <w:rPr>
          <w:rStyle w:val="Hyperlink"/>
        </w:rPr>
        <w:instrText xml:space="preserve"> TOC \o "1-3" \h \z \u </w:instrText>
      </w:r>
      <w:r>
        <w:fldChar w:fldCharType="separate"/>
      </w:r>
      <w:hyperlink w:anchor="_Toc401224259" w:history="1">
        <w:r w:rsidR="00C56681" w:rsidRPr="00750CD5">
          <w:rPr>
            <w:rStyle w:val="Hyperlink"/>
            <w:rFonts w:hint="eastAsia"/>
            <w:noProof/>
          </w:rPr>
          <w:t>分布式数据库关键技术研究与应用</w:t>
        </w:r>
        <w:r w:rsidR="00C56681">
          <w:rPr>
            <w:noProof/>
            <w:webHidden/>
          </w:rPr>
          <w:tab/>
        </w:r>
        <w:r w:rsidR="00C56681">
          <w:rPr>
            <w:noProof/>
            <w:webHidden/>
          </w:rPr>
          <w:fldChar w:fldCharType="begin"/>
        </w:r>
        <w:r w:rsidR="00C56681">
          <w:rPr>
            <w:noProof/>
            <w:webHidden/>
          </w:rPr>
          <w:instrText xml:space="preserve"> PAGEREF _Toc401224259 \h </w:instrText>
        </w:r>
        <w:r w:rsidR="00C56681">
          <w:rPr>
            <w:noProof/>
            <w:webHidden/>
          </w:rPr>
        </w:r>
        <w:r w:rsidR="00C56681">
          <w:rPr>
            <w:noProof/>
            <w:webHidden/>
          </w:rPr>
          <w:fldChar w:fldCharType="separate"/>
        </w:r>
        <w:r w:rsidR="00C56681">
          <w:rPr>
            <w:noProof/>
            <w:webHidden/>
          </w:rPr>
          <w:t>I</w:t>
        </w:r>
        <w:r w:rsidR="00C56681">
          <w:rPr>
            <w:noProof/>
            <w:webHidden/>
          </w:rPr>
          <w:fldChar w:fldCharType="end"/>
        </w:r>
      </w:hyperlink>
    </w:p>
    <w:p w:rsidR="00C56681" w:rsidRDefault="00755AE1">
      <w:pPr>
        <w:pStyle w:val="TOC1"/>
        <w:rPr>
          <w:rFonts w:asciiTheme="minorHAnsi" w:eastAsiaTheme="minorEastAsia" w:hAnsiTheme="minorHAnsi" w:cstheme="minorBidi"/>
          <w:b w:val="0"/>
          <w:noProof/>
          <w:snapToGrid/>
          <w:color w:val="auto"/>
          <w:kern w:val="2"/>
          <w:sz w:val="21"/>
          <w:szCs w:val="22"/>
          <w:lang w:eastAsia="zh-CN"/>
        </w:rPr>
      </w:pPr>
      <w:hyperlink w:anchor="_Toc401224260" w:history="1">
        <w:r w:rsidR="00C56681" w:rsidRPr="00750CD5">
          <w:rPr>
            <w:rStyle w:val="Hyperlink"/>
            <w:rFonts w:hint="eastAsia"/>
            <w:noProof/>
          </w:rPr>
          <w:t>摘要</w:t>
        </w:r>
        <w:r w:rsidR="00C56681">
          <w:rPr>
            <w:noProof/>
            <w:webHidden/>
          </w:rPr>
          <w:tab/>
        </w:r>
        <w:r w:rsidR="00C56681">
          <w:rPr>
            <w:noProof/>
            <w:webHidden/>
          </w:rPr>
          <w:fldChar w:fldCharType="begin"/>
        </w:r>
        <w:r w:rsidR="00C56681">
          <w:rPr>
            <w:noProof/>
            <w:webHidden/>
          </w:rPr>
          <w:instrText xml:space="preserve"> PAGEREF _Toc401224260 \h </w:instrText>
        </w:r>
        <w:r w:rsidR="00C56681">
          <w:rPr>
            <w:noProof/>
            <w:webHidden/>
          </w:rPr>
        </w:r>
        <w:r w:rsidR="00C56681">
          <w:rPr>
            <w:noProof/>
            <w:webHidden/>
          </w:rPr>
          <w:fldChar w:fldCharType="separate"/>
        </w:r>
        <w:r w:rsidR="00C56681">
          <w:rPr>
            <w:noProof/>
            <w:webHidden/>
          </w:rPr>
          <w:t>II</w:t>
        </w:r>
        <w:r w:rsidR="00C56681">
          <w:rPr>
            <w:noProof/>
            <w:webHidden/>
          </w:rPr>
          <w:fldChar w:fldCharType="end"/>
        </w:r>
      </w:hyperlink>
    </w:p>
    <w:p w:rsidR="00C56681" w:rsidRDefault="00755AE1">
      <w:pPr>
        <w:pStyle w:val="TOC1"/>
        <w:rPr>
          <w:rFonts w:asciiTheme="minorHAnsi" w:eastAsiaTheme="minorEastAsia" w:hAnsiTheme="minorHAnsi" w:cstheme="minorBidi"/>
          <w:b w:val="0"/>
          <w:noProof/>
          <w:snapToGrid/>
          <w:color w:val="auto"/>
          <w:kern w:val="2"/>
          <w:sz w:val="21"/>
          <w:szCs w:val="22"/>
          <w:lang w:eastAsia="zh-CN"/>
        </w:rPr>
      </w:pPr>
      <w:hyperlink w:anchor="_Toc401224261" w:history="1">
        <w:r w:rsidR="00C56681" w:rsidRPr="00750CD5">
          <w:rPr>
            <w:rStyle w:val="Hyperlink"/>
            <w:rFonts w:ascii="Times New Roman" w:hAnsi="Times New Roman" w:cs="Times New Roman"/>
            <w:noProof/>
          </w:rPr>
          <w:t>ABSTRACT</w:t>
        </w:r>
        <w:r w:rsidR="00C56681">
          <w:rPr>
            <w:noProof/>
            <w:webHidden/>
          </w:rPr>
          <w:tab/>
        </w:r>
        <w:r w:rsidR="00C56681">
          <w:rPr>
            <w:noProof/>
            <w:webHidden/>
          </w:rPr>
          <w:fldChar w:fldCharType="begin"/>
        </w:r>
        <w:r w:rsidR="00C56681">
          <w:rPr>
            <w:noProof/>
            <w:webHidden/>
          </w:rPr>
          <w:instrText xml:space="preserve"> PAGEREF _Toc401224261 \h </w:instrText>
        </w:r>
        <w:r w:rsidR="00C56681">
          <w:rPr>
            <w:noProof/>
            <w:webHidden/>
          </w:rPr>
        </w:r>
        <w:r w:rsidR="00C56681">
          <w:rPr>
            <w:noProof/>
            <w:webHidden/>
          </w:rPr>
          <w:fldChar w:fldCharType="separate"/>
        </w:r>
        <w:r w:rsidR="00C56681">
          <w:rPr>
            <w:noProof/>
            <w:webHidden/>
          </w:rPr>
          <w:t>III</w:t>
        </w:r>
        <w:r w:rsidR="00C56681">
          <w:rPr>
            <w:noProof/>
            <w:webHidden/>
          </w:rPr>
          <w:fldChar w:fldCharType="end"/>
        </w:r>
      </w:hyperlink>
    </w:p>
    <w:p w:rsidR="00C56681" w:rsidRDefault="00755AE1">
      <w:pPr>
        <w:pStyle w:val="TOC1"/>
        <w:rPr>
          <w:rFonts w:asciiTheme="minorHAnsi" w:eastAsiaTheme="minorEastAsia" w:hAnsiTheme="minorHAnsi" w:cstheme="minorBidi"/>
          <w:b w:val="0"/>
          <w:noProof/>
          <w:snapToGrid/>
          <w:color w:val="auto"/>
          <w:kern w:val="2"/>
          <w:sz w:val="21"/>
          <w:szCs w:val="22"/>
          <w:lang w:eastAsia="zh-CN"/>
        </w:rPr>
      </w:pPr>
      <w:hyperlink w:anchor="_Toc401224262" w:history="1">
        <w:r w:rsidR="00C56681" w:rsidRPr="00750CD5">
          <w:rPr>
            <w:rStyle w:val="Hyperlink"/>
            <w:rFonts w:hint="eastAsia"/>
            <w:noProof/>
          </w:rPr>
          <w:t>目录</w:t>
        </w:r>
        <w:r w:rsidR="00C56681">
          <w:rPr>
            <w:noProof/>
            <w:webHidden/>
          </w:rPr>
          <w:tab/>
        </w:r>
        <w:r w:rsidR="00C56681">
          <w:rPr>
            <w:noProof/>
            <w:webHidden/>
          </w:rPr>
          <w:fldChar w:fldCharType="begin"/>
        </w:r>
        <w:r w:rsidR="00C56681">
          <w:rPr>
            <w:noProof/>
            <w:webHidden/>
          </w:rPr>
          <w:instrText xml:space="preserve"> PAGEREF _Toc401224262 \h </w:instrText>
        </w:r>
        <w:r w:rsidR="00C56681">
          <w:rPr>
            <w:noProof/>
            <w:webHidden/>
          </w:rPr>
        </w:r>
        <w:r w:rsidR="00C56681">
          <w:rPr>
            <w:noProof/>
            <w:webHidden/>
          </w:rPr>
          <w:fldChar w:fldCharType="separate"/>
        </w:r>
        <w:r w:rsidR="00C56681">
          <w:rPr>
            <w:noProof/>
            <w:webHidden/>
          </w:rPr>
          <w:t>IV</w:t>
        </w:r>
        <w:r w:rsidR="00C56681">
          <w:rPr>
            <w:noProof/>
            <w:webHidden/>
          </w:rPr>
          <w:fldChar w:fldCharType="end"/>
        </w:r>
      </w:hyperlink>
    </w:p>
    <w:p w:rsidR="00C56681" w:rsidRDefault="00755AE1">
      <w:pPr>
        <w:pStyle w:val="TOC1"/>
        <w:rPr>
          <w:rFonts w:asciiTheme="minorHAnsi" w:eastAsiaTheme="minorEastAsia" w:hAnsiTheme="minorHAnsi" w:cstheme="minorBidi"/>
          <w:b w:val="0"/>
          <w:noProof/>
          <w:snapToGrid/>
          <w:color w:val="auto"/>
          <w:kern w:val="2"/>
          <w:sz w:val="21"/>
          <w:szCs w:val="22"/>
          <w:lang w:eastAsia="zh-CN"/>
        </w:rPr>
      </w:pPr>
      <w:hyperlink w:anchor="_Toc401224263" w:history="1">
        <w:r w:rsidR="00C56681" w:rsidRPr="00750CD5">
          <w:rPr>
            <w:rStyle w:val="Hyperlink"/>
            <w:rFonts w:hint="eastAsia"/>
            <w:noProof/>
          </w:rPr>
          <w:t>第一</w:t>
        </w:r>
        <w:r w:rsidR="00C56681" w:rsidRPr="00750CD5">
          <w:rPr>
            <w:rStyle w:val="Hyperlink"/>
            <w:rFonts w:hint="eastAsia"/>
            <w:noProof/>
            <w:lang w:eastAsia="zh-CN"/>
          </w:rPr>
          <w:t>章</w:t>
        </w:r>
        <w:r w:rsidR="00C56681" w:rsidRPr="00750CD5">
          <w:rPr>
            <w:rStyle w:val="Hyperlink"/>
            <w:noProof/>
            <w:lang w:eastAsia="zh-CN"/>
          </w:rPr>
          <w:t xml:space="preserve"> </w:t>
        </w:r>
        <w:r w:rsidR="00C56681" w:rsidRPr="00750CD5">
          <w:rPr>
            <w:rStyle w:val="Hyperlink"/>
            <w:rFonts w:hint="eastAsia"/>
            <w:noProof/>
            <w:lang w:eastAsia="zh-CN"/>
          </w:rPr>
          <w:t>绪论</w:t>
        </w:r>
        <w:r w:rsidR="00C56681">
          <w:rPr>
            <w:noProof/>
            <w:webHidden/>
          </w:rPr>
          <w:tab/>
        </w:r>
        <w:r w:rsidR="00C56681">
          <w:rPr>
            <w:noProof/>
            <w:webHidden/>
          </w:rPr>
          <w:fldChar w:fldCharType="begin"/>
        </w:r>
        <w:r w:rsidR="00C56681">
          <w:rPr>
            <w:noProof/>
            <w:webHidden/>
          </w:rPr>
          <w:instrText xml:space="preserve"> PAGEREF _Toc401224263 \h </w:instrText>
        </w:r>
        <w:r w:rsidR="00C56681">
          <w:rPr>
            <w:noProof/>
            <w:webHidden/>
          </w:rPr>
        </w:r>
        <w:r w:rsidR="00C56681">
          <w:rPr>
            <w:noProof/>
            <w:webHidden/>
          </w:rPr>
          <w:fldChar w:fldCharType="separate"/>
        </w:r>
        <w:r w:rsidR="00C56681">
          <w:rPr>
            <w:noProof/>
            <w:webHidden/>
          </w:rPr>
          <w:t>1</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264" w:history="1">
        <w:r w:rsidR="00C56681" w:rsidRPr="00750CD5">
          <w:rPr>
            <w:rStyle w:val="Hyperlink"/>
            <w:rFonts w:ascii="Times New Roman" w:hAnsi="Times New Roman"/>
            <w:noProof/>
          </w:rPr>
          <w:t>1.1</w:t>
        </w:r>
        <w:r w:rsidR="00C56681" w:rsidRPr="00750CD5">
          <w:rPr>
            <w:rStyle w:val="Hyperlink"/>
            <w:rFonts w:ascii="Times New Roman" w:hAnsi="Times New Roman" w:hint="eastAsia"/>
            <w:noProof/>
          </w:rPr>
          <w:t>背景</w:t>
        </w:r>
        <w:r w:rsidR="00C56681">
          <w:rPr>
            <w:noProof/>
            <w:webHidden/>
          </w:rPr>
          <w:tab/>
        </w:r>
        <w:r w:rsidR="00C56681">
          <w:rPr>
            <w:noProof/>
            <w:webHidden/>
          </w:rPr>
          <w:fldChar w:fldCharType="begin"/>
        </w:r>
        <w:r w:rsidR="00C56681">
          <w:rPr>
            <w:noProof/>
            <w:webHidden/>
          </w:rPr>
          <w:instrText xml:space="preserve"> PAGEREF _Toc401224264 \h </w:instrText>
        </w:r>
        <w:r w:rsidR="00C56681">
          <w:rPr>
            <w:noProof/>
            <w:webHidden/>
          </w:rPr>
        </w:r>
        <w:r w:rsidR="00C56681">
          <w:rPr>
            <w:noProof/>
            <w:webHidden/>
          </w:rPr>
          <w:fldChar w:fldCharType="separate"/>
        </w:r>
        <w:r w:rsidR="00C56681">
          <w:rPr>
            <w:noProof/>
            <w:webHidden/>
          </w:rPr>
          <w:t>1</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265" w:history="1">
        <w:r w:rsidR="00C56681" w:rsidRPr="00750CD5">
          <w:rPr>
            <w:rStyle w:val="Hyperlink"/>
            <w:noProof/>
          </w:rPr>
          <w:t>1.2</w:t>
        </w:r>
        <w:r w:rsidR="00C56681" w:rsidRPr="00750CD5">
          <w:rPr>
            <w:rStyle w:val="Hyperlink"/>
            <w:rFonts w:hint="eastAsia"/>
            <w:noProof/>
          </w:rPr>
          <w:t>研究现状</w:t>
        </w:r>
        <w:r w:rsidR="00C56681">
          <w:rPr>
            <w:noProof/>
            <w:webHidden/>
          </w:rPr>
          <w:tab/>
        </w:r>
        <w:r w:rsidR="00C56681">
          <w:rPr>
            <w:noProof/>
            <w:webHidden/>
          </w:rPr>
          <w:fldChar w:fldCharType="begin"/>
        </w:r>
        <w:r w:rsidR="00C56681">
          <w:rPr>
            <w:noProof/>
            <w:webHidden/>
          </w:rPr>
          <w:instrText xml:space="preserve"> PAGEREF _Toc401224265 \h </w:instrText>
        </w:r>
        <w:r w:rsidR="00C56681">
          <w:rPr>
            <w:noProof/>
            <w:webHidden/>
          </w:rPr>
        </w:r>
        <w:r w:rsidR="00C56681">
          <w:rPr>
            <w:noProof/>
            <w:webHidden/>
          </w:rPr>
          <w:fldChar w:fldCharType="separate"/>
        </w:r>
        <w:r w:rsidR="00C56681">
          <w:rPr>
            <w:noProof/>
            <w:webHidden/>
          </w:rPr>
          <w:t>1</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66" w:history="1">
        <w:r w:rsidR="00C56681" w:rsidRPr="00750CD5">
          <w:rPr>
            <w:rStyle w:val="Hyperlink"/>
            <w:noProof/>
          </w:rPr>
          <w:t>1.2.1</w:t>
        </w:r>
        <w:r w:rsidR="00C56681" w:rsidRPr="00750CD5">
          <w:rPr>
            <w:rStyle w:val="Hyperlink"/>
            <w:rFonts w:hint="eastAsia"/>
            <w:noProof/>
          </w:rPr>
          <w:t>关键技术</w:t>
        </w:r>
        <w:r w:rsidR="00C56681">
          <w:rPr>
            <w:noProof/>
            <w:webHidden/>
          </w:rPr>
          <w:tab/>
        </w:r>
        <w:r w:rsidR="00C56681">
          <w:rPr>
            <w:noProof/>
            <w:webHidden/>
          </w:rPr>
          <w:fldChar w:fldCharType="begin"/>
        </w:r>
        <w:r w:rsidR="00C56681">
          <w:rPr>
            <w:noProof/>
            <w:webHidden/>
          </w:rPr>
          <w:instrText xml:space="preserve"> PAGEREF _Toc401224266 \h </w:instrText>
        </w:r>
        <w:r w:rsidR="00C56681">
          <w:rPr>
            <w:noProof/>
            <w:webHidden/>
          </w:rPr>
        </w:r>
        <w:r w:rsidR="00C56681">
          <w:rPr>
            <w:noProof/>
            <w:webHidden/>
          </w:rPr>
          <w:fldChar w:fldCharType="separate"/>
        </w:r>
        <w:r w:rsidR="00C56681">
          <w:rPr>
            <w:noProof/>
            <w:webHidden/>
          </w:rPr>
          <w:t>2</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67" w:history="1">
        <w:r w:rsidR="00C56681" w:rsidRPr="00750CD5">
          <w:rPr>
            <w:rStyle w:val="Hyperlink"/>
            <w:noProof/>
          </w:rPr>
          <w:t>1.2.2</w:t>
        </w:r>
        <w:r w:rsidR="00C56681" w:rsidRPr="00750CD5">
          <w:rPr>
            <w:rStyle w:val="Hyperlink"/>
            <w:rFonts w:hint="eastAsia"/>
            <w:noProof/>
          </w:rPr>
          <w:t>国外主流产品简介</w:t>
        </w:r>
        <w:r w:rsidR="00C56681">
          <w:rPr>
            <w:noProof/>
            <w:webHidden/>
          </w:rPr>
          <w:tab/>
        </w:r>
        <w:r w:rsidR="00C56681">
          <w:rPr>
            <w:noProof/>
            <w:webHidden/>
          </w:rPr>
          <w:fldChar w:fldCharType="begin"/>
        </w:r>
        <w:r w:rsidR="00C56681">
          <w:rPr>
            <w:noProof/>
            <w:webHidden/>
          </w:rPr>
          <w:instrText xml:space="preserve"> PAGEREF _Toc401224267 \h </w:instrText>
        </w:r>
        <w:r w:rsidR="00C56681">
          <w:rPr>
            <w:noProof/>
            <w:webHidden/>
          </w:rPr>
        </w:r>
        <w:r w:rsidR="00C56681">
          <w:rPr>
            <w:noProof/>
            <w:webHidden/>
          </w:rPr>
          <w:fldChar w:fldCharType="separate"/>
        </w:r>
        <w:r w:rsidR="00C56681">
          <w:rPr>
            <w:noProof/>
            <w:webHidden/>
          </w:rPr>
          <w:t>2</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68" w:history="1">
        <w:r w:rsidR="00C56681" w:rsidRPr="00750CD5">
          <w:rPr>
            <w:rStyle w:val="Hyperlink"/>
            <w:noProof/>
          </w:rPr>
          <w:t>1.2.4</w:t>
        </w:r>
        <w:r w:rsidR="00C56681" w:rsidRPr="00750CD5">
          <w:rPr>
            <w:rStyle w:val="Hyperlink"/>
            <w:rFonts w:hint="eastAsia"/>
            <w:noProof/>
          </w:rPr>
          <w:t>国内现状与研究意义</w:t>
        </w:r>
        <w:r w:rsidR="00C56681">
          <w:rPr>
            <w:noProof/>
            <w:webHidden/>
          </w:rPr>
          <w:tab/>
        </w:r>
        <w:r w:rsidR="00C56681">
          <w:rPr>
            <w:noProof/>
            <w:webHidden/>
          </w:rPr>
          <w:fldChar w:fldCharType="begin"/>
        </w:r>
        <w:r w:rsidR="00C56681">
          <w:rPr>
            <w:noProof/>
            <w:webHidden/>
          </w:rPr>
          <w:instrText xml:space="preserve"> PAGEREF _Toc401224268 \h </w:instrText>
        </w:r>
        <w:r w:rsidR="00C56681">
          <w:rPr>
            <w:noProof/>
            <w:webHidden/>
          </w:rPr>
        </w:r>
        <w:r w:rsidR="00C56681">
          <w:rPr>
            <w:noProof/>
            <w:webHidden/>
          </w:rPr>
          <w:fldChar w:fldCharType="separate"/>
        </w:r>
        <w:r w:rsidR="00C56681">
          <w:rPr>
            <w:noProof/>
            <w:webHidden/>
          </w:rPr>
          <w:t>4</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269" w:history="1">
        <w:r w:rsidR="00C56681" w:rsidRPr="00750CD5">
          <w:rPr>
            <w:rStyle w:val="Hyperlink"/>
            <w:noProof/>
          </w:rPr>
          <w:t>1.3</w:t>
        </w:r>
        <w:r w:rsidR="00C56681" w:rsidRPr="00750CD5">
          <w:rPr>
            <w:rStyle w:val="Hyperlink"/>
            <w:rFonts w:hint="eastAsia"/>
            <w:noProof/>
          </w:rPr>
          <w:t>研究内容与创新</w:t>
        </w:r>
        <w:r w:rsidR="00C56681">
          <w:rPr>
            <w:noProof/>
            <w:webHidden/>
          </w:rPr>
          <w:tab/>
        </w:r>
        <w:r w:rsidR="00C56681">
          <w:rPr>
            <w:noProof/>
            <w:webHidden/>
          </w:rPr>
          <w:fldChar w:fldCharType="begin"/>
        </w:r>
        <w:r w:rsidR="00C56681">
          <w:rPr>
            <w:noProof/>
            <w:webHidden/>
          </w:rPr>
          <w:instrText xml:space="preserve"> PAGEREF _Toc401224269 \h </w:instrText>
        </w:r>
        <w:r w:rsidR="00C56681">
          <w:rPr>
            <w:noProof/>
            <w:webHidden/>
          </w:rPr>
        </w:r>
        <w:r w:rsidR="00C56681">
          <w:rPr>
            <w:noProof/>
            <w:webHidden/>
          </w:rPr>
          <w:fldChar w:fldCharType="separate"/>
        </w:r>
        <w:r w:rsidR="00C56681">
          <w:rPr>
            <w:noProof/>
            <w:webHidden/>
          </w:rPr>
          <w:t>4</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70" w:history="1">
        <w:r w:rsidR="00C56681" w:rsidRPr="00750CD5">
          <w:rPr>
            <w:rStyle w:val="Hyperlink"/>
            <w:noProof/>
          </w:rPr>
          <w:t>1.3.1</w:t>
        </w:r>
        <w:r w:rsidR="00C56681" w:rsidRPr="00750CD5">
          <w:rPr>
            <w:rStyle w:val="Hyperlink"/>
            <w:rFonts w:hint="eastAsia"/>
            <w:noProof/>
          </w:rPr>
          <w:t>研究内容</w:t>
        </w:r>
        <w:r w:rsidR="00C56681">
          <w:rPr>
            <w:noProof/>
            <w:webHidden/>
          </w:rPr>
          <w:tab/>
        </w:r>
        <w:r w:rsidR="00C56681">
          <w:rPr>
            <w:noProof/>
            <w:webHidden/>
          </w:rPr>
          <w:fldChar w:fldCharType="begin"/>
        </w:r>
        <w:r w:rsidR="00C56681">
          <w:rPr>
            <w:noProof/>
            <w:webHidden/>
          </w:rPr>
          <w:instrText xml:space="preserve"> PAGEREF _Toc401224270 \h </w:instrText>
        </w:r>
        <w:r w:rsidR="00C56681">
          <w:rPr>
            <w:noProof/>
            <w:webHidden/>
          </w:rPr>
        </w:r>
        <w:r w:rsidR="00C56681">
          <w:rPr>
            <w:noProof/>
            <w:webHidden/>
          </w:rPr>
          <w:fldChar w:fldCharType="separate"/>
        </w:r>
        <w:r w:rsidR="00C56681">
          <w:rPr>
            <w:noProof/>
            <w:webHidden/>
          </w:rPr>
          <w:t>4</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71" w:history="1">
        <w:r w:rsidR="00C56681" w:rsidRPr="00750CD5">
          <w:rPr>
            <w:rStyle w:val="Hyperlink"/>
            <w:noProof/>
          </w:rPr>
          <w:t>1.3.2</w:t>
        </w:r>
        <w:r w:rsidR="00C56681" w:rsidRPr="00750CD5">
          <w:rPr>
            <w:rStyle w:val="Hyperlink"/>
            <w:rFonts w:hint="eastAsia"/>
            <w:noProof/>
          </w:rPr>
          <w:t>研究创新</w:t>
        </w:r>
        <w:r w:rsidR="00C56681">
          <w:rPr>
            <w:noProof/>
            <w:webHidden/>
          </w:rPr>
          <w:tab/>
        </w:r>
        <w:r w:rsidR="00C56681">
          <w:rPr>
            <w:noProof/>
            <w:webHidden/>
          </w:rPr>
          <w:fldChar w:fldCharType="begin"/>
        </w:r>
        <w:r w:rsidR="00C56681">
          <w:rPr>
            <w:noProof/>
            <w:webHidden/>
          </w:rPr>
          <w:instrText xml:space="preserve"> PAGEREF _Toc401224271 \h </w:instrText>
        </w:r>
        <w:r w:rsidR="00C56681">
          <w:rPr>
            <w:noProof/>
            <w:webHidden/>
          </w:rPr>
        </w:r>
        <w:r w:rsidR="00C56681">
          <w:rPr>
            <w:noProof/>
            <w:webHidden/>
          </w:rPr>
          <w:fldChar w:fldCharType="separate"/>
        </w:r>
        <w:r w:rsidR="00C56681">
          <w:rPr>
            <w:noProof/>
            <w:webHidden/>
          </w:rPr>
          <w:t>5</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72" w:history="1">
        <w:r w:rsidR="00C56681" w:rsidRPr="00750CD5">
          <w:rPr>
            <w:rStyle w:val="Hyperlink"/>
            <w:noProof/>
          </w:rPr>
          <w:t>1.3.3</w:t>
        </w:r>
        <w:r w:rsidR="00C56681" w:rsidRPr="00750CD5">
          <w:rPr>
            <w:rStyle w:val="Hyperlink"/>
            <w:rFonts w:hint="eastAsia"/>
            <w:noProof/>
          </w:rPr>
          <w:t>数据库系统概念</w:t>
        </w:r>
        <w:r w:rsidR="00C56681">
          <w:rPr>
            <w:noProof/>
            <w:webHidden/>
          </w:rPr>
          <w:tab/>
        </w:r>
        <w:r w:rsidR="00C56681">
          <w:rPr>
            <w:noProof/>
            <w:webHidden/>
          </w:rPr>
          <w:fldChar w:fldCharType="begin"/>
        </w:r>
        <w:r w:rsidR="00C56681">
          <w:rPr>
            <w:noProof/>
            <w:webHidden/>
          </w:rPr>
          <w:instrText xml:space="preserve"> PAGEREF _Toc401224272 \h </w:instrText>
        </w:r>
        <w:r w:rsidR="00C56681">
          <w:rPr>
            <w:noProof/>
            <w:webHidden/>
          </w:rPr>
        </w:r>
        <w:r w:rsidR="00C56681">
          <w:rPr>
            <w:noProof/>
            <w:webHidden/>
          </w:rPr>
          <w:fldChar w:fldCharType="separate"/>
        </w:r>
        <w:r w:rsidR="00C56681">
          <w:rPr>
            <w:noProof/>
            <w:webHidden/>
          </w:rPr>
          <w:t>6</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273" w:history="1">
        <w:r w:rsidR="00C56681" w:rsidRPr="00750CD5">
          <w:rPr>
            <w:rStyle w:val="Hyperlink"/>
            <w:noProof/>
          </w:rPr>
          <w:t xml:space="preserve">1.4 </w:t>
        </w:r>
        <w:r w:rsidR="00C56681" w:rsidRPr="00750CD5">
          <w:rPr>
            <w:rStyle w:val="Hyperlink"/>
            <w:rFonts w:hint="eastAsia"/>
            <w:noProof/>
          </w:rPr>
          <w:t>论文章节安排</w:t>
        </w:r>
        <w:r w:rsidR="00C56681">
          <w:rPr>
            <w:noProof/>
            <w:webHidden/>
          </w:rPr>
          <w:tab/>
        </w:r>
        <w:r w:rsidR="00C56681">
          <w:rPr>
            <w:noProof/>
            <w:webHidden/>
          </w:rPr>
          <w:fldChar w:fldCharType="begin"/>
        </w:r>
        <w:r w:rsidR="00C56681">
          <w:rPr>
            <w:noProof/>
            <w:webHidden/>
          </w:rPr>
          <w:instrText xml:space="preserve"> PAGEREF _Toc401224273 \h </w:instrText>
        </w:r>
        <w:r w:rsidR="00C56681">
          <w:rPr>
            <w:noProof/>
            <w:webHidden/>
          </w:rPr>
        </w:r>
        <w:r w:rsidR="00C56681">
          <w:rPr>
            <w:noProof/>
            <w:webHidden/>
          </w:rPr>
          <w:fldChar w:fldCharType="separate"/>
        </w:r>
        <w:r w:rsidR="00C56681">
          <w:rPr>
            <w:noProof/>
            <w:webHidden/>
          </w:rPr>
          <w:t>8</w:t>
        </w:r>
        <w:r w:rsidR="00C56681">
          <w:rPr>
            <w:noProof/>
            <w:webHidden/>
          </w:rPr>
          <w:fldChar w:fldCharType="end"/>
        </w:r>
      </w:hyperlink>
    </w:p>
    <w:p w:rsidR="00C56681" w:rsidRDefault="00755AE1">
      <w:pPr>
        <w:pStyle w:val="TOC1"/>
        <w:rPr>
          <w:rFonts w:asciiTheme="minorHAnsi" w:eastAsiaTheme="minorEastAsia" w:hAnsiTheme="minorHAnsi" w:cstheme="minorBidi"/>
          <w:b w:val="0"/>
          <w:noProof/>
          <w:snapToGrid/>
          <w:color w:val="auto"/>
          <w:kern w:val="2"/>
          <w:sz w:val="21"/>
          <w:szCs w:val="22"/>
          <w:lang w:eastAsia="zh-CN"/>
        </w:rPr>
      </w:pPr>
      <w:hyperlink w:anchor="_Toc401224274" w:history="1">
        <w:r w:rsidR="00C56681" w:rsidRPr="00750CD5">
          <w:rPr>
            <w:rStyle w:val="Hyperlink"/>
            <w:rFonts w:hint="eastAsia"/>
            <w:noProof/>
          </w:rPr>
          <w:t>第</w:t>
        </w:r>
        <w:r w:rsidR="00C56681" w:rsidRPr="00750CD5">
          <w:rPr>
            <w:rStyle w:val="Hyperlink"/>
            <w:rFonts w:hint="eastAsia"/>
            <w:noProof/>
            <w:lang w:eastAsia="zh-CN"/>
          </w:rPr>
          <w:t>二章</w:t>
        </w:r>
        <w:r w:rsidR="00C56681" w:rsidRPr="00750CD5">
          <w:rPr>
            <w:rStyle w:val="Hyperlink"/>
            <w:noProof/>
            <w:lang w:eastAsia="zh-CN"/>
          </w:rPr>
          <w:t xml:space="preserve"> </w:t>
        </w:r>
        <w:r w:rsidR="00C56681" w:rsidRPr="00750CD5">
          <w:rPr>
            <w:rStyle w:val="Hyperlink"/>
            <w:rFonts w:hint="eastAsia"/>
            <w:noProof/>
            <w:lang w:eastAsia="zh-CN"/>
          </w:rPr>
          <w:t>分布式数据库系统关键技术</w:t>
        </w:r>
        <w:r w:rsidR="00C56681">
          <w:rPr>
            <w:noProof/>
            <w:webHidden/>
          </w:rPr>
          <w:tab/>
        </w:r>
        <w:r w:rsidR="00C56681">
          <w:rPr>
            <w:noProof/>
            <w:webHidden/>
          </w:rPr>
          <w:fldChar w:fldCharType="begin"/>
        </w:r>
        <w:r w:rsidR="00C56681">
          <w:rPr>
            <w:noProof/>
            <w:webHidden/>
          </w:rPr>
          <w:instrText xml:space="preserve"> PAGEREF _Toc401224274 \h </w:instrText>
        </w:r>
        <w:r w:rsidR="00C56681">
          <w:rPr>
            <w:noProof/>
            <w:webHidden/>
          </w:rPr>
        </w:r>
        <w:r w:rsidR="00C56681">
          <w:rPr>
            <w:noProof/>
            <w:webHidden/>
          </w:rPr>
          <w:fldChar w:fldCharType="separate"/>
        </w:r>
        <w:r w:rsidR="00C56681">
          <w:rPr>
            <w:noProof/>
            <w:webHidden/>
          </w:rPr>
          <w:t>5</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275" w:history="1">
        <w:r w:rsidR="00C56681" w:rsidRPr="00750CD5">
          <w:rPr>
            <w:rStyle w:val="Hyperlink"/>
            <w:noProof/>
          </w:rPr>
          <w:t>2.1</w:t>
        </w:r>
        <w:r w:rsidR="00C56681" w:rsidRPr="00750CD5">
          <w:rPr>
            <w:rStyle w:val="Hyperlink"/>
            <w:rFonts w:hint="eastAsia"/>
            <w:noProof/>
          </w:rPr>
          <w:t>数据同步</w:t>
        </w:r>
        <w:r w:rsidR="00C56681">
          <w:rPr>
            <w:noProof/>
            <w:webHidden/>
          </w:rPr>
          <w:tab/>
        </w:r>
        <w:r w:rsidR="00C56681">
          <w:rPr>
            <w:noProof/>
            <w:webHidden/>
          </w:rPr>
          <w:fldChar w:fldCharType="begin"/>
        </w:r>
        <w:r w:rsidR="00C56681">
          <w:rPr>
            <w:noProof/>
            <w:webHidden/>
          </w:rPr>
          <w:instrText xml:space="preserve"> PAGEREF _Toc401224275 \h </w:instrText>
        </w:r>
        <w:r w:rsidR="00C56681">
          <w:rPr>
            <w:noProof/>
            <w:webHidden/>
          </w:rPr>
        </w:r>
        <w:r w:rsidR="00C56681">
          <w:rPr>
            <w:noProof/>
            <w:webHidden/>
          </w:rPr>
          <w:fldChar w:fldCharType="separate"/>
        </w:r>
        <w:r w:rsidR="00C56681">
          <w:rPr>
            <w:noProof/>
            <w:webHidden/>
          </w:rPr>
          <w:t>5</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76" w:history="1">
        <w:r w:rsidR="00C56681" w:rsidRPr="00750CD5">
          <w:rPr>
            <w:rStyle w:val="Hyperlink"/>
            <w:noProof/>
          </w:rPr>
          <w:t>2.1.1</w:t>
        </w:r>
        <w:r w:rsidR="00F1199E">
          <w:rPr>
            <w:rStyle w:val="Hyperlink"/>
            <w:rFonts w:ascii="宋体"/>
            <w:noProof/>
          </w:rPr>
          <w:t>MySQL</w:t>
        </w:r>
        <w:r w:rsidR="00C56681" w:rsidRPr="00750CD5">
          <w:rPr>
            <w:rStyle w:val="Hyperlink"/>
            <w:rFonts w:hint="eastAsia"/>
            <w:noProof/>
          </w:rPr>
          <w:t>数据库同步</w:t>
        </w:r>
        <w:r w:rsidR="00C56681">
          <w:rPr>
            <w:noProof/>
            <w:webHidden/>
          </w:rPr>
          <w:tab/>
        </w:r>
        <w:r w:rsidR="00C56681">
          <w:rPr>
            <w:noProof/>
            <w:webHidden/>
          </w:rPr>
          <w:fldChar w:fldCharType="begin"/>
        </w:r>
        <w:r w:rsidR="00C56681">
          <w:rPr>
            <w:noProof/>
            <w:webHidden/>
          </w:rPr>
          <w:instrText xml:space="preserve"> PAGEREF _Toc401224276 \h </w:instrText>
        </w:r>
        <w:r w:rsidR="00C56681">
          <w:rPr>
            <w:noProof/>
            <w:webHidden/>
          </w:rPr>
        </w:r>
        <w:r w:rsidR="00C56681">
          <w:rPr>
            <w:noProof/>
            <w:webHidden/>
          </w:rPr>
          <w:fldChar w:fldCharType="separate"/>
        </w:r>
        <w:r w:rsidR="00C56681">
          <w:rPr>
            <w:noProof/>
            <w:webHidden/>
          </w:rPr>
          <w:t>6</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277" w:history="1">
        <w:r w:rsidR="00C56681" w:rsidRPr="00750CD5">
          <w:rPr>
            <w:rStyle w:val="Hyperlink"/>
            <w:noProof/>
          </w:rPr>
          <w:t>2.2</w:t>
        </w:r>
        <w:r w:rsidR="00C56681" w:rsidRPr="00750CD5">
          <w:rPr>
            <w:rStyle w:val="Hyperlink"/>
            <w:rFonts w:hint="eastAsia"/>
            <w:noProof/>
          </w:rPr>
          <w:t>小结</w:t>
        </w:r>
        <w:r w:rsidR="00C56681">
          <w:rPr>
            <w:noProof/>
            <w:webHidden/>
          </w:rPr>
          <w:tab/>
        </w:r>
        <w:r w:rsidR="00C56681">
          <w:rPr>
            <w:noProof/>
            <w:webHidden/>
          </w:rPr>
          <w:fldChar w:fldCharType="begin"/>
        </w:r>
        <w:r w:rsidR="00C56681">
          <w:rPr>
            <w:noProof/>
            <w:webHidden/>
          </w:rPr>
          <w:instrText xml:space="preserve"> PAGEREF _Toc401224277 \h </w:instrText>
        </w:r>
        <w:r w:rsidR="00C56681">
          <w:rPr>
            <w:noProof/>
            <w:webHidden/>
          </w:rPr>
        </w:r>
        <w:r w:rsidR="00C56681">
          <w:rPr>
            <w:noProof/>
            <w:webHidden/>
          </w:rPr>
          <w:fldChar w:fldCharType="separate"/>
        </w:r>
        <w:r w:rsidR="00C56681">
          <w:rPr>
            <w:noProof/>
            <w:webHidden/>
          </w:rPr>
          <w:t>7</w:t>
        </w:r>
        <w:r w:rsidR="00C56681">
          <w:rPr>
            <w:noProof/>
            <w:webHidden/>
          </w:rPr>
          <w:fldChar w:fldCharType="end"/>
        </w:r>
      </w:hyperlink>
    </w:p>
    <w:p w:rsidR="00C56681" w:rsidRDefault="00755AE1">
      <w:pPr>
        <w:pStyle w:val="TOC1"/>
        <w:rPr>
          <w:rFonts w:asciiTheme="minorHAnsi" w:eastAsiaTheme="minorEastAsia" w:hAnsiTheme="minorHAnsi" w:cstheme="minorBidi"/>
          <w:b w:val="0"/>
          <w:noProof/>
          <w:snapToGrid/>
          <w:color w:val="auto"/>
          <w:kern w:val="2"/>
          <w:sz w:val="21"/>
          <w:szCs w:val="22"/>
          <w:lang w:eastAsia="zh-CN"/>
        </w:rPr>
      </w:pPr>
      <w:hyperlink w:anchor="_Toc401224278" w:history="1">
        <w:r w:rsidR="00C56681" w:rsidRPr="00750CD5">
          <w:rPr>
            <w:rStyle w:val="Hyperlink"/>
            <w:rFonts w:hint="eastAsia"/>
            <w:noProof/>
          </w:rPr>
          <w:t>第</w:t>
        </w:r>
        <w:r w:rsidR="00C56681" w:rsidRPr="00750CD5">
          <w:rPr>
            <w:rStyle w:val="Hyperlink"/>
            <w:rFonts w:hint="eastAsia"/>
            <w:noProof/>
            <w:lang w:eastAsia="zh-CN"/>
          </w:rPr>
          <w:t>三章</w:t>
        </w:r>
        <w:r w:rsidR="00C56681" w:rsidRPr="00750CD5">
          <w:rPr>
            <w:rStyle w:val="Hyperlink"/>
            <w:noProof/>
            <w:lang w:eastAsia="zh-CN"/>
          </w:rPr>
          <w:t xml:space="preserve"> </w:t>
        </w:r>
        <w:r w:rsidR="00C56681" w:rsidRPr="00750CD5">
          <w:rPr>
            <w:rStyle w:val="Hyperlink"/>
            <w:rFonts w:hint="eastAsia"/>
            <w:noProof/>
            <w:lang w:eastAsia="zh-CN"/>
          </w:rPr>
          <w:t>关键技术的研究和分析</w:t>
        </w:r>
        <w:r w:rsidR="00C56681">
          <w:rPr>
            <w:noProof/>
            <w:webHidden/>
          </w:rPr>
          <w:tab/>
        </w:r>
        <w:r w:rsidR="00C56681">
          <w:rPr>
            <w:noProof/>
            <w:webHidden/>
          </w:rPr>
          <w:fldChar w:fldCharType="begin"/>
        </w:r>
        <w:r w:rsidR="00C56681">
          <w:rPr>
            <w:noProof/>
            <w:webHidden/>
          </w:rPr>
          <w:instrText xml:space="preserve"> PAGEREF _Toc401224278 \h </w:instrText>
        </w:r>
        <w:r w:rsidR="00C56681">
          <w:rPr>
            <w:noProof/>
            <w:webHidden/>
          </w:rPr>
        </w:r>
        <w:r w:rsidR="00C56681">
          <w:rPr>
            <w:noProof/>
            <w:webHidden/>
          </w:rPr>
          <w:fldChar w:fldCharType="separate"/>
        </w:r>
        <w:r w:rsidR="00C56681">
          <w:rPr>
            <w:noProof/>
            <w:webHidden/>
          </w:rPr>
          <w:t>8</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279" w:history="1">
        <w:r w:rsidR="00C56681" w:rsidRPr="00750CD5">
          <w:rPr>
            <w:rStyle w:val="Hyperlink"/>
            <w:noProof/>
          </w:rPr>
          <w:t xml:space="preserve">3.1 </w:t>
        </w:r>
        <w:r w:rsidR="00C56681" w:rsidRPr="00750CD5">
          <w:rPr>
            <w:rStyle w:val="Hyperlink"/>
            <w:rFonts w:hint="eastAsia"/>
            <w:noProof/>
          </w:rPr>
          <w:t>分布式数据库技术</w:t>
        </w:r>
        <w:r w:rsidR="00C56681">
          <w:rPr>
            <w:noProof/>
            <w:webHidden/>
          </w:rPr>
          <w:tab/>
        </w:r>
        <w:r w:rsidR="00C56681">
          <w:rPr>
            <w:noProof/>
            <w:webHidden/>
          </w:rPr>
          <w:fldChar w:fldCharType="begin"/>
        </w:r>
        <w:r w:rsidR="00C56681">
          <w:rPr>
            <w:noProof/>
            <w:webHidden/>
          </w:rPr>
          <w:instrText xml:space="preserve"> PAGEREF _Toc401224279 \h </w:instrText>
        </w:r>
        <w:r w:rsidR="00C56681">
          <w:rPr>
            <w:noProof/>
            <w:webHidden/>
          </w:rPr>
        </w:r>
        <w:r w:rsidR="00C56681">
          <w:rPr>
            <w:noProof/>
            <w:webHidden/>
          </w:rPr>
          <w:fldChar w:fldCharType="separate"/>
        </w:r>
        <w:r w:rsidR="00C56681">
          <w:rPr>
            <w:noProof/>
            <w:webHidden/>
          </w:rPr>
          <w:t>8</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280" w:history="1">
        <w:r w:rsidR="00C56681" w:rsidRPr="00750CD5">
          <w:rPr>
            <w:rStyle w:val="Hyperlink"/>
            <w:noProof/>
          </w:rPr>
          <w:t>3.2</w:t>
        </w:r>
        <w:r w:rsidR="00C56681" w:rsidRPr="00750CD5">
          <w:rPr>
            <w:rStyle w:val="Hyperlink"/>
            <w:rFonts w:hint="eastAsia"/>
            <w:noProof/>
          </w:rPr>
          <w:t>同步（</w:t>
        </w:r>
        <w:r w:rsidR="00C56681" w:rsidRPr="00750CD5">
          <w:rPr>
            <w:rStyle w:val="Hyperlink"/>
            <w:noProof/>
          </w:rPr>
          <w:t>Replication</w:t>
        </w:r>
        <w:r w:rsidR="00C56681" w:rsidRPr="00750CD5">
          <w:rPr>
            <w:rStyle w:val="Hyperlink"/>
            <w:rFonts w:hint="eastAsia"/>
            <w:noProof/>
          </w:rPr>
          <w:t>）技术</w:t>
        </w:r>
        <w:r w:rsidR="00C56681">
          <w:rPr>
            <w:noProof/>
            <w:webHidden/>
          </w:rPr>
          <w:tab/>
        </w:r>
        <w:r w:rsidR="00C56681">
          <w:rPr>
            <w:noProof/>
            <w:webHidden/>
          </w:rPr>
          <w:fldChar w:fldCharType="begin"/>
        </w:r>
        <w:r w:rsidR="00C56681">
          <w:rPr>
            <w:noProof/>
            <w:webHidden/>
          </w:rPr>
          <w:instrText xml:space="preserve"> PAGEREF _Toc401224280 \h </w:instrText>
        </w:r>
        <w:r w:rsidR="00C56681">
          <w:rPr>
            <w:noProof/>
            <w:webHidden/>
          </w:rPr>
        </w:r>
        <w:r w:rsidR="00C56681">
          <w:rPr>
            <w:noProof/>
            <w:webHidden/>
          </w:rPr>
          <w:fldChar w:fldCharType="separate"/>
        </w:r>
        <w:r w:rsidR="00C56681">
          <w:rPr>
            <w:noProof/>
            <w:webHidden/>
          </w:rPr>
          <w:t>9</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81" w:history="1">
        <w:r w:rsidR="00C56681" w:rsidRPr="00750CD5">
          <w:rPr>
            <w:rStyle w:val="Hyperlink"/>
            <w:noProof/>
          </w:rPr>
          <w:t>3.2.1</w:t>
        </w:r>
        <w:r w:rsidR="00C56681" w:rsidRPr="00750CD5">
          <w:rPr>
            <w:rStyle w:val="Hyperlink"/>
            <w:rFonts w:hint="eastAsia"/>
            <w:noProof/>
          </w:rPr>
          <w:t>复制解决的问题</w:t>
        </w:r>
        <w:r w:rsidR="00C56681">
          <w:rPr>
            <w:noProof/>
            <w:webHidden/>
          </w:rPr>
          <w:tab/>
        </w:r>
        <w:r w:rsidR="00C56681">
          <w:rPr>
            <w:noProof/>
            <w:webHidden/>
          </w:rPr>
          <w:fldChar w:fldCharType="begin"/>
        </w:r>
        <w:r w:rsidR="00C56681">
          <w:rPr>
            <w:noProof/>
            <w:webHidden/>
          </w:rPr>
          <w:instrText xml:space="preserve"> PAGEREF _Toc401224281 \h </w:instrText>
        </w:r>
        <w:r w:rsidR="00C56681">
          <w:rPr>
            <w:noProof/>
            <w:webHidden/>
          </w:rPr>
        </w:r>
        <w:r w:rsidR="00C56681">
          <w:rPr>
            <w:noProof/>
            <w:webHidden/>
          </w:rPr>
          <w:fldChar w:fldCharType="separate"/>
        </w:r>
        <w:r w:rsidR="00C56681">
          <w:rPr>
            <w:noProof/>
            <w:webHidden/>
          </w:rPr>
          <w:t>9</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82" w:history="1">
        <w:r w:rsidR="00C56681" w:rsidRPr="00750CD5">
          <w:rPr>
            <w:rStyle w:val="Hyperlink"/>
            <w:noProof/>
          </w:rPr>
          <w:t>3.2.2</w:t>
        </w:r>
        <w:r w:rsidR="00C56681" w:rsidRPr="00750CD5">
          <w:rPr>
            <w:rStyle w:val="Hyperlink"/>
            <w:rFonts w:hint="eastAsia"/>
            <w:noProof/>
          </w:rPr>
          <w:t>复制如何工作</w:t>
        </w:r>
        <w:r w:rsidR="00C56681">
          <w:rPr>
            <w:noProof/>
            <w:webHidden/>
          </w:rPr>
          <w:tab/>
        </w:r>
        <w:r w:rsidR="00C56681">
          <w:rPr>
            <w:noProof/>
            <w:webHidden/>
          </w:rPr>
          <w:fldChar w:fldCharType="begin"/>
        </w:r>
        <w:r w:rsidR="00C56681">
          <w:rPr>
            <w:noProof/>
            <w:webHidden/>
          </w:rPr>
          <w:instrText xml:space="preserve"> PAGEREF _Toc401224282 \h </w:instrText>
        </w:r>
        <w:r w:rsidR="00C56681">
          <w:rPr>
            <w:noProof/>
            <w:webHidden/>
          </w:rPr>
        </w:r>
        <w:r w:rsidR="00C56681">
          <w:rPr>
            <w:noProof/>
            <w:webHidden/>
          </w:rPr>
          <w:fldChar w:fldCharType="separate"/>
        </w:r>
        <w:r w:rsidR="00C56681">
          <w:rPr>
            <w:noProof/>
            <w:webHidden/>
          </w:rPr>
          <w:t>10</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83" w:history="1">
        <w:r w:rsidR="00C56681" w:rsidRPr="00750CD5">
          <w:rPr>
            <w:rStyle w:val="Hyperlink"/>
            <w:noProof/>
          </w:rPr>
          <w:t>3.2.3</w:t>
        </w:r>
        <w:r w:rsidR="00C56681" w:rsidRPr="00750CD5">
          <w:rPr>
            <w:rStyle w:val="Hyperlink"/>
            <w:rFonts w:hint="eastAsia"/>
            <w:noProof/>
          </w:rPr>
          <w:t>常见的同步架构</w:t>
        </w:r>
        <w:r w:rsidR="00C56681">
          <w:rPr>
            <w:noProof/>
            <w:webHidden/>
          </w:rPr>
          <w:tab/>
        </w:r>
        <w:r w:rsidR="00C56681">
          <w:rPr>
            <w:noProof/>
            <w:webHidden/>
          </w:rPr>
          <w:fldChar w:fldCharType="begin"/>
        </w:r>
        <w:r w:rsidR="00C56681">
          <w:rPr>
            <w:noProof/>
            <w:webHidden/>
          </w:rPr>
          <w:instrText xml:space="preserve"> PAGEREF _Toc401224283 \h </w:instrText>
        </w:r>
        <w:r w:rsidR="00C56681">
          <w:rPr>
            <w:noProof/>
            <w:webHidden/>
          </w:rPr>
        </w:r>
        <w:r w:rsidR="00C56681">
          <w:rPr>
            <w:noProof/>
            <w:webHidden/>
          </w:rPr>
          <w:fldChar w:fldCharType="separate"/>
        </w:r>
        <w:r w:rsidR="00C56681">
          <w:rPr>
            <w:noProof/>
            <w:webHidden/>
          </w:rPr>
          <w:t>11</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284" w:history="1">
        <w:r w:rsidR="00C56681" w:rsidRPr="00750CD5">
          <w:rPr>
            <w:rStyle w:val="Hyperlink"/>
            <w:noProof/>
          </w:rPr>
          <w:t xml:space="preserve">3.3 </w:t>
        </w:r>
        <w:r w:rsidR="00C56681" w:rsidRPr="00750CD5">
          <w:rPr>
            <w:rStyle w:val="Hyperlink"/>
            <w:rFonts w:hint="eastAsia"/>
            <w:noProof/>
          </w:rPr>
          <w:t>基于分布式数据库的文件加密技术</w:t>
        </w:r>
        <w:r w:rsidR="00C56681">
          <w:rPr>
            <w:noProof/>
            <w:webHidden/>
          </w:rPr>
          <w:tab/>
        </w:r>
        <w:r w:rsidR="00C56681">
          <w:rPr>
            <w:noProof/>
            <w:webHidden/>
          </w:rPr>
          <w:fldChar w:fldCharType="begin"/>
        </w:r>
        <w:r w:rsidR="00C56681">
          <w:rPr>
            <w:noProof/>
            <w:webHidden/>
          </w:rPr>
          <w:instrText xml:space="preserve"> PAGEREF _Toc401224284 \h </w:instrText>
        </w:r>
        <w:r w:rsidR="00C56681">
          <w:rPr>
            <w:noProof/>
            <w:webHidden/>
          </w:rPr>
        </w:r>
        <w:r w:rsidR="00C56681">
          <w:rPr>
            <w:noProof/>
            <w:webHidden/>
          </w:rPr>
          <w:fldChar w:fldCharType="separate"/>
        </w:r>
        <w:r w:rsidR="00C56681">
          <w:rPr>
            <w:noProof/>
            <w:webHidden/>
          </w:rPr>
          <w:t>12</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85" w:history="1">
        <w:r w:rsidR="00C56681" w:rsidRPr="00750CD5">
          <w:rPr>
            <w:rStyle w:val="Hyperlink"/>
            <w:noProof/>
          </w:rPr>
          <w:t>3.3.1  AES</w:t>
        </w:r>
        <w:r w:rsidR="00C56681" w:rsidRPr="00750CD5">
          <w:rPr>
            <w:rStyle w:val="Hyperlink"/>
            <w:rFonts w:hint="eastAsia"/>
            <w:noProof/>
          </w:rPr>
          <w:t>算法概述</w:t>
        </w:r>
        <w:r w:rsidR="00C56681">
          <w:rPr>
            <w:noProof/>
            <w:webHidden/>
          </w:rPr>
          <w:tab/>
        </w:r>
        <w:r w:rsidR="00C56681">
          <w:rPr>
            <w:noProof/>
            <w:webHidden/>
          </w:rPr>
          <w:fldChar w:fldCharType="begin"/>
        </w:r>
        <w:r w:rsidR="00C56681">
          <w:rPr>
            <w:noProof/>
            <w:webHidden/>
          </w:rPr>
          <w:instrText xml:space="preserve"> PAGEREF _Toc401224285 \h </w:instrText>
        </w:r>
        <w:r w:rsidR="00C56681">
          <w:rPr>
            <w:noProof/>
            <w:webHidden/>
          </w:rPr>
        </w:r>
        <w:r w:rsidR="00C56681">
          <w:rPr>
            <w:noProof/>
            <w:webHidden/>
          </w:rPr>
          <w:fldChar w:fldCharType="separate"/>
        </w:r>
        <w:r w:rsidR="00C56681">
          <w:rPr>
            <w:noProof/>
            <w:webHidden/>
          </w:rPr>
          <w:t>13</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286" w:history="1">
        <w:r w:rsidR="00C56681" w:rsidRPr="00750CD5">
          <w:rPr>
            <w:rStyle w:val="Hyperlink"/>
            <w:noProof/>
          </w:rPr>
          <w:t>3.4</w:t>
        </w:r>
        <w:r w:rsidR="00C56681" w:rsidRPr="00750CD5">
          <w:rPr>
            <w:rStyle w:val="Hyperlink"/>
            <w:rFonts w:hint="eastAsia"/>
            <w:noProof/>
          </w:rPr>
          <w:t>常见应用场景和待解决的问题</w:t>
        </w:r>
        <w:r w:rsidR="00C56681">
          <w:rPr>
            <w:noProof/>
            <w:webHidden/>
          </w:rPr>
          <w:tab/>
        </w:r>
        <w:r w:rsidR="00C56681">
          <w:rPr>
            <w:noProof/>
            <w:webHidden/>
          </w:rPr>
          <w:fldChar w:fldCharType="begin"/>
        </w:r>
        <w:r w:rsidR="00C56681">
          <w:rPr>
            <w:noProof/>
            <w:webHidden/>
          </w:rPr>
          <w:instrText xml:space="preserve"> PAGEREF _Toc401224286 \h </w:instrText>
        </w:r>
        <w:r w:rsidR="00C56681">
          <w:rPr>
            <w:noProof/>
            <w:webHidden/>
          </w:rPr>
        </w:r>
        <w:r w:rsidR="00C56681">
          <w:rPr>
            <w:noProof/>
            <w:webHidden/>
          </w:rPr>
          <w:fldChar w:fldCharType="separate"/>
        </w:r>
        <w:r w:rsidR="00C56681">
          <w:rPr>
            <w:noProof/>
            <w:webHidden/>
          </w:rPr>
          <w:t>14</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87" w:history="1">
        <w:r w:rsidR="00C56681" w:rsidRPr="00750CD5">
          <w:rPr>
            <w:rStyle w:val="Hyperlink"/>
            <w:noProof/>
          </w:rPr>
          <w:t>3.4.1</w:t>
        </w:r>
        <w:r w:rsidR="00C56681" w:rsidRPr="00750CD5">
          <w:rPr>
            <w:rStyle w:val="Hyperlink"/>
            <w:rFonts w:hint="eastAsia"/>
            <w:noProof/>
          </w:rPr>
          <w:t>用户典型使用场景分析</w:t>
        </w:r>
        <w:r w:rsidR="00C56681">
          <w:rPr>
            <w:noProof/>
            <w:webHidden/>
          </w:rPr>
          <w:tab/>
        </w:r>
        <w:r w:rsidR="00C56681">
          <w:rPr>
            <w:noProof/>
            <w:webHidden/>
          </w:rPr>
          <w:fldChar w:fldCharType="begin"/>
        </w:r>
        <w:r w:rsidR="00C56681">
          <w:rPr>
            <w:noProof/>
            <w:webHidden/>
          </w:rPr>
          <w:instrText xml:space="preserve"> PAGEREF _Toc401224287 \h </w:instrText>
        </w:r>
        <w:r w:rsidR="00C56681">
          <w:rPr>
            <w:noProof/>
            <w:webHidden/>
          </w:rPr>
        </w:r>
        <w:r w:rsidR="00C56681">
          <w:rPr>
            <w:noProof/>
            <w:webHidden/>
          </w:rPr>
          <w:fldChar w:fldCharType="separate"/>
        </w:r>
        <w:r w:rsidR="00C56681">
          <w:rPr>
            <w:noProof/>
            <w:webHidden/>
          </w:rPr>
          <w:t>14</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88" w:history="1">
        <w:r w:rsidR="00C56681" w:rsidRPr="00750CD5">
          <w:rPr>
            <w:rStyle w:val="Hyperlink"/>
            <w:noProof/>
          </w:rPr>
          <w:t>3.4.2</w:t>
        </w:r>
        <w:r w:rsidR="00C56681" w:rsidRPr="00750CD5">
          <w:rPr>
            <w:rStyle w:val="Hyperlink"/>
            <w:rFonts w:hint="eastAsia"/>
            <w:noProof/>
          </w:rPr>
          <w:t>性能困境及解决方案概述</w:t>
        </w:r>
        <w:r w:rsidR="00C56681">
          <w:rPr>
            <w:noProof/>
            <w:webHidden/>
          </w:rPr>
          <w:tab/>
        </w:r>
        <w:r w:rsidR="00C56681">
          <w:rPr>
            <w:noProof/>
            <w:webHidden/>
          </w:rPr>
          <w:fldChar w:fldCharType="begin"/>
        </w:r>
        <w:r w:rsidR="00C56681">
          <w:rPr>
            <w:noProof/>
            <w:webHidden/>
          </w:rPr>
          <w:instrText xml:space="preserve"> PAGEREF _Toc401224288 \h </w:instrText>
        </w:r>
        <w:r w:rsidR="00C56681">
          <w:rPr>
            <w:noProof/>
            <w:webHidden/>
          </w:rPr>
        </w:r>
        <w:r w:rsidR="00C56681">
          <w:rPr>
            <w:noProof/>
            <w:webHidden/>
          </w:rPr>
          <w:fldChar w:fldCharType="separate"/>
        </w:r>
        <w:r w:rsidR="00C56681">
          <w:rPr>
            <w:noProof/>
            <w:webHidden/>
          </w:rPr>
          <w:t>14</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289" w:history="1">
        <w:r w:rsidR="00C56681" w:rsidRPr="00750CD5">
          <w:rPr>
            <w:rStyle w:val="Hyperlink"/>
            <w:noProof/>
          </w:rPr>
          <w:t xml:space="preserve">3.5 </w:t>
        </w:r>
        <w:r w:rsidR="00C56681" w:rsidRPr="00750CD5">
          <w:rPr>
            <w:rStyle w:val="Hyperlink"/>
            <w:rFonts w:hint="eastAsia"/>
            <w:noProof/>
          </w:rPr>
          <w:t>本章小结</w:t>
        </w:r>
        <w:r w:rsidR="00C56681">
          <w:rPr>
            <w:noProof/>
            <w:webHidden/>
          </w:rPr>
          <w:tab/>
        </w:r>
        <w:r w:rsidR="00C56681">
          <w:rPr>
            <w:noProof/>
            <w:webHidden/>
          </w:rPr>
          <w:fldChar w:fldCharType="begin"/>
        </w:r>
        <w:r w:rsidR="00C56681">
          <w:rPr>
            <w:noProof/>
            <w:webHidden/>
          </w:rPr>
          <w:instrText xml:space="preserve"> PAGEREF _Toc401224289 \h </w:instrText>
        </w:r>
        <w:r w:rsidR="00C56681">
          <w:rPr>
            <w:noProof/>
            <w:webHidden/>
          </w:rPr>
        </w:r>
        <w:r w:rsidR="00C56681">
          <w:rPr>
            <w:noProof/>
            <w:webHidden/>
          </w:rPr>
          <w:fldChar w:fldCharType="separate"/>
        </w:r>
        <w:r w:rsidR="00C56681">
          <w:rPr>
            <w:noProof/>
            <w:webHidden/>
          </w:rPr>
          <w:t>15</w:t>
        </w:r>
        <w:r w:rsidR="00C56681">
          <w:rPr>
            <w:noProof/>
            <w:webHidden/>
          </w:rPr>
          <w:fldChar w:fldCharType="end"/>
        </w:r>
      </w:hyperlink>
    </w:p>
    <w:p w:rsidR="00C56681" w:rsidRDefault="00755AE1">
      <w:pPr>
        <w:pStyle w:val="TOC1"/>
        <w:rPr>
          <w:rFonts w:asciiTheme="minorHAnsi" w:eastAsiaTheme="minorEastAsia" w:hAnsiTheme="minorHAnsi" w:cstheme="minorBidi"/>
          <w:b w:val="0"/>
          <w:noProof/>
          <w:snapToGrid/>
          <w:color w:val="auto"/>
          <w:kern w:val="2"/>
          <w:sz w:val="21"/>
          <w:szCs w:val="22"/>
          <w:lang w:eastAsia="zh-CN"/>
        </w:rPr>
      </w:pPr>
      <w:hyperlink w:anchor="_Toc401224290" w:history="1">
        <w:r w:rsidR="00C56681" w:rsidRPr="00750CD5">
          <w:rPr>
            <w:rStyle w:val="Hyperlink"/>
            <w:rFonts w:hint="eastAsia"/>
            <w:noProof/>
          </w:rPr>
          <w:t>第</w:t>
        </w:r>
        <w:r w:rsidR="00C56681" w:rsidRPr="00750CD5">
          <w:rPr>
            <w:rStyle w:val="Hyperlink"/>
            <w:rFonts w:hint="eastAsia"/>
            <w:noProof/>
            <w:lang w:eastAsia="zh-CN"/>
          </w:rPr>
          <w:t>四章</w:t>
        </w:r>
        <w:r w:rsidR="00C56681" w:rsidRPr="00750CD5">
          <w:rPr>
            <w:rStyle w:val="Hyperlink"/>
            <w:noProof/>
            <w:lang w:eastAsia="zh-CN"/>
          </w:rPr>
          <w:t xml:space="preserve"> </w:t>
        </w:r>
        <w:r w:rsidR="00C56681" w:rsidRPr="00750CD5">
          <w:rPr>
            <w:rStyle w:val="Hyperlink"/>
            <w:rFonts w:hint="eastAsia"/>
            <w:noProof/>
            <w:lang w:eastAsia="zh-CN"/>
          </w:rPr>
          <w:t>系统架构设计与实现</w:t>
        </w:r>
        <w:r w:rsidR="00C56681">
          <w:rPr>
            <w:noProof/>
            <w:webHidden/>
          </w:rPr>
          <w:tab/>
        </w:r>
        <w:r w:rsidR="00C56681">
          <w:rPr>
            <w:noProof/>
            <w:webHidden/>
          </w:rPr>
          <w:fldChar w:fldCharType="begin"/>
        </w:r>
        <w:r w:rsidR="00C56681">
          <w:rPr>
            <w:noProof/>
            <w:webHidden/>
          </w:rPr>
          <w:instrText xml:space="preserve"> PAGEREF _Toc401224290 \h </w:instrText>
        </w:r>
        <w:r w:rsidR="00C56681">
          <w:rPr>
            <w:noProof/>
            <w:webHidden/>
          </w:rPr>
        </w:r>
        <w:r w:rsidR="00C56681">
          <w:rPr>
            <w:noProof/>
            <w:webHidden/>
          </w:rPr>
          <w:fldChar w:fldCharType="separate"/>
        </w:r>
        <w:r w:rsidR="00C56681">
          <w:rPr>
            <w:noProof/>
            <w:webHidden/>
          </w:rPr>
          <w:t>16</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291" w:history="1">
        <w:r w:rsidR="00C56681" w:rsidRPr="00750CD5">
          <w:rPr>
            <w:rStyle w:val="Hyperlink"/>
            <w:noProof/>
          </w:rPr>
          <w:t>4.1</w:t>
        </w:r>
        <w:r w:rsidR="00C56681" w:rsidRPr="00750CD5">
          <w:rPr>
            <w:rStyle w:val="Hyperlink"/>
            <w:rFonts w:hint="eastAsia"/>
            <w:noProof/>
          </w:rPr>
          <w:t>分布式数据库的实现</w:t>
        </w:r>
        <w:r w:rsidR="00C56681">
          <w:rPr>
            <w:noProof/>
            <w:webHidden/>
          </w:rPr>
          <w:tab/>
        </w:r>
        <w:r w:rsidR="00C56681">
          <w:rPr>
            <w:noProof/>
            <w:webHidden/>
          </w:rPr>
          <w:fldChar w:fldCharType="begin"/>
        </w:r>
        <w:r w:rsidR="00C56681">
          <w:rPr>
            <w:noProof/>
            <w:webHidden/>
          </w:rPr>
          <w:instrText xml:space="preserve"> PAGEREF _Toc401224291 \h </w:instrText>
        </w:r>
        <w:r w:rsidR="00C56681">
          <w:rPr>
            <w:noProof/>
            <w:webHidden/>
          </w:rPr>
        </w:r>
        <w:r w:rsidR="00C56681">
          <w:rPr>
            <w:noProof/>
            <w:webHidden/>
          </w:rPr>
          <w:fldChar w:fldCharType="separate"/>
        </w:r>
        <w:r w:rsidR="00C56681">
          <w:rPr>
            <w:noProof/>
            <w:webHidden/>
          </w:rPr>
          <w:t>16</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92" w:history="1">
        <w:r w:rsidR="00C56681" w:rsidRPr="00750CD5">
          <w:rPr>
            <w:rStyle w:val="Hyperlink"/>
            <w:noProof/>
          </w:rPr>
          <w:t>4.1.1</w:t>
        </w:r>
        <w:r w:rsidR="00C56681" w:rsidRPr="00750CD5">
          <w:rPr>
            <w:rStyle w:val="Hyperlink"/>
            <w:rFonts w:hint="eastAsia"/>
            <w:noProof/>
          </w:rPr>
          <w:t>应用场景分析</w:t>
        </w:r>
        <w:r w:rsidR="00C56681">
          <w:rPr>
            <w:noProof/>
            <w:webHidden/>
          </w:rPr>
          <w:tab/>
        </w:r>
        <w:r w:rsidR="00C56681">
          <w:rPr>
            <w:noProof/>
            <w:webHidden/>
          </w:rPr>
          <w:fldChar w:fldCharType="begin"/>
        </w:r>
        <w:r w:rsidR="00C56681">
          <w:rPr>
            <w:noProof/>
            <w:webHidden/>
          </w:rPr>
          <w:instrText xml:space="preserve"> PAGEREF _Toc401224292 \h </w:instrText>
        </w:r>
        <w:r w:rsidR="00C56681">
          <w:rPr>
            <w:noProof/>
            <w:webHidden/>
          </w:rPr>
        </w:r>
        <w:r w:rsidR="00C56681">
          <w:rPr>
            <w:noProof/>
            <w:webHidden/>
          </w:rPr>
          <w:fldChar w:fldCharType="separate"/>
        </w:r>
        <w:r w:rsidR="00C56681">
          <w:rPr>
            <w:noProof/>
            <w:webHidden/>
          </w:rPr>
          <w:t>16</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93" w:history="1">
        <w:r w:rsidR="00C56681" w:rsidRPr="00750CD5">
          <w:rPr>
            <w:rStyle w:val="Hyperlink"/>
            <w:noProof/>
          </w:rPr>
          <w:t>4.1.2</w:t>
        </w:r>
        <w:r w:rsidR="00C56681" w:rsidRPr="00750CD5">
          <w:rPr>
            <w:rStyle w:val="Hyperlink"/>
            <w:rFonts w:hint="eastAsia"/>
            <w:noProof/>
          </w:rPr>
          <w:t>分布式数据库架构设计</w:t>
        </w:r>
        <w:r w:rsidR="00C56681">
          <w:rPr>
            <w:noProof/>
            <w:webHidden/>
          </w:rPr>
          <w:tab/>
        </w:r>
        <w:r w:rsidR="00C56681">
          <w:rPr>
            <w:noProof/>
            <w:webHidden/>
          </w:rPr>
          <w:fldChar w:fldCharType="begin"/>
        </w:r>
        <w:r w:rsidR="00C56681">
          <w:rPr>
            <w:noProof/>
            <w:webHidden/>
          </w:rPr>
          <w:instrText xml:space="preserve"> PAGEREF _Toc401224293 \h </w:instrText>
        </w:r>
        <w:r w:rsidR="00C56681">
          <w:rPr>
            <w:noProof/>
            <w:webHidden/>
          </w:rPr>
        </w:r>
        <w:r w:rsidR="00C56681">
          <w:rPr>
            <w:noProof/>
            <w:webHidden/>
          </w:rPr>
          <w:fldChar w:fldCharType="separate"/>
        </w:r>
        <w:r w:rsidR="00C56681">
          <w:rPr>
            <w:noProof/>
            <w:webHidden/>
          </w:rPr>
          <w:t>17</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94" w:history="1">
        <w:r w:rsidR="00C56681" w:rsidRPr="00750CD5">
          <w:rPr>
            <w:rStyle w:val="Hyperlink"/>
            <w:noProof/>
          </w:rPr>
          <w:t>4.1.3</w:t>
        </w:r>
        <w:r w:rsidR="00C56681" w:rsidRPr="00750CD5">
          <w:rPr>
            <w:rStyle w:val="Hyperlink"/>
            <w:rFonts w:hint="eastAsia"/>
            <w:noProof/>
          </w:rPr>
          <w:t>分布式数据库架构实现</w:t>
        </w:r>
        <w:r w:rsidR="00C56681">
          <w:rPr>
            <w:noProof/>
            <w:webHidden/>
          </w:rPr>
          <w:tab/>
        </w:r>
        <w:r w:rsidR="00C56681">
          <w:rPr>
            <w:noProof/>
            <w:webHidden/>
          </w:rPr>
          <w:fldChar w:fldCharType="begin"/>
        </w:r>
        <w:r w:rsidR="00C56681">
          <w:rPr>
            <w:noProof/>
            <w:webHidden/>
          </w:rPr>
          <w:instrText xml:space="preserve"> PAGEREF _Toc401224294 \h </w:instrText>
        </w:r>
        <w:r w:rsidR="00C56681">
          <w:rPr>
            <w:noProof/>
            <w:webHidden/>
          </w:rPr>
        </w:r>
        <w:r w:rsidR="00C56681">
          <w:rPr>
            <w:noProof/>
            <w:webHidden/>
          </w:rPr>
          <w:fldChar w:fldCharType="separate"/>
        </w:r>
        <w:r w:rsidR="00C56681">
          <w:rPr>
            <w:noProof/>
            <w:webHidden/>
          </w:rPr>
          <w:t>18</w:t>
        </w:r>
        <w:r w:rsidR="00C56681">
          <w:rPr>
            <w:noProof/>
            <w:webHidden/>
          </w:rPr>
          <w:fldChar w:fldCharType="end"/>
        </w:r>
      </w:hyperlink>
    </w:p>
    <w:p w:rsidR="00C56681" w:rsidRDefault="00755AE1">
      <w:pPr>
        <w:pStyle w:val="TOC3"/>
        <w:tabs>
          <w:tab w:val="left" w:pos="840"/>
          <w:tab w:val="right" w:leader="dot" w:pos="9061"/>
        </w:tabs>
        <w:rPr>
          <w:rFonts w:asciiTheme="minorHAnsi" w:eastAsiaTheme="minorEastAsia" w:hAnsiTheme="minorHAnsi" w:cstheme="minorBidi"/>
          <w:noProof/>
          <w:szCs w:val="22"/>
        </w:rPr>
      </w:pPr>
      <w:hyperlink w:anchor="_Toc401224295" w:history="1">
        <w:r w:rsidR="00C56681" w:rsidRPr="00750CD5">
          <w:rPr>
            <w:rStyle w:val="Hyperlink"/>
            <w:noProof/>
          </w:rPr>
          <w:t>4.1.4</w:t>
        </w:r>
        <w:r w:rsidR="00C56681">
          <w:rPr>
            <w:rFonts w:asciiTheme="minorHAnsi" w:eastAsiaTheme="minorEastAsia" w:hAnsiTheme="minorHAnsi" w:cstheme="minorBidi"/>
            <w:noProof/>
            <w:szCs w:val="22"/>
          </w:rPr>
          <w:tab/>
        </w:r>
        <w:r w:rsidR="00C56681" w:rsidRPr="00750CD5">
          <w:rPr>
            <w:rStyle w:val="Hyperlink"/>
            <w:rFonts w:hint="eastAsia"/>
            <w:noProof/>
          </w:rPr>
          <w:t>功能实现及原理</w:t>
        </w:r>
        <w:r w:rsidR="00C56681">
          <w:rPr>
            <w:noProof/>
            <w:webHidden/>
          </w:rPr>
          <w:tab/>
        </w:r>
        <w:r w:rsidR="00C56681">
          <w:rPr>
            <w:noProof/>
            <w:webHidden/>
          </w:rPr>
          <w:fldChar w:fldCharType="begin"/>
        </w:r>
        <w:r w:rsidR="00C56681">
          <w:rPr>
            <w:noProof/>
            <w:webHidden/>
          </w:rPr>
          <w:instrText xml:space="preserve"> PAGEREF _Toc401224295 \h </w:instrText>
        </w:r>
        <w:r w:rsidR="00C56681">
          <w:rPr>
            <w:noProof/>
            <w:webHidden/>
          </w:rPr>
        </w:r>
        <w:r w:rsidR="00C56681">
          <w:rPr>
            <w:noProof/>
            <w:webHidden/>
          </w:rPr>
          <w:fldChar w:fldCharType="separate"/>
        </w:r>
        <w:r w:rsidR="00C56681">
          <w:rPr>
            <w:noProof/>
            <w:webHidden/>
          </w:rPr>
          <w:t>20</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296" w:history="1">
        <w:r w:rsidR="00C56681" w:rsidRPr="00750CD5">
          <w:rPr>
            <w:rStyle w:val="Hyperlink"/>
            <w:noProof/>
          </w:rPr>
          <w:t xml:space="preserve">4.2 </w:t>
        </w:r>
        <w:r w:rsidR="00C56681" w:rsidRPr="00750CD5">
          <w:rPr>
            <w:rStyle w:val="Hyperlink"/>
            <w:rFonts w:hint="eastAsia"/>
            <w:noProof/>
          </w:rPr>
          <w:t>同步技术的实现</w:t>
        </w:r>
        <w:r w:rsidR="00C56681">
          <w:rPr>
            <w:noProof/>
            <w:webHidden/>
          </w:rPr>
          <w:tab/>
        </w:r>
        <w:r w:rsidR="00C56681">
          <w:rPr>
            <w:noProof/>
            <w:webHidden/>
          </w:rPr>
          <w:fldChar w:fldCharType="begin"/>
        </w:r>
        <w:r w:rsidR="00C56681">
          <w:rPr>
            <w:noProof/>
            <w:webHidden/>
          </w:rPr>
          <w:instrText xml:space="preserve"> PAGEREF _Toc401224296 \h </w:instrText>
        </w:r>
        <w:r w:rsidR="00C56681">
          <w:rPr>
            <w:noProof/>
            <w:webHidden/>
          </w:rPr>
        </w:r>
        <w:r w:rsidR="00C56681">
          <w:rPr>
            <w:noProof/>
            <w:webHidden/>
          </w:rPr>
          <w:fldChar w:fldCharType="separate"/>
        </w:r>
        <w:r w:rsidR="00C56681">
          <w:rPr>
            <w:noProof/>
            <w:webHidden/>
          </w:rPr>
          <w:t>28</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97" w:history="1">
        <w:r w:rsidR="00C56681" w:rsidRPr="00750CD5">
          <w:rPr>
            <w:rStyle w:val="Hyperlink"/>
            <w:noProof/>
          </w:rPr>
          <w:t>4.2.1</w:t>
        </w:r>
        <w:r w:rsidR="00C56681" w:rsidRPr="00750CD5">
          <w:rPr>
            <w:rStyle w:val="Hyperlink"/>
            <w:rFonts w:hint="eastAsia"/>
            <w:noProof/>
          </w:rPr>
          <w:t>应用场景分析</w:t>
        </w:r>
        <w:r w:rsidR="00C56681">
          <w:rPr>
            <w:noProof/>
            <w:webHidden/>
          </w:rPr>
          <w:tab/>
        </w:r>
        <w:r w:rsidR="00C56681">
          <w:rPr>
            <w:noProof/>
            <w:webHidden/>
          </w:rPr>
          <w:fldChar w:fldCharType="begin"/>
        </w:r>
        <w:r w:rsidR="00C56681">
          <w:rPr>
            <w:noProof/>
            <w:webHidden/>
          </w:rPr>
          <w:instrText xml:space="preserve"> PAGEREF _Toc401224297 \h </w:instrText>
        </w:r>
        <w:r w:rsidR="00C56681">
          <w:rPr>
            <w:noProof/>
            <w:webHidden/>
          </w:rPr>
        </w:r>
        <w:r w:rsidR="00C56681">
          <w:rPr>
            <w:noProof/>
            <w:webHidden/>
          </w:rPr>
          <w:fldChar w:fldCharType="separate"/>
        </w:r>
        <w:r w:rsidR="00C56681">
          <w:rPr>
            <w:noProof/>
            <w:webHidden/>
          </w:rPr>
          <w:t>28</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98" w:history="1">
        <w:r w:rsidR="00C56681" w:rsidRPr="00750CD5">
          <w:rPr>
            <w:rStyle w:val="Hyperlink"/>
            <w:noProof/>
          </w:rPr>
          <w:t>4.2.2</w:t>
        </w:r>
        <w:r w:rsidR="00C56681" w:rsidRPr="00750CD5">
          <w:rPr>
            <w:rStyle w:val="Hyperlink"/>
            <w:rFonts w:hint="eastAsia"/>
            <w:noProof/>
          </w:rPr>
          <w:t>同步架构设计</w:t>
        </w:r>
        <w:r w:rsidR="00C56681">
          <w:rPr>
            <w:noProof/>
            <w:webHidden/>
          </w:rPr>
          <w:tab/>
        </w:r>
        <w:r w:rsidR="00C56681">
          <w:rPr>
            <w:noProof/>
            <w:webHidden/>
          </w:rPr>
          <w:fldChar w:fldCharType="begin"/>
        </w:r>
        <w:r w:rsidR="00C56681">
          <w:rPr>
            <w:noProof/>
            <w:webHidden/>
          </w:rPr>
          <w:instrText xml:space="preserve"> PAGEREF _Toc401224298 \h </w:instrText>
        </w:r>
        <w:r w:rsidR="00C56681">
          <w:rPr>
            <w:noProof/>
            <w:webHidden/>
          </w:rPr>
        </w:r>
        <w:r w:rsidR="00C56681">
          <w:rPr>
            <w:noProof/>
            <w:webHidden/>
          </w:rPr>
          <w:fldChar w:fldCharType="separate"/>
        </w:r>
        <w:r w:rsidR="00C56681">
          <w:rPr>
            <w:noProof/>
            <w:webHidden/>
          </w:rPr>
          <w:t>29</w:t>
        </w:r>
        <w:r w:rsidR="00C56681">
          <w:rPr>
            <w:noProof/>
            <w:webHidden/>
          </w:rPr>
          <w:fldChar w:fldCharType="end"/>
        </w:r>
      </w:hyperlink>
    </w:p>
    <w:p w:rsidR="00C56681" w:rsidRDefault="00755AE1">
      <w:pPr>
        <w:pStyle w:val="TOC3"/>
        <w:tabs>
          <w:tab w:val="right" w:leader="dot" w:pos="9061"/>
        </w:tabs>
        <w:rPr>
          <w:rFonts w:asciiTheme="minorHAnsi" w:eastAsiaTheme="minorEastAsia" w:hAnsiTheme="minorHAnsi" w:cstheme="minorBidi"/>
          <w:noProof/>
          <w:szCs w:val="22"/>
        </w:rPr>
      </w:pPr>
      <w:hyperlink w:anchor="_Toc401224299" w:history="1">
        <w:r w:rsidR="00C56681" w:rsidRPr="00750CD5">
          <w:rPr>
            <w:rStyle w:val="Hyperlink"/>
            <w:noProof/>
          </w:rPr>
          <w:t>4.2.3</w:t>
        </w:r>
        <w:r w:rsidR="00C56681" w:rsidRPr="00750CD5">
          <w:rPr>
            <w:rStyle w:val="Hyperlink"/>
            <w:rFonts w:hint="eastAsia"/>
            <w:noProof/>
          </w:rPr>
          <w:t>同步架构实现</w:t>
        </w:r>
        <w:r w:rsidR="00C56681">
          <w:rPr>
            <w:noProof/>
            <w:webHidden/>
          </w:rPr>
          <w:tab/>
        </w:r>
        <w:r w:rsidR="00C56681">
          <w:rPr>
            <w:noProof/>
            <w:webHidden/>
          </w:rPr>
          <w:fldChar w:fldCharType="begin"/>
        </w:r>
        <w:r w:rsidR="00C56681">
          <w:rPr>
            <w:noProof/>
            <w:webHidden/>
          </w:rPr>
          <w:instrText xml:space="preserve"> PAGEREF _Toc401224299 \h </w:instrText>
        </w:r>
        <w:r w:rsidR="00C56681">
          <w:rPr>
            <w:noProof/>
            <w:webHidden/>
          </w:rPr>
        </w:r>
        <w:r w:rsidR="00C56681">
          <w:rPr>
            <w:noProof/>
            <w:webHidden/>
          </w:rPr>
          <w:fldChar w:fldCharType="separate"/>
        </w:r>
        <w:r w:rsidR="00C56681">
          <w:rPr>
            <w:noProof/>
            <w:webHidden/>
          </w:rPr>
          <w:t>31</w:t>
        </w:r>
        <w:r w:rsidR="00C56681">
          <w:rPr>
            <w:noProof/>
            <w:webHidden/>
          </w:rPr>
          <w:fldChar w:fldCharType="end"/>
        </w:r>
      </w:hyperlink>
    </w:p>
    <w:p w:rsidR="00C56681" w:rsidRDefault="00755AE1">
      <w:pPr>
        <w:pStyle w:val="TOC1"/>
        <w:rPr>
          <w:rFonts w:asciiTheme="minorHAnsi" w:eastAsiaTheme="minorEastAsia" w:hAnsiTheme="minorHAnsi" w:cstheme="minorBidi"/>
          <w:b w:val="0"/>
          <w:noProof/>
          <w:snapToGrid/>
          <w:color w:val="auto"/>
          <w:kern w:val="2"/>
          <w:sz w:val="21"/>
          <w:szCs w:val="22"/>
          <w:lang w:eastAsia="zh-CN"/>
        </w:rPr>
      </w:pPr>
      <w:hyperlink w:anchor="_Toc401224300" w:history="1">
        <w:r w:rsidR="00C56681" w:rsidRPr="00750CD5">
          <w:rPr>
            <w:rStyle w:val="Hyperlink"/>
            <w:rFonts w:hint="eastAsia"/>
            <w:noProof/>
          </w:rPr>
          <w:t>第五章</w:t>
        </w:r>
        <w:r w:rsidR="00C56681" w:rsidRPr="00750CD5">
          <w:rPr>
            <w:rStyle w:val="Hyperlink"/>
            <w:noProof/>
          </w:rPr>
          <w:t xml:space="preserve"> </w:t>
        </w:r>
        <w:r w:rsidR="00C56681" w:rsidRPr="00750CD5">
          <w:rPr>
            <w:rStyle w:val="Hyperlink"/>
            <w:rFonts w:hint="eastAsia"/>
            <w:noProof/>
          </w:rPr>
          <w:t>数据传输与加密处理</w:t>
        </w:r>
        <w:r w:rsidR="00C56681">
          <w:rPr>
            <w:noProof/>
            <w:webHidden/>
          </w:rPr>
          <w:tab/>
        </w:r>
        <w:r w:rsidR="00C56681">
          <w:rPr>
            <w:noProof/>
            <w:webHidden/>
          </w:rPr>
          <w:fldChar w:fldCharType="begin"/>
        </w:r>
        <w:r w:rsidR="00C56681">
          <w:rPr>
            <w:noProof/>
            <w:webHidden/>
          </w:rPr>
          <w:instrText xml:space="preserve"> PAGEREF _Toc401224300 \h </w:instrText>
        </w:r>
        <w:r w:rsidR="00C56681">
          <w:rPr>
            <w:noProof/>
            <w:webHidden/>
          </w:rPr>
        </w:r>
        <w:r w:rsidR="00C56681">
          <w:rPr>
            <w:noProof/>
            <w:webHidden/>
          </w:rPr>
          <w:fldChar w:fldCharType="separate"/>
        </w:r>
        <w:r w:rsidR="00C56681">
          <w:rPr>
            <w:noProof/>
            <w:webHidden/>
          </w:rPr>
          <w:t>40</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301" w:history="1">
        <w:r w:rsidR="00C56681" w:rsidRPr="00750CD5">
          <w:rPr>
            <w:rStyle w:val="Hyperlink"/>
            <w:noProof/>
          </w:rPr>
          <w:t>5.1</w:t>
        </w:r>
        <w:r w:rsidR="00C56681" w:rsidRPr="00750CD5">
          <w:rPr>
            <w:rStyle w:val="Hyperlink"/>
            <w:rFonts w:hint="eastAsia"/>
            <w:noProof/>
          </w:rPr>
          <w:t>应用场景分析</w:t>
        </w:r>
        <w:r w:rsidR="00C56681">
          <w:rPr>
            <w:noProof/>
            <w:webHidden/>
          </w:rPr>
          <w:tab/>
        </w:r>
        <w:r w:rsidR="00C56681">
          <w:rPr>
            <w:noProof/>
            <w:webHidden/>
          </w:rPr>
          <w:fldChar w:fldCharType="begin"/>
        </w:r>
        <w:r w:rsidR="00C56681">
          <w:rPr>
            <w:noProof/>
            <w:webHidden/>
          </w:rPr>
          <w:instrText xml:space="preserve"> PAGEREF _Toc401224301 \h </w:instrText>
        </w:r>
        <w:r w:rsidR="00C56681">
          <w:rPr>
            <w:noProof/>
            <w:webHidden/>
          </w:rPr>
        </w:r>
        <w:r w:rsidR="00C56681">
          <w:rPr>
            <w:noProof/>
            <w:webHidden/>
          </w:rPr>
          <w:fldChar w:fldCharType="separate"/>
        </w:r>
        <w:r w:rsidR="00C56681">
          <w:rPr>
            <w:noProof/>
            <w:webHidden/>
          </w:rPr>
          <w:t>40</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302" w:history="1">
        <w:r w:rsidR="00C56681" w:rsidRPr="00750CD5">
          <w:rPr>
            <w:rStyle w:val="Hyperlink"/>
            <w:noProof/>
          </w:rPr>
          <w:t>5.2</w:t>
        </w:r>
        <w:r w:rsidR="00C56681" w:rsidRPr="00750CD5">
          <w:rPr>
            <w:rStyle w:val="Hyperlink"/>
            <w:rFonts w:hint="eastAsia"/>
            <w:noProof/>
          </w:rPr>
          <w:t>文件加密架构设计</w:t>
        </w:r>
        <w:r w:rsidR="00C56681">
          <w:rPr>
            <w:noProof/>
            <w:webHidden/>
          </w:rPr>
          <w:tab/>
        </w:r>
        <w:r w:rsidR="00C56681">
          <w:rPr>
            <w:noProof/>
            <w:webHidden/>
          </w:rPr>
          <w:fldChar w:fldCharType="begin"/>
        </w:r>
        <w:r w:rsidR="00C56681">
          <w:rPr>
            <w:noProof/>
            <w:webHidden/>
          </w:rPr>
          <w:instrText xml:space="preserve"> PAGEREF _Toc401224302 \h </w:instrText>
        </w:r>
        <w:r w:rsidR="00C56681">
          <w:rPr>
            <w:noProof/>
            <w:webHidden/>
          </w:rPr>
        </w:r>
        <w:r w:rsidR="00C56681">
          <w:rPr>
            <w:noProof/>
            <w:webHidden/>
          </w:rPr>
          <w:fldChar w:fldCharType="separate"/>
        </w:r>
        <w:r w:rsidR="00C56681">
          <w:rPr>
            <w:noProof/>
            <w:webHidden/>
          </w:rPr>
          <w:t>40</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303" w:history="1">
        <w:r w:rsidR="00C56681" w:rsidRPr="00750CD5">
          <w:rPr>
            <w:rStyle w:val="Hyperlink"/>
            <w:noProof/>
          </w:rPr>
          <w:t>5.3</w:t>
        </w:r>
        <w:r w:rsidR="00C56681" w:rsidRPr="00750CD5">
          <w:rPr>
            <w:rStyle w:val="Hyperlink"/>
            <w:rFonts w:hint="eastAsia"/>
            <w:noProof/>
          </w:rPr>
          <w:t>文件加密架构实现</w:t>
        </w:r>
        <w:r w:rsidR="00C56681">
          <w:rPr>
            <w:noProof/>
            <w:webHidden/>
          </w:rPr>
          <w:tab/>
        </w:r>
        <w:r w:rsidR="00C56681">
          <w:rPr>
            <w:noProof/>
            <w:webHidden/>
          </w:rPr>
          <w:fldChar w:fldCharType="begin"/>
        </w:r>
        <w:r w:rsidR="00C56681">
          <w:rPr>
            <w:noProof/>
            <w:webHidden/>
          </w:rPr>
          <w:instrText xml:space="preserve"> PAGEREF _Toc401224303 \h </w:instrText>
        </w:r>
        <w:r w:rsidR="00C56681">
          <w:rPr>
            <w:noProof/>
            <w:webHidden/>
          </w:rPr>
        </w:r>
        <w:r w:rsidR="00C56681">
          <w:rPr>
            <w:noProof/>
            <w:webHidden/>
          </w:rPr>
          <w:fldChar w:fldCharType="separate"/>
        </w:r>
        <w:r w:rsidR="00C56681">
          <w:rPr>
            <w:noProof/>
            <w:webHidden/>
          </w:rPr>
          <w:t>42</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304" w:history="1">
        <w:r w:rsidR="00C56681" w:rsidRPr="00750CD5">
          <w:rPr>
            <w:rStyle w:val="Hyperlink"/>
            <w:noProof/>
          </w:rPr>
          <w:t xml:space="preserve">5.4 </w:t>
        </w:r>
        <w:r w:rsidR="00C56681" w:rsidRPr="00750CD5">
          <w:rPr>
            <w:rStyle w:val="Hyperlink"/>
            <w:rFonts w:hint="eastAsia"/>
            <w:noProof/>
          </w:rPr>
          <w:t>功能实现及原理</w:t>
        </w:r>
        <w:r w:rsidR="00C56681">
          <w:rPr>
            <w:noProof/>
            <w:webHidden/>
          </w:rPr>
          <w:tab/>
        </w:r>
        <w:r w:rsidR="00C56681">
          <w:rPr>
            <w:noProof/>
            <w:webHidden/>
          </w:rPr>
          <w:fldChar w:fldCharType="begin"/>
        </w:r>
        <w:r w:rsidR="00C56681">
          <w:rPr>
            <w:noProof/>
            <w:webHidden/>
          </w:rPr>
          <w:instrText xml:space="preserve"> PAGEREF _Toc401224304 \h </w:instrText>
        </w:r>
        <w:r w:rsidR="00C56681">
          <w:rPr>
            <w:noProof/>
            <w:webHidden/>
          </w:rPr>
        </w:r>
        <w:r w:rsidR="00C56681">
          <w:rPr>
            <w:noProof/>
            <w:webHidden/>
          </w:rPr>
          <w:fldChar w:fldCharType="separate"/>
        </w:r>
        <w:r w:rsidR="00C56681">
          <w:rPr>
            <w:noProof/>
            <w:webHidden/>
          </w:rPr>
          <w:t>49</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305" w:history="1">
        <w:r w:rsidR="00C56681" w:rsidRPr="00750CD5">
          <w:rPr>
            <w:rStyle w:val="Hyperlink"/>
            <w:noProof/>
          </w:rPr>
          <w:t xml:space="preserve">5.5 </w:t>
        </w:r>
        <w:r w:rsidR="00C56681" w:rsidRPr="00750CD5">
          <w:rPr>
            <w:rStyle w:val="Hyperlink"/>
            <w:rFonts w:hint="eastAsia"/>
            <w:noProof/>
          </w:rPr>
          <w:t>本章小结</w:t>
        </w:r>
        <w:r w:rsidR="00C56681">
          <w:rPr>
            <w:noProof/>
            <w:webHidden/>
          </w:rPr>
          <w:tab/>
        </w:r>
        <w:r w:rsidR="00C56681">
          <w:rPr>
            <w:noProof/>
            <w:webHidden/>
          </w:rPr>
          <w:fldChar w:fldCharType="begin"/>
        </w:r>
        <w:r w:rsidR="00C56681">
          <w:rPr>
            <w:noProof/>
            <w:webHidden/>
          </w:rPr>
          <w:instrText xml:space="preserve"> PAGEREF _Toc401224305 \h </w:instrText>
        </w:r>
        <w:r w:rsidR="00C56681">
          <w:rPr>
            <w:noProof/>
            <w:webHidden/>
          </w:rPr>
        </w:r>
        <w:r w:rsidR="00C56681">
          <w:rPr>
            <w:noProof/>
            <w:webHidden/>
          </w:rPr>
          <w:fldChar w:fldCharType="separate"/>
        </w:r>
        <w:r w:rsidR="00C56681">
          <w:rPr>
            <w:noProof/>
            <w:webHidden/>
          </w:rPr>
          <w:t>50</w:t>
        </w:r>
        <w:r w:rsidR="00C56681">
          <w:rPr>
            <w:noProof/>
            <w:webHidden/>
          </w:rPr>
          <w:fldChar w:fldCharType="end"/>
        </w:r>
      </w:hyperlink>
    </w:p>
    <w:p w:rsidR="00C56681" w:rsidRDefault="00755AE1">
      <w:pPr>
        <w:pStyle w:val="TOC1"/>
        <w:rPr>
          <w:rFonts w:asciiTheme="minorHAnsi" w:eastAsiaTheme="minorEastAsia" w:hAnsiTheme="minorHAnsi" w:cstheme="minorBidi"/>
          <w:b w:val="0"/>
          <w:noProof/>
          <w:snapToGrid/>
          <w:color w:val="auto"/>
          <w:kern w:val="2"/>
          <w:sz w:val="21"/>
          <w:szCs w:val="22"/>
          <w:lang w:eastAsia="zh-CN"/>
        </w:rPr>
      </w:pPr>
      <w:hyperlink w:anchor="_Toc401224306" w:history="1">
        <w:r w:rsidR="00C56681" w:rsidRPr="00750CD5">
          <w:rPr>
            <w:rStyle w:val="Hyperlink"/>
            <w:rFonts w:hint="eastAsia"/>
            <w:noProof/>
          </w:rPr>
          <w:t>第</w:t>
        </w:r>
        <w:r w:rsidR="00C56681" w:rsidRPr="00750CD5">
          <w:rPr>
            <w:rStyle w:val="Hyperlink"/>
            <w:rFonts w:hint="eastAsia"/>
            <w:noProof/>
            <w:lang w:eastAsia="zh-CN"/>
          </w:rPr>
          <w:t>六章</w:t>
        </w:r>
        <w:r w:rsidR="00C56681" w:rsidRPr="00750CD5">
          <w:rPr>
            <w:rStyle w:val="Hyperlink"/>
            <w:noProof/>
            <w:lang w:eastAsia="zh-CN"/>
          </w:rPr>
          <w:t xml:space="preserve"> </w:t>
        </w:r>
        <w:r w:rsidR="00C56681" w:rsidRPr="00750CD5">
          <w:rPr>
            <w:rStyle w:val="Hyperlink"/>
            <w:rFonts w:hint="eastAsia"/>
            <w:noProof/>
            <w:lang w:eastAsia="zh-CN"/>
          </w:rPr>
          <w:t>总结与展望</w:t>
        </w:r>
        <w:r w:rsidR="00C56681">
          <w:rPr>
            <w:noProof/>
            <w:webHidden/>
          </w:rPr>
          <w:tab/>
        </w:r>
        <w:r w:rsidR="00C56681">
          <w:rPr>
            <w:noProof/>
            <w:webHidden/>
          </w:rPr>
          <w:fldChar w:fldCharType="begin"/>
        </w:r>
        <w:r w:rsidR="00C56681">
          <w:rPr>
            <w:noProof/>
            <w:webHidden/>
          </w:rPr>
          <w:instrText xml:space="preserve"> PAGEREF _Toc401224306 \h </w:instrText>
        </w:r>
        <w:r w:rsidR="00C56681">
          <w:rPr>
            <w:noProof/>
            <w:webHidden/>
          </w:rPr>
        </w:r>
        <w:r w:rsidR="00C56681">
          <w:rPr>
            <w:noProof/>
            <w:webHidden/>
          </w:rPr>
          <w:fldChar w:fldCharType="separate"/>
        </w:r>
        <w:r w:rsidR="00C56681">
          <w:rPr>
            <w:noProof/>
            <w:webHidden/>
          </w:rPr>
          <w:t>51</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307" w:history="1">
        <w:r w:rsidR="00C56681" w:rsidRPr="00750CD5">
          <w:rPr>
            <w:rStyle w:val="Hyperlink"/>
            <w:noProof/>
          </w:rPr>
          <w:t>5.1</w:t>
        </w:r>
        <w:r w:rsidR="00C56681" w:rsidRPr="00750CD5">
          <w:rPr>
            <w:rStyle w:val="Hyperlink"/>
            <w:rFonts w:hint="eastAsia"/>
            <w:noProof/>
          </w:rPr>
          <w:t>研究总结</w:t>
        </w:r>
        <w:r w:rsidR="00C56681">
          <w:rPr>
            <w:noProof/>
            <w:webHidden/>
          </w:rPr>
          <w:tab/>
        </w:r>
        <w:r w:rsidR="00C56681">
          <w:rPr>
            <w:noProof/>
            <w:webHidden/>
          </w:rPr>
          <w:fldChar w:fldCharType="begin"/>
        </w:r>
        <w:r w:rsidR="00C56681">
          <w:rPr>
            <w:noProof/>
            <w:webHidden/>
          </w:rPr>
          <w:instrText xml:space="preserve"> PAGEREF _Toc401224307 \h </w:instrText>
        </w:r>
        <w:r w:rsidR="00C56681">
          <w:rPr>
            <w:noProof/>
            <w:webHidden/>
          </w:rPr>
        </w:r>
        <w:r w:rsidR="00C56681">
          <w:rPr>
            <w:noProof/>
            <w:webHidden/>
          </w:rPr>
          <w:fldChar w:fldCharType="separate"/>
        </w:r>
        <w:r w:rsidR="00C56681">
          <w:rPr>
            <w:noProof/>
            <w:webHidden/>
          </w:rPr>
          <w:t>51</w:t>
        </w:r>
        <w:r w:rsidR="00C56681">
          <w:rPr>
            <w:noProof/>
            <w:webHidden/>
          </w:rPr>
          <w:fldChar w:fldCharType="end"/>
        </w:r>
      </w:hyperlink>
    </w:p>
    <w:p w:rsidR="00C56681" w:rsidRDefault="00755AE1">
      <w:pPr>
        <w:pStyle w:val="TOC2"/>
        <w:rPr>
          <w:rFonts w:asciiTheme="minorHAnsi" w:eastAsiaTheme="minorEastAsia" w:hAnsiTheme="minorHAnsi" w:cstheme="minorBidi"/>
          <w:noProof/>
          <w:sz w:val="21"/>
          <w:szCs w:val="22"/>
        </w:rPr>
      </w:pPr>
      <w:hyperlink w:anchor="_Toc401224308" w:history="1">
        <w:r w:rsidR="00C56681" w:rsidRPr="00750CD5">
          <w:rPr>
            <w:rStyle w:val="Hyperlink"/>
            <w:noProof/>
          </w:rPr>
          <w:t>5.2</w:t>
        </w:r>
        <w:r w:rsidR="00C56681" w:rsidRPr="00750CD5">
          <w:rPr>
            <w:rStyle w:val="Hyperlink"/>
            <w:rFonts w:hint="eastAsia"/>
            <w:noProof/>
          </w:rPr>
          <w:t>技术展望</w:t>
        </w:r>
        <w:r w:rsidR="00C56681">
          <w:rPr>
            <w:noProof/>
            <w:webHidden/>
          </w:rPr>
          <w:tab/>
        </w:r>
        <w:r w:rsidR="00C56681">
          <w:rPr>
            <w:noProof/>
            <w:webHidden/>
          </w:rPr>
          <w:fldChar w:fldCharType="begin"/>
        </w:r>
        <w:r w:rsidR="00C56681">
          <w:rPr>
            <w:noProof/>
            <w:webHidden/>
          </w:rPr>
          <w:instrText xml:space="preserve"> PAGEREF _Toc401224308 \h </w:instrText>
        </w:r>
        <w:r w:rsidR="00C56681">
          <w:rPr>
            <w:noProof/>
            <w:webHidden/>
          </w:rPr>
        </w:r>
        <w:r w:rsidR="00C56681">
          <w:rPr>
            <w:noProof/>
            <w:webHidden/>
          </w:rPr>
          <w:fldChar w:fldCharType="separate"/>
        </w:r>
        <w:r w:rsidR="00C56681">
          <w:rPr>
            <w:noProof/>
            <w:webHidden/>
          </w:rPr>
          <w:t>52</w:t>
        </w:r>
        <w:r w:rsidR="00C56681">
          <w:rPr>
            <w:noProof/>
            <w:webHidden/>
          </w:rPr>
          <w:fldChar w:fldCharType="end"/>
        </w:r>
      </w:hyperlink>
    </w:p>
    <w:p w:rsidR="00C56681" w:rsidRDefault="00755AE1">
      <w:pPr>
        <w:pStyle w:val="TOC1"/>
        <w:rPr>
          <w:rFonts w:asciiTheme="minorHAnsi" w:eastAsiaTheme="minorEastAsia" w:hAnsiTheme="minorHAnsi" w:cstheme="minorBidi"/>
          <w:b w:val="0"/>
          <w:noProof/>
          <w:snapToGrid/>
          <w:color w:val="auto"/>
          <w:kern w:val="2"/>
          <w:sz w:val="21"/>
          <w:szCs w:val="22"/>
          <w:lang w:eastAsia="zh-CN"/>
        </w:rPr>
      </w:pPr>
      <w:hyperlink w:anchor="_Toc401224309" w:history="1">
        <w:r w:rsidR="00C56681" w:rsidRPr="00750CD5">
          <w:rPr>
            <w:rStyle w:val="Hyperlink"/>
            <w:rFonts w:hint="eastAsia"/>
            <w:noProof/>
          </w:rPr>
          <w:t>参考文献</w:t>
        </w:r>
        <w:r w:rsidR="00C56681">
          <w:rPr>
            <w:noProof/>
            <w:webHidden/>
          </w:rPr>
          <w:tab/>
        </w:r>
        <w:r w:rsidR="00C56681">
          <w:rPr>
            <w:noProof/>
            <w:webHidden/>
          </w:rPr>
          <w:fldChar w:fldCharType="begin"/>
        </w:r>
        <w:r w:rsidR="00C56681">
          <w:rPr>
            <w:noProof/>
            <w:webHidden/>
          </w:rPr>
          <w:instrText xml:space="preserve"> PAGEREF _Toc401224309 \h </w:instrText>
        </w:r>
        <w:r w:rsidR="00C56681">
          <w:rPr>
            <w:noProof/>
            <w:webHidden/>
          </w:rPr>
        </w:r>
        <w:r w:rsidR="00C56681">
          <w:rPr>
            <w:noProof/>
            <w:webHidden/>
          </w:rPr>
          <w:fldChar w:fldCharType="separate"/>
        </w:r>
        <w:r w:rsidR="00C56681">
          <w:rPr>
            <w:noProof/>
            <w:webHidden/>
          </w:rPr>
          <w:t>53</w:t>
        </w:r>
        <w:r w:rsidR="00C56681">
          <w:rPr>
            <w:noProof/>
            <w:webHidden/>
          </w:rPr>
          <w:fldChar w:fldCharType="end"/>
        </w:r>
      </w:hyperlink>
    </w:p>
    <w:p w:rsidR="00741D38" w:rsidRDefault="00741D38">
      <w:pPr>
        <w:pStyle w:val="TOC2"/>
      </w:pPr>
      <w:r>
        <w:fldChar w:fldCharType="end"/>
      </w:r>
    </w:p>
    <w:p w:rsidR="00741D38" w:rsidRDefault="00741D38">
      <w:pPr>
        <w:widowControl/>
        <w:jc w:val="left"/>
        <w:rPr>
          <w:rFonts w:ascii="宋体"/>
          <w:b/>
          <w:sz w:val="36"/>
          <w:szCs w:val="36"/>
        </w:rPr>
      </w:pPr>
      <w:r>
        <w:rPr>
          <w:rFonts w:ascii="宋体"/>
          <w:b/>
          <w:sz w:val="36"/>
          <w:szCs w:val="36"/>
        </w:rPr>
        <w:br w:type="page"/>
      </w:r>
    </w:p>
    <w:p w:rsidR="00741D38" w:rsidRDefault="00741D38">
      <w:pPr>
        <w:ind w:rightChars="12" w:right="25" w:firstLine="618"/>
        <w:rPr>
          <w:rFonts w:ascii="宋体"/>
          <w:b/>
          <w:sz w:val="36"/>
          <w:szCs w:val="36"/>
        </w:rPr>
        <w:sectPr w:rsidR="00741D38">
          <w:headerReference w:type="default" r:id="rId11"/>
          <w:footerReference w:type="default" r:id="rId12"/>
          <w:type w:val="continuous"/>
          <w:pgSz w:w="11906" w:h="16838"/>
          <w:pgMar w:top="1440" w:right="1134" w:bottom="1440" w:left="1701" w:header="851" w:footer="992" w:gutter="0"/>
          <w:pgNumType w:fmt="upperRoman" w:start="3"/>
          <w:cols w:space="720"/>
          <w:docGrid w:type="lines" w:linePitch="312"/>
        </w:sectPr>
      </w:pPr>
    </w:p>
    <w:p w:rsidR="00741D38" w:rsidRDefault="00741D38">
      <w:pPr>
        <w:ind w:rightChars="12" w:right="25"/>
        <w:jc w:val="center"/>
        <w:rPr>
          <w:rFonts w:ascii="宋体"/>
          <w:b/>
          <w:sz w:val="36"/>
          <w:szCs w:val="36"/>
        </w:rPr>
      </w:pPr>
    </w:p>
    <w:p w:rsidR="00741D38" w:rsidRDefault="00741D38">
      <w:pPr>
        <w:pStyle w:val="Heading1"/>
        <w:rPr>
          <w:rFonts w:ascii="黑体" w:eastAsia="黑体"/>
          <w:szCs w:val="32"/>
          <w:lang w:eastAsia="zh-CN"/>
        </w:rPr>
      </w:pPr>
      <w:bookmarkStart w:id="42" w:name="_Toc361685126"/>
      <w:bookmarkStart w:id="43" w:name="_Toc401224263"/>
      <w:r>
        <w:rPr>
          <w:rFonts w:ascii="黑体" w:eastAsia="黑体" w:hint="eastAsia"/>
          <w:snapToGrid w:val="0"/>
          <w:szCs w:val="32"/>
        </w:rPr>
        <w:t>第一</w:t>
      </w:r>
      <w:r>
        <w:rPr>
          <w:rFonts w:ascii="黑体" w:eastAsia="黑体" w:hint="eastAsia"/>
          <w:snapToGrid w:val="0"/>
          <w:szCs w:val="32"/>
          <w:lang w:eastAsia="zh-CN"/>
        </w:rPr>
        <w:t>章 绪论</w:t>
      </w:r>
      <w:bookmarkEnd w:id="42"/>
      <w:bookmarkEnd w:id="43"/>
    </w:p>
    <w:p w:rsidR="00741D38" w:rsidRDefault="00741D38">
      <w:pPr>
        <w:spacing w:line="360" w:lineRule="auto"/>
        <w:ind w:rightChars="12" w:right="25"/>
        <w:jc w:val="center"/>
        <w:rPr>
          <w:rFonts w:ascii="黑体" w:eastAsia="黑体" w:hAnsi="宋体"/>
          <w:b/>
          <w:sz w:val="32"/>
          <w:szCs w:val="32"/>
        </w:rPr>
      </w:pPr>
    </w:p>
    <w:p w:rsidR="00741D38" w:rsidRDefault="00741D38">
      <w:pPr>
        <w:pStyle w:val="Heading2"/>
        <w:rPr>
          <w:rFonts w:ascii="Times New Roman" w:hAnsi="Times New Roman"/>
          <w:sz w:val="24"/>
        </w:rPr>
      </w:pPr>
      <w:bookmarkStart w:id="44" w:name="_Toc361685127"/>
      <w:bookmarkStart w:id="45" w:name="_Toc401224264"/>
      <w:r>
        <w:rPr>
          <w:rFonts w:ascii="Times New Roman" w:hAnsi="Times New Roman" w:hint="eastAsia"/>
          <w:sz w:val="24"/>
        </w:rPr>
        <w:t>1.1</w:t>
      </w:r>
      <w:r>
        <w:rPr>
          <w:rFonts w:ascii="Times New Roman" w:hAnsi="Times New Roman" w:hint="eastAsia"/>
          <w:sz w:val="24"/>
        </w:rPr>
        <w:t>背景</w:t>
      </w:r>
      <w:bookmarkEnd w:id="44"/>
      <w:bookmarkEnd w:id="45"/>
    </w:p>
    <w:p w:rsidR="00741D38" w:rsidRDefault="00741D38">
      <w:pPr>
        <w:spacing w:line="360" w:lineRule="auto"/>
        <w:ind w:rightChars="12" w:right="25" w:firstLineChars="200" w:firstLine="480"/>
        <w:rPr>
          <w:rFonts w:ascii="宋体" w:hAnsi="宋体"/>
          <w:color w:val="FF0000"/>
          <w:sz w:val="24"/>
        </w:rPr>
      </w:pPr>
      <w:r>
        <w:rPr>
          <w:rFonts w:ascii="宋体" w:hAnsi="宋体" w:hint="eastAsia"/>
          <w:color w:val="0000FF"/>
          <w:sz w:val="24"/>
        </w:rPr>
        <w:t>科技进步尤其是智能终端技术的快速发展，现在网络愈发影响到普通人群的生活，</w:t>
      </w:r>
      <w:r>
        <w:rPr>
          <w:rFonts w:ascii="宋体" w:hAnsi="宋体" w:hint="eastAsia"/>
          <w:sz w:val="24"/>
        </w:rPr>
        <w:t>各种娱乐、购物都逐渐在向在线方式过渡，这就催生了越来越多的数据库访问请求。</w:t>
      </w:r>
      <w:r>
        <w:rPr>
          <w:rFonts w:ascii="宋体" w:hAnsi="宋体" w:hint="eastAsia"/>
          <w:color w:val="0000FF"/>
          <w:sz w:val="24"/>
        </w:rPr>
        <w:t>各式查询请求不断地传送到数据库中，很多企业涉及到关键业务内容的数据库基本上每秒钟都可能要处理几千乃至上万次的Query请求，</w:t>
      </w:r>
      <w:r>
        <w:rPr>
          <w:rFonts w:ascii="宋体" w:hAnsi="宋体" w:hint="eastAsia"/>
          <w:sz w:val="24"/>
        </w:rPr>
        <w:t>并且经常还需要进行Insert和Update操作，这就对数据库系统对操作请求的响应速度有比较高的要求；同时数据库作为现代企业的核心级部件，既存储了企业</w:t>
      </w:r>
      <w:proofErr w:type="gramStart"/>
      <w:r>
        <w:rPr>
          <w:rFonts w:ascii="宋体" w:hAnsi="宋体" w:hint="eastAsia"/>
          <w:sz w:val="24"/>
        </w:rPr>
        <w:t>最</w:t>
      </w:r>
      <w:proofErr w:type="gramEnd"/>
      <w:r>
        <w:rPr>
          <w:rFonts w:ascii="宋体" w:hAnsi="宋体" w:hint="eastAsia"/>
          <w:sz w:val="24"/>
        </w:rPr>
        <w:t>核心的数据，包括客户信息、产品信息、订单数据等，而且还是企业核心业务的强依赖，几分钟的</w:t>
      </w:r>
      <w:proofErr w:type="gramStart"/>
      <w:r>
        <w:rPr>
          <w:rFonts w:ascii="宋体" w:hAnsi="宋体" w:hint="eastAsia"/>
          <w:sz w:val="24"/>
        </w:rPr>
        <w:t>宕</w:t>
      </w:r>
      <w:proofErr w:type="gramEnd"/>
      <w:r>
        <w:rPr>
          <w:rFonts w:ascii="宋体" w:hAnsi="宋体" w:hint="eastAsia"/>
          <w:sz w:val="24"/>
        </w:rPr>
        <w:t>机就可能造成企业的大量收入损失和用户的强烈不满甚至流失，</w:t>
      </w:r>
      <w:r>
        <w:rPr>
          <w:rFonts w:ascii="宋体" w:hAnsi="宋体" w:hint="eastAsia"/>
          <w:color w:val="0000FF"/>
          <w:sz w:val="24"/>
        </w:rPr>
        <w:t>所以，数据库应当具备极高的可使用性，这是现实的需要。</w:t>
      </w:r>
    </w:p>
    <w:p w:rsidR="00741D38" w:rsidRDefault="00741D38">
      <w:pPr>
        <w:spacing w:line="360" w:lineRule="auto"/>
        <w:ind w:rightChars="12" w:right="25" w:firstLineChars="200" w:firstLine="480"/>
        <w:rPr>
          <w:rFonts w:ascii="宋体"/>
          <w:sz w:val="24"/>
        </w:rPr>
      </w:pPr>
      <w:r>
        <w:rPr>
          <w:rFonts w:ascii="宋体" w:hAnsi="宋体" w:hint="eastAsia"/>
          <w:sz w:val="24"/>
        </w:rPr>
        <w:t>正是在这样的前提下，传统的单机数据库系统正在面临着</w:t>
      </w:r>
      <w:r>
        <w:rPr>
          <w:rFonts w:ascii="宋体" w:hAnsi="宋体"/>
          <w:sz w:val="24"/>
        </w:rPr>
        <w:t>PB</w:t>
      </w:r>
      <w:proofErr w:type="gramStart"/>
      <w:r>
        <w:rPr>
          <w:rFonts w:ascii="宋体" w:hAnsi="宋体" w:hint="eastAsia"/>
          <w:sz w:val="24"/>
        </w:rPr>
        <w:t>级数据集的</w:t>
      </w:r>
      <w:proofErr w:type="gramEnd"/>
      <w:r>
        <w:rPr>
          <w:rFonts w:ascii="宋体" w:hAnsi="宋体" w:hint="eastAsia"/>
          <w:sz w:val="24"/>
        </w:rPr>
        <w:t>存储和计算的难题，海量的信息和大量的Client请求，</w:t>
      </w:r>
      <w:r>
        <w:rPr>
          <w:rFonts w:ascii="宋体" w:hAnsi="宋体" w:hint="eastAsia"/>
          <w:color w:val="0000FF"/>
          <w:sz w:val="24"/>
        </w:rPr>
        <w:t>在这种情况下，数据库集群系统给处理过去DBMS遭遇的各式难题设计出了合理恰当的处理方式。</w:t>
      </w:r>
    </w:p>
    <w:p w:rsidR="00741D38" w:rsidRDefault="00741D38">
      <w:pPr>
        <w:pStyle w:val="Heading2"/>
        <w:rPr>
          <w:rFonts w:ascii="黑体"/>
          <w:sz w:val="24"/>
          <w:szCs w:val="24"/>
        </w:rPr>
      </w:pPr>
      <w:bookmarkStart w:id="46" w:name="_1.2研究现状"/>
      <w:bookmarkStart w:id="47" w:name="_Toc361494720"/>
      <w:bookmarkStart w:id="48" w:name="_Toc361685128"/>
      <w:bookmarkStart w:id="49" w:name="_Toc401224265"/>
      <w:bookmarkEnd w:id="46"/>
      <w:r>
        <w:rPr>
          <w:rFonts w:ascii="黑体" w:hint="eastAsia"/>
          <w:sz w:val="24"/>
          <w:szCs w:val="24"/>
        </w:rPr>
        <w:t>1.2研究</w:t>
      </w:r>
      <w:bookmarkEnd w:id="47"/>
      <w:bookmarkEnd w:id="48"/>
      <w:r>
        <w:rPr>
          <w:rFonts w:ascii="黑体" w:hint="eastAsia"/>
          <w:sz w:val="24"/>
          <w:szCs w:val="24"/>
        </w:rPr>
        <w:t>现状</w:t>
      </w:r>
      <w:bookmarkEnd w:id="49"/>
    </w:p>
    <w:p w:rsidR="00741D38" w:rsidRDefault="00741D38">
      <w:pPr>
        <w:spacing w:line="360" w:lineRule="auto"/>
        <w:ind w:rightChars="12" w:right="25" w:firstLineChars="200" w:firstLine="480"/>
        <w:rPr>
          <w:rFonts w:ascii="宋体"/>
          <w:sz w:val="24"/>
        </w:rPr>
      </w:pPr>
      <w:bookmarkStart w:id="50" w:name="_1.2.1关键技术"/>
      <w:bookmarkEnd w:id="50"/>
      <w:r>
        <w:rPr>
          <w:rFonts w:ascii="宋体" w:hint="eastAsia"/>
          <w:sz w:val="24"/>
        </w:rPr>
        <w:t>由于如今互联网时代，用户最常用的应用程序模型是B/S模型（浏览器/服务器模型），因此绝大多数</w:t>
      </w:r>
      <w:r w:rsidR="00177D48">
        <w:rPr>
          <w:rFonts w:ascii="宋体" w:hint="eastAsia"/>
          <w:sz w:val="24"/>
        </w:rPr>
        <w:t>电商</w:t>
      </w:r>
      <w:r>
        <w:rPr>
          <w:rFonts w:ascii="宋体" w:hint="eastAsia"/>
          <w:sz w:val="24"/>
        </w:rPr>
        <w:t>信息管理平台都是采用此模型来实现的。</w:t>
      </w:r>
      <w:r w:rsidR="00177D48">
        <w:rPr>
          <w:rFonts w:ascii="宋体" w:hint="eastAsia"/>
          <w:sz w:val="24"/>
        </w:rPr>
        <w:t>电商</w:t>
      </w:r>
      <w:r>
        <w:rPr>
          <w:rFonts w:ascii="宋体" w:hint="eastAsia"/>
          <w:sz w:val="24"/>
        </w:rPr>
        <w:t>信息管理平台有一个特点，如果今天的大多数的</w:t>
      </w:r>
      <w:proofErr w:type="gramStart"/>
      <w:r>
        <w:rPr>
          <w:rFonts w:ascii="宋体" w:hint="eastAsia"/>
          <w:sz w:val="24"/>
        </w:rPr>
        <w:t>网页版有了</w:t>
      </w:r>
      <w:proofErr w:type="gramEnd"/>
      <w:r>
        <w:rPr>
          <w:rFonts w:ascii="宋体" w:hint="eastAsia"/>
          <w:sz w:val="24"/>
        </w:rPr>
        <w:t>那么大的成功，那是因为收到了用户的信任，因为用户可以随时随地访问信息。大多数这些平台的特点就是它们都采用分布式的框架来实现。对用户来说只要可以访问数据就可以了。但是对程序开发人员来说这是一个比较复杂的问题因为要考虑如何如果平台的一个站点遇到故障如何用户可以继续访问该站点的信息。</w:t>
      </w:r>
      <w:r>
        <w:rPr>
          <w:rFonts w:ascii="宋体" w:hint="eastAsia"/>
          <w:color w:val="0000FF"/>
          <w:sz w:val="24"/>
        </w:rPr>
        <w:t>因此，系统应当提升自身的可靠性。而为了达到上述目的，我们需要对分布式数据库相关的重要技术加以研究。</w:t>
      </w:r>
      <w:r>
        <w:rPr>
          <w:rFonts w:ascii="宋体" w:hint="eastAsia"/>
          <w:sz w:val="24"/>
        </w:rPr>
        <w:t>关键技术包括数控同步，文件保密问题等技术。</w:t>
      </w:r>
    </w:p>
    <w:p w:rsidR="00741D38" w:rsidRDefault="00741D38">
      <w:pPr>
        <w:spacing w:line="360" w:lineRule="auto"/>
        <w:ind w:rightChars="12" w:right="25" w:firstLineChars="200" w:firstLine="480"/>
        <w:rPr>
          <w:rFonts w:ascii="宋体"/>
          <w:sz w:val="24"/>
        </w:rPr>
      </w:pPr>
    </w:p>
    <w:p w:rsidR="00741D38" w:rsidRDefault="00741D38">
      <w:pPr>
        <w:pStyle w:val="Heading3"/>
      </w:pPr>
      <w:bookmarkStart w:id="51" w:name="_Toc401224266"/>
      <w:r>
        <w:rPr>
          <w:rFonts w:hint="eastAsia"/>
        </w:rPr>
        <w:lastRenderedPageBreak/>
        <w:t>1.2.1</w:t>
      </w:r>
      <w:r>
        <w:rPr>
          <w:rFonts w:hint="eastAsia"/>
        </w:rPr>
        <w:t>关键技术</w:t>
      </w:r>
      <w:bookmarkEnd w:id="51"/>
    </w:p>
    <w:p w:rsidR="00741D38" w:rsidRDefault="00741D38">
      <w:pPr>
        <w:spacing w:line="360" w:lineRule="auto"/>
        <w:ind w:rightChars="12" w:right="25" w:firstLineChars="200" w:firstLine="480"/>
        <w:rPr>
          <w:rFonts w:ascii="宋体"/>
          <w:color w:val="FF0000"/>
          <w:sz w:val="24"/>
        </w:rPr>
      </w:pPr>
      <w:r>
        <w:rPr>
          <w:rFonts w:ascii="宋体" w:hint="eastAsia"/>
          <w:sz w:val="24"/>
        </w:rPr>
        <w:t>研究各种复杂的分布式数据库技术，其实就是分析、比较其各自所包含的各项子技术性能和它们之间的协调运作能力，</w:t>
      </w:r>
      <w:r>
        <w:rPr>
          <w:rFonts w:ascii="宋体" w:hint="eastAsia"/>
          <w:color w:val="0000FF"/>
          <w:sz w:val="24"/>
        </w:rPr>
        <w:t>接下来主要就分布式数据库最为关键的核心技术加以简述，在此前提下也要注意其中的部分技术细节。</w:t>
      </w:r>
    </w:p>
    <w:p w:rsidR="00741D38" w:rsidRDefault="00741D38">
      <w:pPr>
        <w:spacing w:line="360" w:lineRule="auto"/>
        <w:ind w:rightChars="12" w:right="25" w:firstLineChars="200" w:firstLine="480"/>
        <w:rPr>
          <w:rFonts w:ascii="宋体"/>
          <w:color w:val="FF0000"/>
          <w:sz w:val="24"/>
        </w:rPr>
      </w:pPr>
      <w:r>
        <w:rPr>
          <w:rFonts w:ascii="宋体" w:hint="eastAsia"/>
          <w:color w:val="0000FF"/>
          <w:sz w:val="24"/>
        </w:rPr>
        <w:t>达到高性能要求的主要办法：</w:t>
      </w:r>
    </w:p>
    <w:p w:rsidR="00741D38" w:rsidRDefault="00741D38">
      <w:pPr>
        <w:spacing w:line="360" w:lineRule="auto"/>
        <w:ind w:rightChars="12" w:right="25" w:firstLineChars="200" w:firstLine="480"/>
        <w:rPr>
          <w:rFonts w:ascii="宋体"/>
          <w:sz w:val="24"/>
        </w:rPr>
      </w:pPr>
      <w:r>
        <w:rPr>
          <w:rFonts w:ascii="宋体" w:hint="eastAsia"/>
          <w:sz w:val="24"/>
        </w:rPr>
        <w:t>一、分布式数据库：</w:t>
      </w:r>
      <w:r>
        <w:rPr>
          <w:rFonts w:ascii="宋体" w:hint="eastAsia"/>
          <w:color w:val="0000FF"/>
          <w:sz w:val="24"/>
        </w:rPr>
        <w:t>在这里关键是寻找到好的方法以设计出高可靠性的分布式数据库。</w:t>
      </w:r>
      <w:r>
        <w:rPr>
          <w:rFonts w:ascii="宋体" w:hint="eastAsia"/>
          <w:sz w:val="24"/>
        </w:rPr>
        <w:t>现在大多数的</w:t>
      </w:r>
      <w:r w:rsidR="00177D48">
        <w:rPr>
          <w:rFonts w:ascii="宋体" w:hint="eastAsia"/>
          <w:sz w:val="24"/>
        </w:rPr>
        <w:t>电商</w:t>
      </w:r>
      <w:r>
        <w:rPr>
          <w:rFonts w:ascii="宋体" w:hint="eastAsia"/>
          <w:sz w:val="24"/>
        </w:rPr>
        <w:t>信息管理平台比如银行，SAP</w:t>
      </w:r>
      <w:r w:rsidR="000E3017">
        <w:rPr>
          <w:rFonts w:ascii="宋体" w:hint="eastAsia"/>
          <w:sz w:val="24"/>
        </w:rPr>
        <w:t>，一些</w:t>
      </w:r>
      <w:r>
        <w:rPr>
          <w:rFonts w:ascii="宋体" w:hint="eastAsia"/>
          <w:sz w:val="24"/>
        </w:rPr>
        <w:t>网站都是采用这个技术。因为如果一个站点挂了，对用户来说没有任何影响，因为如果A的数据不能访问那么可以从B站点的数据库访问。</w:t>
      </w:r>
    </w:p>
    <w:p w:rsidR="00741D38" w:rsidRDefault="00741D38">
      <w:pPr>
        <w:spacing w:line="360" w:lineRule="auto"/>
        <w:ind w:rightChars="12" w:right="25" w:firstLineChars="200" w:firstLine="480"/>
        <w:rPr>
          <w:rFonts w:ascii="宋体"/>
          <w:sz w:val="24"/>
        </w:rPr>
      </w:pPr>
      <w:r>
        <w:rPr>
          <w:rFonts w:ascii="宋体" w:hint="eastAsia"/>
          <w:sz w:val="24"/>
        </w:rPr>
        <w:t>二、数据同步：</w:t>
      </w:r>
      <w:r>
        <w:rPr>
          <w:rFonts w:ascii="宋体" w:hint="eastAsia"/>
          <w:color w:val="0000FF"/>
          <w:sz w:val="24"/>
        </w:rPr>
        <w:t>该技术是分布式数据库的核心技术之一。假如作为分布式数据库缺少了该项技术，那么该数据库的系统也就失去了其最主要的价值。</w:t>
      </w:r>
    </w:p>
    <w:p w:rsidR="00741D38" w:rsidRDefault="00741D38">
      <w:pPr>
        <w:spacing w:line="360" w:lineRule="auto"/>
        <w:ind w:rightChars="12" w:right="25" w:firstLineChars="200" w:firstLine="480"/>
        <w:rPr>
          <w:rFonts w:ascii="宋体"/>
          <w:color w:val="FF0000"/>
          <w:sz w:val="24"/>
        </w:rPr>
      </w:pPr>
      <w:r>
        <w:rPr>
          <w:rFonts w:ascii="宋体" w:hint="eastAsia"/>
          <w:sz w:val="24"/>
        </w:rPr>
        <w:t>三、文件加密：</w:t>
      </w:r>
      <w:r>
        <w:rPr>
          <w:rFonts w:ascii="宋体" w:hint="eastAsia"/>
          <w:color w:val="0000FF"/>
          <w:sz w:val="24"/>
        </w:rPr>
        <w:t>该技术也是分布式数据库的核心技术之一。</w:t>
      </w:r>
      <w:r w:rsidR="00177D48">
        <w:rPr>
          <w:rFonts w:ascii="宋体" w:hint="eastAsia"/>
          <w:sz w:val="24"/>
        </w:rPr>
        <w:t>这个主意是当用户和服务器互相</w:t>
      </w:r>
      <w:proofErr w:type="gramStart"/>
      <w:r w:rsidR="00177D48">
        <w:rPr>
          <w:rFonts w:ascii="宋体" w:hint="eastAsia"/>
          <w:sz w:val="24"/>
        </w:rPr>
        <w:t>转数据</w:t>
      </w:r>
      <w:proofErr w:type="gramEnd"/>
      <w:r w:rsidR="00177D48">
        <w:rPr>
          <w:rFonts w:ascii="宋体" w:hint="eastAsia"/>
          <w:sz w:val="24"/>
        </w:rPr>
        <w:t>时，文件会不会被第三方人</w:t>
      </w:r>
      <w:r>
        <w:rPr>
          <w:rFonts w:ascii="宋体" w:hint="eastAsia"/>
          <w:sz w:val="24"/>
        </w:rPr>
        <w:t>访问。</w:t>
      </w:r>
      <w:r>
        <w:rPr>
          <w:rFonts w:ascii="宋体" w:hint="eastAsia"/>
          <w:color w:val="0000FF"/>
          <w:sz w:val="24"/>
        </w:rPr>
        <w:t>该技术的主要作用是保证用户实时上传数据到服务器后对服务器加以加密。</w:t>
      </w:r>
    </w:p>
    <w:p w:rsidR="00741D38" w:rsidRDefault="00741D38">
      <w:pPr>
        <w:spacing w:line="360" w:lineRule="auto"/>
        <w:ind w:rightChars="12" w:right="25" w:firstLineChars="200" w:firstLine="480"/>
        <w:rPr>
          <w:rFonts w:ascii="宋体"/>
          <w:sz w:val="24"/>
        </w:rPr>
      </w:pPr>
    </w:p>
    <w:p w:rsidR="00741D38" w:rsidRDefault="00741D38">
      <w:pPr>
        <w:pStyle w:val="Heading3"/>
      </w:pPr>
      <w:bookmarkStart w:id="52" w:name="_1.2.2国外主流产品简介"/>
      <w:bookmarkStart w:id="53" w:name="_Toc401224267"/>
      <w:bookmarkEnd w:id="52"/>
      <w:r>
        <w:rPr>
          <w:rFonts w:hint="eastAsia"/>
        </w:rPr>
        <w:t>1.2.2</w:t>
      </w:r>
      <w:r>
        <w:rPr>
          <w:rFonts w:hint="eastAsia"/>
        </w:rPr>
        <w:t>国外主流产品</w:t>
      </w:r>
      <w:bookmarkEnd w:id="53"/>
    </w:p>
    <w:p w:rsidR="00741D38" w:rsidRDefault="00741D38">
      <w:pPr>
        <w:spacing w:line="360" w:lineRule="auto"/>
        <w:ind w:rightChars="12" w:right="25" w:firstLineChars="200" w:firstLine="480"/>
        <w:rPr>
          <w:rFonts w:ascii="宋体"/>
          <w:sz w:val="24"/>
        </w:rPr>
      </w:pPr>
      <w:r>
        <w:rPr>
          <w:rFonts w:ascii="宋体" w:hint="eastAsia"/>
          <w:sz w:val="24"/>
        </w:rPr>
        <w:t>当前主流的商业数据库产品都有自己的集群解决方案，下面做些简单介绍。</w:t>
      </w:r>
    </w:p>
    <w:p w:rsidR="00741D38" w:rsidRDefault="00741D38">
      <w:pPr>
        <w:spacing w:line="360" w:lineRule="auto"/>
        <w:ind w:rightChars="12" w:right="25" w:firstLineChars="200" w:firstLine="480"/>
        <w:rPr>
          <w:rFonts w:ascii="宋体"/>
          <w:sz w:val="24"/>
        </w:rPr>
      </w:pPr>
      <w:r>
        <w:rPr>
          <w:rFonts w:ascii="宋体" w:hint="eastAsia"/>
          <w:sz w:val="24"/>
        </w:rPr>
        <w:t>Oracle：</w:t>
      </w:r>
    </w:p>
    <w:p w:rsidR="00741D38" w:rsidRDefault="00741D38">
      <w:pPr>
        <w:spacing w:line="360" w:lineRule="auto"/>
        <w:ind w:rightChars="12" w:right="25" w:firstLineChars="200" w:firstLine="480"/>
        <w:rPr>
          <w:rFonts w:ascii="宋体"/>
          <w:color w:val="FF0000"/>
          <w:sz w:val="24"/>
        </w:rPr>
      </w:pPr>
      <w:r>
        <w:rPr>
          <w:rFonts w:ascii="宋体" w:hint="eastAsia"/>
          <w:color w:val="0000FF"/>
          <w:sz w:val="24"/>
        </w:rPr>
        <w:t>该产品为众多企业一级的用户设计了完整的集群方案，拥有利用集群技术实现多台互联微机处理信息的能力。而该产品中的Oracle RAC拥有了运用</w:t>
      </w:r>
      <w:proofErr w:type="gramStart"/>
      <w:r>
        <w:rPr>
          <w:rFonts w:ascii="宋体" w:hint="eastAsia"/>
          <w:color w:val="0000FF"/>
          <w:sz w:val="24"/>
        </w:rPr>
        <w:t>集群化</w:t>
      </w:r>
      <w:proofErr w:type="gramEnd"/>
      <w:r>
        <w:rPr>
          <w:rFonts w:ascii="宋体" w:hint="eastAsia"/>
          <w:color w:val="0000FF"/>
          <w:sz w:val="24"/>
        </w:rPr>
        <w:t>硬件配置，向所有打包或定制应用程序提供极高的伸缩和可用性能的能力，而且作为单个系统，其自身极为简便易用。主要是可以从</w:t>
      </w:r>
      <w:proofErr w:type="gramStart"/>
      <w:r>
        <w:rPr>
          <w:rFonts w:ascii="宋体" w:hint="eastAsia"/>
          <w:color w:val="0000FF"/>
          <w:sz w:val="24"/>
        </w:rPr>
        <w:t>集群化配置</w:t>
      </w:r>
      <w:proofErr w:type="gramEnd"/>
      <w:r>
        <w:rPr>
          <w:rFonts w:ascii="宋体" w:hint="eastAsia"/>
          <w:color w:val="0000FF"/>
          <w:sz w:val="24"/>
        </w:rPr>
        <w:t>的多节点来访问某一数据库，确保在软硬件出现故障时应用程序以及数据库的使用也不会出现问题，而且自身还具有硬件扩展的性能</w:t>
      </w:r>
      <w:r>
        <w:rPr>
          <w:rFonts w:ascii="宋体" w:hint="eastAsia"/>
          <w:color w:val="FF0000"/>
          <w:sz w:val="24"/>
          <w:vertAlign w:val="superscript"/>
        </w:rPr>
        <w:t>[3]</w:t>
      </w:r>
      <w:r>
        <w:rPr>
          <w:rFonts w:ascii="宋体" w:hint="eastAsia"/>
          <w:color w:val="0000FF"/>
          <w:sz w:val="24"/>
        </w:rPr>
        <w:t>。</w:t>
      </w:r>
    </w:p>
    <w:p w:rsidR="00741D38" w:rsidRDefault="00741D38">
      <w:pPr>
        <w:spacing w:line="360" w:lineRule="auto"/>
        <w:ind w:rightChars="12" w:right="25" w:firstLineChars="200" w:firstLine="480"/>
        <w:rPr>
          <w:rFonts w:ascii="宋体"/>
          <w:color w:val="FF0000"/>
          <w:sz w:val="24"/>
        </w:rPr>
      </w:pPr>
      <w:r>
        <w:rPr>
          <w:rFonts w:ascii="宋体" w:hint="eastAsia"/>
          <w:sz w:val="24"/>
        </w:rPr>
        <w:t>此外，Oracle还提供了</w:t>
      </w:r>
      <w:proofErr w:type="gramStart"/>
      <w:r>
        <w:rPr>
          <w:rFonts w:ascii="宋体" w:hint="eastAsia"/>
          <w:sz w:val="24"/>
        </w:rPr>
        <w:t>过程级复制</w:t>
      </w:r>
      <w:proofErr w:type="gramEnd"/>
      <w:r>
        <w:rPr>
          <w:rFonts w:ascii="宋体" w:hint="eastAsia"/>
          <w:sz w:val="24"/>
        </w:rPr>
        <w:t>和同步复制（Replication）功能，参与复制的节点之间的数据副本能够在任意时刻保持完全的一致性，</w:t>
      </w:r>
      <w:r>
        <w:rPr>
          <w:rFonts w:ascii="宋体" w:hint="eastAsia"/>
          <w:color w:val="0000FF"/>
          <w:sz w:val="24"/>
        </w:rPr>
        <w:t>保证了数据变化可以有效的运用到本地表以及其它节点数据副本里，一旦数据更新不成功那么全部事务要被</w:t>
      </w:r>
      <w:proofErr w:type="gramStart"/>
      <w:r>
        <w:rPr>
          <w:rFonts w:ascii="宋体" w:hint="eastAsia"/>
          <w:color w:val="0000FF"/>
          <w:sz w:val="24"/>
        </w:rPr>
        <w:t>完全回滚</w:t>
      </w:r>
      <w:proofErr w:type="gramEnd"/>
      <w:r>
        <w:rPr>
          <w:rFonts w:ascii="宋体" w:hint="eastAsia"/>
          <w:color w:val="FF0000"/>
          <w:sz w:val="24"/>
          <w:vertAlign w:val="superscript"/>
        </w:rPr>
        <w:t>[4]</w:t>
      </w:r>
      <w:r>
        <w:rPr>
          <w:rFonts w:ascii="宋体" w:hint="eastAsia"/>
          <w:color w:val="0000FF"/>
          <w:sz w:val="24"/>
        </w:rPr>
        <w:t>。</w:t>
      </w:r>
    </w:p>
    <w:p w:rsidR="00741D38" w:rsidRDefault="00741D38">
      <w:pPr>
        <w:spacing w:line="360" w:lineRule="auto"/>
        <w:ind w:rightChars="12" w:right="25" w:firstLineChars="200" w:firstLine="480"/>
        <w:rPr>
          <w:rFonts w:ascii="宋体"/>
          <w:sz w:val="24"/>
        </w:rPr>
      </w:pPr>
      <w:r>
        <w:rPr>
          <w:rFonts w:ascii="宋体" w:hint="eastAsia"/>
          <w:sz w:val="24"/>
        </w:rPr>
        <w:t>SYBASE ASE</w:t>
      </w:r>
      <w:r>
        <w:rPr>
          <w:rFonts w:ascii="宋体" w:hint="eastAsia"/>
          <w:sz w:val="24"/>
          <w:vertAlign w:val="superscript"/>
        </w:rPr>
        <w:t>[5]</w:t>
      </w:r>
      <w:r>
        <w:rPr>
          <w:rFonts w:ascii="宋体" w:hint="eastAsia"/>
          <w:sz w:val="24"/>
        </w:rPr>
        <w:t>：</w:t>
      </w: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lastRenderedPageBreak/>
        <w:t>ASE性能的提升依赖于虚拟服务器架构，这一情况是SYBASE所拥有的独特的体系结构。其独立于操作系统以及有关软件能够确保ASE更加智能的对自身系统进行优化。让ASE性能得以提升以及成本被控制最重要的原因是其使用了专利技术的、能够进行自我调节的优化器以及查询引擎。其能够智能化调节各式各样的查询操作，而且能够自主过滤</w:t>
      </w:r>
      <w:proofErr w:type="gramStart"/>
      <w:r>
        <w:rPr>
          <w:rFonts w:ascii="宋体" w:hint="eastAsia"/>
          <w:color w:val="0000FF"/>
          <w:sz w:val="24"/>
        </w:rPr>
        <w:t>掉没有</w:t>
      </w:r>
      <w:proofErr w:type="gramEnd"/>
      <w:r>
        <w:rPr>
          <w:rFonts w:ascii="宋体" w:hint="eastAsia"/>
          <w:color w:val="0000FF"/>
          <w:sz w:val="24"/>
        </w:rPr>
        <w:t>囊括有关信息的分区中的数据。AES还具有许多用于管理以及诊断数据库服务器的全新的特点，因此进一步的解决了自身成本。</w:t>
      </w:r>
    </w:p>
    <w:p w:rsidR="00741D38" w:rsidRDefault="00741D38">
      <w:pPr>
        <w:spacing w:line="360" w:lineRule="auto"/>
        <w:ind w:rightChars="12" w:right="25" w:firstLineChars="200" w:firstLine="480"/>
        <w:rPr>
          <w:rFonts w:ascii="宋体"/>
          <w:color w:val="FF0000"/>
          <w:sz w:val="24"/>
        </w:rPr>
      </w:pPr>
      <w:r>
        <w:rPr>
          <w:rFonts w:ascii="宋体" w:hint="eastAsia"/>
          <w:color w:val="0000FF"/>
          <w:sz w:val="24"/>
        </w:rPr>
        <w:t>ASE系统所具有的查询以及存储引擎其设计初衷是用来支持全新一代的网格计算以及集群技术。该系统综合了利用数据分区技术查询处理方式与处理集群问题的优化器技术，而且给事件驱动企业塑造了极为优秀的数据库平台。该系统和web services以及XML的架构能够降低系统内的彼此依赖程度，从而给予了应用开发更高的灵活度。</w:t>
      </w:r>
      <w:r>
        <w:rPr>
          <w:rFonts w:ascii="宋体" w:hint="eastAsia"/>
          <w:color w:val="FF0000"/>
          <w:sz w:val="24"/>
          <w:vertAlign w:val="superscript"/>
        </w:rPr>
        <w:t>[6]</w:t>
      </w:r>
    </w:p>
    <w:p w:rsidR="00741D38" w:rsidRDefault="00741D38">
      <w:pPr>
        <w:spacing w:line="360" w:lineRule="auto"/>
        <w:ind w:rightChars="12" w:right="25" w:firstLineChars="200" w:firstLine="480"/>
        <w:rPr>
          <w:rFonts w:ascii="宋体"/>
          <w:sz w:val="24"/>
        </w:rPr>
      </w:pPr>
      <w:r>
        <w:rPr>
          <w:rFonts w:ascii="宋体" w:hint="eastAsia"/>
          <w:sz w:val="24"/>
        </w:rPr>
        <w:t>Microsoft Cluster Service(MSCS)</w:t>
      </w:r>
      <w:r>
        <w:rPr>
          <w:rFonts w:ascii="宋体" w:hint="eastAsia"/>
          <w:sz w:val="24"/>
          <w:vertAlign w:val="superscript"/>
        </w:rPr>
        <w:t xml:space="preserve"> [7]</w:t>
      </w:r>
      <w:r>
        <w:rPr>
          <w:rFonts w:ascii="宋体" w:hint="eastAsia"/>
          <w:sz w:val="24"/>
        </w:rPr>
        <w:t>：</w:t>
      </w: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在该产品的群集里MSCS软件能够实时的与四部在高速网络中运转的微机实现互联。一般来说，群集里的微机可以遵循“活动——活动”形式实现同类型的子系统以及功能的共享。换言之，就是全部集群微机能够自主利用共享负载形式共同进行工作，而且当其中某部微机发生故障的时候，其他的微机能够实时地承担故障微机的工作。MSCS最重要的作用是利用自己所拥有的容错能力提升应用程序的可使用性能。所谓容错能力是在有关处理当中把某节点里的故障应用程序转移到集群里正常节点中的一种能力。一旦故障排除，应用程序得以正常，那么集群将可以对原来的节点进行故障返回。MSCS可以确保不遗失所有同故障应用程序有关数据的同时，对集群里运转的应用程序加以故障恢复以及返回管理，而且可以在恢复时保证用户和应用程序状态。</w:t>
      </w:r>
    </w:p>
    <w:p w:rsidR="00741D38" w:rsidRDefault="00741D38">
      <w:pPr>
        <w:spacing w:line="360" w:lineRule="auto"/>
        <w:ind w:rightChars="12" w:right="25" w:firstLineChars="200" w:firstLine="480"/>
        <w:rPr>
          <w:rFonts w:ascii="宋体"/>
          <w:color w:val="FF0000"/>
          <w:sz w:val="24"/>
        </w:rPr>
      </w:pPr>
      <w:r>
        <w:rPr>
          <w:rFonts w:ascii="宋体" w:hint="eastAsia"/>
          <w:color w:val="0000FF"/>
          <w:sz w:val="24"/>
        </w:rPr>
        <w:t>在这里，SQL SERVER使用“出版物——订阅”形式对数据加以复制。</w:t>
      </w:r>
      <w:proofErr w:type="gramStart"/>
      <w:r>
        <w:rPr>
          <w:rFonts w:ascii="宋体" w:hint="eastAsia"/>
          <w:color w:val="0000FF"/>
          <w:sz w:val="24"/>
        </w:rPr>
        <w:t>源数据</w:t>
      </w:r>
      <w:proofErr w:type="gramEnd"/>
      <w:r>
        <w:rPr>
          <w:rFonts w:ascii="宋体" w:hint="eastAsia"/>
          <w:color w:val="0000FF"/>
          <w:sz w:val="24"/>
        </w:rPr>
        <w:t>服务器称为出版服务器，尤其对数据进行发布。上述服务器将需要进行发布的数据的需要使用的更新内容的拷贝复制给分发服务器，而所谓分发服务器都拥有相应的分发数据库，对数据的各种变更加以存储，再由其将变更情况分发到订阅服务器。</w:t>
      </w:r>
    </w:p>
    <w:p w:rsidR="00741D38" w:rsidRDefault="00741D38">
      <w:pPr>
        <w:pStyle w:val="Heading3"/>
      </w:pPr>
      <w:bookmarkStart w:id="54" w:name="_Toc401224268"/>
      <w:r>
        <w:rPr>
          <w:rFonts w:hint="eastAsia"/>
        </w:rPr>
        <w:lastRenderedPageBreak/>
        <w:t>1.2.4</w:t>
      </w:r>
      <w:r>
        <w:rPr>
          <w:rFonts w:hint="eastAsia"/>
        </w:rPr>
        <w:t>国内现状与研究意义</w:t>
      </w:r>
      <w:bookmarkEnd w:id="54"/>
    </w:p>
    <w:p w:rsidR="00741D38" w:rsidRPr="001E4367" w:rsidRDefault="00741D38">
      <w:pPr>
        <w:spacing w:line="360" w:lineRule="auto"/>
        <w:ind w:rightChars="12" w:right="25" w:firstLineChars="200" w:firstLine="480"/>
        <w:rPr>
          <w:rFonts w:ascii="宋体"/>
          <w:sz w:val="24"/>
        </w:rPr>
      </w:pPr>
      <w:r>
        <w:rPr>
          <w:rFonts w:ascii="宋体" w:hint="eastAsia"/>
          <w:sz w:val="24"/>
        </w:rPr>
        <w:t>在了解了技术背景之后，我们了解到同国外的高新技术相比，</w:t>
      </w:r>
      <w:r w:rsidRPr="001E4367">
        <w:rPr>
          <w:rFonts w:ascii="宋体" w:hint="eastAsia"/>
          <w:sz w:val="24"/>
        </w:rPr>
        <w:t>我国大陆数据库集群技术相对落后，目前为止并</w:t>
      </w:r>
      <w:proofErr w:type="gramStart"/>
      <w:r w:rsidRPr="001E4367">
        <w:rPr>
          <w:rFonts w:ascii="宋体" w:hint="eastAsia"/>
          <w:sz w:val="24"/>
        </w:rPr>
        <w:t>无推出</w:t>
      </w:r>
      <w:proofErr w:type="gramEnd"/>
      <w:r w:rsidRPr="001E4367">
        <w:rPr>
          <w:rFonts w:ascii="宋体" w:hint="eastAsia"/>
          <w:sz w:val="24"/>
        </w:rPr>
        <w:t>相应拥有自主知识产权的产品。</w:t>
      </w:r>
    </w:p>
    <w:p w:rsidR="00741D38" w:rsidRDefault="00741D38">
      <w:pPr>
        <w:spacing w:line="360" w:lineRule="auto"/>
        <w:ind w:rightChars="12" w:right="25" w:firstLineChars="200" w:firstLine="480"/>
        <w:rPr>
          <w:rFonts w:ascii="宋体"/>
          <w:sz w:val="24"/>
        </w:rPr>
      </w:pPr>
      <w:r>
        <w:rPr>
          <w:rFonts w:ascii="宋体" w:hint="eastAsia"/>
          <w:sz w:val="24"/>
        </w:rPr>
        <w:t>但这并不意味着在数据库集群领域国内便没有富有竞争力和创新性的研究成果。</w:t>
      </w:r>
      <w:r w:rsidRPr="001E4367">
        <w:rPr>
          <w:rFonts w:ascii="宋体" w:hint="eastAsia"/>
          <w:sz w:val="24"/>
        </w:rPr>
        <w:t>这是由于数据库集群要实现高度可使用性能，必须要精心设计负载均衡方案。因此，借鉴国际先进技术，研发相应的高度可使用性能的数据库集群负载均衡方案，</w:t>
      </w:r>
      <w:r>
        <w:rPr>
          <w:rFonts w:ascii="宋体" w:hint="eastAsia"/>
          <w:sz w:val="24"/>
        </w:rPr>
        <w:t>其本身仍然是相当具有实际意义和商业价值的。</w:t>
      </w:r>
    </w:p>
    <w:p w:rsidR="00741D38" w:rsidRDefault="00741D38">
      <w:pPr>
        <w:spacing w:line="360" w:lineRule="auto"/>
        <w:ind w:rightChars="12" w:right="25" w:firstLineChars="150" w:firstLine="360"/>
        <w:rPr>
          <w:rFonts w:ascii="宋体"/>
          <w:sz w:val="24"/>
        </w:rPr>
      </w:pPr>
    </w:p>
    <w:p w:rsidR="00741D38" w:rsidRDefault="00741D38">
      <w:pPr>
        <w:pStyle w:val="Heading2"/>
        <w:rPr>
          <w:rFonts w:ascii="黑体"/>
          <w:szCs w:val="28"/>
        </w:rPr>
      </w:pPr>
      <w:bookmarkStart w:id="55" w:name="_Toc361494721"/>
      <w:bookmarkStart w:id="56" w:name="_Toc361685129"/>
      <w:bookmarkStart w:id="57" w:name="_Toc401224269"/>
      <w:r>
        <w:rPr>
          <w:rFonts w:ascii="黑体" w:hint="eastAsia"/>
          <w:szCs w:val="28"/>
        </w:rPr>
        <w:t>1.3研究内容与创新</w:t>
      </w:r>
      <w:bookmarkEnd w:id="55"/>
      <w:bookmarkEnd w:id="56"/>
      <w:bookmarkEnd w:id="57"/>
    </w:p>
    <w:p w:rsidR="00741D38" w:rsidRDefault="00741D38">
      <w:pPr>
        <w:pStyle w:val="Heading3"/>
      </w:pPr>
      <w:bookmarkStart w:id="58" w:name="_Toc361494722"/>
      <w:bookmarkStart w:id="59" w:name="_Toc361685130"/>
      <w:bookmarkStart w:id="60" w:name="_Toc401224270"/>
      <w:r>
        <w:rPr>
          <w:rFonts w:hint="eastAsia"/>
        </w:rPr>
        <w:t>1.3.1</w:t>
      </w:r>
      <w:r>
        <w:rPr>
          <w:rFonts w:hint="eastAsia"/>
        </w:rPr>
        <w:t>研究内容</w:t>
      </w:r>
      <w:bookmarkEnd w:id="58"/>
      <w:bookmarkEnd w:id="59"/>
      <w:bookmarkEnd w:id="60"/>
    </w:p>
    <w:p w:rsidR="00741D38" w:rsidRPr="001E4367" w:rsidRDefault="00741D38">
      <w:pPr>
        <w:spacing w:line="360" w:lineRule="auto"/>
        <w:ind w:rightChars="12" w:right="25" w:firstLineChars="200" w:firstLine="480"/>
        <w:rPr>
          <w:rFonts w:ascii="宋体"/>
          <w:sz w:val="24"/>
        </w:rPr>
      </w:pPr>
      <w:r w:rsidRPr="001E4367">
        <w:rPr>
          <w:rFonts w:ascii="宋体" w:hint="eastAsia"/>
          <w:sz w:val="24"/>
        </w:rPr>
        <w:t>企业规模的扩大必然会导致其分支遍布各地，而要想确保深处各地的企业分支都能够实时运用一致的数据信息，就必须要使用分布式数据库技术。</w:t>
      </w:r>
    </w:p>
    <w:p w:rsidR="00741D38" w:rsidRPr="001E4367" w:rsidRDefault="00741D38">
      <w:pPr>
        <w:spacing w:line="360" w:lineRule="auto"/>
        <w:ind w:rightChars="12" w:right="25" w:firstLineChars="200" w:firstLine="480"/>
        <w:rPr>
          <w:rFonts w:ascii="宋体"/>
          <w:sz w:val="24"/>
        </w:rPr>
      </w:pPr>
      <w:r w:rsidRPr="001E4367">
        <w:rPr>
          <w:rFonts w:ascii="宋体" w:hint="eastAsia"/>
          <w:sz w:val="24"/>
        </w:rPr>
        <w:t>所谓分布式数据库指的是利用网络将物理上处于不同位置的各数据库单元相互连接构成的在逻辑上一致的数据库。这当中的数据库单元即是所谓的节点或者站点。该数据库拥有统一的管理系统，称之为分布式数据库管理系统。</w:t>
      </w:r>
    </w:p>
    <w:p w:rsidR="00741D38" w:rsidRPr="001E4367" w:rsidRDefault="00741D38">
      <w:pPr>
        <w:spacing w:line="360" w:lineRule="auto"/>
        <w:ind w:rightChars="12" w:right="25" w:firstLineChars="200" w:firstLine="480"/>
        <w:rPr>
          <w:rFonts w:ascii="宋体"/>
          <w:sz w:val="24"/>
        </w:rPr>
      </w:pPr>
      <w:r w:rsidRPr="001E4367">
        <w:rPr>
          <w:rFonts w:ascii="宋体" w:hint="eastAsia"/>
          <w:sz w:val="24"/>
        </w:rPr>
        <w:t>该数据库有三个特征：第一，物理分散性，数据库内的数据分散保存在各场地上；第二，逻辑整体性，数据库逻辑上为整体，因此其实质上是完整集中的数据库系统；第三，场地自治性，不同场地中的数据受本地数据库管理系统DBMS管理，可以进行自我处理，可以独自实现该节点中的业务应用。</w:t>
      </w:r>
    </w:p>
    <w:p w:rsidR="00741D38" w:rsidRDefault="00741D38">
      <w:pPr>
        <w:spacing w:line="360" w:lineRule="auto"/>
        <w:ind w:rightChars="12" w:right="25" w:firstLineChars="200" w:firstLine="420"/>
        <w:rPr>
          <w:rFonts w:ascii="宋体"/>
          <w:color w:val="FF0000"/>
          <w:sz w:val="24"/>
        </w:rPr>
      </w:pPr>
      <w:r>
        <w:rPr>
          <w:rFonts w:ascii="宋体" w:hint="eastAsia"/>
          <w:color w:val="0000FF"/>
        </w:rPr>
        <w:t>在该数据库里面需要思考的是，怎么才能确保外包数据可以被有效使用和安全保存，当然，依照国家有关隐私保护的法律法规确保数据不被外泄同样重要。安全数据库服务必须要应对许多难题，其中最为重要的就是隐私保护以及查询功能。合理运用密码技术从而达到两者间的高度平衡。</w:t>
      </w: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一方面要确保数据安全，另一方面要保证企业能够实时异地获取各项数据，大部分企业都使用了数据库同步技术来处理上述难题。不过上述办法在实际操作中也很困难，同步技术会因为网络、断电等情况导致并不能实时同步，从而导致数据遗失等。</w:t>
      </w:r>
    </w:p>
    <w:p w:rsidR="00741D38" w:rsidRDefault="00741D38">
      <w:pPr>
        <w:spacing w:line="360" w:lineRule="auto"/>
        <w:ind w:rightChars="12" w:right="25" w:firstLineChars="200" w:firstLine="480"/>
        <w:rPr>
          <w:rFonts w:ascii="宋体"/>
          <w:sz w:val="24"/>
        </w:rPr>
      </w:pPr>
      <w:r>
        <w:rPr>
          <w:rFonts w:ascii="宋体" w:hint="eastAsia"/>
          <w:color w:val="0000FF"/>
          <w:sz w:val="24"/>
        </w:rPr>
        <w:t>现在众多的包括</w:t>
      </w:r>
      <w:r w:rsidR="00F1199E">
        <w:rPr>
          <w:rFonts w:ascii="宋体" w:hint="eastAsia"/>
          <w:color w:val="0000FF"/>
          <w:sz w:val="24"/>
        </w:rPr>
        <w:t>MySQL</w:t>
      </w:r>
      <w:r>
        <w:rPr>
          <w:rFonts w:ascii="宋体" w:hint="eastAsia"/>
          <w:color w:val="0000FF"/>
          <w:sz w:val="24"/>
        </w:rPr>
        <w:t>，</w:t>
      </w:r>
      <w:r>
        <w:rPr>
          <w:rFonts w:ascii="宋体" w:hint="eastAsia"/>
          <w:sz w:val="24"/>
        </w:rPr>
        <w:t>Oracle，sybase，informix，Microsoft</w:t>
      </w:r>
      <w:r>
        <w:rPr>
          <w:rFonts w:ascii="宋体"/>
          <w:sz w:val="24"/>
        </w:rPr>
        <w:t xml:space="preserve"> SQL server</w:t>
      </w:r>
      <w:r>
        <w:rPr>
          <w:rFonts w:ascii="宋体" w:hint="eastAsia"/>
          <w:sz w:val="24"/>
        </w:rPr>
        <w:t>，</w:t>
      </w:r>
      <w:r>
        <w:rPr>
          <w:rFonts w:ascii="宋体"/>
          <w:sz w:val="24"/>
        </w:rPr>
        <w:lastRenderedPageBreak/>
        <w:t>Microsoft Access</w:t>
      </w:r>
      <w:r>
        <w:rPr>
          <w:rFonts w:ascii="宋体" w:hint="eastAsia"/>
          <w:sz w:val="24"/>
        </w:rPr>
        <w:t>，</w:t>
      </w:r>
      <w:r>
        <w:rPr>
          <w:rFonts w:ascii="宋体"/>
          <w:sz w:val="24"/>
        </w:rPr>
        <w:t>Visual PoxPro等产品各以自己的特有的功能</w:t>
      </w:r>
      <w:r>
        <w:rPr>
          <w:rFonts w:ascii="宋体" w:hint="eastAsia"/>
          <w:sz w:val="24"/>
        </w:rPr>
        <w:t>。</w:t>
      </w:r>
    </w:p>
    <w:p w:rsidR="00741D38" w:rsidRDefault="00741D38">
      <w:pPr>
        <w:spacing w:line="360" w:lineRule="auto"/>
        <w:ind w:rightChars="12" w:right="25" w:firstLineChars="150" w:firstLine="360"/>
        <w:jc w:val="left"/>
        <w:rPr>
          <w:rFonts w:ascii="宋体"/>
          <w:sz w:val="24"/>
        </w:rPr>
      </w:pPr>
    </w:p>
    <w:p w:rsidR="00741D38" w:rsidRDefault="00741D38">
      <w:pPr>
        <w:pStyle w:val="Heading3"/>
      </w:pPr>
      <w:bookmarkStart w:id="61" w:name="_Toc361494723"/>
      <w:bookmarkStart w:id="62" w:name="_Toc361685131"/>
      <w:bookmarkStart w:id="63" w:name="_Toc401224271"/>
      <w:r>
        <w:rPr>
          <w:rFonts w:hint="eastAsia"/>
        </w:rPr>
        <w:t>1.3.2</w:t>
      </w:r>
      <w:r>
        <w:rPr>
          <w:rFonts w:hint="eastAsia"/>
        </w:rPr>
        <w:t>研究创新</w:t>
      </w:r>
      <w:bookmarkEnd w:id="61"/>
      <w:bookmarkEnd w:id="62"/>
      <w:bookmarkEnd w:id="63"/>
    </w:p>
    <w:p w:rsidR="00741D38" w:rsidRPr="001E4367" w:rsidRDefault="00741D38">
      <w:pPr>
        <w:spacing w:line="360" w:lineRule="auto"/>
        <w:ind w:rightChars="12" w:right="25" w:firstLineChars="200" w:firstLine="480"/>
        <w:rPr>
          <w:rFonts w:ascii="宋体" w:hAnsi="宋体"/>
          <w:sz w:val="24"/>
        </w:rPr>
      </w:pPr>
      <w:r>
        <w:rPr>
          <w:rFonts w:ascii="宋体" w:hAnsi="宋体" w:hint="eastAsia"/>
          <w:sz w:val="24"/>
        </w:rPr>
        <w:t>近年来数据库技术的应用正处于激烈变革的时期，</w:t>
      </w:r>
      <w:r w:rsidRPr="001E4367">
        <w:rPr>
          <w:rFonts w:ascii="宋体" w:hAnsi="宋体" w:hint="eastAsia"/>
          <w:sz w:val="24"/>
        </w:rPr>
        <w:t>当然这样说并非指过去的关系数据库技术最近有了新的重大进步，实际上是需要上述技术的客户需求在日益改变。大多情况下，客户不是仅仅寻找功能单一的软件，其需要更加高效、便捷、可控制、价格便宜的处理方案。</w:t>
      </w:r>
    </w:p>
    <w:p w:rsidR="00741D38" w:rsidRPr="001E4367" w:rsidRDefault="00F1199E">
      <w:pPr>
        <w:spacing w:line="360" w:lineRule="auto"/>
        <w:ind w:rightChars="12" w:right="25" w:firstLineChars="200" w:firstLine="480"/>
        <w:rPr>
          <w:rFonts w:ascii="宋体" w:hAnsi="宋体"/>
          <w:sz w:val="24"/>
        </w:rPr>
      </w:pPr>
      <w:r>
        <w:rPr>
          <w:rFonts w:ascii="宋体" w:hAnsi="宋体" w:hint="eastAsia"/>
          <w:sz w:val="24"/>
        </w:rPr>
        <w:t>MySQL</w:t>
      </w:r>
      <w:r w:rsidR="00741D38" w:rsidRPr="001E4367">
        <w:rPr>
          <w:rFonts w:ascii="宋体" w:hAnsi="宋体" w:hint="eastAsia"/>
          <w:sz w:val="24"/>
        </w:rPr>
        <w:t>很早的时候就摆脱了单一数据库的行列，现在看来，已经不会有人将其</w:t>
      </w:r>
      <w:proofErr w:type="gramStart"/>
      <w:r w:rsidR="00741D38" w:rsidRPr="001E4367">
        <w:rPr>
          <w:rFonts w:ascii="宋体" w:hAnsi="宋体" w:hint="eastAsia"/>
          <w:sz w:val="24"/>
        </w:rPr>
        <w:t>看做</w:t>
      </w:r>
      <w:proofErr w:type="gramEnd"/>
      <w:r w:rsidR="00741D38" w:rsidRPr="001E4367">
        <w:rPr>
          <w:rFonts w:ascii="宋体" w:hAnsi="宋体" w:hint="eastAsia"/>
          <w:sz w:val="24"/>
        </w:rPr>
        <w:t>一种玩具性质的软件。建立在</w:t>
      </w:r>
      <w:r>
        <w:rPr>
          <w:rFonts w:ascii="宋体" w:hAnsi="宋体" w:hint="eastAsia"/>
          <w:sz w:val="24"/>
        </w:rPr>
        <w:t>MySQL</w:t>
      </w:r>
      <w:r w:rsidR="00741D38" w:rsidRPr="001E4367">
        <w:rPr>
          <w:rFonts w:ascii="宋体" w:hAnsi="宋体" w:hint="eastAsia"/>
          <w:sz w:val="24"/>
        </w:rPr>
        <w:t>技术之上的各类开源组件层出不穷，笔者在这里试图从下列几点介入来达成研究目的。</w:t>
      </w:r>
    </w:p>
    <w:p w:rsidR="00741D38" w:rsidRPr="001E4367" w:rsidRDefault="00741D38">
      <w:pPr>
        <w:numPr>
          <w:ilvl w:val="0"/>
          <w:numId w:val="11"/>
        </w:numPr>
        <w:spacing w:line="360" w:lineRule="auto"/>
        <w:ind w:rightChars="12" w:right="25" w:firstLineChars="200" w:firstLine="480"/>
        <w:rPr>
          <w:rFonts w:ascii="宋体" w:hAnsi="宋体"/>
          <w:sz w:val="24"/>
        </w:rPr>
      </w:pPr>
      <w:r>
        <w:rPr>
          <w:rFonts w:ascii="宋体" w:hAnsi="宋体" w:hint="eastAsia"/>
          <w:sz w:val="24"/>
        </w:rPr>
        <w:t>实现分布式数据库：</w:t>
      </w:r>
      <w:r w:rsidRPr="001E4367">
        <w:rPr>
          <w:rFonts w:ascii="宋体" w:hAnsi="宋体" w:hint="eastAsia"/>
          <w:sz w:val="24"/>
        </w:rPr>
        <w:t>其由分布在不同节点之上的众多数据库系统构成，并为操作节点</w:t>
      </w:r>
      <w:proofErr w:type="gramStart"/>
      <w:r w:rsidRPr="001E4367">
        <w:rPr>
          <w:rFonts w:ascii="宋体" w:hAnsi="宋体" w:hint="eastAsia"/>
          <w:sz w:val="24"/>
        </w:rPr>
        <w:t>之上子</w:t>
      </w:r>
      <w:proofErr w:type="gramEnd"/>
      <w:r w:rsidRPr="001E4367">
        <w:rPr>
          <w:rFonts w:ascii="宋体" w:hAnsi="宋体" w:hint="eastAsia"/>
          <w:sz w:val="24"/>
        </w:rPr>
        <w:t>数据库给出了合适的存取手段。该数据库的运用能够被</w:t>
      </w:r>
      <w:proofErr w:type="gramStart"/>
      <w:r w:rsidRPr="001E4367">
        <w:rPr>
          <w:rFonts w:ascii="宋体" w:hAnsi="宋体" w:hint="eastAsia"/>
          <w:sz w:val="24"/>
        </w:rPr>
        <w:t>当做</w:t>
      </w:r>
      <w:proofErr w:type="gramEnd"/>
      <w:r w:rsidRPr="001E4367">
        <w:rPr>
          <w:rFonts w:ascii="宋体" w:hAnsi="宋体" w:hint="eastAsia"/>
          <w:sz w:val="24"/>
        </w:rPr>
        <w:t>整体数据库，不够其本质上还是处于在物理上分散的不同节点中的。理所当然的，处于不同节点中的子数据库其逻辑上存在关联。DDBS</w:t>
      </w:r>
      <w:r w:rsidRPr="001E4367">
        <w:rPr>
          <w:rFonts w:ascii="宋体" w:hAnsi="宋体"/>
          <w:sz w:val="24"/>
        </w:rPr>
        <w:t>(Dis</w:t>
      </w:r>
      <w:r w:rsidRPr="001E4367">
        <w:rPr>
          <w:rFonts w:ascii="宋体" w:hAnsi="宋体" w:hint="eastAsia"/>
          <w:sz w:val="24"/>
        </w:rPr>
        <w:t>t</w:t>
      </w:r>
      <w:r w:rsidRPr="001E4367">
        <w:rPr>
          <w:rFonts w:ascii="宋体" w:hAnsi="宋体"/>
          <w:sz w:val="24"/>
        </w:rPr>
        <w:t>ributed</w:t>
      </w:r>
      <w:r w:rsidRPr="001E4367">
        <w:rPr>
          <w:rFonts w:ascii="宋体" w:hAnsi="宋体" w:hint="eastAsia"/>
          <w:sz w:val="24"/>
        </w:rPr>
        <w:t xml:space="preserve"> </w:t>
      </w:r>
      <w:r w:rsidRPr="001E4367">
        <w:rPr>
          <w:rFonts w:ascii="宋体" w:hAnsi="宋体"/>
          <w:sz w:val="24"/>
        </w:rPr>
        <w:t>Database system)</w:t>
      </w:r>
      <w:r w:rsidRPr="001E4367">
        <w:rPr>
          <w:rFonts w:ascii="宋体" w:hAnsi="宋体" w:hint="eastAsia"/>
          <w:sz w:val="24"/>
        </w:rPr>
        <w:t>里的数据分散在各个微机中，因此物理上有着极强的分布特性。尽管数据处于各个微机中，可是这只是表象，其本质还是构成了一个整体。在这里假设存在主数据库A城市数据库和从数据库B城市C城市···的数据库在主数据库当中保存部分数据，B、C等从数据库中保存的是同各自节点相关的数据。客户访问主数据库节点时，所需要请求的数据并不在主数据库里，而是在从数据库里，那么笔者在文中所要研究的分布式数据库技术就可以处理该难题。</w:t>
      </w:r>
    </w:p>
    <w:p w:rsidR="00741D38" w:rsidRPr="001E4367" w:rsidRDefault="00177D48">
      <w:pPr>
        <w:numPr>
          <w:ilvl w:val="0"/>
          <w:numId w:val="11"/>
        </w:numPr>
        <w:spacing w:line="360" w:lineRule="auto"/>
        <w:ind w:rightChars="12" w:right="25" w:firstLineChars="200" w:firstLine="480"/>
        <w:rPr>
          <w:rFonts w:ascii="宋体" w:hAnsi="宋体"/>
          <w:sz w:val="24"/>
        </w:rPr>
      </w:pPr>
      <w:r>
        <w:rPr>
          <w:rFonts w:ascii="宋体" w:hAnsi="宋体" w:hint="eastAsia"/>
          <w:sz w:val="24"/>
        </w:rPr>
        <w:t>实现该类型数据库同步</w:t>
      </w:r>
      <w:r w:rsidR="00741D38" w:rsidRPr="001E4367">
        <w:rPr>
          <w:rFonts w:ascii="宋体" w:hAnsi="宋体" w:hint="eastAsia"/>
          <w:sz w:val="24"/>
        </w:rPr>
        <w:t>：大部分该类型数据库系统要想达到同步，主要运用通信程序以及数据复制技术。前者必须人工进行，而且数据更新不能达到实时动态。后者尽管使用简便，可是受限于网络情况，在进行上传下载时容易发生问题。本文主要是依照二期拟建网络环境，设计更为合理的分布式数据同步方案，要在确保通信环境的基础上，运用最优秀的数据库平台、数据处理以及通信等最新技术，研发全新同步机制，实现数据库数据动态自动与手动同步的目的，保证数据的完整。笔者在这里主要探讨</w:t>
      </w:r>
      <w:r w:rsidR="00F1199E">
        <w:rPr>
          <w:rFonts w:ascii="宋体" w:hAnsi="宋体" w:hint="eastAsia"/>
          <w:sz w:val="24"/>
        </w:rPr>
        <w:t>MySQL</w:t>
      </w:r>
      <w:r w:rsidR="00741D38" w:rsidRPr="001E4367">
        <w:rPr>
          <w:rFonts w:ascii="宋体" w:hAnsi="宋体" w:hint="eastAsia"/>
          <w:sz w:val="24"/>
        </w:rPr>
        <w:t>的两种数据同步。</w:t>
      </w:r>
    </w:p>
    <w:p w:rsidR="00741D38" w:rsidRPr="001E4367" w:rsidRDefault="00741D38">
      <w:pPr>
        <w:numPr>
          <w:ilvl w:val="0"/>
          <w:numId w:val="11"/>
        </w:numPr>
        <w:spacing w:line="360" w:lineRule="auto"/>
        <w:ind w:rightChars="12" w:right="25" w:firstLineChars="200" w:firstLine="480"/>
        <w:rPr>
          <w:rFonts w:ascii="宋体" w:hAnsi="宋体"/>
          <w:sz w:val="24"/>
        </w:rPr>
      </w:pPr>
      <w:r w:rsidRPr="001E4367">
        <w:rPr>
          <w:rFonts w:ascii="宋体" w:hAnsi="宋体" w:hint="eastAsia"/>
          <w:sz w:val="24"/>
        </w:rPr>
        <w:t>对数据库内的文件实施加密处理。当前，电脑技术的应用已经满布于各个行业和领域，同时，Internet这一开放互通式网络的普及，人们越来越关注</w:t>
      </w:r>
      <w:r w:rsidRPr="001E4367">
        <w:rPr>
          <w:rFonts w:ascii="宋体" w:hAnsi="宋体" w:hint="eastAsia"/>
          <w:sz w:val="24"/>
        </w:rPr>
        <w:lastRenderedPageBreak/>
        <w:t>起在网络和电脑中的数据安全问题，尤其在保存和数据传播时。作为目前数据存储的主要依托和</w:t>
      </w:r>
      <w:r w:rsidR="00177D48">
        <w:rPr>
          <w:rFonts w:ascii="宋体" w:hAnsi="宋体" w:hint="eastAsia"/>
          <w:sz w:val="24"/>
        </w:rPr>
        <w:t>电商</w:t>
      </w:r>
      <w:r w:rsidRPr="001E4367">
        <w:rPr>
          <w:rFonts w:ascii="宋体" w:hAnsi="宋体" w:hint="eastAsia"/>
          <w:sz w:val="24"/>
        </w:rPr>
        <w:t>信息管理系统中最为重要的构成成分之一，数据库的安全尤为重要，因为其中保存了巨量的电子数据。由于这一特点，黑客作为网络安全的破坏者，往往将数据库作为攻击目标，而数据库的安全问题也被广泛关注，也是保障</w:t>
      </w:r>
      <w:r w:rsidR="00177D48">
        <w:rPr>
          <w:rFonts w:ascii="宋体" w:hAnsi="宋体" w:hint="eastAsia"/>
          <w:sz w:val="24"/>
        </w:rPr>
        <w:t>电商</w:t>
      </w:r>
      <w:r w:rsidRPr="001E4367">
        <w:rPr>
          <w:rFonts w:ascii="宋体" w:hAnsi="宋体" w:hint="eastAsia"/>
          <w:sz w:val="24"/>
        </w:rPr>
        <w:t>信息管理系统的重要一环。该文的主要目的就是探讨如何在分布式的数据库中做到文件的安全存储。</w:t>
      </w:r>
      <w:r>
        <w:rPr>
          <w:rFonts w:ascii="宋体" w:hAnsi="宋体" w:hint="eastAsia"/>
          <w:sz w:val="24"/>
        </w:rPr>
        <w:t>如果有厉害的黑客的话，可以下载。但是下载的内容都是乱码。</w:t>
      </w:r>
      <w:r w:rsidRPr="001E4367">
        <w:rPr>
          <w:rFonts w:ascii="宋体" w:hAnsi="宋体" w:hint="eastAsia"/>
          <w:sz w:val="24"/>
        </w:rPr>
        <w:t>其主要的技术途径就是设计一套专门针对分布式数据库的信息安全服务系统以确保库内的数据安全。</w:t>
      </w:r>
    </w:p>
    <w:p w:rsidR="00741D38" w:rsidRDefault="00741D38">
      <w:pPr>
        <w:pStyle w:val="Heading2"/>
        <w:rPr>
          <w:rFonts w:ascii="黑体"/>
          <w:szCs w:val="28"/>
        </w:rPr>
      </w:pPr>
      <w:bookmarkStart w:id="64" w:name="_Toc401224273"/>
      <w:r>
        <w:rPr>
          <w:rFonts w:ascii="黑体" w:hint="eastAsia"/>
          <w:szCs w:val="28"/>
        </w:rPr>
        <w:t>1.4 论文章节安排</w:t>
      </w:r>
      <w:bookmarkEnd w:id="64"/>
    </w:p>
    <w:p w:rsidR="00741D38" w:rsidRDefault="00741D38">
      <w:pPr>
        <w:spacing w:line="360" w:lineRule="auto"/>
        <w:ind w:rightChars="12" w:right="25" w:firstLineChars="200" w:firstLine="480"/>
        <w:rPr>
          <w:rFonts w:ascii="宋体"/>
          <w:sz w:val="24"/>
        </w:rPr>
      </w:pPr>
      <w:r>
        <w:rPr>
          <w:rFonts w:ascii="宋体" w:hint="eastAsia"/>
          <w:sz w:val="24"/>
        </w:rPr>
        <w:t>本文第一章节介绍研究背景、研究目标等相关内容。</w:t>
      </w: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第二章将重点探讨关于分布式数据库的相关基础性知识，例如</w:t>
      </w:r>
      <w:r w:rsidR="00F1199E">
        <w:rPr>
          <w:rFonts w:ascii="宋体" w:hint="eastAsia"/>
          <w:color w:val="0000FF"/>
          <w:sz w:val="24"/>
        </w:rPr>
        <w:t>MYSQL</w:t>
      </w:r>
      <w:r>
        <w:rPr>
          <w:rFonts w:ascii="宋体" w:hint="eastAsia"/>
          <w:color w:val="0000FF"/>
          <w:sz w:val="24"/>
        </w:rPr>
        <w:t>同步技术和文件加密技术。</w:t>
      </w:r>
    </w:p>
    <w:p w:rsidR="00741D38" w:rsidRDefault="00741D38">
      <w:pPr>
        <w:spacing w:line="360" w:lineRule="auto"/>
        <w:ind w:rightChars="12" w:right="25" w:firstLineChars="200" w:firstLine="480"/>
        <w:rPr>
          <w:rFonts w:ascii="宋体"/>
          <w:color w:val="0000FF"/>
          <w:sz w:val="24"/>
        </w:rPr>
      </w:pPr>
      <w:r>
        <w:rPr>
          <w:rFonts w:ascii="宋体" w:hint="eastAsia"/>
          <w:sz w:val="24"/>
        </w:rPr>
        <w:t>第三章节主要针对符合本文研究方向的核心技术进行研究和分析，阐述了数据同步与文件加密技术实现方式和应用场景，</w:t>
      </w:r>
      <w:r>
        <w:rPr>
          <w:rFonts w:ascii="宋体" w:hint="eastAsia"/>
          <w:color w:val="0000FF"/>
          <w:sz w:val="24"/>
        </w:rPr>
        <w:t>继而表述本文所要研究解决的各个要点问题。</w:t>
      </w:r>
    </w:p>
    <w:p w:rsidR="00741D38" w:rsidRDefault="00741D38">
      <w:pPr>
        <w:spacing w:line="360" w:lineRule="auto"/>
        <w:ind w:rightChars="12" w:right="25" w:firstLineChars="200" w:firstLine="480"/>
        <w:rPr>
          <w:rFonts w:ascii="宋体"/>
          <w:sz w:val="24"/>
        </w:rPr>
      </w:pPr>
      <w:r>
        <w:rPr>
          <w:rFonts w:ascii="宋体" w:hint="eastAsia"/>
          <w:sz w:val="24"/>
        </w:rPr>
        <w:t>第四章节主要介绍了分布式数据库系统的关键技术的架构设计与实现，并对在分析和解决问题的过程中遇到的困难进行了解释和探讨。</w:t>
      </w: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第五章节</w:t>
      </w:r>
      <w:proofErr w:type="gramStart"/>
      <w:r>
        <w:rPr>
          <w:rFonts w:ascii="宋体" w:hint="eastAsia"/>
          <w:color w:val="0000FF"/>
          <w:sz w:val="24"/>
        </w:rPr>
        <w:t>即总结</w:t>
      </w:r>
      <w:proofErr w:type="gramEnd"/>
      <w:r>
        <w:rPr>
          <w:rFonts w:ascii="宋体" w:hint="eastAsia"/>
          <w:color w:val="0000FF"/>
          <w:sz w:val="24"/>
        </w:rPr>
        <w:t>本文的主要研究内容并对将来的发展进行一定的展望。</w:t>
      </w:r>
    </w:p>
    <w:p w:rsidR="00741D38" w:rsidRDefault="00741D38">
      <w:pPr>
        <w:spacing w:line="360" w:lineRule="auto"/>
        <w:ind w:rightChars="12" w:right="25" w:firstLineChars="150" w:firstLine="360"/>
        <w:rPr>
          <w:rFonts w:ascii="宋体"/>
          <w:color w:val="0070C0"/>
          <w:sz w:val="24"/>
        </w:rPr>
      </w:pPr>
    </w:p>
    <w:p w:rsidR="00741D38" w:rsidRDefault="00741D38">
      <w:pPr>
        <w:spacing w:line="360" w:lineRule="auto"/>
        <w:ind w:rightChars="12" w:right="25" w:firstLineChars="150" w:firstLine="360"/>
        <w:rPr>
          <w:rFonts w:ascii="宋体"/>
          <w:color w:val="0070C0"/>
          <w:sz w:val="24"/>
        </w:rPr>
        <w:sectPr w:rsidR="00741D38">
          <w:headerReference w:type="default" r:id="rId13"/>
          <w:footerReference w:type="default" r:id="rId14"/>
          <w:pgSz w:w="11906" w:h="16838"/>
          <w:pgMar w:top="1440" w:right="1800" w:bottom="1440" w:left="1800" w:header="851" w:footer="992" w:gutter="0"/>
          <w:pgNumType w:start="1"/>
          <w:cols w:space="720"/>
          <w:docGrid w:type="lines" w:linePitch="312"/>
        </w:sectPr>
      </w:pPr>
    </w:p>
    <w:p w:rsidR="00741D38" w:rsidRDefault="00741D38">
      <w:pPr>
        <w:spacing w:line="360" w:lineRule="auto"/>
        <w:ind w:rightChars="12" w:right="25" w:firstLineChars="150" w:firstLine="360"/>
        <w:rPr>
          <w:rFonts w:ascii="宋体"/>
          <w:color w:val="0070C0"/>
          <w:sz w:val="24"/>
        </w:rPr>
      </w:pPr>
    </w:p>
    <w:p w:rsidR="00741D38" w:rsidRDefault="00741D38">
      <w:pPr>
        <w:pStyle w:val="Heading1"/>
        <w:rPr>
          <w:rFonts w:ascii="黑体" w:eastAsia="黑体"/>
          <w:color w:val="auto"/>
          <w:szCs w:val="32"/>
          <w:lang w:eastAsia="zh-CN"/>
        </w:rPr>
      </w:pPr>
      <w:bookmarkStart w:id="65" w:name="_Toc401224274"/>
      <w:r>
        <w:rPr>
          <w:rFonts w:ascii="黑体" w:eastAsia="黑体" w:hint="eastAsia"/>
          <w:snapToGrid w:val="0"/>
          <w:color w:val="auto"/>
          <w:szCs w:val="32"/>
        </w:rPr>
        <w:t>第</w:t>
      </w:r>
      <w:r>
        <w:rPr>
          <w:rFonts w:ascii="黑体" w:eastAsia="黑体" w:hint="eastAsia"/>
          <w:snapToGrid w:val="0"/>
          <w:color w:val="auto"/>
          <w:szCs w:val="32"/>
          <w:lang w:eastAsia="zh-CN"/>
        </w:rPr>
        <w:t xml:space="preserve">二章 </w:t>
      </w:r>
      <w:r w:rsidR="00453808">
        <w:rPr>
          <w:rFonts w:ascii="黑体" w:eastAsia="黑体" w:hint="eastAsia"/>
          <w:snapToGrid w:val="0"/>
          <w:color w:val="auto"/>
          <w:szCs w:val="32"/>
          <w:lang w:eastAsia="zh-CN"/>
        </w:rPr>
        <w:t>理论与</w:t>
      </w:r>
      <w:r>
        <w:rPr>
          <w:rFonts w:ascii="黑体" w:eastAsia="黑体" w:hint="eastAsia"/>
          <w:snapToGrid w:val="0"/>
          <w:color w:val="auto"/>
          <w:szCs w:val="32"/>
          <w:lang w:eastAsia="zh-CN"/>
        </w:rPr>
        <w:t>技术</w:t>
      </w:r>
      <w:bookmarkEnd w:id="65"/>
    </w:p>
    <w:p w:rsidR="00741D38" w:rsidRDefault="00741D38">
      <w:pPr>
        <w:spacing w:line="360" w:lineRule="auto"/>
        <w:ind w:rightChars="12" w:right="25" w:firstLineChars="150" w:firstLine="360"/>
        <w:rPr>
          <w:rFonts w:ascii="宋体"/>
          <w:sz w:val="24"/>
        </w:rPr>
      </w:pPr>
    </w:p>
    <w:p w:rsidR="00453808" w:rsidRPr="00453808" w:rsidRDefault="00453808" w:rsidP="00453808">
      <w:pPr>
        <w:pStyle w:val="Heading2"/>
        <w:rPr>
          <w:rFonts w:ascii="黑体"/>
          <w:szCs w:val="28"/>
        </w:rPr>
      </w:pPr>
      <w:bookmarkStart w:id="66" w:name="_Toc401224272"/>
      <w:bookmarkStart w:id="67" w:name="_Toc401224275"/>
      <w:r w:rsidRPr="00453808">
        <w:rPr>
          <w:rFonts w:ascii="黑体"/>
          <w:szCs w:val="28"/>
        </w:rPr>
        <w:t>2.1</w:t>
      </w:r>
      <w:r>
        <w:rPr>
          <w:rFonts w:ascii="黑体"/>
          <w:szCs w:val="28"/>
        </w:rPr>
        <w:t xml:space="preserve"> </w:t>
      </w:r>
      <w:r w:rsidRPr="00453808">
        <w:rPr>
          <w:rFonts w:ascii="黑体" w:hint="eastAsia"/>
          <w:szCs w:val="28"/>
        </w:rPr>
        <w:t>分布式数据库系统概念</w:t>
      </w:r>
      <w:bookmarkEnd w:id="66"/>
    </w:p>
    <w:p w:rsidR="00453808" w:rsidRDefault="00453808" w:rsidP="00453808">
      <w:pPr>
        <w:spacing w:line="360" w:lineRule="auto"/>
        <w:ind w:rightChars="12" w:right="25" w:firstLineChars="200" w:firstLine="480"/>
        <w:rPr>
          <w:rFonts w:ascii="宋体"/>
          <w:color w:val="0000FF"/>
          <w:sz w:val="24"/>
        </w:rPr>
      </w:pPr>
      <w:r>
        <w:rPr>
          <w:rFonts w:ascii="宋体" w:hint="eastAsia"/>
          <w:color w:val="0000FF"/>
          <w:sz w:val="24"/>
        </w:rPr>
        <w:t>在阐述分布式数据库系统的概念之前，首先要明白何为数据库系统，它是由数据库（database）与管理数据的软件一同构成的</w:t>
      </w:r>
      <w:proofErr w:type="gramStart"/>
      <w:r>
        <w:rPr>
          <w:rFonts w:ascii="宋体" w:hint="eastAsia"/>
          <w:color w:val="0000FF"/>
          <w:sz w:val="24"/>
        </w:rPr>
        <w:t>的</w:t>
      </w:r>
      <w:proofErr w:type="gramEnd"/>
      <w:r>
        <w:rPr>
          <w:rFonts w:ascii="宋体" w:hint="eastAsia"/>
          <w:color w:val="0000FF"/>
          <w:sz w:val="24"/>
        </w:rPr>
        <w:t>一体管理系统。它的发展是为了满足人们处理数据的要求，数据库系统是当前较为被大众适应的系统，它具备数据存储功能，并能够实现维护、传输及为其他系统提供数据的功能，换言之，它是一种数据存储器，是数据处理和管理的结合体。</w:t>
      </w:r>
    </w:p>
    <w:p w:rsidR="00453808" w:rsidRDefault="00453808" w:rsidP="00453808">
      <w:pPr>
        <w:spacing w:line="360" w:lineRule="auto"/>
        <w:ind w:rightChars="12" w:right="25" w:firstLineChars="200" w:firstLine="480"/>
        <w:rPr>
          <w:rFonts w:ascii="宋体"/>
          <w:color w:val="0000FF"/>
          <w:sz w:val="24"/>
        </w:rPr>
      </w:pPr>
      <w:r>
        <w:rPr>
          <w:rFonts w:ascii="宋体" w:hint="eastAsia"/>
          <w:color w:val="0000FF"/>
          <w:sz w:val="24"/>
        </w:rPr>
        <w:t>对于database的研究，是一项集合电脑应用、专门数据管理系统和软件及理论知识为一体的工程，三者之间相互促进，电脑应用可以推动管理系统和软件的开发，而新的软件系统往往会激发创新理论领域，继而理论的突破又反作用与电脑和系统的进步。所以在计算机应用的突破上，database system的出现被视为起到了里程碑式的作用。计算机的主体功能随着数据库系统的出现从计算转为数据的处理，这一主体功能的转变促使计算机技术广泛地应用于各个行业以及普通大众的家庭生活中。在database system出现之前，对文件的持久处理并不是主要问题，但是对文件的快速访问一直限制着计算机技术的应用，即使许多的复杂的优化技术相应出现，但是不能普及到大众中得到应用。数据库系统的出现，为大众用户提供了一种相对简单的多的数据库语言。此外，计算机系统与数据库处理系统的是单独的，以便于不同或者多个用户对数据库的共享使用。故而数据库具有非常明显的独立和共享性能，这些特点使得数据应用的成本大大的降低，使得数据库系统的普及得到经济保障。可以说，正是由于数据库系统的引入，才让越来越多的大众计算机用户可以快速访问数据，并对数据存储、传输及应用得到实现，从而把计算机的应用从狭隘的研究室，搬进了越来越多的行业办公室和家庭之中。</w:t>
      </w:r>
    </w:p>
    <w:p w:rsidR="00453808" w:rsidRDefault="00453808" w:rsidP="00453808">
      <w:pPr>
        <w:spacing w:line="360" w:lineRule="auto"/>
        <w:ind w:rightChars="12" w:right="25" w:firstLineChars="200" w:firstLine="480"/>
        <w:rPr>
          <w:rFonts w:ascii="宋体"/>
          <w:color w:val="0000FF"/>
          <w:sz w:val="24"/>
        </w:rPr>
      </w:pPr>
      <w:r>
        <w:rPr>
          <w:rFonts w:ascii="宋体" w:hint="eastAsia"/>
          <w:color w:val="0000FF"/>
          <w:sz w:val="24"/>
        </w:rPr>
        <w:t>根据不同数据库的大小，其系统也有一定的大小之分，大的系统诸如server、DB2和SQL等，而常见的中小系统有access和foxpro等。</w:t>
      </w:r>
    </w:p>
    <w:p w:rsidR="00453808" w:rsidRDefault="00453808" w:rsidP="00453808">
      <w:pPr>
        <w:spacing w:line="360" w:lineRule="auto"/>
        <w:ind w:rightChars="12" w:right="25" w:firstLineChars="150" w:firstLine="360"/>
        <w:rPr>
          <w:rFonts w:ascii="宋体"/>
          <w:color w:val="FF0000"/>
          <w:sz w:val="24"/>
        </w:rPr>
      </w:pPr>
      <w:r>
        <w:rPr>
          <w:rFonts w:ascii="宋体"/>
          <w:noProof/>
          <w:color w:val="FF0000"/>
          <w:sz w:val="24"/>
        </w:rPr>
        <w:lastRenderedPageBreak/>
        <w:drawing>
          <wp:inline distT="0" distB="0" distL="0" distR="0" wp14:anchorId="2008625B" wp14:editId="7CB1FE05">
            <wp:extent cx="49149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3305175"/>
                    </a:xfrm>
                    <a:prstGeom prst="rect">
                      <a:avLst/>
                    </a:prstGeom>
                    <a:noFill/>
                    <a:ln>
                      <a:noFill/>
                    </a:ln>
                  </pic:spPr>
                </pic:pic>
              </a:graphicData>
            </a:graphic>
          </wp:inline>
        </w:drawing>
      </w:r>
    </w:p>
    <w:p w:rsidR="00453808" w:rsidRDefault="00453808" w:rsidP="00453808">
      <w:pPr>
        <w:ind w:rightChars="12" w:right="25" w:firstLine="410"/>
        <w:jc w:val="center"/>
        <w:rPr>
          <w:color w:val="0000FF"/>
        </w:rPr>
      </w:pPr>
      <w:r>
        <w:rPr>
          <w:rFonts w:hint="eastAsia"/>
          <w:color w:val="0000FF"/>
        </w:rPr>
        <w:t>图</w:t>
      </w:r>
      <w:r>
        <w:rPr>
          <w:rFonts w:hint="eastAsia"/>
          <w:color w:val="0000FF"/>
        </w:rPr>
        <w:t xml:space="preserve"> 1-1 </w:t>
      </w:r>
      <w:r>
        <w:rPr>
          <w:rFonts w:hint="eastAsia"/>
          <w:color w:val="0000FF"/>
        </w:rPr>
        <w:t>数据库系统原理图</w:t>
      </w:r>
    </w:p>
    <w:p w:rsidR="00453808" w:rsidRDefault="00453808" w:rsidP="00453808">
      <w:pPr>
        <w:ind w:rightChars="12" w:right="25" w:firstLine="410"/>
        <w:jc w:val="center"/>
        <w:rPr>
          <w:color w:val="0000FF"/>
        </w:rPr>
      </w:pPr>
      <w:r>
        <w:rPr>
          <w:rFonts w:hint="eastAsia"/>
          <w:color w:val="0000FF"/>
        </w:rPr>
        <w:t>Figure 1-1 Database Graph</w:t>
      </w:r>
    </w:p>
    <w:p w:rsidR="00453808" w:rsidRDefault="00453808" w:rsidP="00453808">
      <w:pPr>
        <w:spacing w:line="360" w:lineRule="auto"/>
        <w:ind w:rightChars="12" w:right="25" w:firstLineChars="200" w:firstLine="480"/>
        <w:rPr>
          <w:rFonts w:ascii="宋体"/>
          <w:color w:val="0000FF"/>
          <w:sz w:val="24"/>
        </w:rPr>
      </w:pPr>
      <w:r>
        <w:rPr>
          <w:rFonts w:ascii="宋体" w:hint="eastAsia"/>
          <w:color w:val="0000FF"/>
          <w:sz w:val="24"/>
        </w:rPr>
        <w:t>数据库系统的分布式</w:t>
      </w:r>
      <w:r>
        <w:rPr>
          <w:rFonts w:ascii="宋体" w:hint="eastAsia"/>
          <w:color w:val="FF0000"/>
          <w:sz w:val="24"/>
          <w:vertAlign w:val="superscript"/>
        </w:rPr>
        <w:t>[8]</w:t>
      </w:r>
      <w:r>
        <w:rPr>
          <w:rFonts w:ascii="宋体" w:hint="eastAsia"/>
          <w:color w:val="0000FF"/>
          <w:sz w:val="24"/>
        </w:rPr>
        <w:t>类别可以被定义为由多个小型计算机系统和相应的配套数据库，以网络的形式实现之间连接，并构成统一的数据库，这样的分布式数据库系统，以小型计算机系统为重点之一，每个系统中都会被安装一份DBMS的copy副本，便于数据的处理。</w:t>
      </w:r>
    </w:p>
    <w:p w:rsidR="00453808" w:rsidRDefault="00453808" w:rsidP="00453808">
      <w:pPr>
        <w:spacing w:line="360" w:lineRule="auto"/>
        <w:ind w:rightChars="12" w:right="25" w:firstLineChars="200" w:firstLine="480"/>
        <w:rPr>
          <w:rFonts w:ascii="宋体"/>
          <w:color w:val="0000FF"/>
          <w:sz w:val="24"/>
        </w:rPr>
      </w:pPr>
      <w:r>
        <w:rPr>
          <w:rFonts w:ascii="宋体" w:hint="eastAsia"/>
          <w:color w:val="0000FF"/>
          <w:sz w:val="24"/>
        </w:rPr>
        <w:t>明显的优劣势</w:t>
      </w:r>
      <w:r>
        <w:rPr>
          <w:rFonts w:ascii="宋体" w:hint="eastAsia"/>
          <w:color w:val="0000FF"/>
          <w:sz w:val="24"/>
          <w:vertAlign w:val="superscript"/>
        </w:rPr>
        <w:t>[9]</w:t>
      </w:r>
      <w:r>
        <w:rPr>
          <w:rFonts w:ascii="宋体" w:hint="eastAsia"/>
          <w:color w:val="0000FF"/>
          <w:sz w:val="24"/>
        </w:rPr>
        <w:t>：</w:t>
      </w:r>
    </w:p>
    <w:p w:rsidR="00453808" w:rsidRDefault="00453808" w:rsidP="00453808">
      <w:pPr>
        <w:spacing w:line="360" w:lineRule="auto"/>
        <w:ind w:rightChars="12" w:right="25" w:firstLineChars="200" w:firstLine="480"/>
        <w:rPr>
          <w:rFonts w:ascii="宋体"/>
          <w:color w:val="FF0000"/>
          <w:sz w:val="24"/>
        </w:rPr>
      </w:pPr>
      <w:r>
        <w:rPr>
          <w:rFonts w:ascii="宋体" w:hint="eastAsia"/>
          <w:sz w:val="24"/>
        </w:rPr>
        <w:t>1.降低费用：</w:t>
      </w:r>
      <w:r>
        <w:rPr>
          <w:rFonts w:ascii="宋体" w:hint="eastAsia"/>
          <w:color w:val="0000FF"/>
          <w:sz w:val="24"/>
        </w:rPr>
        <w:t>该数据库是可以拆分布置的，即为分布式。由于该系统的结构特殊性是能够帮助数据库分散安置的。各个用户都可以在其所在地的计算机上进行数据录入和查询，同时还可以帮助维护，进行局部的管理，从而减少了通信成本和购买适合集中使用的硬件和设备。由于一台计算器在分布式的数据库中所要处理的数据相对不多，所以其速度也会因为量少而增快。</w:t>
      </w:r>
    </w:p>
    <w:p w:rsidR="00453808" w:rsidRDefault="00453808" w:rsidP="00453808">
      <w:pPr>
        <w:spacing w:line="360" w:lineRule="auto"/>
        <w:ind w:rightChars="12" w:right="25" w:firstLineChars="200" w:firstLine="480"/>
        <w:rPr>
          <w:rFonts w:ascii="宋体"/>
          <w:color w:val="0000FF"/>
          <w:sz w:val="24"/>
        </w:rPr>
      </w:pPr>
      <w:r>
        <w:rPr>
          <w:rFonts w:ascii="宋体" w:hint="eastAsia"/>
          <w:sz w:val="24"/>
        </w:rPr>
        <w:t>2.提高系统整体可用性：</w:t>
      </w:r>
      <w:r>
        <w:rPr>
          <w:rFonts w:ascii="宋体" w:hint="eastAsia"/>
          <w:color w:val="0000FF"/>
          <w:sz w:val="24"/>
        </w:rPr>
        <w:t>因为其独特的单个计算机和数据库模式，没有了因为部分计算机和设备出现故障从而导致整个系统崩溃的情况。</w:t>
      </w:r>
    </w:p>
    <w:p w:rsidR="00453808" w:rsidRDefault="00453808" w:rsidP="00453808">
      <w:pPr>
        <w:spacing w:line="360" w:lineRule="auto"/>
        <w:ind w:rightChars="12" w:right="25" w:firstLineChars="200" w:firstLine="480"/>
        <w:rPr>
          <w:rFonts w:ascii="宋体"/>
          <w:color w:val="FF0000"/>
          <w:sz w:val="24"/>
        </w:rPr>
      </w:pPr>
      <w:r>
        <w:rPr>
          <w:rFonts w:ascii="宋体" w:hint="eastAsia"/>
          <w:color w:val="FF0000"/>
          <w:sz w:val="24"/>
        </w:rPr>
        <w:t>3.</w:t>
      </w:r>
      <w:r>
        <w:rPr>
          <w:rFonts w:ascii="宋体" w:hint="eastAsia"/>
          <w:color w:val="0000FF"/>
          <w:sz w:val="24"/>
        </w:rPr>
        <w:t>其处理的能力和整个系统容量将非常便于扩展：分布式系统意味着组成部分的扩展性很强，在数据库中增加一个新的数据库，并不会对系统的运行产生影响。可以说这样的特征要比集中式的数据库扩展起来要方便的多，而且成本也远小一些。因为硬件的兼容性能有待验证，同时软件更新难度较大，往往集中式数据库系统的系统扩展和程序升级是代价高昂的。</w:t>
      </w:r>
    </w:p>
    <w:p w:rsidR="00453808" w:rsidRDefault="00453808" w:rsidP="00453808">
      <w:pPr>
        <w:spacing w:line="360" w:lineRule="auto"/>
        <w:ind w:rightChars="12" w:right="25" w:firstLineChars="200" w:firstLine="480"/>
        <w:rPr>
          <w:rFonts w:ascii="宋体"/>
          <w:color w:val="0000FF"/>
          <w:sz w:val="24"/>
        </w:rPr>
      </w:pPr>
      <w:r>
        <w:rPr>
          <w:rFonts w:ascii="宋体" w:hint="eastAsia"/>
          <w:color w:val="FF0000"/>
          <w:sz w:val="24"/>
        </w:rPr>
        <w:lastRenderedPageBreak/>
        <w:t>4.</w:t>
      </w:r>
      <w:r>
        <w:rPr>
          <w:rFonts w:ascii="宋体" w:hint="eastAsia"/>
          <w:color w:val="0000FF"/>
          <w:sz w:val="24"/>
        </w:rPr>
        <w:t>事务性的管理成本较高：为了调解整个有相对独立个体组成的系统，其中的事务管理成本要相对高一些。</w:t>
      </w:r>
    </w:p>
    <w:p w:rsidR="00C76538" w:rsidRDefault="00C76538" w:rsidP="00C76538">
      <w:pPr>
        <w:pStyle w:val="Heading2"/>
        <w:rPr>
          <w:rFonts w:ascii="黑体"/>
          <w:szCs w:val="28"/>
        </w:rPr>
      </w:pPr>
      <w:bookmarkStart w:id="68" w:name="_Toc401224279"/>
      <w:r>
        <w:rPr>
          <w:rFonts w:ascii="黑体" w:hint="eastAsia"/>
          <w:szCs w:val="28"/>
        </w:rPr>
        <w:t>2.2 分布式数据库技术</w:t>
      </w:r>
      <w:bookmarkEnd w:id="68"/>
    </w:p>
    <w:p w:rsidR="00C76538" w:rsidRDefault="00C76538" w:rsidP="00C76538">
      <w:pPr>
        <w:spacing w:line="360" w:lineRule="auto"/>
        <w:ind w:rightChars="12" w:right="25" w:firstLineChars="200" w:firstLine="480"/>
        <w:rPr>
          <w:rFonts w:ascii="宋体"/>
          <w:color w:val="0000FF"/>
          <w:sz w:val="24"/>
        </w:rPr>
      </w:pPr>
      <w:r>
        <w:rPr>
          <w:rFonts w:ascii="宋体" w:hint="eastAsia"/>
          <w:color w:val="0000FF"/>
          <w:sz w:val="24"/>
        </w:rPr>
        <w:t>数据库系统的分布式类别可以被定义为由多个小型计算机系统和相应的配套数据库，以网络的形式实现之间连接，并构成统一的数据库，这样的分布式数据库系统，以小型计算机系统为重点之一，每个系统中都会被安装一份DBMS的copy副本，便于数据的处理。</w:t>
      </w:r>
    </w:p>
    <w:p w:rsidR="00C76538" w:rsidRDefault="00C76538" w:rsidP="00C76538">
      <w:pPr>
        <w:spacing w:line="360" w:lineRule="auto"/>
        <w:ind w:rightChars="12" w:right="25" w:firstLineChars="200" w:firstLine="420"/>
        <w:rPr>
          <w:rFonts w:ascii="Arial" w:hAnsi="Arial" w:cs="Arial"/>
          <w:color w:val="0000FF"/>
          <w:szCs w:val="21"/>
          <w:shd w:val="clear" w:color="auto" w:fill="FFFFFF"/>
        </w:rPr>
      </w:pPr>
      <w:r>
        <w:rPr>
          <w:rFonts w:ascii="Arial" w:hAnsi="Arial" w:cs="Arial" w:hint="eastAsia"/>
          <w:color w:val="0000FF"/>
          <w:szCs w:val="21"/>
          <w:shd w:val="clear" w:color="auto" w:fill="FFFFFF"/>
        </w:rPr>
        <w:t>分布式数据库需要用到特有的软件系统，即为</w:t>
      </w:r>
      <w:r>
        <w:rPr>
          <w:rFonts w:ascii="Arial" w:hAnsi="Arial" w:cs="Arial"/>
          <w:color w:val="0000FF"/>
          <w:szCs w:val="21"/>
          <w:shd w:val="clear" w:color="auto" w:fill="FFFFFF"/>
        </w:rPr>
        <w:t>Distributed Software Systems</w:t>
      </w:r>
      <w:r>
        <w:rPr>
          <w:rFonts w:ascii="Arial" w:hAnsi="Arial" w:cs="Arial" w:hint="eastAsia"/>
          <w:color w:val="0000FF"/>
          <w:szCs w:val="21"/>
          <w:shd w:val="clear" w:color="auto" w:fill="FFFFFF"/>
        </w:rPr>
        <w:t>，这是一种能够帮助数据库分散处理的系统，建立在网络连通的基础上，帮助多个计算机体系的整体结构处理任务。这个系统由多个子系统组成，分属各项功能。</w:t>
      </w:r>
    </w:p>
    <w:p w:rsidR="00C76538" w:rsidRDefault="00C76538" w:rsidP="00C76538">
      <w:pPr>
        <w:spacing w:line="360" w:lineRule="auto"/>
        <w:ind w:rightChars="12" w:right="25" w:firstLineChars="200" w:firstLine="420"/>
        <w:rPr>
          <w:rFonts w:ascii="Arial" w:hAnsi="Arial" w:cs="Arial"/>
          <w:color w:val="333333"/>
          <w:szCs w:val="21"/>
          <w:shd w:val="clear" w:color="auto" w:fill="FFFFFF"/>
        </w:rPr>
      </w:pPr>
      <w:r>
        <w:rPr>
          <w:rFonts w:ascii="Arial" w:hAnsi="Arial" w:cs="Arial"/>
          <w:noProof/>
          <w:color w:val="333333"/>
          <w:szCs w:val="21"/>
          <w:shd w:val="clear" w:color="auto" w:fill="FFFFFF"/>
        </w:rPr>
        <w:drawing>
          <wp:inline distT="0" distB="0" distL="0" distR="0" wp14:anchorId="743BE20C" wp14:editId="385BDF5F">
            <wp:extent cx="34290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762250"/>
                    </a:xfrm>
                    <a:prstGeom prst="rect">
                      <a:avLst/>
                    </a:prstGeom>
                    <a:noFill/>
                    <a:ln>
                      <a:noFill/>
                    </a:ln>
                  </pic:spPr>
                </pic:pic>
              </a:graphicData>
            </a:graphic>
          </wp:inline>
        </w:drawing>
      </w:r>
    </w:p>
    <w:p w:rsidR="00C76538" w:rsidRDefault="00C76538" w:rsidP="00C76538">
      <w:pPr>
        <w:spacing w:line="360" w:lineRule="auto"/>
        <w:ind w:rightChars="12" w:right="25"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图</w:t>
      </w:r>
      <w:r>
        <w:rPr>
          <w:rFonts w:ascii="Arial" w:hAnsi="Arial" w:cs="Arial" w:hint="eastAsia"/>
          <w:color w:val="333333"/>
          <w:szCs w:val="21"/>
          <w:shd w:val="clear" w:color="auto" w:fill="FFFFFF"/>
        </w:rPr>
        <w:t>3</w:t>
      </w:r>
      <w:r>
        <w:rPr>
          <w:rFonts w:ascii="Arial" w:hAnsi="Arial" w:cs="Arial"/>
          <w:color w:val="333333"/>
          <w:szCs w:val="21"/>
          <w:shd w:val="clear" w:color="auto" w:fill="FFFFFF"/>
        </w:rPr>
        <w:t xml:space="preserve">-1 </w:t>
      </w:r>
      <w:r>
        <w:rPr>
          <w:rFonts w:ascii="Arial" w:hAnsi="Arial" w:cs="Arial" w:hint="eastAsia"/>
          <w:color w:val="333333"/>
          <w:szCs w:val="21"/>
          <w:shd w:val="clear" w:color="auto" w:fill="FFFFFF"/>
        </w:rPr>
        <w:t>分散</w:t>
      </w:r>
      <w:r>
        <w:rPr>
          <w:rFonts w:ascii="Arial" w:hAnsi="Arial" w:cs="Arial"/>
          <w:color w:val="333333"/>
          <w:szCs w:val="21"/>
          <w:shd w:val="clear" w:color="auto" w:fill="FFFFFF"/>
        </w:rPr>
        <w:t>数据库</w:t>
      </w:r>
    </w:p>
    <w:p w:rsidR="00C76538" w:rsidRDefault="00C76538" w:rsidP="00C76538">
      <w:pPr>
        <w:spacing w:line="360" w:lineRule="auto"/>
        <w:ind w:rightChars="12" w:right="25" w:firstLineChars="200" w:firstLine="420"/>
        <w:rPr>
          <w:rFonts w:ascii="Arial" w:hAnsi="Arial" w:cs="Arial"/>
          <w:color w:val="333333"/>
          <w:szCs w:val="21"/>
          <w:shd w:val="clear" w:color="auto" w:fill="FFFFFF"/>
        </w:rPr>
      </w:pPr>
    </w:p>
    <w:p w:rsidR="00C76538" w:rsidRDefault="00C76538" w:rsidP="00C76538">
      <w:pPr>
        <w:spacing w:line="360" w:lineRule="auto"/>
        <w:ind w:rightChars="12" w:right="25" w:firstLineChars="200" w:firstLine="420"/>
        <w:rPr>
          <w:rFonts w:ascii="Arial" w:hAnsi="Arial" w:cs="Arial"/>
          <w:color w:val="333333"/>
          <w:szCs w:val="21"/>
          <w:shd w:val="clear" w:color="auto" w:fill="FFFFFF"/>
        </w:rPr>
      </w:pPr>
      <w:r>
        <w:rPr>
          <w:rFonts w:ascii="Arial" w:hAnsi="Arial" w:cs="Arial"/>
          <w:noProof/>
          <w:color w:val="333333"/>
          <w:szCs w:val="21"/>
          <w:shd w:val="clear" w:color="auto" w:fill="FFFFFF"/>
        </w:rPr>
        <w:drawing>
          <wp:inline distT="0" distB="0" distL="0" distR="0" wp14:anchorId="3795007A" wp14:editId="6A400E4D">
            <wp:extent cx="292417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2152650"/>
                    </a:xfrm>
                    <a:prstGeom prst="rect">
                      <a:avLst/>
                    </a:prstGeom>
                    <a:noFill/>
                    <a:ln>
                      <a:noFill/>
                    </a:ln>
                  </pic:spPr>
                </pic:pic>
              </a:graphicData>
            </a:graphic>
          </wp:inline>
        </w:drawing>
      </w:r>
    </w:p>
    <w:p w:rsidR="00C76538" w:rsidRDefault="00C76538" w:rsidP="00C76538">
      <w:pPr>
        <w:spacing w:line="360" w:lineRule="auto"/>
        <w:ind w:rightChars="12" w:right="25"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图</w:t>
      </w:r>
      <w:r>
        <w:rPr>
          <w:rFonts w:ascii="Arial" w:hAnsi="Arial" w:cs="Arial" w:hint="eastAsia"/>
          <w:color w:val="333333"/>
          <w:szCs w:val="21"/>
          <w:shd w:val="clear" w:color="auto" w:fill="FFFFFF"/>
        </w:rPr>
        <w:t>3</w:t>
      </w:r>
      <w:r>
        <w:rPr>
          <w:rFonts w:ascii="Arial" w:hAnsi="Arial" w:cs="Arial"/>
          <w:color w:val="333333"/>
          <w:szCs w:val="21"/>
          <w:shd w:val="clear" w:color="auto" w:fill="FFFFFF"/>
        </w:rPr>
        <w:t xml:space="preserve">-2 </w:t>
      </w:r>
      <w:r>
        <w:rPr>
          <w:rFonts w:ascii="Arial" w:hAnsi="Arial" w:cs="Arial" w:hint="eastAsia"/>
          <w:color w:val="333333"/>
          <w:szCs w:val="21"/>
          <w:shd w:val="clear" w:color="auto" w:fill="FFFFFF"/>
        </w:rPr>
        <w:t>分布式</w:t>
      </w:r>
      <w:r>
        <w:rPr>
          <w:rFonts w:ascii="Arial" w:hAnsi="Arial" w:cs="Arial"/>
          <w:color w:val="333333"/>
          <w:szCs w:val="21"/>
          <w:shd w:val="clear" w:color="auto" w:fill="FFFFFF"/>
        </w:rPr>
        <w:t>数据库</w:t>
      </w:r>
    </w:p>
    <w:p w:rsidR="00C76538" w:rsidRDefault="00C76538" w:rsidP="00C76538">
      <w:pPr>
        <w:spacing w:line="360" w:lineRule="auto"/>
        <w:ind w:rightChars="12" w:right="25" w:firstLineChars="200" w:firstLine="420"/>
        <w:rPr>
          <w:rFonts w:ascii="Arial" w:hAnsi="Arial" w:cs="Arial"/>
          <w:color w:val="333333"/>
          <w:szCs w:val="21"/>
          <w:shd w:val="clear" w:color="auto" w:fill="FFFFFF"/>
        </w:rPr>
      </w:pPr>
    </w:p>
    <w:p w:rsidR="00C76538" w:rsidRDefault="00C76538" w:rsidP="00C76538">
      <w:pPr>
        <w:spacing w:line="360" w:lineRule="auto"/>
        <w:ind w:rightChars="12" w:right="25" w:firstLineChars="200" w:firstLine="420"/>
        <w:rPr>
          <w:rFonts w:ascii="Arial" w:hAnsi="Arial" w:cs="Arial"/>
          <w:color w:val="FF0000"/>
          <w:szCs w:val="21"/>
          <w:shd w:val="clear" w:color="auto" w:fill="FFFFFF"/>
        </w:rPr>
      </w:pPr>
      <w:r>
        <w:rPr>
          <w:rFonts w:ascii="Arial" w:hAnsi="Arial" w:cs="Arial" w:hint="eastAsia"/>
          <w:color w:val="333333"/>
          <w:szCs w:val="21"/>
          <w:shd w:val="clear" w:color="auto" w:fill="FFFFFF"/>
        </w:rPr>
        <w:t>以上</w:t>
      </w:r>
      <w:r>
        <w:rPr>
          <w:rFonts w:ascii="Arial" w:hAnsi="Arial" w:cs="Arial"/>
          <w:color w:val="333333"/>
          <w:szCs w:val="21"/>
          <w:shd w:val="clear" w:color="auto" w:fill="FFFFFF"/>
        </w:rPr>
        <w:t>两个数据库可以看</w:t>
      </w:r>
      <w:r>
        <w:rPr>
          <w:rFonts w:ascii="Arial" w:hAnsi="Arial" w:cs="Arial" w:hint="eastAsia"/>
          <w:color w:val="333333"/>
          <w:szCs w:val="21"/>
          <w:shd w:val="clear" w:color="auto" w:fill="FFFFFF"/>
        </w:rPr>
        <w:t>一般</w:t>
      </w:r>
      <w:r>
        <w:rPr>
          <w:rFonts w:ascii="Arial" w:hAnsi="Arial" w:cs="Arial"/>
          <w:color w:val="333333"/>
          <w:szCs w:val="21"/>
          <w:shd w:val="clear" w:color="auto" w:fill="FFFFFF"/>
        </w:rPr>
        <w:t>的数据库，每个站点都有自己的数据库，但是</w:t>
      </w:r>
      <w:r>
        <w:rPr>
          <w:rFonts w:ascii="Arial" w:hAnsi="Arial" w:cs="Arial" w:hint="eastAsia"/>
          <w:color w:val="333333"/>
          <w:szCs w:val="21"/>
          <w:shd w:val="clear" w:color="auto" w:fill="FFFFFF"/>
        </w:rPr>
        <w:t>第二</w:t>
      </w:r>
      <w:r>
        <w:rPr>
          <w:rFonts w:ascii="Arial" w:hAnsi="Arial" w:cs="Arial"/>
          <w:color w:val="333333"/>
          <w:szCs w:val="21"/>
          <w:shd w:val="clear" w:color="auto" w:fill="FFFFFF"/>
        </w:rPr>
        <w:t>图，虽然每个站点都有自己的是数据库，可是</w:t>
      </w:r>
      <w:r>
        <w:rPr>
          <w:rFonts w:ascii="Arial" w:hAnsi="Arial" w:cs="Arial" w:hint="eastAsia"/>
          <w:color w:val="333333"/>
          <w:szCs w:val="21"/>
          <w:shd w:val="clear" w:color="auto" w:fill="FFFFFF"/>
        </w:rPr>
        <w:t>所有</w:t>
      </w:r>
      <w:r>
        <w:rPr>
          <w:rFonts w:ascii="Arial" w:hAnsi="Arial" w:cs="Arial"/>
          <w:color w:val="333333"/>
          <w:szCs w:val="21"/>
          <w:shd w:val="clear" w:color="auto" w:fill="FFFFFF"/>
        </w:rPr>
        <w:t>的站点都有关联的。</w:t>
      </w:r>
    </w:p>
    <w:p w:rsidR="00C76538" w:rsidRDefault="00C76538" w:rsidP="00C76538">
      <w:pPr>
        <w:spacing w:line="360" w:lineRule="auto"/>
        <w:ind w:rightChars="12" w:right="25" w:firstLineChars="200" w:firstLine="420"/>
        <w:rPr>
          <w:rFonts w:ascii="Arial" w:hAnsi="Arial" w:cs="Arial"/>
          <w:color w:val="0000FF"/>
          <w:szCs w:val="21"/>
          <w:shd w:val="clear" w:color="auto" w:fill="FFFFFF"/>
        </w:rPr>
      </w:pPr>
      <w:r>
        <w:rPr>
          <w:rFonts w:ascii="Arial" w:hAnsi="Arial" w:cs="Arial" w:hint="eastAsia"/>
          <w:color w:val="0000FF"/>
          <w:szCs w:val="21"/>
          <w:shd w:val="clear" w:color="auto" w:fill="FFFFFF"/>
        </w:rPr>
        <w:t>其有以下特征：</w:t>
      </w:r>
    </w:p>
    <w:p w:rsidR="00C76538" w:rsidRDefault="00C76538" w:rsidP="00C76538">
      <w:pPr>
        <w:pStyle w:val="ListParagraph1"/>
        <w:widowControl/>
        <w:numPr>
          <w:ilvl w:val="0"/>
          <w:numId w:val="13"/>
        </w:numPr>
        <w:shd w:val="clear" w:color="auto" w:fill="FFFFFF"/>
        <w:spacing w:line="360" w:lineRule="atLeast"/>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多数处理就地完成；</w:t>
      </w:r>
    </w:p>
    <w:p w:rsidR="00C76538" w:rsidRDefault="00C76538" w:rsidP="00C76538">
      <w:pPr>
        <w:pStyle w:val="ListParagraph1"/>
        <w:widowControl/>
        <w:shd w:val="clear" w:color="auto" w:fill="FFFFFF"/>
        <w:spacing w:line="360" w:lineRule="atLeast"/>
        <w:ind w:left="540" w:firstLineChars="0" w:firstLine="0"/>
        <w:jc w:val="left"/>
        <w:rPr>
          <w:rFonts w:ascii="Arial" w:hAnsi="Arial" w:cs="Arial"/>
          <w:color w:val="0000FF"/>
          <w:szCs w:val="21"/>
          <w:shd w:val="clear" w:color="auto" w:fill="FFFFFF"/>
        </w:rPr>
      </w:pPr>
      <w:r>
        <w:rPr>
          <w:rFonts w:ascii="Arial" w:hAnsi="Arial" w:cs="Arial" w:hint="eastAsia"/>
          <w:color w:val="0000FF"/>
          <w:szCs w:val="21"/>
          <w:shd w:val="clear" w:color="auto" w:fill="FFFFFF"/>
        </w:rPr>
        <w:t>2</w:t>
      </w:r>
      <w:r>
        <w:rPr>
          <w:rFonts w:ascii="Arial" w:hAnsi="Arial" w:cs="Arial" w:hint="eastAsia"/>
          <w:color w:val="0000FF"/>
          <w:szCs w:val="21"/>
          <w:shd w:val="clear" w:color="auto" w:fill="FFFFFF"/>
        </w:rPr>
        <w:t>．网络</w:t>
      </w:r>
      <w:proofErr w:type="gramStart"/>
      <w:r>
        <w:rPr>
          <w:rFonts w:ascii="Arial" w:hAnsi="Arial" w:cs="Arial" w:hint="eastAsia"/>
          <w:color w:val="0000FF"/>
          <w:szCs w:val="21"/>
          <w:shd w:val="clear" w:color="auto" w:fill="FFFFFF"/>
        </w:rPr>
        <w:t>负责沟连布置</w:t>
      </w:r>
      <w:proofErr w:type="gramEnd"/>
      <w:r>
        <w:rPr>
          <w:rFonts w:ascii="Arial" w:hAnsi="Arial" w:cs="Arial" w:hint="eastAsia"/>
          <w:color w:val="0000FF"/>
          <w:szCs w:val="21"/>
          <w:shd w:val="clear" w:color="auto" w:fill="FFFFFF"/>
        </w:rPr>
        <w:t>在不同位置的计算机，并实现数据传输；</w:t>
      </w:r>
    </w:p>
    <w:p w:rsidR="00C76538" w:rsidRDefault="00C76538" w:rsidP="00C76538">
      <w:pPr>
        <w:pStyle w:val="ListParagraph1"/>
        <w:widowControl/>
        <w:shd w:val="clear" w:color="auto" w:fill="FFFFFF"/>
        <w:spacing w:line="360" w:lineRule="atLeast"/>
        <w:ind w:left="540" w:firstLineChars="0" w:firstLine="0"/>
        <w:jc w:val="left"/>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克服了中心数据库的弱点：降低了数据</w:t>
      </w:r>
      <w:hyperlink r:id="rId18" w:tgtFrame="_blank" w:history="1">
        <w:r>
          <w:rPr>
            <w:rFonts w:ascii="Arial" w:hAnsi="Arial" w:cs="Arial"/>
            <w:color w:val="333333"/>
            <w:szCs w:val="21"/>
            <w:shd w:val="clear" w:color="auto" w:fill="FFFFFF"/>
          </w:rPr>
          <w:t>传输</w:t>
        </w:r>
      </w:hyperlink>
      <w:r>
        <w:rPr>
          <w:rFonts w:ascii="Arial" w:hAnsi="Arial" w:cs="Arial"/>
          <w:color w:val="333333"/>
          <w:szCs w:val="21"/>
          <w:shd w:val="clear" w:color="auto" w:fill="FFFFFF"/>
        </w:rPr>
        <w:t>代价；</w:t>
      </w:r>
    </w:p>
    <w:p w:rsidR="00C76538" w:rsidRDefault="00C76538" w:rsidP="00C76538">
      <w:pPr>
        <w:pStyle w:val="ListParagraph1"/>
        <w:widowControl/>
        <w:shd w:val="clear" w:color="auto" w:fill="FFFFFF"/>
        <w:spacing w:line="360" w:lineRule="atLeast"/>
        <w:ind w:left="540" w:firstLineChars="0" w:firstLine="0"/>
        <w:jc w:val="left"/>
        <w:rPr>
          <w:rFonts w:ascii="Arial" w:hAnsi="Arial" w:cs="Arial"/>
          <w:color w:val="0000FF"/>
          <w:szCs w:val="21"/>
          <w:shd w:val="clear" w:color="auto" w:fill="FFFFFF"/>
        </w:rPr>
      </w:pPr>
      <w:r>
        <w:rPr>
          <w:rFonts w:ascii="Arial" w:hAnsi="Arial" w:cs="Arial" w:hint="eastAsia"/>
          <w:color w:val="0000FF"/>
          <w:szCs w:val="21"/>
          <w:shd w:val="clear" w:color="auto" w:fill="FFFFFF"/>
        </w:rPr>
        <w:t>4</w:t>
      </w:r>
      <w:r>
        <w:rPr>
          <w:rFonts w:ascii="Arial" w:hAnsi="Arial" w:cs="Arial" w:hint="eastAsia"/>
          <w:color w:val="0000FF"/>
          <w:szCs w:val="21"/>
          <w:shd w:val="clear" w:color="auto" w:fill="FFFFFF"/>
        </w:rPr>
        <w:t>．整个系统的稳定性加强，即使有些部位和系统产生损坏，其余的仍可运行；</w:t>
      </w:r>
    </w:p>
    <w:p w:rsidR="00C76538" w:rsidRDefault="00C76538" w:rsidP="00C76538">
      <w:pPr>
        <w:pStyle w:val="ListParagraph1"/>
        <w:widowControl/>
        <w:shd w:val="clear" w:color="auto" w:fill="FFFFFF"/>
        <w:spacing w:line="360" w:lineRule="atLeast"/>
        <w:ind w:left="540" w:firstLineChars="0" w:firstLine="0"/>
        <w:jc w:val="left"/>
        <w:rPr>
          <w:rFonts w:ascii="Arial" w:hAnsi="Arial" w:cs="Arial"/>
          <w:color w:val="0000FF"/>
          <w:szCs w:val="21"/>
          <w:shd w:val="clear" w:color="auto" w:fill="FFFFFF"/>
        </w:rPr>
      </w:pPr>
      <w:r>
        <w:rPr>
          <w:rFonts w:ascii="Arial" w:hAnsi="Arial" w:cs="Arial" w:hint="eastAsia"/>
          <w:color w:val="0000FF"/>
          <w:szCs w:val="21"/>
          <w:shd w:val="clear" w:color="auto" w:fill="FFFFFF"/>
        </w:rPr>
        <w:t>5.</w:t>
      </w:r>
      <w:r>
        <w:rPr>
          <w:rFonts w:ascii="Arial" w:hAnsi="Arial" w:cs="Arial" w:hint="eastAsia"/>
          <w:color w:val="0000FF"/>
          <w:szCs w:val="21"/>
          <w:shd w:val="clear" w:color="auto" w:fill="FFFFFF"/>
        </w:rPr>
        <w:t>子数据库的分布相对开放，整个系统的扩充可行</w:t>
      </w:r>
    </w:p>
    <w:p w:rsidR="00C76538" w:rsidRDefault="00C76538" w:rsidP="00C76538">
      <w:pPr>
        <w:pStyle w:val="ListParagraph1"/>
        <w:widowControl/>
        <w:shd w:val="clear" w:color="auto" w:fill="FFFFFF"/>
        <w:spacing w:line="360" w:lineRule="atLeast"/>
        <w:ind w:left="540" w:firstLineChars="0" w:firstLine="0"/>
        <w:jc w:val="left"/>
        <w:rPr>
          <w:rFonts w:ascii="Arial" w:hAnsi="Arial" w:cs="Arial"/>
          <w:color w:val="0000FF"/>
          <w:szCs w:val="21"/>
          <w:shd w:val="clear" w:color="auto" w:fill="FFFFFF"/>
        </w:rPr>
      </w:pPr>
      <w:r>
        <w:rPr>
          <w:rFonts w:ascii="Arial" w:hAnsi="Arial" w:cs="Arial" w:hint="eastAsia"/>
          <w:color w:val="0000FF"/>
          <w:szCs w:val="21"/>
          <w:shd w:val="clear" w:color="auto" w:fill="FFFFFF"/>
        </w:rPr>
        <w:t>6.</w:t>
      </w:r>
      <w:r>
        <w:rPr>
          <w:rFonts w:ascii="Arial" w:hAnsi="Arial" w:cs="Arial" w:hint="eastAsia"/>
          <w:color w:val="0000FF"/>
          <w:szCs w:val="21"/>
          <w:shd w:val="clear" w:color="auto" w:fill="FFFFFF"/>
        </w:rPr>
        <w:t>调节性事务管理的成本较高</w:t>
      </w:r>
    </w:p>
    <w:p w:rsidR="00C76538" w:rsidRDefault="00C76538" w:rsidP="00C76538">
      <w:pPr>
        <w:spacing w:line="360" w:lineRule="auto"/>
        <w:ind w:rightChars="12" w:right="25" w:firstLineChars="150" w:firstLine="315"/>
        <w:rPr>
          <w:rFonts w:ascii="Arial" w:hAnsi="Arial" w:cs="Arial"/>
          <w:color w:val="FF0000"/>
          <w:szCs w:val="21"/>
          <w:shd w:val="clear" w:color="auto" w:fill="FFFFFF"/>
        </w:rPr>
      </w:pPr>
    </w:p>
    <w:p w:rsidR="00741D38" w:rsidRDefault="00DC6706">
      <w:pPr>
        <w:pStyle w:val="Heading2"/>
        <w:rPr>
          <w:rFonts w:ascii="黑体"/>
          <w:szCs w:val="28"/>
        </w:rPr>
      </w:pPr>
      <w:r>
        <w:rPr>
          <w:rFonts w:ascii="黑体" w:hint="eastAsia"/>
          <w:szCs w:val="28"/>
        </w:rPr>
        <w:t>2.</w:t>
      </w:r>
      <w:r w:rsidR="00C76538">
        <w:rPr>
          <w:rFonts w:ascii="黑体"/>
          <w:szCs w:val="28"/>
        </w:rPr>
        <w:t>3</w:t>
      </w:r>
      <w:r w:rsidR="00453808">
        <w:rPr>
          <w:rFonts w:ascii="黑体"/>
          <w:szCs w:val="28"/>
        </w:rPr>
        <w:t xml:space="preserve"> </w:t>
      </w:r>
      <w:r w:rsidR="00741D38">
        <w:rPr>
          <w:rFonts w:ascii="黑体" w:hint="eastAsia"/>
          <w:szCs w:val="28"/>
        </w:rPr>
        <w:t>数据同步</w:t>
      </w:r>
      <w:bookmarkEnd w:id="67"/>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所谓的数据同步，首先就要了解什么是数据库集群？而集群往往是指两个及以上个体的集合，而在这里就是指数据库服务器的集合成为一个类似于独个数据库的系统，这是一种</w:t>
      </w:r>
      <w:proofErr w:type="gramStart"/>
      <w:r>
        <w:rPr>
          <w:rFonts w:ascii="宋体" w:hint="eastAsia"/>
          <w:color w:val="0000FF"/>
          <w:sz w:val="24"/>
        </w:rPr>
        <w:t>映象</w:t>
      </w:r>
      <w:proofErr w:type="gramEnd"/>
      <w:r>
        <w:rPr>
          <w:rFonts w:ascii="宋体" w:hint="eastAsia"/>
          <w:color w:val="0000FF"/>
          <w:sz w:val="24"/>
        </w:rPr>
        <w:t>，可以提供较为开放的数据信息以满足客户端的需求。</w:t>
      </w:r>
      <w:r>
        <w:rPr>
          <w:rFonts w:ascii="宋体" w:hint="eastAsia"/>
          <w:sz w:val="24"/>
        </w:rPr>
        <w:t>这里有两个关键点：</w:t>
      </w: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1．需要一台以上的数据库服务器形成结合，不然不能叫做集群。</w:t>
      </w:r>
    </w:p>
    <w:p w:rsidR="00741D38" w:rsidRDefault="00741D38">
      <w:pPr>
        <w:spacing w:line="360" w:lineRule="auto"/>
        <w:ind w:rightChars="12" w:right="25" w:firstLineChars="200" w:firstLine="480"/>
        <w:rPr>
          <w:rFonts w:ascii="宋体"/>
          <w:color w:val="0000FF"/>
          <w:sz w:val="24"/>
        </w:rPr>
      </w:pPr>
      <w:r>
        <w:rPr>
          <w:rFonts w:ascii="宋体" w:hint="eastAsia"/>
          <w:sz w:val="24"/>
        </w:rPr>
        <w:t>2. 透明的服务：</w:t>
      </w:r>
      <w:r>
        <w:rPr>
          <w:rFonts w:ascii="宋体" w:hint="eastAsia"/>
          <w:color w:val="0000FF"/>
          <w:sz w:val="24"/>
        </w:rPr>
        <w:t>集群的数据服务与单机的数据服务都是二进制的一种通讯协议。</w:t>
      </w: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从理论上来说，分布式与集群系统之间有一定的可比性。首先他们都是有多个单位组成，同时需要网络来将各类数据点结合在一起，形成一个计算逻辑上的统一体，而用户都能够从单一的数据点进行较为开放和透明的处理。</w:t>
      </w:r>
      <w:r>
        <w:rPr>
          <w:rFonts w:ascii="宋体" w:hint="eastAsia"/>
          <w:sz w:val="24"/>
        </w:rPr>
        <w:t>但是它们仍具有明显的区别：</w:t>
      </w: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第一，两个系统的目的并不一样，集群系统的目的是为发挥计算机的集合优势，通过子数据库的共同并行处理，以期使得整个集群系统的性能得到加强。然而分布式系统建立的最终目的是一种分开的自主性和网内或者库内数据的开放性，并不需要强调系统的性能优势</w:t>
      </w:r>
      <w:r>
        <w:rPr>
          <w:rFonts w:ascii="宋体" w:hint="eastAsia"/>
          <w:color w:val="FF0000"/>
          <w:sz w:val="24"/>
          <w:vertAlign w:val="superscript"/>
        </w:rPr>
        <w:t>[11]</w:t>
      </w:r>
      <w:r>
        <w:rPr>
          <w:rFonts w:ascii="宋体" w:hint="eastAsia"/>
          <w:color w:val="0000FF"/>
          <w:sz w:val="24"/>
        </w:rPr>
        <w:t>。</w:t>
      </w:r>
    </w:p>
    <w:p w:rsidR="00741D38" w:rsidRDefault="00741D38">
      <w:pPr>
        <w:spacing w:line="360" w:lineRule="auto"/>
        <w:ind w:rightChars="12" w:right="25" w:firstLineChars="200" w:firstLine="480"/>
        <w:rPr>
          <w:rFonts w:ascii="宋体"/>
          <w:color w:val="FF0000"/>
          <w:sz w:val="24"/>
        </w:rPr>
      </w:pPr>
    </w:p>
    <w:p w:rsidR="00741D38" w:rsidRDefault="00904088">
      <w:pPr>
        <w:spacing w:line="360" w:lineRule="auto"/>
        <w:ind w:rightChars="12" w:right="25" w:firstLineChars="200" w:firstLine="480"/>
        <w:rPr>
          <w:rFonts w:ascii="宋体"/>
          <w:color w:val="FF0000"/>
          <w:sz w:val="24"/>
        </w:rPr>
      </w:pPr>
      <w:r>
        <w:rPr>
          <w:rFonts w:ascii="宋体"/>
          <w:noProof/>
          <w:color w:val="FF0000"/>
          <w:sz w:val="24"/>
        </w:rPr>
        <w:lastRenderedPageBreak/>
        <w:drawing>
          <wp:inline distT="0" distB="0" distL="0" distR="0" wp14:anchorId="536AF229" wp14:editId="48D901E9">
            <wp:extent cx="30765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6575" cy="1943100"/>
                    </a:xfrm>
                    <a:prstGeom prst="rect">
                      <a:avLst/>
                    </a:prstGeom>
                    <a:noFill/>
                    <a:ln>
                      <a:noFill/>
                    </a:ln>
                  </pic:spPr>
                </pic:pic>
              </a:graphicData>
            </a:graphic>
          </wp:inline>
        </w:drawing>
      </w:r>
    </w:p>
    <w:p w:rsidR="00044871" w:rsidRDefault="00044871" w:rsidP="00044871">
      <w:pPr>
        <w:ind w:rightChars="12" w:right="25" w:firstLine="410"/>
        <w:jc w:val="center"/>
        <w:rPr>
          <w:color w:val="0000FF"/>
        </w:rPr>
      </w:pPr>
      <w:r>
        <w:rPr>
          <w:rFonts w:hint="eastAsia"/>
          <w:color w:val="0000FF"/>
        </w:rPr>
        <w:t>图</w:t>
      </w:r>
      <w:r>
        <w:rPr>
          <w:rFonts w:hint="eastAsia"/>
          <w:color w:val="0000FF"/>
        </w:rPr>
        <w:t xml:space="preserve"> 2-1 </w:t>
      </w:r>
      <w:r>
        <w:rPr>
          <w:rFonts w:hint="eastAsia"/>
          <w:color w:val="0000FF"/>
        </w:rPr>
        <w:t>同步原理</w:t>
      </w:r>
    </w:p>
    <w:p w:rsidR="00044871" w:rsidRDefault="00044871" w:rsidP="00044871">
      <w:pPr>
        <w:ind w:rightChars="12" w:right="25" w:firstLine="410"/>
        <w:jc w:val="center"/>
        <w:rPr>
          <w:color w:val="0000FF"/>
        </w:rPr>
      </w:pPr>
      <w:r>
        <w:rPr>
          <w:rFonts w:hint="eastAsia"/>
          <w:color w:val="0000FF"/>
        </w:rPr>
        <w:t xml:space="preserve">Figure 2-1 </w:t>
      </w:r>
      <w:r>
        <w:rPr>
          <w:color w:val="0000FF"/>
        </w:rPr>
        <w:t>Replication principle</w:t>
      </w:r>
    </w:p>
    <w:p w:rsidR="00044871" w:rsidRDefault="00044871">
      <w:pPr>
        <w:spacing w:line="360" w:lineRule="auto"/>
        <w:ind w:rightChars="12" w:right="25" w:firstLineChars="200" w:firstLine="480"/>
        <w:rPr>
          <w:rFonts w:ascii="宋体"/>
          <w:color w:val="FF0000"/>
          <w:sz w:val="24"/>
        </w:rPr>
      </w:pPr>
    </w:p>
    <w:p w:rsidR="00044871" w:rsidRDefault="00044871">
      <w:pPr>
        <w:spacing w:line="360" w:lineRule="auto"/>
        <w:ind w:rightChars="12" w:right="25" w:firstLineChars="200" w:firstLine="480"/>
        <w:rPr>
          <w:rFonts w:ascii="宋体"/>
          <w:color w:val="FF0000"/>
          <w:sz w:val="24"/>
        </w:rPr>
      </w:pP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第二，为了提高各个子节点的运算能力和数据处理能力，集群系统会采用较为高速的网络连接，通常是不低于100mb/s。因此节点之间的传输变得简单而又低廉，所以当一些节点的工作任务过于繁重的时候，可以通过网路传输给处于空闲状态的节点。</w:t>
      </w:r>
      <w:r>
        <w:rPr>
          <w:rFonts w:ascii="宋体" w:hint="eastAsia"/>
          <w:sz w:val="24"/>
        </w:rPr>
        <w:t>从而实现系统的负载平衡。</w:t>
      </w:r>
      <w:r>
        <w:rPr>
          <w:rFonts w:ascii="宋体" w:hint="eastAsia"/>
          <w:color w:val="0000FF"/>
          <w:sz w:val="24"/>
        </w:rPr>
        <w:t>而相比较集群系统，分布式系统内的节点则主要强调相对独立的计算，所以在节点与节点之间的传输就不会被过于强调，一般采用较低速的局域或者广域网络进行节点连接。相比较而言，集群数据库的优势更加在集中协调，分散计算，对于一些较为大规模的服务器更为适用。</w:t>
      </w:r>
    </w:p>
    <w:p w:rsidR="00741D38" w:rsidRDefault="00741D38">
      <w:pPr>
        <w:spacing w:line="360" w:lineRule="auto"/>
        <w:ind w:rightChars="12" w:right="25"/>
        <w:rPr>
          <w:rFonts w:ascii="宋体"/>
          <w:color w:val="0000FF"/>
          <w:sz w:val="24"/>
        </w:rPr>
      </w:pPr>
    </w:p>
    <w:p w:rsidR="00741D38" w:rsidRDefault="00046C13">
      <w:pPr>
        <w:pStyle w:val="Heading3"/>
      </w:pPr>
      <w:bookmarkStart w:id="69" w:name="_Toc401224276"/>
      <w:r>
        <w:rPr>
          <w:rFonts w:hint="eastAsia"/>
        </w:rPr>
        <w:t>2.</w:t>
      </w:r>
      <w:r w:rsidR="00C76538">
        <w:t>3</w:t>
      </w:r>
      <w:r>
        <w:t>.1</w:t>
      </w:r>
      <w:r w:rsidR="00C76538">
        <w:t xml:space="preserve"> </w:t>
      </w:r>
      <w:r w:rsidR="00F1199E">
        <w:rPr>
          <w:rFonts w:ascii="宋体"/>
        </w:rPr>
        <w:t>MySQL</w:t>
      </w:r>
      <w:r w:rsidR="00741D38">
        <w:t>数据库同步</w:t>
      </w:r>
      <w:bookmarkEnd w:id="69"/>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同步功能最早出现在</w:t>
      </w:r>
      <w:r w:rsidR="00F1199E">
        <w:rPr>
          <w:rFonts w:ascii="宋体" w:hint="eastAsia"/>
          <w:color w:val="0000FF"/>
          <w:sz w:val="24"/>
        </w:rPr>
        <w:t>MySQL</w:t>
      </w:r>
      <w:r>
        <w:rPr>
          <w:rFonts w:ascii="宋体" w:hint="eastAsia"/>
          <w:color w:val="0000FF"/>
          <w:sz w:val="24"/>
        </w:rPr>
        <w:t>3系统时，这一功能主要体现可以将数据从某个</w:t>
      </w:r>
      <w:r w:rsidR="00F1199E">
        <w:rPr>
          <w:rFonts w:ascii="宋体" w:hint="eastAsia"/>
          <w:color w:val="0000FF"/>
          <w:sz w:val="24"/>
        </w:rPr>
        <w:t>MySQL</w:t>
      </w:r>
      <w:r>
        <w:rPr>
          <w:rFonts w:ascii="宋体" w:hint="eastAsia"/>
          <w:color w:val="0000FF"/>
          <w:sz w:val="24"/>
        </w:rPr>
        <w:t>服务器拷贝到另外的服务器上。</w:t>
      </w:r>
      <w:r>
        <w:rPr>
          <w:rFonts w:ascii="宋体"/>
          <w:sz w:val="24"/>
        </w:rPr>
        <w:t>本章描述了</w:t>
      </w:r>
      <w:r w:rsidR="00F1199E">
        <w:rPr>
          <w:rFonts w:ascii="宋体"/>
          <w:sz w:val="24"/>
        </w:rPr>
        <w:t>MySQL</w:t>
      </w:r>
      <w:r>
        <w:rPr>
          <w:rFonts w:ascii="宋体"/>
          <w:sz w:val="24"/>
        </w:rPr>
        <w:t>的各种复制特性。</w:t>
      </w:r>
      <w:r>
        <w:rPr>
          <w:rFonts w:ascii="宋体" w:hint="eastAsia"/>
          <w:color w:val="0000FF"/>
          <w:sz w:val="24"/>
        </w:rPr>
        <w:t>阐述何为同步的概念，并探讨同步服务器的设置，与哪些为合适同步的服务器。此外还有这些概念里的一些问题和解决问题的方法介绍。</w:t>
      </w:r>
      <w:r w:rsidR="00F1199E">
        <w:rPr>
          <w:rFonts w:ascii="宋体"/>
          <w:sz w:val="24"/>
        </w:rPr>
        <w:t>MySQL</w:t>
      </w:r>
      <w:r>
        <w:rPr>
          <w:rFonts w:ascii="宋体"/>
          <w:sz w:val="24"/>
        </w:rPr>
        <w:t xml:space="preserve"> 3.23.15及更高的版本支持单向同步。</w:t>
      </w:r>
      <w:r>
        <w:rPr>
          <w:rFonts w:ascii="宋体" w:hint="eastAsia"/>
          <w:color w:val="0000FF"/>
          <w:sz w:val="24"/>
        </w:rPr>
        <w:t>首先要明确一部服务器为主体，然后再选取一部乃至多部服务器为从属。主体服务器为master server,从属服务器为 slave server。例如，当master server将最新的文件内容更新到binlog即二进制日志中，同时创建并保证一个索引文件来保存这个日志的更新情况。该系统中，更新的内容会copy到slave服务器中。当一个新的slave与master相连接后，它就会自动搜索并告知master其日志更新的时间和位置，这样从服务器就可以按照更新记录开始</w:t>
      </w:r>
      <w:r>
        <w:rPr>
          <w:rFonts w:ascii="宋体" w:hint="eastAsia"/>
          <w:color w:val="0000FF"/>
          <w:sz w:val="24"/>
        </w:rPr>
        <w:lastRenderedPageBreak/>
        <w:t>更新工作，直到更新完毕后，等待主服务器的再次更新。</w:t>
      </w:r>
    </w:p>
    <w:p w:rsidR="00741D38" w:rsidRDefault="00741D38">
      <w:pPr>
        <w:ind w:firstLineChars="50" w:firstLine="120"/>
        <w:rPr>
          <w:rFonts w:ascii="宋体"/>
          <w:color w:val="0000FF"/>
          <w:sz w:val="24"/>
        </w:rPr>
      </w:pPr>
      <w:r>
        <w:rPr>
          <w:rFonts w:ascii="宋体" w:hint="eastAsia"/>
          <w:color w:val="0000FF"/>
          <w:sz w:val="24"/>
        </w:rPr>
        <w:t>对于更新，必须强调一点，主服务器的明确是很重要的。虽然在一个服务器链中，可以做到同步共享，即从服务器也可以同时担任主服务器的功能，但是同步钱的原始更新工作必须保持在主服务器上完成，才能顺利的完成同步，否则会造成主从服务器的更新发生混乱，相互冲突。所以本文认为单向的同步过程是最为稳定的，而且更为容易管理。</w:t>
      </w:r>
    </w:p>
    <w:p w:rsidR="00741D38" w:rsidRDefault="00741D38">
      <w:pPr>
        <w:widowControl/>
        <w:numPr>
          <w:ilvl w:val="0"/>
          <w:numId w:val="12"/>
        </w:numPr>
        <w:shd w:val="clear" w:color="auto" w:fill="FFFFFF"/>
        <w:spacing w:before="100" w:beforeAutospacing="1" w:after="100" w:afterAutospacing="1" w:line="390" w:lineRule="atLeast"/>
        <w:ind w:left="420" w:hanging="420"/>
        <w:jc w:val="left"/>
        <w:rPr>
          <w:rFonts w:ascii="宋体"/>
          <w:color w:val="0000FF"/>
          <w:sz w:val="24"/>
        </w:rPr>
      </w:pPr>
      <w:r>
        <w:rPr>
          <w:rFonts w:ascii="宋体"/>
          <w:sz w:val="24"/>
        </w:rPr>
        <w:t>有了master/slave机制后，就更稳健了。</w:t>
      </w:r>
      <w:r>
        <w:rPr>
          <w:rFonts w:ascii="宋体" w:hint="eastAsia"/>
          <w:color w:val="0000FF"/>
          <w:sz w:val="24"/>
        </w:rPr>
        <w:t>因为主服务器和从服务器之间可以切换，一点主发生问题，从可以直接代替其功能，并保证数据的稳定性。</w:t>
      </w:r>
    </w:p>
    <w:p w:rsidR="00741D38" w:rsidRDefault="00741D38">
      <w:pPr>
        <w:widowControl/>
        <w:numPr>
          <w:ilvl w:val="0"/>
          <w:numId w:val="12"/>
        </w:numPr>
        <w:shd w:val="clear" w:color="auto" w:fill="FFFFFF"/>
        <w:spacing w:before="100" w:beforeAutospacing="1" w:after="100" w:afterAutospacing="1" w:line="390" w:lineRule="atLeast"/>
        <w:ind w:left="420" w:hanging="420"/>
        <w:jc w:val="left"/>
        <w:rPr>
          <w:rFonts w:ascii="宋体"/>
          <w:color w:val="0000FF"/>
          <w:sz w:val="24"/>
        </w:rPr>
      </w:pPr>
      <w:r>
        <w:rPr>
          <w:rFonts w:ascii="宋体" w:hint="eastAsia"/>
          <w:color w:val="0000FF"/>
          <w:sz w:val="24"/>
        </w:rPr>
        <w:t>部分数据的查询工作可以让从服务器进行一定分摊，以使系统的响应效率更为高效</w:t>
      </w:r>
    </w:p>
    <w:p w:rsidR="00741D38" w:rsidRDefault="00741D38">
      <w:pPr>
        <w:widowControl/>
        <w:numPr>
          <w:ilvl w:val="0"/>
          <w:numId w:val="12"/>
        </w:numPr>
        <w:shd w:val="clear" w:color="auto" w:fill="FFFFFF"/>
        <w:spacing w:before="100" w:beforeAutospacing="1" w:after="100" w:afterAutospacing="1" w:line="390" w:lineRule="atLeast"/>
        <w:ind w:left="420" w:hanging="420"/>
        <w:jc w:val="left"/>
        <w:rPr>
          <w:rFonts w:ascii="宋体"/>
          <w:color w:val="0000FF"/>
          <w:sz w:val="24"/>
        </w:rPr>
      </w:pPr>
      <w:r>
        <w:t>SELECT</w:t>
      </w:r>
      <w:r>
        <w:rPr>
          <w:rFonts w:ascii="宋体"/>
          <w:sz w:val="24"/>
        </w:rPr>
        <w:t> </w:t>
      </w:r>
      <w:r>
        <w:rPr>
          <w:rFonts w:ascii="宋体"/>
          <w:sz w:val="24"/>
        </w:rPr>
        <w:t>查询就可以在slave上执行以减少master的负载。</w:t>
      </w:r>
      <w:r>
        <w:rPr>
          <w:rFonts w:hint="eastAsia"/>
          <w:color w:val="0000FF"/>
        </w:rPr>
        <w:t>需要更新的数据要保证是在主服务器上完成的，这样主从服务器之间的同步才会更为稳定，但是一些不是属于更新内容的操作过多的时候，就需要从服务器来帮助主服务器来分担一些负载。</w:t>
      </w:r>
    </w:p>
    <w:p w:rsidR="00741D38" w:rsidRDefault="00741D38">
      <w:pPr>
        <w:widowControl/>
        <w:numPr>
          <w:ilvl w:val="0"/>
          <w:numId w:val="12"/>
        </w:numPr>
        <w:shd w:val="clear" w:color="auto" w:fill="FFFFFF"/>
        <w:spacing w:before="100" w:beforeAutospacing="1" w:after="100" w:afterAutospacing="1" w:line="390" w:lineRule="atLeast"/>
        <w:ind w:left="420" w:hanging="420"/>
        <w:jc w:val="left"/>
        <w:rPr>
          <w:rFonts w:ascii="宋体"/>
          <w:sz w:val="24"/>
        </w:rPr>
      </w:pPr>
      <w:r>
        <w:rPr>
          <w:rFonts w:ascii="宋体" w:hint="eastAsia"/>
          <w:color w:val="0000FF"/>
          <w:sz w:val="24"/>
        </w:rPr>
        <w:t>其他的优点还可以表现在独立于主服务器外</w:t>
      </w:r>
      <w:proofErr w:type="gramStart"/>
      <w:r>
        <w:rPr>
          <w:rFonts w:ascii="宋体" w:hint="eastAsia"/>
          <w:color w:val="0000FF"/>
          <w:sz w:val="24"/>
        </w:rPr>
        <w:t>的从器的</w:t>
      </w:r>
      <w:proofErr w:type="gramEnd"/>
      <w:r>
        <w:rPr>
          <w:rFonts w:ascii="宋体" w:hint="eastAsia"/>
          <w:color w:val="0000FF"/>
          <w:sz w:val="24"/>
        </w:rPr>
        <w:t>拷贝功能。</w:t>
      </w:r>
      <w:r>
        <w:rPr>
          <w:rFonts w:ascii="宋体"/>
          <w:sz w:val="24"/>
        </w:rPr>
        <w:t>详情请看"5.7.1 Database Backups"。并</w:t>
      </w:r>
      <w:r>
        <w:rPr>
          <w:rFonts w:ascii="宋体" w:hint="eastAsia"/>
          <w:sz w:val="24"/>
        </w:rPr>
        <w:t>系统</w:t>
      </w:r>
      <w:r>
        <w:rPr>
          <w:rFonts w:ascii="宋体"/>
          <w:sz w:val="24"/>
        </w:rPr>
        <w:t>如果一个数据库的</w:t>
      </w:r>
      <w:r w:rsidR="00F1199E">
        <w:rPr>
          <w:rFonts w:ascii="宋体" w:hint="eastAsia"/>
          <w:sz w:val="24"/>
        </w:rPr>
        <w:t>节点不能使用</w:t>
      </w:r>
      <w:r>
        <w:rPr>
          <w:rFonts w:ascii="宋体"/>
          <w:sz w:val="24"/>
        </w:rPr>
        <w:t>，系统会自动使用</w:t>
      </w:r>
      <w:r>
        <w:rPr>
          <w:rFonts w:ascii="宋体" w:hint="eastAsia"/>
          <w:sz w:val="24"/>
        </w:rPr>
        <w:t>该</w:t>
      </w:r>
      <w:r>
        <w:rPr>
          <w:rFonts w:ascii="宋体"/>
          <w:sz w:val="24"/>
        </w:rPr>
        <w:t>数据库的副本。</w:t>
      </w:r>
    </w:p>
    <w:p w:rsidR="00741D38" w:rsidRDefault="00DC6706">
      <w:pPr>
        <w:pStyle w:val="Heading2"/>
        <w:rPr>
          <w:rFonts w:ascii="黑体"/>
          <w:szCs w:val="28"/>
        </w:rPr>
      </w:pPr>
      <w:bookmarkStart w:id="70" w:name="_Toc401224277"/>
      <w:r>
        <w:rPr>
          <w:rFonts w:ascii="黑体" w:hint="eastAsia"/>
          <w:szCs w:val="28"/>
        </w:rPr>
        <w:t>2.</w:t>
      </w:r>
      <w:r w:rsidR="00C76538">
        <w:rPr>
          <w:rFonts w:ascii="黑体"/>
          <w:szCs w:val="28"/>
        </w:rPr>
        <w:t>4</w:t>
      </w:r>
      <w:r w:rsidR="00453808">
        <w:rPr>
          <w:rFonts w:ascii="黑体"/>
          <w:szCs w:val="28"/>
        </w:rPr>
        <w:t xml:space="preserve"> </w:t>
      </w:r>
      <w:r w:rsidR="00741D38">
        <w:rPr>
          <w:rFonts w:ascii="黑体" w:hint="eastAsia"/>
          <w:szCs w:val="28"/>
        </w:rPr>
        <w:t>小结</w:t>
      </w:r>
      <w:bookmarkEnd w:id="70"/>
    </w:p>
    <w:p w:rsidR="00741D38" w:rsidRDefault="00741D38">
      <w:pPr>
        <w:spacing w:line="360" w:lineRule="auto"/>
        <w:ind w:rightChars="12" w:right="25" w:firstLineChars="150" w:firstLine="360"/>
        <w:rPr>
          <w:rFonts w:ascii="宋体"/>
          <w:color w:val="FF0000"/>
          <w:sz w:val="24"/>
        </w:rPr>
        <w:sectPr w:rsidR="00741D38">
          <w:headerReference w:type="default" r:id="rId20"/>
          <w:pgSz w:w="11906" w:h="16838"/>
          <w:pgMar w:top="1440" w:right="1800" w:bottom="1440" w:left="1800" w:header="851" w:footer="992" w:gutter="0"/>
          <w:pgNumType w:start="5"/>
          <w:cols w:space="720"/>
          <w:docGrid w:type="lines" w:linePitch="312"/>
        </w:sectPr>
      </w:pPr>
      <w:r>
        <w:rPr>
          <w:rFonts w:ascii="宋体" w:hint="eastAsia"/>
          <w:sz w:val="24"/>
        </w:rPr>
        <w:t>本章节主要介绍了数据库系统的背景基础知识，数据库集群的概念及其相关的一些特点和核心技术，</w:t>
      </w:r>
      <w:r>
        <w:rPr>
          <w:rFonts w:ascii="宋体" w:hint="eastAsia"/>
          <w:color w:val="0000FF"/>
          <w:sz w:val="24"/>
        </w:rPr>
        <w:t>简单阐述了数据同步在分布式系统中的应用，以及</w:t>
      </w:r>
      <w:r w:rsidR="00F1199E">
        <w:rPr>
          <w:rFonts w:ascii="宋体" w:hint="eastAsia"/>
          <w:color w:val="0000FF"/>
          <w:sz w:val="24"/>
        </w:rPr>
        <w:t>MySQL</w:t>
      </w:r>
      <w:r>
        <w:rPr>
          <w:rFonts w:ascii="宋体" w:hint="eastAsia"/>
          <w:color w:val="0000FF"/>
          <w:sz w:val="24"/>
        </w:rPr>
        <w:t>的同步理念。综上所言，概括了数据库集群系统的一些应有的优异特点。</w:t>
      </w:r>
    </w:p>
    <w:p w:rsidR="00741D38" w:rsidRDefault="00741D38">
      <w:pPr>
        <w:spacing w:line="360" w:lineRule="auto"/>
        <w:ind w:rightChars="12" w:right="25" w:firstLineChars="150" w:firstLine="360"/>
        <w:rPr>
          <w:rFonts w:ascii="宋体"/>
          <w:color w:val="0070C0"/>
          <w:sz w:val="24"/>
        </w:rPr>
      </w:pPr>
    </w:p>
    <w:p w:rsidR="00741D38" w:rsidRDefault="00741D38">
      <w:pPr>
        <w:pStyle w:val="Heading1"/>
        <w:rPr>
          <w:rFonts w:ascii="黑体" w:eastAsia="黑体"/>
          <w:color w:val="auto"/>
          <w:szCs w:val="32"/>
          <w:lang w:eastAsia="zh-CN"/>
        </w:rPr>
      </w:pPr>
      <w:bookmarkStart w:id="71" w:name="_Toc401224278"/>
      <w:r>
        <w:rPr>
          <w:rFonts w:ascii="黑体" w:eastAsia="黑体" w:hint="eastAsia"/>
          <w:snapToGrid w:val="0"/>
          <w:color w:val="auto"/>
          <w:szCs w:val="32"/>
        </w:rPr>
        <w:t>第</w:t>
      </w:r>
      <w:r>
        <w:rPr>
          <w:rFonts w:ascii="黑体" w:eastAsia="黑体" w:hint="eastAsia"/>
          <w:snapToGrid w:val="0"/>
          <w:color w:val="auto"/>
          <w:szCs w:val="32"/>
          <w:lang w:eastAsia="zh-CN"/>
        </w:rPr>
        <w:t>三章 关键技术的研究和分析</w:t>
      </w:r>
      <w:bookmarkEnd w:id="71"/>
    </w:p>
    <w:p w:rsidR="00741D38" w:rsidRDefault="00741D38">
      <w:pPr>
        <w:spacing w:line="360" w:lineRule="auto"/>
        <w:ind w:rightChars="12" w:right="25" w:firstLineChars="150" w:firstLine="360"/>
        <w:rPr>
          <w:rFonts w:ascii="宋体"/>
          <w:color w:val="0000FF"/>
          <w:sz w:val="24"/>
        </w:rPr>
      </w:pPr>
      <w:r>
        <w:rPr>
          <w:rFonts w:ascii="宋体" w:hint="eastAsia"/>
          <w:color w:val="0000FF"/>
          <w:sz w:val="24"/>
        </w:rPr>
        <w:t>本章的目的是研究高性能的分布数据库如何构造</w:t>
      </w:r>
      <w:r>
        <w:rPr>
          <w:rFonts w:ascii="宋体" w:hint="eastAsia"/>
          <w:color w:val="FF0000"/>
          <w:sz w:val="24"/>
        </w:rPr>
        <w:t>，</w:t>
      </w:r>
      <w:r>
        <w:rPr>
          <w:rFonts w:ascii="宋体" w:hint="eastAsia"/>
          <w:sz w:val="24"/>
        </w:rPr>
        <w:t>并对业界比较成熟的分布式</w:t>
      </w:r>
      <w:r>
        <w:rPr>
          <w:rFonts w:ascii="宋体"/>
          <w:sz w:val="24"/>
        </w:rPr>
        <w:t>数据库</w:t>
      </w:r>
      <w:r>
        <w:rPr>
          <w:rFonts w:ascii="宋体" w:hint="eastAsia"/>
          <w:sz w:val="24"/>
        </w:rPr>
        <w:t>相关技术，尤其是数据</w:t>
      </w:r>
      <w:r>
        <w:rPr>
          <w:rFonts w:ascii="宋体"/>
          <w:sz w:val="24"/>
        </w:rPr>
        <w:t>同步</w:t>
      </w:r>
      <w:r>
        <w:rPr>
          <w:rFonts w:ascii="宋体" w:hint="eastAsia"/>
          <w:sz w:val="24"/>
        </w:rPr>
        <w:t>与</w:t>
      </w:r>
      <w:r>
        <w:rPr>
          <w:rFonts w:ascii="宋体"/>
          <w:sz w:val="24"/>
        </w:rPr>
        <w:t>文件加密</w:t>
      </w:r>
      <w:proofErr w:type="gramStart"/>
      <w:r>
        <w:rPr>
          <w:rFonts w:ascii="宋体" w:hint="eastAsia"/>
          <w:sz w:val="24"/>
        </w:rPr>
        <w:t>系结构</w:t>
      </w:r>
      <w:proofErr w:type="gramEnd"/>
      <w:r>
        <w:rPr>
          <w:rFonts w:ascii="宋体" w:hint="eastAsia"/>
          <w:sz w:val="24"/>
        </w:rPr>
        <w:t>与高可用性支持、高性能支持、</w:t>
      </w:r>
      <w:r>
        <w:rPr>
          <w:rFonts w:ascii="宋体"/>
          <w:sz w:val="24"/>
        </w:rPr>
        <w:t>AES算法</w:t>
      </w:r>
      <w:r>
        <w:rPr>
          <w:rFonts w:ascii="宋体" w:hint="eastAsia"/>
          <w:sz w:val="24"/>
        </w:rPr>
        <w:t>技术进行深入分析，</w:t>
      </w:r>
      <w:r>
        <w:rPr>
          <w:rFonts w:ascii="宋体" w:hint="eastAsia"/>
          <w:color w:val="0000FF"/>
          <w:sz w:val="24"/>
        </w:rPr>
        <w:t>在这样的研究上，研讨如何在</w:t>
      </w:r>
      <w:r w:rsidR="00F1199E">
        <w:rPr>
          <w:rFonts w:ascii="宋体" w:hint="eastAsia"/>
          <w:color w:val="0000FF"/>
          <w:sz w:val="24"/>
        </w:rPr>
        <w:t>MySQL</w:t>
      </w:r>
      <w:r>
        <w:rPr>
          <w:rFonts w:ascii="宋体" w:hint="eastAsia"/>
          <w:color w:val="0000FF"/>
          <w:sz w:val="24"/>
        </w:rPr>
        <w:t>数据库之上搭建高效率、高适用性的集群系统。</w:t>
      </w:r>
    </w:p>
    <w:p w:rsidR="00741D38" w:rsidRDefault="00C76538">
      <w:pPr>
        <w:pStyle w:val="Heading2"/>
        <w:rPr>
          <w:rFonts w:ascii="黑体"/>
          <w:color w:val="FF0000"/>
          <w:szCs w:val="28"/>
        </w:rPr>
      </w:pPr>
      <w:bookmarkStart w:id="72" w:name="_Toc401224280"/>
      <w:r>
        <w:rPr>
          <w:rFonts w:ascii="黑体" w:hint="eastAsia"/>
          <w:color w:val="FF0000"/>
          <w:szCs w:val="28"/>
        </w:rPr>
        <w:t xml:space="preserve">3.1 </w:t>
      </w:r>
      <w:r w:rsidR="00741D38">
        <w:rPr>
          <w:rFonts w:ascii="黑体" w:hint="eastAsia"/>
          <w:color w:val="FF0000"/>
          <w:szCs w:val="28"/>
        </w:rPr>
        <w:t>同步（Replication）技术</w:t>
      </w:r>
      <w:bookmarkEnd w:id="72"/>
    </w:p>
    <w:p w:rsidR="00741D38" w:rsidRDefault="00741D38">
      <w:pPr>
        <w:spacing w:line="360" w:lineRule="auto"/>
        <w:ind w:rightChars="12" w:right="25" w:firstLineChars="150" w:firstLine="360"/>
        <w:rPr>
          <w:rFonts w:ascii="宋体"/>
          <w:color w:val="0000FF"/>
          <w:sz w:val="24"/>
        </w:rPr>
      </w:pPr>
      <w:r>
        <w:rPr>
          <w:rFonts w:ascii="宋体" w:hint="eastAsia"/>
          <w:color w:val="0000FF"/>
          <w:sz w:val="24"/>
        </w:rPr>
        <w:t>同步技术的原理主要是缓存设计的应用，在计算机的数据保存功能上，不一样的载体因为读写速度的不一而存在性能差别。所谓换成，即计算机在编写数据信息时，一般先保存其进入效率较高的介质中，一般为内存设备，而不是立即保存到效率较慢的介质，一般为外存设备。在引用读取时，系统也会首先查看内存中是否有数据备份，从而降低对外存的读取几率，以提高整个系统的运作效率。</w:t>
      </w:r>
    </w:p>
    <w:p w:rsidR="00741D38" w:rsidRDefault="00C76538">
      <w:pPr>
        <w:pStyle w:val="Heading3"/>
        <w:rPr>
          <w:color w:val="FF0000"/>
        </w:rPr>
      </w:pPr>
      <w:bookmarkStart w:id="73" w:name="_Toc401224281"/>
      <w:r>
        <w:rPr>
          <w:rFonts w:hint="eastAsia"/>
          <w:color w:val="FF0000"/>
        </w:rPr>
        <w:t>3.1</w:t>
      </w:r>
      <w:r w:rsidR="00741D38">
        <w:rPr>
          <w:rFonts w:hint="eastAsia"/>
          <w:color w:val="FF0000"/>
        </w:rPr>
        <w:t>.1</w:t>
      </w:r>
      <w:r>
        <w:rPr>
          <w:color w:val="FF0000"/>
        </w:rPr>
        <w:t xml:space="preserve"> </w:t>
      </w:r>
      <w:r w:rsidR="00741D38">
        <w:rPr>
          <w:rFonts w:hint="eastAsia"/>
          <w:color w:val="FF0000"/>
        </w:rPr>
        <w:t>复制解决的问题</w:t>
      </w:r>
      <w:bookmarkEnd w:id="73"/>
    </w:p>
    <w:p w:rsidR="00741D38" w:rsidRDefault="00741D38">
      <w:pPr>
        <w:spacing w:line="360" w:lineRule="auto"/>
        <w:ind w:rightChars="12" w:right="25" w:firstLineChars="150" w:firstLine="360"/>
        <w:rPr>
          <w:rFonts w:ascii="宋体"/>
          <w:color w:val="FF0000"/>
          <w:sz w:val="24"/>
        </w:rPr>
      </w:pPr>
    </w:p>
    <w:p w:rsidR="00741D38" w:rsidRDefault="00741D38">
      <w:pPr>
        <w:spacing w:line="360" w:lineRule="auto"/>
        <w:ind w:rightChars="12" w:right="25" w:firstLineChars="150" w:firstLine="360"/>
        <w:rPr>
          <w:rFonts w:ascii="宋体"/>
          <w:color w:val="0000FF"/>
          <w:sz w:val="24"/>
        </w:rPr>
      </w:pPr>
      <w:r>
        <w:rPr>
          <w:rFonts w:ascii="宋体" w:hint="eastAsia"/>
          <w:color w:val="0000FF"/>
          <w:sz w:val="24"/>
        </w:rPr>
        <w:t>数据库在体现其复制能力是表现出了一些优点：</w:t>
      </w:r>
    </w:p>
    <w:p w:rsidR="00741D38" w:rsidRDefault="00741D38">
      <w:pPr>
        <w:numPr>
          <w:ilvl w:val="0"/>
          <w:numId w:val="14"/>
        </w:numPr>
        <w:spacing w:line="360" w:lineRule="auto"/>
        <w:ind w:rightChars="12" w:right="25"/>
        <w:rPr>
          <w:rFonts w:ascii="宋体"/>
          <w:color w:val="0000FF"/>
          <w:sz w:val="24"/>
        </w:rPr>
      </w:pPr>
      <w:r>
        <w:rPr>
          <w:rFonts w:ascii="宋体" w:hint="eastAsia"/>
          <w:color w:val="0000FF"/>
          <w:sz w:val="24"/>
        </w:rPr>
        <w:t>信息分布处理</w:t>
      </w:r>
    </w:p>
    <w:p w:rsidR="00741D38" w:rsidRDefault="00741D38">
      <w:pPr>
        <w:numPr>
          <w:ilvl w:val="0"/>
          <w:numId w:val="14"/>
        </w:numPr>
        <w:spacing w:line="360" w:lineRule="auto"/>
        <w:ind w:rightChars="12" w:right="25"/>
        <w:rPr>
          <w:rFonts w:ascii="宋体"/>
          <w:color w:val="0000FF"/>
          <w:sz w:val="24"/>
        </w:rPr>
      </w:pPr>
      <w:r>
        <w:rPr>
          <w:rFonts w:ascii="宋体" w:hint="eastAsia"/>
          <w:color w:val="0000FF"/>
          <w:sz w:val="24"/>
        </w:rPr>
        <w:t>负荷协调</w:t>
      </w:r>
    </w:p>
    <w:p w:rsidR="00741D38" w:rsidRDefault="00741D38">
      <w:pPr>
        <w:numPr>
          <w:ilvl w:val="0"/>
          <w:numId w:val="14"/>
        </w:numPr>
        <w:spacing w:line="360" w:lineRule="auto"/>
        <w:ind w:rightChars="12" w:right="25"/>
        <w:rPr>
          <w:rFonts w:ascii="宋体"/>
          <w:color w:val="0000FF"/>
          <w:sz w:val="24"/>
        </w:rPr>
      </w:pPr>
      <w:r>
        <w:rPr>
          <w:rFonts w:ascii="宋体" w:hint="eastAsia"/>
          <w:color w:val="0000FF"/>
          <w:sz w:val="24"/>
        </w:rPr>
        <w:t>备份能力较强</w:t>
      </w:r>
    </w:p>
    <w:p w:rsidR="00741D38" w:rsidRDefault="00741D38">
      <w:pPr>
        <w:numPr>
          <w:ilvl w:val="0"/>
          <w:numId w:val="14"/>
        </w:numPr>
        <w:spacing w:line="360" w:lineRule="auto"/>
        <w:ind w:rightChars="12" w:right="25"/>
        <w:rPr>
          <w:rFonts w:ascii="宋体"/>
          <w:sz w:val="24"/>
        </w:rPr>
      </w:pPr>
      <w:r>
        <w:rPr>
          <w:rFonts w:ascii="宋体" w:hint="eastAsia"/>
          <w:color w:val="0000FF"/>
          <w:sz w:val="24"/>
        </w:rPr>
        <w:t>较高的适用能力和稳定性</w:t>
      </w: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该类技术一般能够完善集群系统的相关性能</w:t>
      </w:r>
      <w:r>
        <w:rPr>
          <w:rFonts w:ascii="宋体" w:hint="eastAsia"/>
          <w:color w:val="FF0000"/>
          <w:sz w:val="24"/>
        </w:rPr>
        <w:t>，</w:t>
      </w:r>
      <w:r>
        <w:rPr>
          <w:rFonts w:ascii="宋体" w:hint="eastAsia"/>
          <w:sz w:val="24"/>
        </w:rPr>
        <w:t>主要有如下3个方面</w:t>
      </w:r>
      <w:r>
        <w:rPr>
          <w:rFonts w:ascii="宋体" w:hint="eastAsia"/>
          <w:sz w:val="24"/>
          <w:vertAlign w:val="superscript"/>
        </w:rPr>
        <w:t>[18]</w:t>
      </w:r>
      <w:r>
        <w:rPr>
          <w:rFonts w:ascii="宋体" w:hint="eastAsia"/>
          <w:sz w:val="24"/>
        </w:rPr>
        <w:t>：</w:t>
      </w:r>
    </w:p>
    <w:p w:rsidR="00741D38" w:rsidRDefault="00741D38">
      <w:pPr>
        <w:pStyle w:val="ListParagraph1"/>
        <w:numPr>
          <w:ilvl w:val="0"/>
          <w:numId w:val="15"/>
        </w:numPr>
        <w:spacing w:line="360" w:lineRule="auto"/>
        <w:ind w:rightChars="12" w:right="25" w:firstLineChars="0"/>
        <w:rPr>
          <w:rFonts w:ascii="宋体"/>
          <w:color w:val="0000FF"/>
          <w:sz w:val="24"/>
        </w:rPr>
      </w:pPr>
      <w:r>
        <w:rPr>
          <w:rFonts w:ascii="宋体" w:hint="eastAsia"/>
          <w:sz w:val="24"/>
        </w:rPr>
        <w:t>可用性：</w:t>
      </w:r>
      <w:r>
        <w:rPr>
          <w:rFonts w:ascii="宋体" w:hint="eastAsia"/>
          <w:color w:val="0000FF"/>
          <w:sz w:val="24"/>
        </w:rPr>
        <w:t>多个数据节点组成的集群，即便有一个或者几个节点有损坏，其余的依然可以提供数据服务；</w:t>
      </w:r>
    </w:p>
    <w:p w:rsidR="00741D38" w:rsidRDefault="00741D38">
      <w:pPr>
        <w:pStyle w:val="ListParagraph1"/>
        <w:numPr>
          <w:ilvl w:val="0"/>
          <w:numId w:val="15"/>
        </w:numPr>
        <w:spacing w:line="360" w:lineRule="auto"/>
        <w:ind w:rightChars="12" w:right="25" w:firstLineChars="0"/>
        <w:rPr>
          <w:rFonts w:ascii="宋体"/>
          <w:sz w:val="24"/>
        </w:rPr>
      </w:pPr>
      <w:r>
        <w:rPr>
          <w:rFonts w:ascii="宋体" w:hint="eastAsia"/>
          <w:sz w:val="24"/>
        </w:rPr>
        <w:t>性能：多个节点一般可以并行处理请求，从而避免单节点的性能瓶颈，一般至少可以提高读操作的并发性能；</w:t>
      </w:r>
    </w:p>
    <w:p w:rsidR="00741D38" w:rsidRDefault="00741D38">
      <w:pPr>
        <w:pStyle w:val="ListParagraph1"/>
        <w:numPr>
          <w:ilvl w:val="0"/>
          <w:numId w:val="15"/>
        </w:numPr>
        <w:spacing w:line="360" w:lineRule="auto"/>
        <w:ind w:rightChars="12" w:right="25" w:firstLineChars="0"/>
        <w:rPr>
          <w:rFonts w:ascii="宋体"/>
          <w:color w:val="0000FF"/>
          <w:sz w:val="24"/>
        </w:rPr>
      </w:pPr>
      <w:r>
        <w:rPr>
          <w:rFonts w:ascii="宋体" w:hint="eastAsia"/>
          <w:sz w:val="24"/>
        </w:rPr>
        <w:t>可扩展性：</w:t>
      </w:r>
      <w:r>
        <w:rPr>
          <w:rFonts w:ascii="宋体" w:hint="eastAsia"/>
          <w:color w:val="0000FF"/>
          <w:sz w:val="24"/>
        </w:rPr>
        <w:t>有限的处理能力一般都会发生在独个节点上，而增加其数量，是提升所在集群容纳量的有效途径。</w:t>
      </w:r>
    </w:p>
    <w:p w:rsidR="00741D38" w:rsidRDefault="00C76538">
      <w:pPr>
        <w:pStyle w:val="Heading3"/>
      </w:pPr>
      <w:bookmarkStart w:id="74" w:name="_Toc401224282"/>
      <w:r>
        <w:rPr>
          <w:rFonts w:hint="eastAsia"/>
        </w:rPr>
        <w:lastRenderedPageBreak/>
        <w:t>3.1</w:t>
      </w:r>
      <w:r w:rsidR="00741D38">
        <w:rPr>
          <w:rFonts w:hint="eastAsia"/>
        </w:rPr>
        <w:t>.2</w:t>
      </w:r>
      <w:r>
        <w:t xml:space="preserve"> </w:t>
      </w:r>
      <w:r w:rsidR="00741D38">
        <w:rPr>
          <w:rFonts w:hint="eastAsia"/>
        </w:rPr>
        <w:t>复制如何工作</w:t>
      </w:r>
      <w:bookmarkEnd w:id="74"/>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有3个环节</w:t>
      </w:r>
      <w:r>
        <w:rPr>
          <w:rFonts w:ascii="宋体" w:hint="eastAsia"/>
          <w:color w:val="FF0000"/>
          <w:sz w:val="24"/>
          <w:vertAlign w:val="superscript"/>
        </w:rPr>
        <w:t>[20]</w:t>
      </w:r>
      <w:r>
        <w:rPr>
          <w:rFonts w:ascii="宋体" w:hint="eastAsia"/>
          <w:color w:val="0000FF"/>
          <w:sz w:val="24"/>
        </w:rPr>
        <w:t>：</w:t>
      </w: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1.对于主服务器而言，数据更新，必须以事件的形式写入日志。</w:t>
      </w:r>
    </w:p>
    <w:p w:rsidR="00741D38" w:rsidRDefault="00741D38">
      <w:pPr>
        <w:spacing w:line="360" w:lineRule="auto"/>
        <w:ind w:rightChars="12" w:right="25" w:firstLineChars="200" w:firstLine="480"/>
        <w:rPr>
          <w:rFonts w:ascii="宋体"/>
          <w:sz w:val="24"/>
        </w:rPr>
      </w:pPr>
      <w:r>
        <w:rPr>
          <w:rFonts w:ascii="宋体" w:hint="eastAsia"/>
          <w:sz w:val="24"/>
        </w:rPr>
        <w:t xml:space="preserve">2.slave将master的binary log events拷贝到它的中继日志(relay log)；  </w:t>
      </w: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3.从处理器更新relay log的时间记录，是改变其自身数据的起点，如3-1表述：</w:t>
      </w:r>
    </w:p>
    <w:p w:rsidR="00741D38" w:rsidRDefault="00904088">
      <w:pPr>
        <w:spacing w:line="360" w:lineRule="auto"/>
        <w:ind w:rightChars="12" w:right="25" w:firstLineChars="150" w:firstLine="360"/>
        <w:rPr>
          <w:rFonts w:ascii="宋体"/>
          <w:color w:val="0070C0"/>
          <w:sz w:val="24"/>
        </w:rPr>
      </w:pPr>
      <w:r>
        <w:rPr>
          <w:rFonts w:ascii="宋体"/>
          <w:noProof/>
          <w:color w:val="0070C0"/>
          <w:sz w:val="24"/>
        </w:rPr>
        <w:drawing>
          <wp:inline distT="0" distB="0" distL="0" distR="0">
            <wp:extent cx="481965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650" cy="3228975"/>
                    </a:xfrm>
                    <a:prstGeom prst="rect">
                      <a:avLst/>
                    </a:prstGeom>
                    <a:noFill/>
                    <a:ln>
                      <a:noFill/>
                    </a:ln>
                  </pic:spPr>
                </pic:pic>
              </a:graphicData>
            </a:graphic>
          </wp:inline>
        </w:drawing>
      </w:r>
    </w:p>
    <w:p w:rsidR="00741D38" w:rsidRDefault="00741D38">
      <w:pPr>
        <w:ind w:rightChars="12" w:right="25" w:firstLine="410"/>
        <w:jc w:val="center"/>
        <w:rPr>
          <w:rFonts w:ascii="楷体_GB2312" w:eastAsia="楷体_GB2312" w:hAnsi="宋体"/>
        </w:rPr>
      </w:pPr>
      <w:r>
        <w:rPr>
          <w:rFonts w:ascii="楷体_GB2312" w:eastAsia="楷体_GB2312" w:hAnsi="宋体" w:hint="eastAsia"/>
        </w:rPr>
        <w:t>图3</w:t>
      </w:r>
      <w:r w:rsidR="000D5847">
        <w:rPr>
          <w:rFonts w:ascii="楷体_GB2312" w:eastAsia="楷体_GB2312" w:hAnsi="宋体"/>
        </w:rPr>
        <w:t>-3</w:t>
      </w:r>
      <w:r>
        <w:rPr>
          <w:rFonts w:ascii="楷体_GB2312" w:eastAsia="楷体_GB2312" w:hAnsi="宋体"/>
        </w:rPr>
        <w:t xml:space="preserve"> </w:t>
      </w:r>
      <w:r>
        <w:rPr>
          <w:rFonts w:ascii="楷体_GB2312" w:eastAsia="楷体_GB2312" w:hAnsi="宋体" w:hint="eastAsia"/>
        </w:rPr>
        <w:t>Master节点的复制</w:t>
      </w:r>
    </w:p>
    <w:p w:rsidR="00741D38" w:rsidRDefault="00741D38">
      <w:pPr>
        <w:ind w:rightChars="12" w:right="25" w:firstLine="410"/>
        <w:jc w:val="center"/>
      </w:pPr>
      <w:r>
        <w:t>Fig.</w:t>
      </w:r>
      <w:r>
        <w:rPr>
          <w:rFonts w:hint="eastAsia"/>
        </w:rPr>
        <w:t>3</w:t>
      </w:r>
      <w:r w:rsidR="000D5847">
        <w:t>-3</w:t>
      </w:r>
      <w:r>
        <w:t xml:space="preserve"> </w:t>
      </w:r>
      <w:r>
        <w:rPr>
          <w:rFonts w:hint="eastAsia"/>
        </w:rPr>
        <w:t>Replication in the Master Node</w:t>
      </w:r>
    </w:p>
    <w:p w:rsidR="00741D38" w:rsidRDefault="00741D38">
      <w:pPr>
        <w:spacing w:line="360" w:lineRule="auto"/>
        <w:ind w:rightChars="12" w:right="25" w:firstLineChars="200" w:firstLine="480"/>
        <w:rPr>
          <w:rFonts w:ascii="宋体"/>
          <w:color w:val="0000FF"/>
          <w:sz w:val="24"/>
        </w:rPr>
      </w:pPr>
      <w:r>
        <w:rPr>
          <w:rFonts w:ascii="宋体" w:hint="eastAsia"/>
          <w:sz w:val="24"/>
        </w:rPr>
        <w:t>该过程的第一部分就是master记录二进制日志。</w:t>
      </w:r>
      <w:r>
        <w:rPr>
          <w:rFonts w:ascii="宋体" w:hint="eastAsia"/>
          <w:color w:val="0000FF"/>
          <w:sz w:val="24"/>
        </w:rPr>
        <w:t>主服务器的binlog写入一般发生在数据更新之前，通过</w:t>
      </w:r>
      <w:r w:rsidR="00F1199E">
        <w:rPr>
          <w:rFonts w:ascii="宋体" w:hint="eastAsia"/>
          <w:color w:val="0000FF"/>
          <w:sz w:val="24"/>
        </w:rPr>
        <w:t>MySQL</w:t>
      </w:r>
      <w:r>
        <w:rPr>
          <w:rFonts w:ascii="宋体" w:hint="eastAsia"/>
          <w:color w:val="0000FF"/>
          <w:sz w:val="24"/>
        </w:rPr>
        <w:t>数据库，可以把事务内容写入二进制的日志文件，在这一过程中，哪怕事务语言同时交互运行。一旦binlog文件完成，主服务器才会让事务更新到储存中。</w:t>
      </w: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接下来，从服务器会首先copy来自主服务器的二进制日志到其relay log。</w:t>
      </w:r>
      <w:r>
        <w:rPr>
          <w:rFonts w:ascii="宋体" w:hint="eastAsia"/>
          <w:sz w:val="24"/>
        </w:rPr>
        <w:t>首先，slave开始一个工作线程——I/O线程。</w:t>
      </w:r>
      <w:r>
        <w:rPr>
          <w:rFonts w:ascii="宋体" w:hint="eastAsia"/>
          <w:color w:val="0000FF"/>
          <w:sz w:val="24"/>
        </w:rPr>
        <w:t>这个线程是在主服务器中建立并打开一个相应的日常链接，然后通过二进制日子dumpprocess</w:t>
      </w:r>
      <w:r>
        <w:rPr>
          <w:rFonts w:hint="eastAsia"/>
          <w:color w:val="0000FF"/>
        </w:rPr>
        <w:t>ing</w:t>
      </w:r>
      <w:r>
        <w:rPr>
          <w:rFonts w:hint="eastAsia"/>
          <w:color w:val="0000FF"/>
        </w:rPr>
        <w:t>读取主服务器的</w:t>
      </w:r>
      <w:r>
        <w:rPr>
          <w:rFonts w:hint="eastAsia"/>
          <w:color w:val="0000FF"/>
        </w:rPr>
        <w:t>binlogevents</w:t>
      </w:r>
      <w:r>
        <w:rPr>
          <w:rFonts w:hint="eastAsia"/>
          <w:color w:val="0000FF"/>
        </w:rPr>
        <w:t>，一旦连接到主服务器，就能够保持状态或称为</w:t>
      </w:r>
      <w:r>
        <w:rPr>
          <w:rFonts w:hint="eastAsia"/>
          <w:color w:val="0000FF"/>
        </w:rPr>
        <w:t>sleep</w:t>
      </w:r>
      <w:r>
        <w:rPr>
          <w:rFonts w:hint="eastAsia"/>
          <w:color w:val="0000FF"/>
        </w:rPr>
        <w:t>状态，等主服务器继续发生</w:t>
      </w:r>
      <w:r>
        <w:rPr>
          <w:rFonts w:hint="eastAsia"/>
          <w:color w:val="0000FF"/>
        </w:rPr>
        <w:t>new events</w:t>
      </w:r>
      <w:r>
        <w:rPr>
          <w:rFonts w:hint="eastAsia"/>
          <w:color w:val="0000FF"/>
        </w:rPr>
        <w:t>，从而继续写入</w:t>
      </w:r>
      <w:r>
        <w:rPr>
          <w:rFonts w:hint="eastAsia"/>
          <w:color w:val="0000FF"/>
        </w:rPr>
        <w:t xml:space="preserve"> relay log</w:t>
      </w:r>
      <w:r>
        <w:rPr>
          <w:rFonts w:hint="eastAsia"/>
          <w:color w:val="0000FF"/>
        </w:rPr>
        <w:t>。</w:t>
      </w:r>
    </w:p>
    <w:p w:rsidR="00741D38" w:rsidRDefault="00741D38">
      <w:pPr>
        <w:spacing w:line="360" w:lineRule="auto"/>
        <w:ind w:rightChars="12" w:right="25" w:firstLineChars="200" w:firstLine="480"/>
        <w:rPr>
          <w:rFonts w:ascii="宋体"/>
          <w:color w:val="0000FF"/>
          <w:sz w:val="24"/>
        </w:rPr>
      </w:pPr>
      <w:r>
        <w:rPr>
          <w:rFonts w:ascii="宋体" w:hint="eastAsia"/>
          <w:sz w:val="24"/>
        </w:rPr>
        <w:t>SQL slave thread处理该过程的最后一步。</w:t>
      </w:r>
      <w:r>
        <w:rPr>
          <w:rFonts w:ascii="宋体" w:hint="eastAsia"/>
          <w:color w:val="0000FF"/>
          <w:sz w:val="24"/>
        </w:rPr>
        <w:t>这个线程的功能就是读取在relay log中的events，从而将从服务其里面的数据进行更新，保证与主的一致</w:t>
      </w:r>
      <w:r>
        <w:rPr>
          <w:rFonts w:ascii="宋体" w:hint="eastAsia"/>
          <w:color w:val="0000FF"/>
          <w:sz w:val="24"/>
        </w:rPr>
        <w:lastRenderedPageBreak/>
        <w:t xml:space="preserve">性。一般这个线程是与上述的I/O保持连接的，而relay log 一般就在OS </w:t>
      </w:r>
      <w:r>
        <w:rPr>
          <w:rFonts w:ascii="Arial" w:hAnsi="Arial" w:cs="Arial"/>
          <w:color w:val="0000FF"/>
          <w:sz w:val="20"/>
          <w:szCs w:val="20"/>
          <w:shd w:val="clear" w:color="auto" w:fill="FFFFFF"/>
        </w:rPr>
        <w:t>Cache memory</w:t>
      </w:r>
      <w:r>
        <w:rPr>
          <w:rFonts w:ascii="Arial" w:hAnsi="Arial" w:cs="Arial" w:hint="eastAsia"/>
          <w:color w:val="0000FF"/>
          <w:sz w:val="20"/>
          <w:szCs w:val="20"/>
          <w:shd w:val="clear" w:color="auto" w:fill="FFFFFF"/>
        </w:rPr>
        <w:t>里，故而消耗比较少。</w:t>
      </w:r>
    </w:p>
    <w:p w:rsidR="00741D38" w:rsidRDefault="00741D38">
      <w:pPr>
        <w:spacing w:line="360" w:lineRule="auto"/>
        <w:ind w:rightChars="12" w:right="25" w:firstLineChars="200" w:firstLine="480"/>
        <w:rPr>
          <w:rFonts w:ascii="宋体"/>
          <w:color w:val="0000FF"/>
          <w:sz w:val="24"/>
        </w:rPr>
      </w:pPr>
      <w:r>
        <w:rPr>
          <w:rFonts w:ascii="宋体" w:hint="eastAsia"/>
          <w:sz w:val="24"/>
        </w:rPr>
        <w:t>此外，在master中也有一个工作线程：</w:t>
      </w:r>
      <w:r>
        <w:rPr>
          <w:rFonts w:ascii="宋体" w:hint="eastAsia"/>
          <w:color w:val="0000FF"/>
          <w:sz w:val="24"/>
        </w:rPr>
        <w:t>与其余的</w:t>
      </w:r>
      <w:r w:rsidR="00F1199E">
        <w:rPr>
          <w:rFonts w:ascii="宋体" w:hint="eastAsia"/>
          <w:color w:val="0000FF"/>
          <w:sz w:val="24"/>
        </w:rPr>
        <w:t>MySQL</w:t>
      </w:r>
      <w:r>
        <w:rPr>
          <w:rFonts w:ascii="宋体" w:hint="eastAsia"/>
          <w:color w:val="0000FF"/>
          <w:sz w:val="24"/>
        </w:rPr>
        <w:t>的运作差不多，从服务器在主服务器里进行链接，从而运行主服务器的一个线程。</w:t>
      </w:r>
      <w:r>
        <w:rPr>
          <w:rFonts w:ascii="宋体"/>
          <w:color w:val="0000FF"/>
          <w:sz w:val="24"/>
        </w:rPr>
        <w:t>C</w:t>
      </w:r>
      <w:r>
        <w:rPr>
          <w:rFonts w:ascii="宋体" w:hint="eastAsia"/>
          <w:color w:val="0000FF"/>
          <w:sz w:val="24"/>
        </w:rPr>
        <w:t>opy的过程往往会出现一个难以避免的障碍，copy是不能在主服务器更新的时候，在从服务器上同时进行。</w:t>
      </w:r>
    </w:p>
    <w:p w:rsidR="00741D38" w:rsidRDefault="00C76538">
      <w:pPr>
        <w:pStyle w:val="Heading3"/>
      </w:pPr>
      <w:bookmarkStart w:id="75" w:name="_Toc401224283"/>
      <w:r>
        <w:rPr>
          <w:rFonts w:hint="eastAsia"/>
        </w:rPr>
        <w:t>3.1</w:t>
      </w:r>
      <w:r w:rsidR="00741D38">
        <w:rPr>
          <w:rFonts w:hint="eastAsia"/>
        </w:rPr>
        <w:t>.3</w:t>
      </w:r>
      <w:r>
        <w:t xml:space="preserve"> </w:t>
      </w:r>
      <w:r w:rsidR="00741D38">
        <w:rPr>
          <w:rFonts w:hint="eastAsia"/>
        </w:rPr>
        <w:t>常见的同步架构</w:t>
      </w:r>
      <w:bookmarkEnd w:id="75"/>
    </w:p>
    <w:p w:rsidR="00741D38" w:rsidRDefault="00741D38">
      <w:pPr>
        <w:spacing w:line="360" w:lineRule="auto"/>
        <w:ind w:rightChars="12" w:right="25" w:firstLineChars="200" w:firstLine="480"/>
        <w:rPr>
          <w:rFonts w:ascii="宋体"/>
          <w:sz w:val="24"/>
        </w:rPr>
      </w:pPr>
      <w:r>
        <w:rPr>
          <w:rFonts w:ascii="宋体" w:hint="eastAsia"/>
          <w:color w:val="0000FF"/>
          <w:sz w:val="24"/>
        </w:rPr>
        <w:t>独立的主服务器和一个或多个从服务器的节点：这样的组成在一对一的情况下完成copy system是最为基本并常见的。而从服务器除了对应主以外，</w:t>
      </w:r>
      <w:proofErr w:type="gramStart"/>
      <w:r>
        <w:rPr>
          <w:rFonts w:ascii="宋体" w:hint="eastAsia"/>
          <w:color w:val="0000FF"/>
          <w:sz w:val="24"/>
        </w:rPr>
        <w:t>其之间</w:t>
      </w:r>
      <w:proofErr w:type="gramEnd"/>
      <w:r>
        <w:rPr>
          <w:rFonts w:ascii="宋体" w:hint="eastAsia"/>
          <w:color w:val="0000FF"/>
          <w:sz w:val="24"/>
        </w:rPr>
        <w:t>是无法沟通的。</w:t>
      </w:r>
      <w:r>
        <w:rPr>
          <w:rFonts w:ascii="宋体" w:hint="eastAsia"/>
          <w:sz w:val="24"/>
        </w:rPr>
        <w:t>如下</w:t>
      </w:r>
      <w:r>
        <w:rPr>
          <w:rFonts w:ascii="宋体" w:hint="eastAsia"/>
          <w:sz w:val="24"/>
          <w:vertAlign w:val="superscript"/>
        </w:rPr>
        <w:t>[21]</w:t>
      </w:r>
      <w:r>
        <w:rPr>
          <w:rFonts w:ascii="宋体" w:hint="eastAsia"/>
          <w:sz w:val="24"/>
        </w:rPr>
        <w:t>：</w:t>
      </w:r>
    </w:p>
    <w:p w:rsidR="00741D38" w:rsidRDefault="00741D38">
      <w:pPr>
        <w:spacing w:line="360" w:lineRule="auto"/>
        <w:ind w:rightChars="12" w:right="25" w:firstLineChars="200" w:firstLine="480"/>
        <w:rPr>
          <w:rFonts w:ascii="宋体"/>
          <w:color w:val="0000FF"/>
          <w:sz w:val="24"/>
        </w:rPr>
      </w:pPr>
    </w:p>
    <w:p w:rsidR="00741D38" w:rsidRDefault="00904088">
      <w:pPr>
        <w:spacing w:line="360" w:lineRule="auto"/>
        <w:ind w:rightChars="12" w:right="25" w:firstLineChars="150" w:firstLine="360"/>
        <w:jc w:val="center"/>
        <w:rPr>
          <w:rFonts w:ascii="宋体"/>
          <w:sz w:val="24"/>
        </w:rPr>
      </w:pPr>
      <w:r>
        <w:rPr>
          <w:rFonts w:ascii="宋体"/>
          <w:noProof/>
          <w:sz w:val="24"/>
        </w:rPr>
        <w:drawing>
          <wp:inline distT="0" distB="0" distL="0" distR="0">
            <wp:extent cx="27051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1914525"/>
                    </a:xfrm>
                    <a:prstGeom prst="rect">
                      <a:avLst/>
                    </a:prstGeom>
                    <a:noFill/>
                    <a:ln>
                      <a:noFill/>
                    </a:ln>
                  </pic:spPr>
                </pic:pic>
              </a:graphicData>
            </a:graphic>
          </wp:inline>
        </w:drawing>
      </w:r>
    </w:p>
    <w:p w:rsidR="00741D38" w:rsidRDefault="00741D38">
      <w:pPr>
        <w:ind w:rightChars="12" w:right="25" w:firstLine="410"/>
        <w:jc w:val="center"/>
        <w:rPr>
          <w:color w:val="0000FF"/>
        </w:rPr>
      </w:pPr>
      <w:r>
        <w:rPr>
          <w:rFonts w:hint="eastAsia"/>
          <w:color w:val="0000FF"/>
        </w:rPr>
        <w:t>图</w:t>
      </w:r>
      <w:r w:rsidR="000D5847">
        <w:rPr>
          <w:rFonts w:hint="eastAsia"/>
          <w:color w:val="0000FF"/>
        </w:rPr>
        <w:t>3-4</w:t>
      </w:r>
      <w:r>
        <w:rPr>
          <w:rFonts w:hint="eastAsia"/>
          <w:color w:val="0000FF"/>
        </w:rPr>
        <w:t xml:space="preserve"> </w:t>
      </w:r>
      <w:r>
        <w:rPr>
          <w:rFonts w:hint="eastAsia"/>
          <w:color w:val="0000FF"/>
        </w:rPr>
        <w:t>一个</w:t>
      </w:r>
      <w:r>
        <w:rPr>
          <w:rFonts w:hint="eastAsia"/>
          <w:color w:val="0000FF"/>
        </w:rPr>
        <w:t>master</w:t>
      </w:r>
      <w:r>
        <w:rPr>
          <w:rFonts w:hint="eastAsia"/>
          <w:color w:val="0000FF"/>
        </w:rPr>
        <w:t>对应多个</w:t>
      </w:r>
      <w:r>
        <w:rPr>
          <w:rFonts w:hint="eastAsia"/>
          <w:color w:val="0000FF"/>
        </w:rPr>
        <w:t>slaves</w:t>
      </w:r>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这种主从搭配的结构，主要是为了满足写程序较少，而读取较多的情况。</w:t>
      </w:r>
      <w:proofErr w:type="gramStart"/>
      <w:r>
        <w:rPr>
          <w:rFonts w:ascii="宋体" w:hint="eastAsia"/>
          <w:color w:val="0000FF"/>
          <w:sz w:val="24"/>
        </w:rPr>
        <w:t>从往往</w:t>
      </w:r>
      <w:proofErr w:type="gramEnd"/>
      <w:r>
        <w:rPr>
          <w:rFonts w:ascii="宋体" w:hint="eastAsia"/>
          <w:color w:val="0000FF"/>
          <w:sz w:val="24"/>
        </w:rPr>
        <w:t>可以分担一些负荷来减轻主的运行。不过，较多的从服务器会让主在操作时产生满负荷或者超负荷运作，加之带宽的限制，就会形成较大的困扰。</w:t>
      </w:r>
    </w:p>
    <w:p w:rsidR="00741D38" w:rsidRDefault="00741D38">
      <w:pPr>
        <w:spacing w:line="360" w:lineRule="auto"/>
        <w:ind w:rightChars="12" w:right="25" w:firstLineChars="200" w:firstLine="480"/>
        <w:rPr>
          <w:rFonts w:ascii="宋体"/>
          <w:sz w:val="24"/>
        </w:rPr>
      </w:pPr>
      <w:r>
        <w:rPr>
          <w:rFonts w:ascii="宋体" w:hint="eastAsia"/>
          <w:color w:val="0000FF"/>
          <w:sz w:val="24"/>
        </w:rPr>
        <w:t>此类结构相对简单，而又可以灵活运用，满足日常很多的应用中。</w:t>
      </w:r>
      <w:r>
        <w:rPr>
          <w:rFonts w:ascii="宋体" w:hint="eastAsia"/>
          <w:sz w:val="24"/>
        </w:rPr>
        <w:t>另外在实际使用上还有一些建议如下：</w:t>
      </w:r>
    </w:p>
    <w:p w:rsidR="00741D38" w:rsidRDefault="00741D38">
      <w:pPr>
        <w:spacing w:line="360" w:lineRule="auto"/>
        <w:ind w:rightChars="12" w:right="25" w:firstLineChars="200" w:firstLine="480"/>
        <w:rPr>
          <w:rFonts w:ascii="宋体"/>
          <w:color w:val="0000FF"/>
          <w:sz w:val="24"/>
        </w:rPr>
      </w:pPr>
      <w:r>
        <w:rPr>
          <w:rFonts w:ascii="宋体" w:hint="eastAsia"/>
          <w:sz w:val="24"/>
        </w:rPr>
        <w:t xml:space="preserve"> (1)   </w:t>
      </w:r>
      <w:r>
        <w:rPr>
          <w:rFonts w:ascii="宋体" w:hint="eastAsia"/>
          <w:color w:val="FF0000"/>
          <w:sz w:val="24"/>
        </w:rPr>
        <w:t xml:space="preserve"> </w:t>
      </w:r>
      <w:r>
        <w:rPr>
          <w:rFonts w:ascii="宋体" w:hint="eastAsia"/>
          <w:color w:val="0000FF"/>
          <w:sz w:val="24"/>
        </w:rPr>
        <w:t>不一样的从服务器的角色可以不一样，有的可以来索引，而有的可以作为引擎来存储。</w:t>
      </w:r>
    </w:p>
    <w:p w:rsidR="00741D38" w:rsidRDefault="00741D38">
      <w:pPr>
        <w:spacing w:line="360" w:lineRule="auto"/>
        <w:ind w:rightChars="12" w:right="25" w:firstLineChars="200" w:firstLine="480"/>
        <w:rPr>
          <w:rFonts w:ascii="宋体"/>
          <w:sz w:val="24"/>
        </w:rPr>
      </w:pPr>
      <w:r>
        <w:rPr>
          <w:rFonts w:ascii="宋体" w:hint="eastAsia"/>
          <w:sz w:val="24"/>
        </w:rPr>
        <w:t>(2)    用一个slave作为备用master，只进行复制；</w:t>
      </w:r>
    </w:p>
    <w:p w:rsidR="00741D38" w:rsidRDefault="00741D38">
      <w:pPr>
        <w:spacing w:line="360" w:lineRule="auto"/>
        <w:ind w:rightChars="12" w:right="25" w:firstLineChars="200" w:firstLine="480"/>
        <w:rPr>
          <w:rFonts w:ascii="宋体"/>
          <w:sz w:val="24"/>
        </w:rPr>
      </w:pPr>
      <w:r>
        <w:rPr>
          <w:rFonts w:ascii="宋体" w:hint="eastAsia"/>
          <w:sz w:val="24"/>
        </w:rPr>
        <w:t xml:space="preserve">(3)    </w:t>
      </w:r>
      <w:r>
        <w:rPr>
          <w:rFonts w:ascii="宋体" w:hint="eastAsia"/>
          <w:color w:val="0000FF"/>
          <w:sz w:val="24"/>
        </w:rPr>
        <w:t>往往可以使用一个较远的从服务器来担当备份的作用，一旦整个系统发生故障，可以从备份中得到还原</w:t>
      </w:r>
    </w:p>
    <w:p w:rsidR="00741D38" w:rsidRDefault="00C76538">
      <w:pPr>
        <w:pStyle w:val="Heading2"/>
        <w:rPr>
          <w:rFonts w:ascii="黑体"/>
          <w:szCs w:val="28"/>
        </w:rPr>
      </w:pPr>
      <w:bookmarkStart w:id="76" w:name="_Toc401224284"/>
      <w:r>
        <w:rPr>
          <w:rFonts w:ascii="黑体" w:hint="eastAsia"/>
          <w:szCs w:val="28"/>
        </w:rPr>
        <w:lastRenderedPageBreak/>
        <w:t>3.2</w:t>
      </w:r>
      <w:r w:rsidR="00741D38">
        <w:rPr>
          <w:rFonts w:ascii="黑体" w:hint="eastAsia"/>
          <w:szCs w:val="28"/>
        </w:rPr>
        <w:t xml:space="preserve"> 基于分布式数据库的文件加密技术</w:t>
      </w:r>
      <w:bookmarkEnd w:id="76"/>
    </w:p>
    <w:p w:rsidR="00741D38" w:rsidRDefault="00741D38">
      <w:pPr>
        <w:spacing w:line="360" w:lineRule="auto"/>
        <w:ind w:rightChars="12" w:right="25" w:firstLineChars="200" w:firstLine="480"/>
        <w:rPr>
          <w:rFonts w:ascii="宋体"/>
          <w:sz w:val="24"/>
        </w:rPr>
      </w:pPr>
      <w:r>
        <w:rPr>
          <w:rFonts w:ascii="宋体" w:hint="eastAsia"/>
          <w:color w:val="0000FF"/>
          <w:sz w:val="24"/>
        </w:rPr>
        <w:t>NDB Cluster</w:t>
      </w:r>
      <w:r>
        <w:rPr>
          <w:rFonts w:ascii="宋体" w:hint="eastAsia"/>
          <w:color w:val="0000FF"/>
          <w:sz w:val="24"/>
          <w:vertAlign w:val="superscript"/>
        </w:rPr>
        <w:t>[22]</w:t>
      </w:r>
      <w:r>
        <w:rPr>
          <w:rFonts w:ascii="宋体" w:hint="eastAsia"/>
          <w:color w:val="0000FF"/>
          <w:sz w:val="24"/>
        </w:rPr>
        <w:t xml:space="preserve"> 是一种</w:t>
      </w:r>
      <w:r w:rsidR="00F1199E">
        <w:rPr>
          <w:rFonts w:ascii="宋体" w:hint="eastAsia"/>
          <w:color w:val="0000FF"/>
          <w:sz w:val="24"/>
        </w:rPr>
        <w:t>MySQL</w:t>
      </w:r>
      <w:r>
        <w:rPr>
          <w:rFonts w:ascii="宋体" w:hint="eastAsia"/>
          <w:color w:val="0000FF"/>
          <w:sz w:val="24"/>
        </w:rPr>
        <w:t>的较为特殊的版本，该类版本在分布式的环境下是较为实用的。它是一种引擎以用来存储。一个</w:t>
      </w:r>
      <w:proofErr w:type="gramStart"/>
      <w:r>
        <w:rPr>
          <w:rFonts w:ascii="宋体" w:hint="eastAsia"/>
          <w:color w:val="0000FF"/>
          <w:sz w:val="24"/>
        </w:rPr>
        <w:t>簇</w:t>
      </w:r>
      <w:proofErr w:type="gramEnd"/>
      <w:r>
        <w:rPr>
          <w:rFonts w:ascii="宋体" w:hint="eastAsia"/>
          <w:color w:val="0000FF"/>
          <w:sz w:val="24"/>
        </w:rPr>
        <w:t>文件中能够承载较多的</w:t>
      </w:r>
      <w:r w:rsidR="00F1199E">
        <w:rPr>
          <w:rFonts w:ascii="宋体" w:hint="eastAsia"/>
          <w:color w:val="0000FF"/>
          <w:sz w:val="24"/>
        </w:rPr>
        <w:t>MySQL</w:t>
      </w:r>
      <w:r>
        <w:rPr>
          <w:rFonts w:ascii="宋体" w:hint="eastAsia"/>
          <w:color w:val="0000FF"/>
          <w:sz w:val="24"/>
        </w:rPr>
        <w:t>服务器。这个引擎一般实用在myqsl的第五代版本之后的二进制中，同时也在linux的rpm中担当存储驱动的角色。</w:t>
      </w:r>
      <w:r>
        <w:rPr>
          <w:rFonts w:ascii="宋体" w:hint="eastAsia"/>
          <w:sz w:val="24"/>
        </w:rPr>
        <w:t>（注意，要想获得</w:t>
      </w:r>
      <w:r w:rsidR="00F1199E">
        <w:rPr>
          <w:rFonts w:ascii="宋体" w:hint="eastAsia"/>
          <w:sz w:val="24"/>
        </w:rPr>
        <w:t>MySQL</w:t>
      </w:r>
      <w:r>
        <w:rPr>
          <w:rFonts w:ascii="宋体" w:hint="eastAsia"/>
          <w:sz w:val="24"/>
        </w:rPr>
        <w:t xml:space="preserve"> NDB Cluster 的功能，必须安装 </w:t>
      </w:r>
      <w:r w:rsidR="00F1199E">
        <w:rPr>
          <w:rFonts w:ascii="宋体" w:hint="eastAsia"/>
          <w:sz w:val="24"/>
        </w:rPr>
        <w:t>MySQL</w:t>
      </w:r>
      <w:r>
        <w:rPr>
          <w:rFonts w:ascii="宋体" w:hint="eastAsia"/>
          <w:sz w:val="24"/>
        </w:rPr>
        <w:t xml:space="preserve">-server 和 </w:t>
      </w:r>
      <w:r w:rsidR="00F1199E">
        <w:rPr>
          <w:rFonts w:ascii="宋体" w:hint="eastAsia"/>
          <w:sz w:val="24"/>
        </w:rPr>
        <w:t>MySQL</w:t>
      </w:r>
      <w:r>
        <w:rPr>
          <w:rFonts w:ascii="宋体" w:hint="eastAsia"/>
          <w:sz w:val="24"/>
        </w:rPr>
        <w:t>-max RPM）。</w:t>
      </w:r>
    </w:p>
    <w:p w:rsidR="00741D38" w:rsidRDefault="00741D38">
      <w:pPr>
        <w:spacing w:line="360" w:lineRule="auto"/>
        <w:ind w:rightChars="12" w:right="25" w:firstLineChars="150" w:firstLine="360"/>
        <w:rPr>
          <w:rFonts w:ascii="宋体"/>
          <w:sz w:val="24"/>
        </w:rPr>
      </w:pPr>
      <w:r>
        <w:rPr>
          <w:rFonts w:ascii="宋体" w:hint="eastAsia"/>
          <w:sz w:val="24"/>
        </w:rPr>
        <w:t>目前能够运行</w:t>
      </w:r>
      <w:r w:rsidR="00F1199E">
        <w:rPr>
          <w:rFonts w:ascii="宋体" w:hint="eastAsia"/>
          <w:sz w:val="24"/>
        </w:rPr>
        <w:t>MySQL</w:t>
      </w:r>
      <w:r>
        <w:rPr>
          <w:rFonts w:ascii="宋体" w:hint="eastAsia"/>
          <w:sz w:val="24"/>
        </w:rPr>
        <w:t xml:space="preserve"> NDB Cluster 的操作系统有Linux、Mac OS X和Solaris（一些用户通报成功地在FreeBSD上运行了</w:t>
      </w:r>
      <w:r w:rsidR="00F1199E">
        <w:rPr>
          <w:rFonts w:ascii="宋体" w:hint="eastAsia"/>
          <w:sz w:val="24"/>
        </w:rPr>
        <w:t>MySQL</w:t>
      </w:r>
      <w:r>
        <w:rPr>
          <w:rFonts w:ascii="宋体" w:hint="eastAsia"/>
          <w:sz w:val="24"/>
        </w:rPr>
        <w:t xml:space="preserve"> NDB Cluster ，但</w:t>
      </w:r>
      <w:r w:rsidR="00F1199E">
        <w:rPr>
          <w:rFonts w:ascii="宋体" w:hint="eastAsia"/>
          <w:sz w:val="24"/>
        </w:rPr>
        <w:t>MySQL</w:t>
      </w:r>
      <w:r>
        <w:rPr>
          <w:rFonts w:ascii="宋体" w:hint="eastAsia"/>
          <w:sz w:val="24"/>
        </w:rPr>
        <w:t xml:space="preserve"> AB公司尚未正式支持该特性）。</w:t>
      </w:r>
    </w:p>
    <w:p w:rsidR="00741D38" w:rsidRDefault="00741D38">
      <w:pPr>
        <w:spacing w:line="360" w:lineRule="auto"/>
        <w:ind w:rightChars="12" w:right="25" w:firstLineChars="150" w:firstLine="360"/>
        <w:rPr>
          <w:rFonts w:ascii="宋体"/>
          <w:color w:val="0000FF"/>
          <w:sz w:val="24"/>
        </w:rPr>
      </w:pPr>
      <w:r>
        <w:rPr>
          <w:rFonts w:ascii="宋体" w:hint="eastAsia"/>
          <w:color w:val="0000FF"/>
          <w:sz w:val="24"/>
        </w:rPr>
        <w:t>目前，快速发展的international互联网使得分布式数据库得到极大的应用和高速的进步，也造成了一些应用中的安全隐患。在开放的环境下，去保障安全的分布式系统，较为苦难，这也就需要更多的探讨和研究。分布式的安全隐患相比集中式而言，有一些独特之处：</w:t>
      </w:r>
    </w:p>
    <w:p w:rsidR="00741D38" w:rsidRDefault="00741D38">
      <w:pPr>
        <w:pStyle w:val="ListParagraph1"/>
        <w:spacing w:line="360" w:lineRule="auto"/>
        <w:ind w:left="315" w:rightChars="12" w:right="25" w:firstLineChars="0" w:firstLine="0"/>
        <w:rPr>
          <w:color w:val="0000FF"/>
        </w:rPr>
      </w:pPr>
      <w:r>
        <w:rPr>
          <w:rFonts w:hint="eastAsia"/>
          <w:color w:val="0000FF"/>
        </w:rPr>
        <w:t>1.</w:t>
      </w:r>
      <w:r>
        <w:rPr>
          <w:rFonts w:hint="eastAsia"/>
          <w:color w:val="0000FF"/>
        </w:rPr>
        <w:t>鉴于分布式数据库的独特结构，其必然会出现分布式的用户群，他们处在不同的节点，对于整个数据库系统而言，这些用户的身份确认较为繁琐。</w:t>
      </w:r>
    </w:p>
    <w:p w:rsidR="00741D38" w:rsidRDefault="00741D38">
      <w:pPr>
        <w:pStyle w:val="ListParagraph1"/>
        <w:spacing w:line="360" w:lineRule="auto"/>
        <w:ind w:left="315" w:rightChars="12" w:right="25" w:firstLineChars="0" w:firstLine="0"/>
        <w:rPr>
          <w:color w:val="0000FF"/>
        </w:rPr>
      </w:pPr>
      <w:r>
        <w:rPr>
          <w:rFonts w:hint="eastAsia"/>
          <w:color w:val="0000FF"/>
        </w:rPr>
        <w:t>2.</w:t>
      </w:r>
      <w:r>
        <w:rPr>
          <w:rFonts w:hint="eastAsia"/>
          <w:color w:val="0000FF"/>
        </w:rPr>
        <w:t>数据库内的数据是是由其内不同用户上传，可以被其他用户分享的能够分享的，这就形成不一样的用户面对需要数据时的安全设置不同。只依靠用户的安全级别的不同来限制数据的访问权限，会导致一些泄露事件，尤其是一些没有授权的数据。</w:t>
      </w:r>
    </w:p>
    <w:p w:rsidR="00741D38" w:rsidRDefault="00741D38">
      <w:pPr>
        <w:pStyle w:val="ListParagraph1"/>
        <w:spacing w:line="360" w:lineRule="auto"/>
        <w:ind w:left="315" w:rightChars="12" w:right="25" w:firstLineChars="0" w:firstLine="0"/>
        <w:rPr>
          <w:rFonts w:ascii="宋体"/>
          <w:color w:val="0000FF"/>
          <w:sz w:val="24"/>
        </w:rPr>
      </w:pPr>
      <w:r>
        <w:rPr>
          <w:rFonts w:hint="eastAsia"/>
          <w:color w:val="0000FF"/>
        </w:rPr>
        <w:t>3.</w:t>
      </w:r>
      <w:r>
        <w:rPr>
          <w:rFonts w:hint="eastAsia"/>
          <w:color w:val="0000FF"/>
        </w:rPr>
        <w:t>此类安全问题的两个常见类型是：一是自然出现的故障，如网络形成的限制和单个节点形成的障碍，这就需要去分析在发生该类故障时，如何应对，便于系统的稳定运行和恢复。而是黑客等造成的故障，这就需要去分析在黑客发起破坏性攻击时，如何保障系统的稳定运行和各类数据的保密工作。</w:t>
      </w:r>
    </w:p>
    <w:p w:rsidR="00741D38" w:rsidRDefault="00C76538">
      <w:pPr>
        <w:pStyle w:val="Heading3"/>
      </w:pPr>
      <w:bookmarkStart w:id="77" w:name="_Toc401224285"/>
      <w:r>
        <w:rPr>
          <w:rFonts w:hint="eastAsia"/>
        </w:rPr>
        <w:t>3.2</w:t>
      </w:r>
      <w:r w:rsidR="00741D38">
        <w:rPr>
          <w:rFonts w:hint="eastAsia"/>
        </w:rPr>
        <w:t>.1  AES</w:t>
      </w:r>
      <w:r w:rsidR="00741D38">
        <w:rPr>
          <w:rFonts w:hint="eastAsia"/>
        </w:rPr>
        <w:t>算法概述</w:t>
      </w:r>
      <w:bookmarkEnd w:id="77"/>
    </w:p>
    <w:p w:rsidR="00741D38" w:rsidRDefault="00741D38">
      <w:pPr>
        <w:spacing w:line="360" w:lineRule="auto"/>
        <w:ind w:rightChars="12" w:right="25" w:firstLineChars="150" w:firstLine="315"/>
        <w:rPr>
          <w:color w:val="0000FF"/>
          <w:szCs w:val="21"/>
          <w:shd w:val="clear" w:color="auto" w:fill="FFFFFF"/>
        </w:rPr>
      </w:pPr>
      <w:r>
        <w:rPr>
          <w:rFonts w:hint="eastAsia"/>
          <w:color w:val="0000FF"/>
          <w:szCs w:val="21"/>
          <w:shd w:val="clear" w:color="auto" w:fill="FFFFFF"/>
        </w:rPr>
        <w:t>随着电脑的广泛使用与各个行业和家庭，以及开放网络的形成，涉及到较大内容的数据安全保存和传播问题。而数据库作为承载数据的核心部件，极为可能成为网络黑客关照的对象，故而在研究数据库的安全处理上，是整个系统中信息安全管理中的重要一环。这就造成了一个必须要去研究和处理的问题。一些企业在这一方面都有一定的防护措施，例如访问限制、局域网专用或者设定防火墙等安全系统。此外，在数据库设备供应商提供的产品内也具</w:t>
      </w:r>
      <w:r>
        <w:rPr>
          <w:rFonts w:hint="eastAsia"/>
          <w:color w:val="0000FF"/>
          <w:szCs w:val="21"/>
          <w:shd w:val="clear" w:color="auto" w:fill="FFFFFF"/>
        </w:rPr>
        <w:lastRenderedPageBreak/>
        <w:t>备一定的安全防护性能，例如</w:t>
      </w:r>
      <w:r>
        <w:rPr>
          <w:rFonts w:hint="eastAsia"/>
          <w:color w:val="0000FF"/>
          <w:szCs w:val="21"/>
          <w:shd w:val="clear" w:color="auto" w:fill="FFFFFF"/>
        </w:rPr>
        <w:t>DBMs</w:t>
      </w:r>
      <w:r>
        <w:rPr>
          <w:rFonts w:hint="eastAsia"/>
          <w:color w:val="0000FF"/>
          <w:szCs w:val="21"/>
          <w:shd w:val="clear" w:color="auto" w:fill="FFFFFF"/>
        </w:rPr>
        <w:t>的生产商。其运用的技术有针对数据库的备份，以便恢复的功能，还有一些关于审计或者安全策略的应用。然后，这样的处置并不能满足需要，明文数据是最大的隐患。</w:t>
      </w:r>
    </w:p>
    <w:p w:rsidR="00741D38" w:rsidRDefault="00741D38">
      <w:pPr>
        <w:spacing w:line="360" w:lineRule="auto"/>
        <w:ind w:rightChars="12" w:right="25" w:firstLineChars="150" w:firstLine="360"/>
        <w:rPr>
          <w:rFonts w:ascii="宋体"/>
          <w:color w:val="0000FF"/>
          <w:sz w:val="24"/>
        </w:rPr>
      </w:pPr>
      <w:r>
        <w:rPr>
          <w:rFonts w:ascii="宋体" w:hint="eastAsia"/>
          <w:color w:val="0000FF"/>
          <w:sz w:val="24"/>
        </w:rPr>
        <w:t>AES，即为高级加密标准，是一种高级的密钥生成算法，是美国政府使用的一种算法。以往的DES加密算法，有着诸多漏洞，被AES所取代，目前已在全球范围内得到通用。这种算法经历了5个年份的检测，最终被NIST于01年发布，并在次年的5月份正式成为可用的一种新的标准。</w:t>
      </w:r>
    </w:p>
    <w:p w:rsidR="00741D38" w:rsidRDefault="00741D38">
      <w:pPr>
        <w:spacing w:line="360" w:lineRule="auto"/>
        <w:ind w:rightChars="12" w:right="25" w:firstLineChars="150" w:firstLine="360"/>
        <w:rPr>
          <w:rFonts w:ascii="宋体"/>
          <w:color w:val="0000FF"/>
          <w:sz w:val="24"/>
        </w:rPr>
      </w:pPr>
      <w:r>
        <w:rPr>
          <w:rFonts w:ascii="宋体" w:cs="宋体" w:hint="eastAsia"/>
          <w:color w:val="0000FF"/>
          <w:kern w:val="0"/>
          <w:sz w:val="24"/>
        </w:rPr>
        <w:t>这一类的密码，是一种相对应的分组密钥结构。所采用的密钥</w:t>
      </w:r>
      <w:r>
        <w:rPr>
          <w:rFonts w:hint="eastAsia"/>
          <w:color w:val="0000FF"/>
          <w:szCs w:val="21"/>
          <w:shd w:val="clear" w:color="auto" w:fill="FFFFFF"/>
        </w:rPr>
        <w:t>有三个主要的位数，分别是一百二十八、一百九十八和二百五十六位，而分组密钥的长度则以一百二十八位为主，能够应用到各种各样的软硬件中。五年的测试里，美国国家标准与技术研究院于</w:t>
      </w:r>
      <w:r>
        <w:rPr>
          <w:rFonts w:hint="eastAsia"/>
          <w:color w:val="0000FF"/>
          <w:szCs w:val="21"/>
          <w:shd w:val="clear" w:color="auto" w:fill="FFFFFF"/>
        </w:rPr>
        <w:t>98</w:t>
      </w:r>
      <w:r>
        <w:rPr>
          <w:rFonts w:hint="eastAsia"/>
          <w:color w:val="0000FF"/>
          <w:szCs w:val="21"/>
          <w:shd w:val="clear" w:color="auto" w:fill="FFFFFF"/>
        </w:rPr>
        <w:t>年进行了第一次测试，形成候选的算法，共有十五个，并在</w:t>
      </w:r>
      <w:r>
        <w:rPr>
          <w:rFonts w:hint="eastAsia"/>
          <w:color w:val="0000FF"/>
          <w:szCs w:val="21"/>
          <w:shd w:val="clear" w:color="auto" w:fill="FFFFFF"/>
        </w:rPr>
        <w:t>99</w:t>
      </w:r>
      <w:r>
        <w:rPr>
          <w:rFonts w:hint="eastAsia"/>
          <w:color w:val="0000FF"/>
          <w:szCs w:val="21"/>
          <w:shd w:val="clear" w:color="auto" w:fill="FFFFFF"/>
        </w:rPr>
        <w:t>年完成了第二次测试。紧接着在两千年正式采用比利时的专家祖安和</w:t>
      </w:r>
      <w:proofErr w:type="gramStart"/>
      <w:r>
        <w:rPr>
          <w:rFonts w:hint="eastAsia"/>
          <w:color w:val="0000FF"/>
          <w:szCs w:val="21"/>
          <w:shd w:val="clear" w:color="auto" w:fill="FFFFFF"/>
        </w:rPr>
        <w:t>文森特的</w:t>
      </w:r>
      <w:proofErr w:type="gramEnd"/>
      <w:r>
        <w:rPr>
          <w:rFonts w:hint="eastAsia"/>
          <w:color w:val="0000FF"/>
          <w:szCs w:val="21"/>
          <w:shd w:val="clear" w:color="auto" w:fill="FFFFFF"/>
        </w:rPr>
        <w:t>算法，即为</w:t>
      </w:r>
      <w:r>
        <w:rPr>
          <w:rFonts w:ascii="宋体" w:hint="eastAsia"/>
          <w:color w:val="0000FF"/>
          <w:sz w:val="24"/>
        </w:rPr>
        <w:t>密钥生成算法，AES。虽然当时大量的应用DES技术是建立在大量的元件产出的基础上，但是其安全性能已被突破，高级的3级DES密码是当时增加数据安全时的最后选择，</w:t>
      </w:r>
      <w:r>
        <w:rPr>
          <w:rFonts w:hint="eastAsia"/>
          <w:color w:val="333333"/>
          <w:szCs w:val="21"/>
          <w:shd w:val="clear" w:color="auto" w:fill="FFFFFF"/>
        </w:rPr>
        <w:t>但是</w:t>
      </w:r>
      <w:r>
        <w:rPr>
          <w:rFonts w:hint="eastAsia"/>
          <w:szCs w:val="21"/>
          <w:shd w:val="clear" w:color="auto" w:fill="FFFFFF"/>
        </w:rPr>
        <w:t>DES</w:t>
      </w:r>
      <w:r>
        <w:rPr>
          <w:rFonts w:hint="eastAsia"/>
          <w:color w:val="333333"/>
          <w:szCs w:val="21"/>
          <w:shd w:val="clear" w:color="auto" w:fill="FFFFFF"/>
        </w:rPr>
        <w:t>迟早要被</w:t>
      </w:r>
      <w:r>
        <w:rPr>
          <w:rFonts w:hint="eastAsia"/>
          <w:color w:val="333333"/>
          <w:szCs w:val="21"/>
          <w:shd w:val="clear" w:color="auto" w:fill="FFFFFF"/>
        </w:rPr>
        <w:t>AES</w:t>
      </w:r>
      <w:r>
        <w:rPr>
          <w:rFonts w:hint="eastAsia"/>
          <w:color w:val="333333"/>
          <w:szCs w:val="21"/>
          <w:shd w:val="clear" w:color="auto" w:fill="FFFFFF"/>
        </w:rPr>
        <w:t>代替。</w:t>
      </w:r>
      <w:r>
        <w:rPr>
          <w:rFonts w:hint="eastAsia"/>
          <w:color w:val="FF0000"/>
          <w:szCs w:val="21"/>
          <w:shd w:val="clear" w:color="auto" w:fill="FFFFFF"/>
        </w:rPr>
        <w:t xml:space="preserve"> </w:t>
      </w:r>
      <w:r>
        <w:rPr>
          <w:rFonts w:ascii="宋体" w:hint="eastAsia"/>
          <w:color w:val="0000FF"/>
          <w:sz w:val="24"/>
        </w:rPr>
        <w:t>分组密码其实本不是在理论上密码研究的最新概念，下一代需要开发的密码算法，应该是流密码。</w:t>
      </w:r>
    </w:p>
    <w:p w:rsidR="00741D38" w:rsidRDefault="00741D38">
      <w:pPr>
        <w:spacing w:line="360" w:lineRule="auto"/>
        <w:ind w:rightChars="12" w:right="25"/>
        <w:rPr>
          <w:color w:val="333333"/>
          <w:szCs w:val="21"/>
          <w:shd w:val="clear" w:color="auto" w:fill="FFFFFF"/>
        </w:rPr>
      </w:pPr>
    </w:p>
    <w:p w:rsidR="00741D38" w:rsidRDefault="00741D38">
      <w:pPr>
        <w:ind w:firstLineChars="150" w:firstLine="315"/>
        <w:rPr>
          <w:color w:val="FF0000"/>
          <w:szCs w:val="21"/>
          <w:shd w:val="clear" w:color="auto" w:fill="FFFFFF"/>
        </w:rPr>
      </w:pPr>
      <w:r>
        <w:rPr>
          <w:rFonts w:hint="eastAsia"/>
          <w:color w:val="333333"/>
          <w:szCs w:val="21"/>
          <w:shd w:val="clear" w:color="auto" w:fill="FFFFFF"/>
        </w:rPr>
        <w:t xml:space="preserve">AES </w:t>
      </w:r>
      <w:r>
        <w:rPr>
          <w:rFonts w:hint="eastAsia"/>
          <w:color w:val="333333"/>
          <w:szCs w:val="21"/>
          <w:shd w:val="clear" w:color="auto" w:fill="FFFFFF"/>
        </w:rPr>
        <w:t>算法基于排列和置换运算。</w:t>
      </w:r>
      <w:r>
        <w:rPr>
          <w:rFonts w:hint="eastAsia"/>
          <w:color w:val="0000FF"/>
          <w:szCs w:val="21"/>
          <w:shd w:val="clear" w:color="auto" w:fill="FFFFFF"/>
        </w:rPr>
        <w:t>所谓排列，是一种顺序的再一次调整，而置换则是数据单元之间的代替和交换，在</w:t>
      </w:r>
      <w:r>
        <w:rPr>
          <w:rFonts w:hint="eastAsia"/>
          <w:color w:val="0000FF"/>
          <w:szCs w:val="21"/>
          <w:shd w:val="clear" w:color="auto" w:fill="FFFFFF"/>
        </w:rPr>
        <w:t>AES</w:t>
      </w:r>
      <w:r>
        <w:rPr>
          <w:rFonts w:hint="eastAsia"/>
          <w:color w:val="0000FF"/>
          <w:szCs w:val="21"/>
          <w:shd w:val="clear" w:color="auto" w:fill="FFFFFF"/>
        </w:rPr>
        <w:t>环节，会出现</w:t>
      </w:r>
      <w:proofErr w:type="gramStart"/>
      <w:r>
        <w:rPr>
          <w:rFonts w:hint="eastAsia"/>
          <w:color w:val="0000FF"/>
          <w:szCs w:val="21"/>
          <w:shd w:val="clear" w:color="auto" w:fill="FFFFFF"/>
        </w:rPr>
        <w:t>较多种</w:t>
      </w:r>
      <w:proofErr w:type="gramEnd"/>
      <w:r>
        <w:rPr>
          <w:rFonts w:hint="eastAsia"/>
          <w:color w:val="0000FF"/>
          <w:szCs w:val="21"/>
          <w:shd w:val="clear" w:color="auto" w:fill="FFFFFF"/>
        </w:rPr>
        <w:t>不一样的方式来计算上述安排。</w:t>
      </w:r>
    </w:p>
    <w:p w:rsidR="00741D38" w:rsidRDefault="00741D38">
      <w:pPr>
        <w:ind w:firstLineChars="150" w:firstLine="315"/>
        <w:rPr>
          <w:color w:val="0000FF"/>
          <w:szCs w:val="21"/>
          <w:shd w:val="clear" w:color="auto" w:fill="FFFFFF"/>
        </w:rPr>
      </w:pPr>
      <w:r>
        <w:rPr>
          <w:rFonts w:hint="eastAsia"/>
          <w:color w:val="0000FF"/>
          <w:szCs w:val="21"/>
          <w:shd w:val="clear" w:color="auto" w:fill="FFFFFF"/>
        </w:rPr>
        <w:t>作为一种反复执行的、采用对称分组形式的密码，这种密钥有三个主要的位数，分别是一百二十八、一百九十八和二百五十六位，加之一百二十八位的加密，变得更加安全。相比一般的密码中的密钥组成，此类密码，以对称而又相同的密钥进行加解密，以处理数据。该类算法即为本位所要应用到分布式系统中的来确保数据安全的密码。</w:t>
      </w:r>
    </w:p>
    <w:p w:rsidR="00741D38" w:rsidRDefault="00C76538">
      <w:pPr>
        <w:pStyle w:val="Heading2"/>
        <w:rPr>
          <w:rFonts w:ascii="黑体"/>
          <w:szCs w:val="28"/>
        </w:rPr>
      </w:pPr>
      <w:bookmarkStart w:id="78" w:name="_Toc401224286"/>
      <w:r>
        <w:rPr>
          <w:rFonts w:ascii="黑体" w:hint="eastAsia"/>
          <w:szCs w:val="28"/>
        </w:rPr>
        <w:t xml:space="preserve">3.3 </w:t>
      </w:r>
      <w:r w:rsidR="00741D38">
        <w:rPr>
          <w:rFonts w:ascii="黑体" w:hint="eastAsia"/>
          <w:szCs w:val="28"/>
        </w:rPr>
        <w:t>常见应用场景和待解决的问题</w:t>
      </w:r>
      <w:bookmarkEnd w:id="78"/>
    </w:p>
    <w:p w:rsidR="00741D38" w:rsidRDefault="00741D38">
      <w:pPr>
        <w:spacing w:line="360" w:lineRule="auto"/>
        <w:ind w:rightChars="12" w:right="25" w:firstLineChars="150" w:firstLine="360"/>
        <w:rPr>
          <w:rFonts w:ascii="宋体"/>
          <w:sz w:val="24"/>
        </w:rPr>
      </w:pPr>
      <w:r>
        <w:rPr>
          <w:rFonts w:ascii="宋体" w:hint="eastAsia"/>
          <w:sz w:val="24"/>
        </w:rPr>
        <w:t>当前高性能数据库系统主要应用于大型商业Web系统中，例如电商、支付、CRM、ATM，广告等大型业务系统中，其应用场景具备高度可概括性，本段落将对系统所需解决的用户需求问题以及解决方案做简单的解释和阐述，对于具体的解决方案和实现方法将在本文第四章节做具体介绍。</w:t>
      </w:r>
    </w:p>
    <w:p w:rsidR="00741D38" w:rsidRDefault="00C76538">
      <w:pPr>
        <w:pStyle w:val="Heading3"/>
      </w:pPr>
      <w:bookmarkStart w:id="79" w:name="_Toc401224287"/>
      <w:r>
        <w:rPr>
          <w:rFonts w:hint="eastAsia"/>
        </w:rPr>
        <w:t>3.3</w:t>
      </w:r>
      <w:r w:rsidR="00741D38">
        <w:rPr>
          <w:rFonts w:hint="eastAsia"/>
        </w:rPr>
        <w:t>.1</w:t>
      </w:r>
      <w:r>
        <w:t xml:space="preserve"> </w:t>
      </w:r>
      <w:r w:rsidR="00741D38">
        <w:rPr>
          <w:rFonts w:hint="eastAsia"/>
        </w:rPr>
        <w:t>用户典型使用场景分析</w:t>
      </w:r>
      <w:bookmarkEnd w:id="79"/>
    </w:p>
    <w:p w:rsidR="00741D38" w:rsidRDefault="00741D38">
      <w:pPr>
        <w:spacing w:line="360" w:lineRule="auto"/>
        <w:ind w:rightChars="12" w:right="25"/>
        <w:rPr>
          <w:rFonts w:ascii="宋体"/>
          <w:sz w:val="24"/>
        </w:rPr>
      </w:pPr>
      <w:r>
        <w:rPr>
          <w:rFonts w:ascii="宋体" w:hint="eastAsia"/>
          <w:sz w:val="24"/>
        </w:rPr>
        <w:t>以普通用户的网上购物行为举例，其主要的使用过程如下：</w:t>
      </w:r>
    </w:p>
    <w:p w:rsidR="00741D38" w:rsidRDefault="00741D38">
      <w:pPr>
        <w:pStyle w:val="ListParagraph1"/>
        <w:numPr>
          <w:ilvl w:val="0"/>
          <w:numId w:val="16"/>
        </w:numPr>
        <w:spacing w:line="360" w:lineRule="auto"/>
        <w:ind w:rightChars="12" w:right="25" w:firstLineChars="0"/>
        <w:rPr>
          <w:rFonts w:ascii="宋体"/>
          <w:sz w:val="24"/>
        </w:rPr>
      </w:pPr>
      <w:r>
        <w:rPr>
          <w:rFonts w:ascii="宋体" w:hint="eastAsia"/>
          <w:sz w:val="24"/>
        </w:rPr>
        <w:lastRenderedPageBreak/>
        <w:t>打开网站，选择相应的商品种类，进入该种类下的商品集合页面；</w:t>
      </w:r>
    </w:p>
    <w:p w:rsidR="00741D38" w:rsidRDefault="00741D38">
      <w:pPr>
        <w:pStyle w:val="ListParagraph1"/>
        <w:numPr>
          <w:ilvl w:val="0"/>
          <w:numId w:val="16"/>
        </w:numPr>
        <w:spacing w:line="360" w:lineRule="auto"/>
        <w:ind w:rightChars="12" w:right="25" w:firstLineChars="0"/>
        <w:rPr>
          <w:rFonts w:ascii="宋体"/>
          <w:sz w:val="24"/>
        </w:rPr>
      </w:pPr>
      <w:r>
        <w:rPr>
          <w:rFonts w:ascii="宋体" w:hint="eastAsia"/>
          <w:sz w:val="24"/>
        </w:rPr>
        <w:t>按照自己的偏好，设置一些筛选条件，然后可能会从不同纬度进行多次排序，最后对多个商品点击查看其详情；</w:t>
      </w:r>
    </w:p>
    <w:p w:rsidR="00741D38" w:rsidRDefault="00741D38">
      <w:pPr>
        <w:pStyle w:val="ListParagraph1"/>
        <w:spacing w:line="360" w:lineRule="auto"/>
        <w:ind w:left="360" w:rightChars="12" w:right="25" w:firstLineChars="0" w:firstLine="0"/>
        <w:rPr>
          <w:rFonts w:ascii="宋体"/>
          <w:color w:val="0000FF"/>
          <w:sz w:val="24"/>
        </w:rPr>
      </w:pPr>
      <w:r>
        <w:rPr>
          <w:rFonts w:ascii="宋体" w:hint="eastAsia"/>
          <w:color w:val="0000FF"/>
          <w:sz w:val="24"/>
        </w:rPr>
        <w:t>3.产品的色彩、大小以及各类附加配件等属性；</w:t>
      </w:r>
      <w:r>
        <w:rPr>
          <w:rFonts w:ascii="宋体" w:hint="eastAsia"/>
          <w:color w:val="FF0000"/>
          <w:sz w:val="24"/>
        </w:rPr>
        <w:t>；</w:t>
      </w:r>
    </w:p>
    <w:p w:rsidR="00741D38" w:rsidRDefault="00741D38">
      <w:pPr>
        <w:pStyle w:val="ListParagraph1"/>
        <w:spacing w:line="360" w:lineRule="auto"/>
        <w:ind w:left="360" w:rightChars="12" w:right="25" w:firstLineChars="0" w:firstLine="0"/>
        <w:rPr>
          <w:rFonts w:ascii="宋体"/>
          <w:color w:val="0000FF"/>
          <w:sz w:val="24"/>
        </w:rPr>
      </w:pPr>
      <w:r>
        <w:rPr>
          <w:rFonts w:ascii="宋体" w:hint="eastAsia"/>
          <w:color w:val="FF0000"/>
          <w:sz w:val="24"/>
        </w:rPr>
        <w:t>4.</w:t>
      </w:r>
      <w:r>
        <w:rPr>
          <w:rFonts w:ascii="宋体" w:hint="eastAsia"/>
          <w:color w:val="0000FF"/>
          <w:sz w:val="24"/>
        </w:rPr>
        <w:t>之后要么对该类产品进行确认订单后直接买下，要么先收藏抑或放进购物车中；</w:t>
      </w:r>
    </w:p>
    <w:p w:rsidR="00741D38" w:rsidRDefault="00741D38">
      <w:pPr>
        <w:pStyle w:val="ListParagraph1"/>
        <w:spacing w:line="360" w:lineRule="auto"/>
        <w:ind w:left="360" w:rightChars="12" w:right="25" w:firstLineChars="0" w:firstLine="0"/>
        <w:rPr>
          <w:rFonts w:ascii="宋体"/>
          <w:sz w:val="24"/>
        </w:rPr>
      </w:pPr>
      <w:r>
        <w:rPr>
          <w:rFonts w:ascii="宋体" w:hint="eastAsia"/>
          <w:sz w:val="24"/>
        </w:rPr>
        <w:t>5.填写订单，读取用户账号信息，折算各种优惠条件，最后在线支付完成。</w:t>
      </w:r>
    </w:p>
    <w:p w:rsidR="00741D38" w:rsidRDefault="00741D38">
      <w:pPr>
        <w:spacing w:line="360" w:lineRule="auto"/>
        <w:ind w:rightChars="12" w:right="25" w:firstLineChars="150" w:firstLine="360"/>
        <w:rPr>
          <w:rFonts w:ascii="宋体"/>
          <w:sz w:val="24"/>
        </w:rPr>
      </w:pPr>
      <w:r>
        <w:rPr>
          <w:rFonts w:ascii="宋体" w:hint="eastAsia"/>
          <w:sz w:val="24"/>
        </w:rPr>
        <w:t>在如上这些步骤中，还需要持续记录每位用户的访问路径，实时分析并动态展现当前某特定范围内，最热、最近、购买最多的商品，并推荐给符合该商品的定位的潜在用户。</w:t>
      </w:r>
    </w:p>
    <w:p w:rsidR="00741D38" w:rsidRDefault="00C76538">
      <w:pPr>
        <w:pStyle w:val="Heading3"/>
      </w:pPr>
      <w:bookmarkStart w:id="80" w:name="_Toc401224288"/>
      <w:r>
        <w:rPr>
          <w:rFonts w:hint="eastAsia"/>
        </w:rPr>
        <w:t>3.3</w:t>
      </w:r>
      <w:r w:rsidR="00741D38">
        <w:rPr>
          <w:rFonts w:hint="eastAsia"/>
        </w:rPr>
        <w:t>.2</w:t>
      </w:r>
      <w:r>
        <w:t xml:space="preserve"> </w:t>
      </w:r>
      <w:r w:rsidR="00741D38">
        <w:rPr>
          <w:rFonts w:hint="eastAsia"/>
          <w:szCs w:val="24"/>
        </w:rPr>
        <w:t>性能困境及解决方案概述</w:t>
      </w:r>
      <w:bookmarkEnd w:id="80"/>
    </w:p>
    <w:p w:rsidR="00741D38" w:rsidRDefault="00741D38">
      <w:pPr>
        <w:spacing w:line="360" w:lineRule="auto"/>
        <w:ind w:rightChars="12" w:right="25" w:firstLineChars="150" w:firstLine="360"/>
        <w:rPr>
          <w:rFonts w:ascii="宋体"/>
          <w:sz w:val="24"/>
        </w:rPr>
      </w:pPr>
      <w:r>
        <w:rPr>
          <w:rFonts w:ascii="宋体" w:hint="eastAsia"/>
          <w:sz w:val="24"/>
        </w:rPr>
        <w:t>通过上一部分，我们知道在普通用户轻松在线购物的同时，网站系统的后台程序正在进行一系列运算，并且对整体系统而言，最大的性能困境就是海量的大并发读写操作。</w:t>
      </w:r>
    </w:p>
    <w:p w:rsidR="00741D38" w:rsidRDefault="00741D38">
      <w:pPr>
        <w:spacing w:line="360" w:lineRule="auto"/>
        <w:ind w:rightChars="12" w:right="25" w:firstLineChars="150" w:firstLine="360"/>
        <w:rPr>
          <w:rFonts w:ascii="宋体"/>
          <w:color w:val="0000FF"/>
          <w:sz w:val="24"/>
        </w:rPr>
      </w:pPr>
      <w:r>
        <w:rPr>
          <w:rFonts w:ascii="宋体" w:hint="eastAsia"/>
          <w:color w:val="0000FF"/>
          <w:sz w:val="24"/>
        </w:rPr>
        <w:t>各类购物网站，其主要的业务往往包括用户界面、货物陈列、订单管理、支付界面和其他一些例如红包的辅助功能，在各个不同的环节有着不同的业务，这些业务成为网站的单个模块，模块的建立和各个接口的设置对于应用而言较为要紧，通常会遵循聚合性高、连接口收缩的</w:t>
      </w:r>
      <w:proofErr w:type="gramStart"/>
      <w:r>
        <w:rPr>
          <w:rFonts w:ascii="宋体" w:hint="eastAsia"/>
          <w:color w:val="0000FF"/>
          <w:sz w:val="24"/>
        </w:rPr>
        <w:t>的</w:t>
      </w:r>
      <w:proofErr w:type="gramEnd"/>
      <w:r>
        <w:rPr>
          <w:rFonts w:ascii="宋体" w:hint="eastAsia"/>
          <w:color w:val="0000FF"/>
          <w:sz w:val="24"/>
        </w:rPr>
        <w:t>基本要素，</w:t>
      </w:r>
      <w:r>
        <w:rPr>
          <w:rFonts w:ascii="宋体" w:hint="eastAsia"/>
          <w:sz w:val="24"/>
        </w:rPr>
        <w:t>这样可以提高整个系统的可用性。</w:t>
      </w:r>
      <w:r>
        <w:rPr>
          <w:rFonts w:ascii="宋体" w:hint="eastAsia"/>
          <w:color w:val="0000FF"/>
          <w:sz w:val="24"/>
        </w:rPr>
        <w:t>在一些模块的功能有大有小，将较小的安排在一起，放大较大模块的应用，进行单独安置。</w:t>
      </w:r>
    </w:p>
    <w:p w:rsidR="00741D38" w:rsidRDefault="00741D38" w:rsidP="00E23F81">
      <w:pPr>
        <w:spacing w:line="360" w:lineRule="auto"/>
        <w:ind w:rightChars="12" w:right="25" w:firstLineChars="150" w:firstLine="360"/>
        <w:rPr>
          <w:rFonts w:ascii="宋体"/>
          <w:sz w:val="24"/>
        </w:rPr>
      </w:pPr>
      <w:r>
        <w:rPr>
          <w:rFonts w:ascii="宋体" w:hint="eastAsia"/>
          <w:color w:val="0000FF"/>
          <w:sz w:val="24"/>
        </w:rPr>
        <w:t>在这个系统的运行中，会有较多的难度，一般体现在单个的数据库与分布式的库中数据是否能够同步。</w:t>
      </w:r>
      <w:r>
        <w:rPr>
          <w:rFonts w:ascii="宋体"/>
          <w:sz w:val="24"/>
        </w:rPr>
        <w:t>这样比如说一个用户在修改或者进行</w:t>
      </w:r>
      <w:r>
        <w:rPr>
          <w:rFonts w:ascii="宋体" w:hint="eastAsia"/>
          <w:sz w:val="24"/>
        </w:rPr>
        <w:t>一些</w:t>
      </w:r>
      <w:r>
        <w:rPr>
          <w:rFonts w:ascii="宋体"/>
          <w:sz w:val="24"/>
        </w:rPr>
        <w:t>操作，是否可以进行同步，这个问题用分布式数据库的一个很重要技术</w:t>
      </w:r>
      <w:r>
        <w:rPr>
          <w:rFonts w:ascii="宋体"/>
          <w:sz w:val="24"/>
        </w:rPr>
        <w:t>“</w:t>
      </w:r>
      <w:r>
        <w:rPr>
          <w:rFonts w:ascii="宋体"/>
          <w:sz w:val="24"/>
        </w:rPr>
        <w:t>事务</w:t>
      </w:r>
      <w:r>
        <w:rPr>
          <w:rFonts w:ascii="宋体"/>
          <w:sz w:val="24"/>
        </w:rPr>
        <w:t>”</w:t>
      </w:r>
      <w:r>
        <w:rPr>
          <w:rFonts w:ascii="宋体"/>
          <w:sz w:val="24"/>
        </w:rPr>
        <w:t>技术来解决这个问题。</w:t>
      </w:r>
      <w:r>
        <w:rPr>
          <w:rFonts w:ascii="宋体" w:hint="eastAsia"/>
          <w:sz w:val="24"/>
        </w:rPr>
        <w:t>还有</w:t>
      </w:r>
      <w:r>
        <w:rPr>
          <w:rFonts w:ascii="宋体"/>
          <w:sz w:val="24"/>
        </w:rPr>
        <w:t>文件加密。</w:t>
      </w:r>
      <w:r>
        <w:rPr>
          <w:rFonts w:ascii="宋体" w:hint="eastAsia"/>
          <w:color w:val="0000FF"/>
          <w:sz w:val="24"/>
        </w:rPr>
        <w:t>加密处理时，假若数据能够做到同步，那么文件是否也能可以同时完成。</w:t>
      </w:r>
      <w:r>
        <w:rPr>
          <w:rFonts w:ascii="宋体"/>
          <w:sz w:val="24"/>
        </w:rPr>
        <w:t>这些</w:t>
      </w:r>
      <w:r>
        <w:rPr>
          <w:rFonts w:ascii="宋体" w:hint="eastAsia"/>
          <w:sz w:val="24"/>
        </w:rPr>
        <w:t>问题</w:t>
      </w:r>
      <w:r>
        <w:rPr>
          <w:rFonts w:ascii="宋体"/>
          <w:sz w:val="24"/>
        </w:rPr>
        <w:t>都在</w:t>
      </w:r>
      <w:r>
        <w:rPr>
          <w:rFonts w:ascii="宋体" w:hint="eastAsia"/>
          <w:sz w:val="24"/>
        </w:rPr>
        <w:t>本文</w:t>
      </w:r>
      <w:r>
        <w:rPr>
          <w:rFonts w:ascii="宋体"/>
          <w:sz w:val="24"/>
        </w:rPr>
        <w:t>里面</w:t>
      </w:r>
      <w:r>
        <w:rPr>
          <w:rFonts w:ascii="宋体" w:hint="eastAsia"/>
          <w:sz w:val="24"/>
        </w:rPr>
        <w:t>介绍了</w:t>
      </w:r>
      <w:r>
        <w:rPr>
          <w:rFonts w:ascii="宋体"/>
          <w:sz w:val="24"/>
        </w:rPr>
        <w:t>的很清楚。</w:t>
      </w:r>
    </w:p>
    <w:p w:rsidR="00E23F81" w:rsidRPr="00E23F81" w:rsidRDefault="00E23F81" w:rsidP="00E23F81">
      <w:pPr>
        <w:spacing w:line="360" w:lineRule="auto"/>
        <w:ind w:rightChars="12" w:right="25" w:firstLineChars="150" w:firstLine="360"/>
        <w:rPr>
          <w:rFonts w:ascii="宋体"/>
          <w:sz w:val="24"/>
        </w:rPr>
      </w:pPr>
    </w:p>
    <w:p w:rsidR="00741D38" w:rsidRDefault="00C76538">
      <w:pPr>
        <w:pStyle w:val="Heading2"/>
        <w:rPr>
          <w:rFonts w:ascii="黑体"/>
          <w:szCs w:val="28"/>
        </w:rPr>
      </w:pPr>
      <w:bookmarkStart w:id="81" w:name="_Toc401224289"/>
      <w:r>
        <w:rPr>
          <w:rFonts w:ascii="黑体" w:hint="eastAsia"/>
          <w:szCs w:val="28"/>
        </w:rPr>
        <w:t>3.4</w:t>
      </w:r>
      <w:r w:rsidR="00741D38">
        <w:rPr>
          <w:rFonts w:ascii="黑体" w:hint="eastAsia"/>
          <w:szCs w:val="28"/>
        </w:rPr>
        <w:t xml:space="preserve"> 本章小结</w:t>
      </w:r>
      <w:bookmarkEnd w:id="81"/>
    </w:p>
    <w:p w:rsidR="00741D38" w:rsidRDefault="00741D38">
      <w:pPr>
        <w:spacing w:line="360" w:lineRule="auto"/>
        <w:ind w:rightChars="12" w:right="25" w:firstLineChars="150" w:firstLine="360"/>
        <w:rPr>
          <w:rFonts w:ascii="宋体"/>
          <w:color w:val="0070C0"/>
          <w:sz w:val="24"/>
        </w:rPr>
      </w:pPr>
      <w:r>
        <w:rPr>
          <w:rFonts w:ascii="宋体" w:hint="eastAsia"/>
          <w:sz w:val="24"/>
        </w:rPr>
        <w:t>本章节主要内容是针对符合本文研究方向的核心技术进行了研究和分析，阐</w:t>
      </w:r>
      <w:r>
        <w:rPr>
          <w:rFonts w:ascii="宋体" w:hint="eastAsia"/>
          <w:sz w:val="24"/>
        </w:rPr>
        <w:lastRenderedPageBreak/>
        <w:t>述了其技术的实现方式和应用场景；并以电商网站应对用户的在线购物行为举例，揭示了本文所要解决的主要技术问题，并给出了概述性的阐述。</w:t>
      </w:r>
    </w:p>
    <w:p w:rsidR="00741D38" w:rsidRDefault="00741D38">
      <w:pPr>
        <w:spacing w:line="360" w:lineRule="auto"/>
        <w:ind w:rightChars="12" w:right="25" w:firstLineChars="150" w:firstLine="360"/>
        <w:rPr>
          <w:rFonts w:ascii="宋体"/>
          <w:color w:val="0070C0"/>
          <w:sz w:val="24"/>
        </w:rPr>
        <w:sectPr w:rsidR="00741D38">
          <w:pgSz w:w="11906" w:h="16838"/>
          <w:pgMar w:top="1440" w:right="1800" w:bottom="1440" w:left="1800" w:header="851" w:footer="992" w:gutter="0"/>
          <w:cols w:space="720"/>
          <w:docGrid w:type="lines" w:linePitch="312"/>
        </w:sectPr>
      </w:pPr>
    </w:p>
    <w:p w:rsidR="00741D38" w:rsidRDefault="00741D38">
      <w:pPr>
        <w:spacing w:line="360" w:lineRule="auto"/>
        <w:ind w:rightChars="12" w:right="25" w:firstLineChars="150" w:firstLine="360"/>
        <w:rPr>
          <w:rFonts w:ascii="宋体"/>
          <w:color w:val="0070C0"/>
          <w:sz w:val="24"/>
        </w:rPr>
      </w:pPr>
    </w:p>
    <w:p w:rsidR="00741D38" w:rsidRDefault="00741D38">
      <w:pPr>
        <w:pStyle w:val="Heading1"/>
        <w:rPr>
          <w:rFonts w:ascii="黑体" w:eastAsia="黑体"/>
          <w:color w:val="auto"/>
          <w:szCs w:val="32"/>
          <w:lang w:eastAsia="zh-CN"/>
        </w:rPr>
      </w:pPr>
      <w:bookmarkStart w:id="82" w:name="_Toc401224290"/>
      <w:r>
        <w:rPr>
          <w:rFonts w:ascii="黑体" w:eastAsia="黑体" w:hint="eastAsia"/>
          <w:snapToGrid w:val="0"/>
          <w:color w:val="auto"/>
          <w:szCs w:val="32"/>
        </w:rPr>
        <w:t>第</w:t>
      </w:r>
      <w:r>
        <w:rPr>
          <w:rFonts w:ascii="黑体" w:eastAsia="黑体" w:hint="eastAsia"/>
          <w:snapToGrid w:val="0"/>
          <w:color w:val="auto"/>
          <w:szCs w:val="32"/>
          <w:lang w:eastAsia="zh-CN"/>
        </w:rPr>
        <w:t>四章 系统架构设计与实现</w:t>
      </w:r>
      <w:bookmarkEnd w:id="82"/>
    </w:p>
    <w:p w:rsidR="00741D38" w:rsidRDefault="00741D38">
      <w:pPr>
        <w:spacing w:line="360" w:lineRule="auto"/>
        <w:ind w:rightChars="12" w:right="25" w:firstLineChars="150" w:firstLine="360"/>
        <w:rPr>
          <w:rFonts w:ascii="宋体"/>
          <w:color w:val="0070C0"/>
          <w:sz w:val="24"/>
        </w:rPr>
      </w:pPr>
    </w:p>
    <w:p w:rsidR="00741D38" w:rsidRDefault="00741D38">
      <w:pPr>
        <w:pStyle w:val="Heading2"/>
        <w:rPr>
          <w:rFonts w:ascii="黑体"/>
          <w:szCs w:val="28"/>
        </w:rPr>
      </w:pPr>
      <w:bookmarkStart w:id="83" w:name="_Toc401224291"/>
      <w:r>
        <w:rPr>
          <w:rFonts w:ascii="黑体" w:hint="eastAsia"/>
          <w:szCs w:val="28"/>
        </w:rPr>
        <w:t>4.1分布式数据库的实现</w:t>
      </w:r>
      <w:bookmarkEnd w:id="83"/>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从目前互联网技术以及人们消费习惯的发展情况看，</w:t>
      </w:r>
      <w:r>
        <w:rPr>
          <w:rFonts w:ascii="宋体" w:hint="eastAsia"/>
          <w:sz w:val="24"/>
        </w:rPr>
        <w:t>用户使用</w:t>
      </w:r>
      <w:proofErr w:type="gramStart"/>
      <w:r>
        <w:rPr>
          <w:rFonts w:ascii="宋体" w:hint="eastAsia"/>
          <w:sz w:val="24"/>
        </w:rPr>
        <w:t>在线网购的</w:t>
      </w:r>
      <w:proofErr w:type="gramEnd"/>
      <w:r>
        <w:rPr>
          <w:rFonts w:ascii="宋体" w:hint="eastAsia"/>
          <w:sz w:val="24"/>
        </w:rPr>
        <w:t>行为习惯正在逐步养成并大规模普及。此时，电商网站内在处理货品展现的时候，急需解决的问题就是应对用户查看货品信息的海量大并发请求，笔者会在下文中详述</w:t>
      </w:r>
      <w:r>
        <w:rPr>
          <w:rFonts w:ascii="宋体" w:hint="eastAsia"/>
          <w:color w:val="0000FF"/>
          <w:sz w:val="24"/>
        </w:rPr>
        <w:t>通过运用</w:t>
      </w:r>
      <w:r w:rsidR="00F1199E">
        <w:rPr>
          <w:rFonts w:ascii="宋体"/>
          <w:color w:val="0000FF"/>
          <w:sz w:val="24"/>
        </w:rPr>
        <w:t>MySQL</w:t>
      </w:r>
      <w:r>
        <w:rPr>
          <w:rFonts w:ascii="宋体" w:hint="eastAsia"/>
          <w:color w:val="0000FF"/>
          <w:sz w:val="24"/>
        </w:rPr>
        <w:t>，达到构建和实现分布式数据库框架之目标。</w:t>
      </w:r>
    </w:p>
    <w:p w:rsidR="00741D38" w:rsidRDefault="00741D38">
      <w:pPr>
        <w:pStyle w:val="Heading3"/>
      </w:pPr>
      <w:bookmarkStart w:id="84" w:name="_Toc401224292"/>
      <w:r>
        <w:rPr>
          <w:rFonts w:hint="eastAsia"/>
        </w:rPr>
        <w:t>4.1.1</w:t>
      </w:r>
      <w:r>
        <w:rPr>
          <w:rFonts w:hint="eastAsia"/>
          <w:szCs w:val="24"/>
        </w:rPr>
        <w:t>应用场景分析</w:t>
      </w:r>
      <w:bookmarkEnd w:id="84"/>
    </w:p>
    <w:p w:rsidR="00741D38" w:rsidRDefault="00741D38">
      <w:pPr>
        <w:spacing w:line="360" w:lineRule="auto"/>
        <w:ind w:rightChars="12" w:right="25" w:firstLineChars="200" w:firstLine="480"/>
        <w:rPr>
          <w:rFonts w:ascii="宋体"/>
          <w:sz w:val="24"/>
        </w:rPr>
      </w:pPr>
      <w:r>
        <w:rPr>
          <w:rFonts w:ascii="宋体" w:hint="eastAsia"/>
          <w:sz w:val="24"/>
        </w:rPr>
        <w:t>在该应用场景下，现有的传统系统架构面临着巨大的并发请求压力以及性能瓶颈，急需解决的主要问题如下：</w:t>
      </w:r>
    </w:p>
    <w:p w:rsidR="00741D38" w:rsidRDefault="00741D38">
      <w:pPr>
        <w:pStyle w:val="ListParagraph1"/>
        <w:numPr>
          <w:ilvl w:val="0"/>
          <w:numId w:val="17"/>
        </w:numPr>
        <w:spacing w:line="360" w:lineRule="auto"/>
        <w:ind w:rightChars="12" w:right="25" w:firstLineChars="0"/>
        <w:rPr>
          <w:rFonts w:ascii="宋体"/>
          <w:sz w:val="24"/>
        </w:rPr>
      </w:pPr>
      <w:proofErr w:type="gramStart"/>
      <w:r>
        <w:rPr>
          <w:rFonts w:ascii="宋体" w:hint="eastAsia"/>
          <w:sz w:val="24"/>
        </w:rPr>
        <w:t>电商类网站</w:t>
      </w:r>
      <w:proofErr w:type="gramEnd"/>
      <w:r>
        <w:rPr>
          <w:rFonts w:ascii="宋体" w:hint="eastAsia"/>
          <w:sz w:val="24"/>
        </w:rPr>
        <w:t>往往存在大量用户和大量商品，这部分用户最经常的使用流程就是打开静态页面选中某一分类进行商品查询，然后点击查看商品详情。这就意味着系统在任意时间都面临着大量的数据查询请求，并且同时伴随着高并发状态，这对系统主数据库，尤其是其主存储器都是致命的威胁。</w:t>
      </w:r>
    </w:p>
    <w:p w:rsidR="00741D38" w:rsidRDefault="00741D38">
      <w:pPr>
        <w:pStyle w:val="ListParagraph1"/>
        <w:numPr>
          <w:ilvl w:val="0"/>
          <w:numId w:val="17"/>
        </w:numPr>
        <w:spacing w:line="360" w:lineRule="auto"/>
        <w:ind w:rightChars="12" w:right="25" w:firstLineChars="0"/>
        <w:rPr>
          <w:rFonts w:ascii="宋体"/>
          <w:sz w:val="24"/>
        </w:rPr>
      </w:pPr>
      <w:r>
        <w:rPr>
          <w:rFonts w:ascii="宋体" w:hint="eastAsia"/>
          <w:sz w:val="24"/>
        </w:rPr>
        <w:t>大量商品本身已经会对查询造成相当大的压力，并且这些商品可能还会伴随着一些附加属性，例如颜色、尺寸、附件等，这些从属性数据需要和商品本身交叉关联后，动态实时查询其实际的库存量信息，这对系统的读操作又带来了进一步威胁。</w:t>
      </w:r>
    </w:p>
    <w:p w:rsidR="00741D38" w:rsidRDefault="00741D38">
      <w:pPr>
        <w:pStyle w:val="ListParagraph1"/>
        <w:numPr>
          <w:ilvl w:val="0"/>
          <w:numId w:val="17"/>
        </w:numPr>
        <w:spacing w:line="360" w:lineRule="auto"/>
        <w:ind w:rightChars="12" w:right="25" w:firstLineChars="0"/>
        <w:rPr>
          <w:rFonts w:ascii="宋体"/>
          <w:sz w:val="24"/>
        </w:rPr>
      </w:pPr>
      <w:r>
        <w:rPr>
          <w:rFonts w:ascii="宋体" w:hint="eastAsia"/>
          <w:sz w:val="24"/>
        </w:rPr>
        <w:t>在同一段时间内，网站的用户数量其实是可控的，即正常情况下短时间内不会产生大量新注册用户（用户量的自然增长速度往往会稳定在一个固定水平）；但此时系统内产生的订单</w:t>
      </w:r>
      <w:proofErr w:type="gramStart"/>
      <w:r>
        <w:rPr>
          <w:rFonts w:ascii="宋体" w:hint="eastAsia"/>
          <w:sz w:val="24"/>
        </w:rPr>
        <w:t>数往往</w:t>
      </w:r>
      <w:proofErr w:type="gramEnd"/>
      <w:r>
        <w:rPr>
          <w:rFonts w:ascii="宋体" w:hint="eastAsia"/>
          <w:sz w:val="24"/>
        </w:rPr>
        <w:t>不可控，并且订单量一定是呈递增趋势的，这就导致了“查询订单”这个读操作的性能表现会越来越差。</w:t>
      </w:r>
    </w:p>
    <w:p w:rsidR="00741D38" w:rsidRDefault="00741D38">
      <w:pPr>
        <w:pStyle w:val="ListParagraph1"/>
        <w:numPr>
          <w:ilvl w:val="0"/>
          <w:numId w:val="17"/>
        </w:numPr>
        <w:spacing w:line="360" w:lineRule="auto"/>
        <w:ind w:rightChars="12" w:right="25" w:firstLineChars="0"/>
        <w:rPr>
          <w:rFonts w:ascii="宋体"/>
          <w:color w:val="0000FF"/>
          <w:sz w:val="24"/>
        </w:rPr>
      </w:pPr>
      <w:r>
        <w:rPr>
          <w:rFonts w:ascii="宋体" w:hint="eastAsia"/>
          <w:sz w:val="24"/>
        </w:rPr>
        <w:t>网站需要始终呈可用状态，尤其是购物类网站如果经常出现全站的访问困难将会对其口碑造成无法估量的消极影响，</w:t>
      </w:r>
      <w:r>
        <w:rPr>
          <w:rFonts w:ascii="宋体" w:hint="eastAsia"/>
          <w:color w:val="0000FF"/>
          <w:sz w:val="24"/>
        </w:rPr>
        <w:t>进而产生用户放弃使用该网站或者转投其他网站，造成客户外流的结果。</w:t>
      </w:r>
    </w:p>
    <w:p w:rsidR="00741D38" w:rsidRDefault="00741D38">
      <w:pPr>
        <w:pStyle w:val="Heading3"/>
      </w:pPr>
      <w:bookmarkStart w:id="85" w:name="_Toc401224293"/>
      <w:r>
        <w:rPr>
          <w:rFonts w:hint="eastAsia"/>
        </w:rPr>
        <w:lastRenderedPageBreak/>
        <w:t>4.1.2</w:t>
      </w:r>
      <w:r>
        <w:rPr>
          <w:rFonts w:hint="eastAsia"/>
        </w:rPr>
        <w:t>分布式数据库</w:t>
      </w:r>
      <w:r>
        <w:rPr>
          <w:rFonts w:hint="eastAsia"/>
          <w:szCs w:val="24"/>
        </w:rPr>
        <w:t>架构设计</w:t>
      </w:r>
      <w:bookmarkEnd w:id="85"/>
    </w:p>
    <w:p w:rsidR="00741D38" w:rsidRDefault="00741D38">
      <w:pPr>
        <w:ind w:firstLineChars="150" w:firstLine="315"/>
        <w:rPr>
          <w:color w:val="FF0000"/>
        </w:rPr>
      </w:pPr>
      <w:r>
        <w:rPr>
          <w:rFonts w:hint="eastAsia"/>
          <w:color w:val="0000FF"/>
        </w:rPr>
        <w:t>因为笔者设计和建构的模型系统是以</w:t>
      </w:r>
      <w:r>
        <w:rPr>
          <w:rFonts w:hint="eastAsia"/>
          <w:color w:val="0000FF"/>
        </w:rPr>
        <w:t>B/S</w:t>
      </w:r>
      <w:r>
        <w:rPr>
          <w:rFonts w:hint="eastAsia"/>
          <w:color w:val="0000FF"/>
        </w:rPr>
        <w:t>模型为基础的，</w:t>
      </w:r>
      <w:r>
        <w:rPr>
          <w:rFonts w:hint="eastAsia"/>
        </w:rPr>
        <w:t>因此本文采用</w:t>
      </w:r>
      <w:r>
        <w:rPr>
          <w:rFonts w:hint="eastAsia"/>
        </w:rPr>
        <w:t>HTML+CSS+Javascript</w:t>
      </w:r>
      <w:r>
        <w:rPr>
          <w:rFonts w:hint="eastAsia"/>
        </w:rPr>
        <w:t>作为它的前台语言，并将</w:t>
      </w:r>
      <w:r>
        <w:rPr>
          <w:rFonts w:hint="eastAsia"/>
        </w:rPr>
        <w:t>PHP</w:t>
      </w:r>
      <w:r>
        <w:rPr>
          <w:rFonts w:hint="eastAsia"/>
        </w:rPr>
        <w:t>作为解析前台中的</w:t>
      </w:r>
      <w:proofErr w:type="gramStart"/>
      <w:r>
        <w:rPr>
          <w:rFonts w:hint="eastAsia"/>
        </w:rPr>
        <w:t>用户操并负责</w:t>
      </w:r>
      <w:proofErr w:type="gramEnd"/>
      <w:r>
        <w:rPr>
          <w:rFonts w:hint="eastAsia"/>
        </w:rPr>
        <w:t>与数据库通信的语言，数据库则采用了</w:t>
      </w:r>
      <w:r w:rsidR="00F1199E">
        <w:rPr>
          <w:rFonts w:hint="eastAsia"/>
        </w:rPr>
        <w:t>MySQL</w:t>
      </w:r>
      <w:r>
        <w:rPr>
          <w:rFonts w:hint="eastAsia"/>
        </w:rPr>
        <w:t>。</w:t>
      </w:r>
      <w:r w:rsidR="00F1199E">
        <w:rPr>
          <w:rFonts w:hint="eastAsia"/>
          <w:color w:val="0000FF"/>
        </w:rPr>
        <w:t>MySQL</w:t>
      </w:r>
      <w:r>
        <w:rPr>
          <w:rFonts w:hint="eastAsia"/>
          <w:color w:val="0000FF"/>
        </w:rPr>
        <w:t>的特点是成本低廉，运行速度快且占用空间小，特别是其还兼有源代码开放功能，所以笔者以此</w:t>
      </w:r>
      <w:proofErr w:type="gramStart"/>
      <w:r>
        <w:rPr>
          <w:rFonts w:hint="eastAsia"/>
          <w:color w:val="0000FF"/>
        </w:rPr>
        <w:t>来作</w:t>
      </w:r>
      <w:proofErr w:type="gramEnd"/>
      <w:r>
        <w:rPr>
          <w:rFonts w:hint="eastAsia"/>
          <w:color w:val="0000FF"/>
        </w:rPr>
        <w:t>为构建管理系统的方式。</w:t>
      </w:r>
    </w:p>
    <w:p w:rsidR="00741D38" w:rsidRDefault="00741D38">
      <w:pPr>
        <w:ind w:firstLineChars="150" w:firstLine="315"/>
      </w:pPr>
      <w:r>
        <w:rPr>
          <w:rFonts w:hint="eastAsia"/>
          <w:color w:val="0000FF"/>
        </w:rPr>
        <w:t>首先，笔者构建的管理系统由两个部分组成，一是中央数据库，二是</w:t>
      </w:r>
      <w:r>
        <w:rPr>
          <w:rFonts w:hint="eastAsia"/>
          <w:color w:val="0000FF"/>
        </w:rPr>
        <w:t>N</w:t>
      </w:r>
      <w:proofErr w:type="gramStart"/>
      <w:r>
        <w:rPr>
          <w:rFonts w:hint="eastAsia"/>
          <w:color w:val="0000FF"/>
        </w:rPr>
        <w:t>个</w:t>
      </w:r>
      <w:proofErr w:type="gramEnd"/>
      <w:r>
        <w:rPr>
          <w:rFonts w:hint="eastAsia"/>
          <w:color w:val="0000FF"/>
        </w:rPr>
        <w:t>归属不同地方的基层站点。</w:t>
      </w:r>
      <w:r>
        <w:rPr>
          <w:rFonts w:hint="eastAsia"/>
        </w:rPr>
        <w:t>中央数据库主要管理管理员和注册用户的账号信息和每一个地方数据库的备份规则。每一个地方站点管理两个数据库，一个是用户发布在本地的消息数据库正本，另一个则是用户在异地发布的消息数据库的副本。具体的数据库模型为如下。</w:t>
      </w:r>
    </w:p>
    <w:p w:rsidR="00741D38" w:rsidRDefault="00741D38">
      <w:pPr>
        <w:rPr>
          <w:sz w:val="28"/>
        </w:rPr>
      </w:pPr>
      <w:r>
        <w:rPr>
          <w:sz w:val="28"/>
        </w:rPr>
        <w:t>中央数据库</w:t>
      </w:r>
    </w:p>
    <w:p w:rsidR="006C7B54" w:rsidRDefault="006C7B54">
      <w:pPr>
        <w:rPr>
          <w:sz w:val="28"/>
        </w:rPr>
      </w:pPr>
      <w:r>
        <w:rPr>
          <w:rFonts w:hint="eastAsia"/>
          <w:sz w:val="28"/>
        </w:rPr>
        <w:t xml:space="preserve">                </w:t>
      </w:r>
      <w:r>
        <w:rPr>
          <w:rFonts w:hint="eastAsia"/>
          <w:sz w:val="28"/>
        </w:rPr>
        <w:t>表</w:t>
      </w:r>
      <w:r>
        <w:rPr>
          <w:rFonts w:hint="eastAsia"/>
          <w:sz w:val="28"/>
        </w:rPr>
        <w:t>4</w:t>
      </w:r>
      <w:r>
        <w:rPr>
          <w:sz w:val="28"/>
        </w:rPr>
        <w:t>-1</w:t>
      </w:r>
      <w:r>
        <w:rPr>
          <w:rFonts w:hint="eastAsia"/>
          <w:sz w:val="28"/>
        </w:rPr>
        <w:t>用户</w:t>
      </w:r>
      <w:r>
        <w:rPr>
          <w:sz w:val="28"/>
        </w:rPr>
        <w:t>数据库表</w:t>
      </w:r>
    </w:p>
    <w:p w:rsidR="00741D38" w:rsidRDefault="00741D38">
      <w:pPr>
        <w:pStyle w:val="ListParagraph1"/>
        <w:numPr>
          <w:ilvl w:val="0"/>
          <w:numId w:val="18"/>
        </w:numPr>
        <w:ind w:firstLineChars="0"/>
        <w:rPr>
          <w:b/>
        </w:rPr>
      </w:pPr>
      <w:r>
        <w:rPr>
          <w:b/>
        </w:rPr>
        <w:t>tb_account</w:t>
      </w:r>
      <w:r>
        <w:rPr>
          <w:rFonts w:hint="eastAsia"/>
          <w:b/>
        </w:rPr>
        <w:t xml:space="preserve"> (uid,name,password,email,regdate,photo,description,type)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
        <w:gridCol w:w="709"/>
        <w:gridCol w:w="945"/>
        <w:gridCol w:w="992"/>
        <w:gridCol w:w="709"/>
        <w:gridCol w:w="1196"/>
        <w:gridCol w:w="1015"/>
        <w:gridCol w:w="1173"/>
        <w:gridCol w:w="1173"/>
      </w:tblGrid>
      <w:tr w:rsidR="00741D38">
        <w:trPr>
          <w:jc w:val="center"/>
        </w:trPr>
        <w:tc>
          <w:tcPr>
            <w:tcW w:w="691" w:type="dxa"/>
          </w:tcPr>
          <w:p w:rsidR="00741D38" w:rsidRDefault="00741D38">
            <w:pPr>
              <w:rPr>
                <w:rFonts w:ascii="Calibri" w:hAnsi="Calibri" w:cs="黑体"/>
                <w:sz w:val="20"/>
                <w:szCs w:val="22"/>
              </w:rPr>
            </w:pPr>
            <w:r>
              <w:rPr>
                <w:rFonts w:ascii="Calibri" w:hAnsi="Calibri" w:cs="黑体" w:hint="eastAsia"/>
                <w:sz w:val="20"/>
                <w:szCs w:val="22"/>
              </w:rPr>
              <w:t>域名</w:t>
            </w:r>
          </w:p>
        </w:tc>
        <w:tc>
          <w:tcPr>
            <w:tcW w:w="709" w:type="dxa"/>
          </w:tcPr>
          <w:p w:rsidR="00741D38" w:rsidRDefault="00741D38">
            <w:pPr>
              <w:rPr>
                <w:rFonts w:ascii="Calibri" w:hAnsi="Calibri" w:cs="黑体"/>
                <w:sz w:val="20"/>
                <w:szCs w:val="22"/>
              </w:rPr>
            </w:pPr>
            <w:r>
              <w:rPr>
                <w:rFonts w:ascii="Calibri" w:hAnsi="Calibri" w:cs="黑体"/>
                <w:sz w:val="20"/>
                <w:szCs w:val="22"/>
              </w:rPr>
              <w:t>U</w:t>
            </w:r>
            <w:r>
              <w:rPr>
                <w:rFonts w:ascii="Calibri" w:hAnsi="Calibri" w:cs="黑体" w:hint="eastAsia"/>
                <w:sz w:val="20"/>
                <w:szCs w:val="22"/>
              </w:rPr>
              <w:t>id</w:t>
            </w:r>
          </w:p>
        </w:tc>
        <w:tc>
          <w:tcPr>
            <w:tcW w:w="945" w:type="dxa"/>
          </w:tcPr>
          <w:p w:rsidR="00741D38" w:rsidRDefault="00741D38">
            <w:pPr>
              <w:rPr>
                <w:rFonts w:ascii="Calibri" w:hAnsi="Calibri" w:cs="黑体"/>
                <w:sz w:val="20"/>
                <w:szCs w:val="22"/>
              </w:rPr>
            </w:pPr>
            <w:r>
              <w:rPr>
                <w:rFonts w:ascii="Calibri" w:hAnsi="Calibri" w:cs="黑体"/>
                <w:sz w:val="20"/>
                <w:szCs w:val="22"/>
              </w:rPr>
              <w:t>Name</w:t>
            </w:r>
          </w:p>
        </w:tc>
        <w:tc>
          <w:tcPr>
            <w:tcW w:w="992" w:type="dxa"/>
          </w:tcPr>
          <w:p w:rsidR="00741D38" w:rsidRDefault="00741D38">
            <w:pPr>
              <w:rPr>
                <w:rFonts w:ascii="Calibri" w:hAnsi="Calibri" w:cs="黑体"/>
                <w:sz w:val="20"/>
                <w:szCs w:val="22"/>
              </w:rPr>
            </w:pPr>
            <w:r>
              <w:rPr>
                <w:rFonts w:ascii="Calibri" w:hAnsi="Calibri" w:cs="黑体"/>
                <w:sz w:val="20"/>
                <w:szCs w:val="22"/>
              </w:rPr>
              <w:t>Password</w:t>
            </w:r>
          </w:p>
        </w:tc>
        <w:tc>
          <w:tcPr>
            <w:tcW w:w="709" w:type="dxa"/>
          </w:tcPr>
          <w:p w:rsidR="00741D38" w:rsidRDefault="00741D38">
            <w:pPr>
              <w:rPr>
                <w:rFonts w:ascii="Calibri" w:hAnsi="Calibri" w:cs="黑体"/>
                <w:sz w:val="20"/>
                <w:szCs w:val="22"/>
              </w:rPr>
            </w:pPr>
            <w:r>
              <w:rPr>
                <w:rFonts w:ascii="Calibri" w:hAnsi="Calibri" w:cs="黑体"/>
                <w:sz w:val="20"/>
                <w:szCs w:val="22"/>
              </w:rPr>
              <w:t>Email</w:t>
            </w:r>
          </w:p>
        </w:tc>
        <w:tc>
          <w:tcPr>
            <w:tcW w:w="1196" w:type="dxa"/>
          </w:tcPr>
          <w:p w:rsidR="00741D38" w:rsidRDefault="00741D38">
            <w:pPr>
              <w:rPr>
                <w:rFonts w:ascii="Calibri" w:hAnsi="Calibri" w:cs="黑体"/>
                <w:sz w:val="20"/>
                <w:szCs w:val="22"/>
              </w:rPr>
            </w:pPr>
            <w:r>
              <w:rPr>
                <w:rFonts w:ascii="Calibri" w:hAnsi="Calibri" w:cs="黑体"/>
                <w:sz w:val="20"/>
                <w:szCs w:val="22"/>
              </w:rPr>
              <w:t>Regdate</w:t>
            </w:r>
          </w:p>
        </w:tc>
        <w:tc>
          <w:tcPr>
            <w:tcW w:w="1015" w:type="dxa"/>
          </w:tcPr>
          <w:p w:rsidR="00741D38" w:rsidRDefault="00741D38">
            <w:pPr>
              <w:rPr>
                <w:rFonts w:ascii="Calibri" w:hAnsi="Calibri" w:cs="黑体"/>
                <w:sz w:val="20"/>
                <w:szCs w:val="22"/>
              </w:rPr>
            </w:pPr>
            <w:r>
              <w:rPr>
                <w:rFonts w:ascii="Calibri" w:hAnsi="Calibri" w:cs="黑体"/>
                <w:sz w:val="20"/>
                <w:szCs w:val="22"/>
              </w:rPr>
              <w:t>Photo</w:t>
            </w:r>
          </w:p>
        </w:tc>
        <w:tc>
          <w:tcPr>
            <w:tcW w:w="1173" w:type="dxa"/>
          </w:tcPr>
          <w:p w:rsidR="00741D38" w:rsidRDefault="00741D38">
            <w:pPr>
              <w:rPr>
                <w:rFonts w:ascii="Calibri" w:hAnsi="Calibri" w:cs="黑体"/>
                <w:sz w:val="20"/>
                <w:szCs w:val="22"/>
              </w:rPr>
            </w:pPr>
            <w:r>
              <w:rPr>
                <w:rFonts w:ascii="Calibri" w:hAnsi="Calibri" w:cs="黑体"/>
                <w:sz w:val="20"/>
                <w:szCs w:val="22"/>
              </w:rPr>
              <w:t>Description</w:t>
            </w:r>
          </w:p>
        </w:tc>
        <w:tc>
          <w:tcPr>
            <w:tcW w:w="1173" w:type="dxa"/>
          </w:tcPr>
          <w:p w:rsidR="00741D38" w:rsidRDefault="00741D38">
            <w:pPr>
              <w:rPr>
                <w:rFonts w:ascii="Calibri" w:hAnsi="Calibri" w:cs="黑体"/>
                <w:sz w:val="20"/>
                <w:szCs w:val="22"/>
              </w:rPr>
            </w:pPr>
            <w:r>
              <w:rPr>
                <w:rFonts w:ascii="Calibri" w:hAnsi="Calibri" w:cs="黑体"/>
                <w:sz w:val="20"/>
                <w:szCs w:val="22"/>
              </w:rPr>
              <w:t>Type</w:t>
            </w:r>
          </w:p>
        </w:tc>
      </w:tr>
      <w:tr w:rsidR="00741D38">
        <w:trPr>
          <w:jc w:val="center"/>
        </w:trPr>
        <w:tc>
          <w:tcPr>
            <w:tcW w:w="691" w:type="dxa"/>
          </w:tcPr>
          <w:p w:rsidR="00741D38" w:rsidRDefault="00741D38">
            <w:pPr>
              <w:rPr>
                <w:rFonts w:ascii="Calibri" w:hAnsi="Calibri" w:cs="黑体"/>
                <w:sz w:val="20"/>
                <w:szCs w:val="22"/>
              </w:rPr>
            </w:pPr>
            <w:r>
              <w:rPr>
                <w:rFonts w:ascii="Calibri" w:hAnsi="Calibri" w:cs="黑体" w:hint="eastAsia"/>
                <w:sz w:val="20"/>
                <w:szCs w:val="22"/>
              </w:rPr>
              <w:t>含义</w:t>
            </w:r>
          </w:p>
        </w:tc>
        <w:tc>
          <w:tcPr>
            <w:tcW w:w="709" w:type="dxa"/>
          </w:tcPr>
          <w:p w:rsidR="00741D38" w:rsidRDefault="00741D38">
            <w:pPr>
              <w:rPr>
                <w:rFonts w:ascii="Calibri" w:hAnsi="Calibri" w:cs="黑体"/>
                <w:sz w:val="20"/>
                <w:szCs w:val="22"/>
              </w:rPr>
            </w:pPr>
            <w:r>
              <w:rPr>
                <w:rFonts w:ascii="Calibri" w:hAnsi="Calibri" w:cs="黑体" w:hint="eastAsia"/>
                <w:sz w:val="20"/>
                <w:szCs w:val="22"/>
              </w:rPr>
              <w:t>编号</w:t>
            </w:r>
          </w:p>
        </w:tc>
        <w:tc>
          <w:tcPr>
            <w:tcW w:w="945" w:type="dxa"/>
          </w:tcPr>
          <w:p w:rsidR="00741D38" w:rsidRDefault="00741D38">
            <w:pPr>
              <w:rPr>
                <w:rFonts w:ascii="Calibri" w:hAnsi="Calibri" w:cs="黑体"/>
                <w:sz w:val="20"/>
                <w:szCs w:val="22"/>
              </w:rPr>
            </w:pPr>
            <w:r>
              <w:rPr>
                <w:rFonts w:ascii="Calibri" w:hAnsi="Calibri" w:cs="黑体" w:hint="eastAsia"/>
                <w:sz w:val="20"/>
                <w:szCs w:val="22"/>
              </w:rPr>
              <w:t>账号名</w:t>
            </w:r>
          </w:p>
        </w:tc>
        <w:tc>
          <w:tcPr>
            <w:tcW w:w="992" w:type="dxa"/>
          </w:tcPr>
          <w:p w:rsidR="00741D38" w:rsidRDefault="00741D38">
            <w:pPr>
              <w:rPr>
                <w:rFonts w:ascii="Calibri" w:hAnsi="Calibri" w:cs="黑体"/>
                <w:sz w:val="20"/>
                <w:szCs w:val="22"/>
              </w:rPr>
            </w:pPr>
            <w:r>
              <w:rPr>
                <w:rFonts w:ascii="Calibri" w:hAnsi="Calibri" w:cs="黑体" w:hint="eastAsia"/>
                <w:sz w:val="20"/>
                <w:szCs w:val="22"/>
              </w:rPr>
              <w:t>密码</w:t>
            </w:r>
          </w:p>
        </w:tc>
        <w:tc>
          <w:tcPr>
            <w:tcW w:w="709" w:type="dxa"/>
          </w:tcPr>
          <w:p w:rsidR="00741D38" w:rsidRDefault="00741D38">
            <w:pPr>
              <w:rPr>
                <w:rFonts w:ascii="Calibri" w:hAnsi="Calibri" w:cs="黑体"/>
                <w:sz w:val="20"/>
                <w:szCs w:val="22"/>
              </w:rPr>
            </w:pPr>
            <w:r>
              <w:rPr>
                <w:rFonts w:ascii="Calibri" w:hAnsi="Calibri" w:cs="黑体" w:hint="eastAsia"/>
                <w:sz w:val="20"/>
                <w:szCs w:val="22"/>
              </w:rPr>
              <w:t>邮箱</w:t>
            </w:r>
          </w:p>
        </w:tc>
        <w:tc>
          <w:tcPr>
            <w:tcW w:w="1196" w:type="dxa"/>
          </w:tcPr>
          <w:p w:rsidR="00741D38" w:rsidRDefault="00741D38">
            <w:pPr>
              <w:rPr>
                <w:rFonts w:ascii="Calibri" w:hAnsi="Calibri" w:cs="黑体"/>
                <w:sz w:val="20"/>
                <w:szCs w:val="22"/>
              </w:rPr>
            </w:pPr>
            <w:r>
              <w:rPr>
                <w:rFonts w:ascii="Calibri" w:hAnsi="Calibri" w:cs="黑体" w:hint="eastAsia"/>
                <w:sz w:val="20"/>
                <w:szCs w:val="22"/>
              </w:rPr>
              <w:t>注册日期</w:t>
            </w:r>
          </w:p>
        </w:tc>
        <w:tc>
          <w:tcPr>
            <w:tcW w:w="1015" w:type="dxa"/>
          </w:tcPr>
          <w:p w:rsidR="00741D38" w:rsidRDefault="00741D38">
            <w:pPr>
              <w:rPr>
                <w:rFonts w:ascii="Calibri" w:hAnsi="Calibri" w:cs="黑体"/>
                <w:sz w:val="20"/>
                <w:szCs w:val="22"/>
              </w:rPr>
            </w:pPr>
            <w:r>
              <w:rPr>
                <w:rFonts w:ascii="Calibri" w:hAnsi="Calibri" w:cs="黑体" w:hint="eastAsia"/>
                <w:sz w:val="20"/>
                <w:szCs w:val="22"/>
              </w:rPr>
              <w:t>照片</w:t>
            </w:r>
          </w:p>
        </w:tc>
        <w:tc>
          <w:tcPr>
            <w:tcW w:w="1173" w:type="dxa"/>
          </w:tcPr>
          <w:p w:rsidR="00741D38" w:rsidRDefault="00741D38">
            <w:pPr>
              <w:rPr>
                <w:rFonts w:ascii="Calibri" w:hAnsi="Calibri" w:cs="黑体"/>
                <w:sz w:val="20"/>
                <w:szCs w:val="22"/>
              </w:rPr>
            </w:pPr>
            <w:r>
              <w:rPr>
                <w:rFonts w:ascii="Calibri" w:hAnsi="Calibri" w:cs="黑体" w:hint="eastAsia"/>
                <w:sz w:val="20"/>
                <w:szCs w:val="22"/>
              </w:rPr>
              <w:t>说明</w:t>
            </w:r>
          </w:p>
        </w:tc>
        <w:tc>
          <w:tcPr>
            <w:tcW w:w="1173" w:type="dxa"/>
          </w:tcPr>
          <w:p w:rsidR="00741D38" w:rsidRDefault="00741D38">
            <w:pPr>
              <w:rPr>
                <w:rFonts w:ascii="Calibri" w:hAnsi="Calibri" w:cs="黑体"/>
                <w:sz w:val="20"/>
                <w:szCs w:val="22"/>
              </w:rPr>
            </w:pPr>
            <w:r>
              <w:rPr>
                <w:rFonts w:ascii="Calibri" w:hAnsi="Calibri" w:cs="黑体" w:hint="eastAsia"/>
                <w:sz w:val="20"/>
                <w:szCs w:val="22"/>
              </w:rPr>
              <w:t>用户类型</w:t>
            </w:r>
          </w:p>
        </w:tc>
      </w:tr>
    </w:tbl>
    <w:p w:rsidR="00741D38" w:rsidRDefault="00741D38" w:rsidP="00641B1C">
      <w:pPr>
        <w:rPr>
          <w:color w:val="FF0000"/>
        </w:rPr>
      </w:pPr>
      <w:r>
        <w:t>其中</w:t>
      </w:r>
      <w:r>
        <w:rPr>
          <w:rFonts w:hint="eastAsia"/>
        </w:rPr>
        <w:t>，</w:t>
      </w:r>
      <w:r>
        <w:rPr>
          <w:rFonts w:hint="eastAsia"/>
          <w:color w:val="0000FF"/>
        </w:rPr>
        <w:t>type=1</w:t>
      </w:r>
      <w:r>
        <w:rPr>
          <w:rFonts w:hint="eastAsia"/>
          <w:color w:val="0000FF"/>
        </w:rPr>
        <w:t>表示系统管理员，</w:t>
      </w:r>
      <w:r>
        <w:rPr>
          <w:rFonts w:hint="eastAsia"/>
          <w:color w:val="0000FF"/>
        </w:rPr>
        <w:t>type=0</w:t>
      </w:r>
      <w:r>
        <w:rPr>
          <w:rFonts w:hint="eastAsia"/>
          <w:color w:val="0000FF"/>
        </w:rPr>
        <w:t>表示普通用户。</w:t>
      </w:r>
      <w:r w:rsidR="00641B1C">
        <w:rPr>
          <w:rFonts w:hint="eastAsia"/>
          <w:color w:val="0000FF"/>
        </w:rPr>
        <w:t>当</w:t>
      </w:r>
      <w:r w:rsidR="00641B1C">
        <w:rPr>
          <w:color w:val="0000FF"/>
        </w:rPr>
        <w:t>用户注册时，系统会自动</w:t>
      </w:r>
      <w:r w:rsidR="00641B1C">
        <w:rPr>
          <w:rFonts w:hint="eastAsia"/>
          <w:color w:val="0000FF"/>
        </w:rPr>
        <w:t>分配</w:t>
      </w:r>
      <w:r w:rsidR="00641B1C">
        <w:rPr>
          <w:color w:val="0000FF"/>
        </w:rPr>
        <w:t>给他</w:t>
      </w:r>
      <w:r w:rsidR="00641B1C">
        <w:rPr>
          <w:rFonts w:hint="eastAsia"/>
          <w:color w:val="0000FF"/>
        </w:rPr>
        <w:t>权限</w:t>
      </w:r>
      <w:r w:rsidR="00641B1C">
        <w:rPr>
          <w:color w:val="0000FF"/>
        </w:rPr>
        <w:t>。如果</w:t>
      </w:r>
      <w:r w:rsidR="00641B1C">
        <w:rPr>
          <w:rFonts w:hint="eastAsia"/>
          <w:color w:val="0000FF"/>
        </w:rPr>
        <w:t>type</w:t>
      </w:r>
      <w:r w:rsidR="00641B1C">
        <w:rPr>
          <w:color w:val="0000FF"/>
        </w:rPr>
        <w:t>为</w:t>
      </w:r>
      <w:r w:rsidR="00641B1C">
        <w:rPr>
          <w:rFonts w:hint="eastAsia"/>
          <w:color w:val="0000FF"/>
        </w:rPr>
        <w:t>一就是</w:t>
      </w:r>
      <w:r w:rsidR="00641B1C">
        <w:rPr>
          <w:color w:val="0000FF"/>
        </w:rPr>
        <w:t>管理员权限，如果</w:t>
      </w:r>
      <w:r w:rsidR="00641B1C">
        <w:rPr>
          <w:color w:val="0000FF"/>
        </w:rPr>
        <w:t>type</w:t>
      </w:r>
      <w:r w:rsidR="00641B1C">
        <w:rPr>
          <w:color w:val="0000FF"/>
        </w:rPr>
        <w:t>为</w:t>
      </w:r>
      <w:r w:rsidR="00641B1C">
        <w:rPr>
          <w:rFonts w:hint="eastAsia"/>
          <w:color w:val="0000FF"/>
        </w:rPr>
        <w:t>0</w:t>
      </w:r>
      <w:r w:rsidR="00641B1C">
        <w:rPr>
          <w:rFonts w:hint="eastAsia"/>
          <w:color w:val="0000FF"/>
        </w:rPr>
        <w:t>就是</w:t>
      </w:r>
      <w:r w:rsidR="00641B1C">
        <w:rPr>
          <w:color w:val="0000FF"/>
        </w:rPr>
        <w:t>普通用户权限。</w:t>
      </w:r>
    </w:p>
    <w:p w:rsidR="00741D38" w:rsidRDefault="00741D38">
      <w:pPr>
        <w:ind w:left="1260"/>
      </w:pPr>
    </w:p>
    <w:p w:rsidR="006C7B54" w:rsidRDefault="006C7B54">
      <w:pPr>
        <w:ind w:left="1260"/>
      </w:pPr>
      <w:r>
        <w:rPr>
          <w:rFonts w:hint="eastAsia"/>
        </w:rPr>
        <w:t>表</w:t>
      </w:r>
      <w:r>
        <w:rPr>
          <w:rFonts w:hint="eastAsia"/>
        </w:rPr>
        <w:t>4</w:t>
      </w:r>
      <w:r>
        <w:t xml:space="preserve">-2 </w:t>
      </w:r>
      <w:r>
        <w:rPr>
          <w:rFonts w:hint="eastAsia"/>
        </w:rPr>
        <w:t>词典</w:t>
      </w:r>
      <w:r>
        <w:t>表</w:t>
      </w:r>
    </w:p>
    <w:p w:rsidR="00741D38" w:rsidRDefault="00741D38">
      <w:pPr>
        <w:pStyle w:val="ListParagraph1"/>
        <w:numPr>
          <w:ilvl w:val="0"/>
          <w:numId w:val="18"/>
        </w:numPr>
        <w:ind w:firstLineChars="0"/>
        <w:rPr>
          <w:b/>
        </w:rPr>
      </w:pPr>
      <w:r>
        <w:rPr>
          <w:rFonts w:hint="eastAsia"/>
          <w:b/>
        </w:rPr>
        <w:t>tb_dictionary (tid,siteno,version)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4"/>
        <w:gridCol w:w="799"/>
        <w:gridCol w:w="3926"/>
        <w:gridCol w:w="1751"/>
      </w:tblGrid>
      <w:tr w:rsidR="00741D38">
        <w:trPr>
          <w:jc w:val="center"/>
        </w:trPr>
        <w:tc>
          <w:tcPr>
            <w:tcW w:w="804" w:type="dxa"/>
          </w:tcPr>
          <w:p w:rsidR="00741D38" w:rsidRDefault="00741D38">
            <w:pPr>
              <w:jc w:val="left"/>
            </w:pPr>
            <w:r>
              <w:t>域名</w:t>
            </w:r>
          </w:p>
        </w:tc>
        <w:tc>
          <w:tcPr>
            <w:tcW w:w="799" w:type="dxa"/>
          </w:tcPr>
          <w:p w:rsidR="00741D38" w:rsidRDefault="00741D38">
            <w:pPr>
              <w:jc w:val="center"/>
            </w:pPr>
            <w:r>
              <w:t>T</w:t>
            </w:r>
            <w:r>
              <w:rPr>
                <w:rFonts w:ascii="Calibri" w:hAnsi="Calibri" w:cs="黑体" w:hint="eastAsia"/>
                <w:szCs w:val="22"/>
              </w:rPr>
              <w:t>id</w:t>
            </w:r>
          </w:p>
        </w:tc>
        <w:tc>
          <w:tcPr>
            <w:tcW w:w="3926" w:type="dxa"/>
          </w:tcPr>
          <w:p w:rsidR="00741D38" w:rsidRDefault="00741D38">
            <w:pPr>
              <w:jc w:val="center"/>
            </w:pPr>
            <w:r>
              <w:t>S</w:t>
            </w:r>
            <w:r>
              <w:rPr>
                <w:rFonts w:ascii="Calibri" w:hAnsi="Calibri" w:cs="黑体" w:hint="eastAsia"/>
                <w:szCs w:val="22"/>
              </w:rPr>
              <w:t>iteno</w:t>
            </w:r>
          </w:p>
        </w:tc>
        <w:tc>
          <w:tcPr>
            <w:tcW w:w="1751" w:type="dxa"/>
          </w:tcPr>
          <w:p w:rsidR="00741D38" w:rsidRDefault="00741D38">
            <w:pPr>
              <w:jc w:val="center"/>
            </w:pPr>
            <w:r>
              <w:t>V</w:t>
            </w:r>
            <w:r w:rsidR="00E57AEF">
              <w:rPr>
                <w:rFonts w:ascii="Calibri" w:hAnsi="Calibri" w:cs="黑体" w:hint="eastAsia"/>
                <w:szCs w:val="22"/>
              </w:rPr>
              <w:t>ers</w:t>
            </w:r>
            <w:r w:rsidR="00E57AEF">
              <w:rPr>
                <w:rFonts w:ascii="Calibri" w:hAnsi="Calibri" w:cs="黑体"/>
                <w:szCs w:val="22"/>
              </w:rPr>
              <w:t>io</w:t>
            </w:r>
            <w:r>
              <w:rPr>
                <w:rFonts w:ascii="Calibri" w:hAnsi="Calibri" w:cs="黑体" w:hint="eastAsia"/>
                <w:szCs w:val="22"/>
              </w:rPr>
              <w:t>n</w:t>
            </w:r>
          </w:p>
        </w:tc>
      </w:tr>
      <w:tr w:rsidR="00741D38">
        <w:trPr>
          <w:jc w:val="center"/>
        </w:trPr>
        <w:tc>
          <w:tcPr>
            <w:tcW w:w="804" w:type="dxa"/>
          </w:tcPr>
          <w:p w:rsidR="00741D38" w:rsidRDefault="00741D38">
            <w:pPr>
              <w:jc w:val="center"/>
            </w:pPr>
            <w:r>
              <w:t>含义</w:t>
            </w:r>
          </w:p>
        </w:tc>
        <w:tc>
          <w:tcPr>
            <w:tcW w:w="799" w:type="dxa"/>
          </w:tcPr>
          <w:p w:rsidR="00741D38" w:rsidRDefault="00741D38">
            <w:pPr>
              <w:jc w:val="center"/>
            </w:pPr>
            <w:r>
              <w:t>编号</w:t>
            </w:r>
          </w:p>
        </w:tc>
        <w:tc>
          <w:tcPr>
            <w:tcW w:w="3926" w:type="dxa"/>
          </w:tcPr>
          <w:p w:rsidR="00741D38" w:rsidRDefault="00741D38">
            <w:pPr>
              <w:jc w:val="center"/>
            </w:pPr>
            <w:r>
              <w:t>地方编号</w:t>
            </w:r>
          </w:p>
          <w:p w:rsidR="00741D38" w:rsidRDefault="00741D38">
            <w:pPr>
              <w:jc w:val="center"/>
            </w:pPr>
            <w:r>
              <w:rPr>
                <w:rFonts w:ascii="Calibri" w:hAnsi="Calibri" w:cs="黑体" w:hint="eastAsia"/>
                <w:szCs w:val="22"/>
              </w:rPr>
              <w:t>（</w:t>
            </w:r>
            <w:r>
              <w:rPr>
                <w:rFonts w:ascii="Calibri" w:hAnsi="Calibri" w:cs="黑体" w:hint="eastAsia"/>
                <w:szCs w:val="22"/>
              </w:rPr>
              <w:t>1</w:t>
            </w:r>
            <w:r>
              <w:rPr>
                <w:rFonts w:ascii="Calibri" w:hAnsi="Calibri" w:cs="黑体" w:hint="eastAsia"/>
                <w:szCs w:val="22"/>
              </w:rPr>
              <w:t>：北京，</w:t>
            </w:r>
            <w:r>
              <w:rPr>
                <w:rFonts w:ascii="Calibri" w:hAnsi="Calibri" w:cs="黑体" w:hint="eastAsia"/>
                <w:szCs w:val="22"/>
              </w:rPr>
              <w:t>2</w:t>
            </w:r>
            <w:r>
              <w:rPr>
                <w:rFonts w:ascii="Calibri" w:hAnsi="Calibri" w:cs="黑体" w:hint="eastAsia"/>
                <w:szCs w:val="22"/>
              </w:rPr>
              <w:t>：上海，</w:t>
            </w:r>
            <w:r>
              <w:rPr>
                <w:rFonts w:ascii="Calibri" w:hAnsi="Calibri" w:cs="黑体" w:hint="eastAsia"/>
                <w:szCs w:val="22"/>
              </w:rPr>
              <w:t>3</w:t>
            </w:r>
            <w:r>
              <w:rPr>
                <w:rFonts w:ascii="Calibri" w:hAnsi="Calibri" w:cs="黑体" w:hint="eastAsia"/>
                <w:szCs w:val="22"/>
              </w:rPr>
              <w:t>：广州）</w:t>
            </w:r>
          </w:p>
        </w:tc>
        <w:tc>
          <w:tcPr>
            <w:tcW w:w="1751" w:type="dxa"/>
          </w:tcPr>
          <w:p w:rsidR="00741D38" w:rsidRDefault="00741D38">
            <w:pPr>
              <w:jc w:val="center"/>
            </w:pPr>
            <w:r>
              <w:t>版本</w:t>
            </w:r>
          </w:p>
          <w:p w:rsidR="00741D38" w:rsidRDefault="00741D38">
            <w:pPr>
              <w:jc w:val="center"/>
            </w:pPr>
            <w:r>
              <w:rPr>
                <w:rFonts w:ascii="Calibri" w:hAnsi="Calibri" w:cs="黑体" w:hint="eastAsia"/>
                <w:szCs w:val="22"/>
              </w:rPr>
              <w:t>(1</w:t>
            </w:r>
            <w:r>
              <w:rPr>
                <w:rFonts w:ascii="Calibri" w:hAnsi="Calibri" w:cs="黑体" w:hint="eastAsia"/>
                <w:szCs w:val="22"/>
              </w:rPr>
              <w:t>：正本，</w:t>
            </w:r>
            <w:r>
              <w:rPr>
                <w:rFonts w:ascii="Calibri" w:hAnsi="Calibri" w:cs="黑体" w:hint="eastAsia"/>
                <w:szCs w:val="22"/>
              </w:rPr>
              <w:t>2:</w:t>
            </w:r>
            <w:r>
              <w:rPr>
                <w:rFonts w:ascii="Calibri" w:hAnsi="Calibri" w:cs="黑体" w:hint="eastAsia"/>
                <w:szCs w:val="22"/>
              </w:rPr>
              <w:t>副本</w:t>
            </w:r>
            <w:r>
              <w:rPr>
                <w:rFonts w:ascii="Calibri" w:hAnsi="Calibri" w:cs="黑体" w:hint="eastAsia"/>
                <w:szCs w:val="22"/>
              </w:rPr>
              <w:t>)</w:t>
            </w:r>
          </w:p>
        </w:tc>
      </w:tr>
    </w:tbl>
    <w:p w:rsidR="00741D38" w:rsidRDefault="00741D38" w:rsidP="00E57AEF">
      <w:pPr>
        <w:rPr>
          <w:color w:val="0000FF"/>
        </w:rPr>
      </w:pPr>
      <w:r>
        <w:rPr>
          <w:rFonts w:hint="eastAsia"/>
          <w:color w:val="0000FF"/>
        </w:rPr>
        <w:t>其中，</w:t>
      </w:r>
      <w:r>
        <w:rPr>
          <w:rFonts w:hint="eastAsia"/>
          <w:color w:val="0000FF"/>
        </w:rPr>
        <w:t>Version</w:t>
      </w:r>
      <w:r>
        <w:rPr>
          <w:rFonts w:hint="eastAsia"/>
          <w:color w:val="0000FF"/>
        </w:rPr>
        <w:t>表示目前已经建成并可以使用地方基层站点数据库。</w:t>
      </w:r>
      <w:r w:rsidR="00E57AEF">
        <w:rPr>
          <w:color w:val="0000FF"/>
        </w:rPr>
        <w:t>S</w:t>
      </w:r>
      <w:r w:rsidR="00E57AEF">
        <w:rPr>
          <w:rFonts w:hint="eastAsia"/>
          <w:color w:val="0000FF"/>
        </w:rPr>
        <w:t>ite</w:t>
      </w:r>
      <w:r w:rsidR="00E57AEF">
        <w:rPr>
          <w:color w:val="0000FF"/>
        </w:rPr>
        <w:t>no</w:t>
      </w:r>
      <w:r w:rsidR="00E57AEF">
        <w:rPr>
          <w:color w:val="0000FF"/>
        </w:rPr>
        <w:t>表示用户正在使用的数据库站点。在</w:t>
      </w:r>
      <w:r w:rsidR="00E57AEF">
        <w:rPr>
          <w:rFonts w:hint="eastAsia"/>
          <w:color w:val="0000FF"/>
        </w:rPr>
        <w:t>本</w:t>
      </w:r>
      <w:r w:rsidR="00E57AEF">
        <w:rPr>
          <w:color w:val="0000FF"/>
        </w:rPr>
        <w:t>文中假定了</w:t>
      </w:r>
      <w:r w:rsidR="00E57AEF">
        <w:rPr>
          <w:rFonts w:hint="eastAsia"/>
          <w:color w:val="0000FF"/>
        </w:rPr>
        <w:t>1</w:t>
      </w:r>
      <w:r w:rsidR="00E57AEF">
        <w:rPr>
          <w:rFonts w:hint="eastAsia"/>
          <w:color w:val="0000FF"/>
        </w:rPr>
        <w:t>为北京</w:t>
      </w:r>
      <w:r w:rsidR="00E57AEF">
        <w:rPr>
          <w:color w:val="0000FF"/>
        </w:rPr>
        <w:t>，</w:t>
      </w:r>
      <w:r w:rsidR="00E57AEF">
        <w:rPr>
          <w:rFonts w:hint="eastAsia"/>
          <w:color w:val="0000FF"/>
        </w:rPr>
        <w:t>2</w:t>
      </w:r>
      <w:r w:rsidR="00E57AEF">
        <w:rPr>
          <w:rFonts w:hint="eastAsia"/>
          <w:color w:val="0000FF"/>
        </w:rPr>
        <w:t>为</w:t>
      </w:r>
      <w:r w:rsidR="00E57AEF">
        <w:rPr>
          <w:color w:val="0000FF"/>
        </w:rPr>
        <w:t>上海，</w:t>
      </w:r>
      <w:r w:rsidR="00E57AEF">
        <w:rPr>
          <w:rFonts w:hint="eastAsia"/>
          <w:color w:val="0000FF"/>
        </w:rPr>
        <w:t>3</w:t>
      </w:r>
      <w:r w:rsidR="00E57AEF">
        <w:rPr>
          <w:rFonts w:hint="eastAsia"/>
          <w:color w:val="0000FF"/>
        </w:rPr>
        <w:t>为</w:t>
      </w:r>
      <w:r w:rsidR="00E57AEF">
        <w:rPr>
          <w:color w:val="0000FF"/>
        </w:rPr>
        <w:t>广州。</w:t>
      </w:r>
      <w:r w:rsidR="00E57AEF">
        <w:rPr>
          <w:color w:val="0000FF"/>
        </w:rPr>
        <w:t>Version</w:t>
      </w:r>
      <w:r w:rsidR="00E57AEF">
        <w:rPr>
          <w:rFonts w:hint="eastAsia"/>
          <w:color w:val="0000FF"/>
        </w:rPr>
        <w:t>里面</w:t>
      </w:r>
      <w:r w:rsidR="00E57AEF">
        <w:rPr>
          <w:color w:val="0000FF"/>
        </w:rPr>
        <w:t>如果</w:t>
      </w:r>
      <w:r w:rsidR="00E57AEF">
        <w:rPr>
          <w:rFonts w:hint="eastAsia"/>
          <w:color w:val="0000FF"/>
        </w:rPr>
        <w:t>1</w:t>
      </w:r>
      <w:r w:rsidR="00E57AEF">
        <w:rPr>
          <w:rFonts w:hint="eastAsia"/>
          <w:color w:val="0000FF"/>
        </w:rPr>
        <w:t>就是</w:t>
      </w:r>
      <w:r w:rsidR="00E57AEF">
        <w:rPr>
          <w:color w:val="0000FF"/>
        </w:rPr>
        <w:t>说明我们正在使用的是正本数据库，如果为</w:t>
      </w:r>
      <w:r w:rsidR="00E57AEF">
        <w:rPr>
          <w:rFonts w:hint="eastAsia"/>
          <w:color w:val="0000FF"/>
        </w:rPr>
        <w:t>2</w:t>
      </w:r>
      <w:r w:rsidR="00E57AEF">
        <w:rPr>
          <w:rFonts w:hint="eastAsia"/>
          <w:color w:val="0000FF"/>
        </w:rPr>
        <w:t>就</w:t>
      </w:r>
      <w:r w:rsidR="00E57AEF">
        <w:rPr>
          <w:color w:val="0000FF"/>
        </w:rPr>
        <w:t>是说前段时间</w:t>
      </w:r>
      <w:r w:rsidR="00E57AEF">
        <w:rPr>
          <w:rFonts w:hint="eastAsia"/>
          <w:color w:val="0000FF"/>
        </w:rPr>
        <w:t>1</w:t>
      </w:r>
      <w:r w:rsidR="00E57AEF">
        <w:rPr>
          <w:rFonts w:hint="eastAsia"/>
          <w:color w:val="0000FF"/>
        </w:rPr>
        <w:t>数据库</w:t>
      </w:r>
      <w:r w:rsidR="00E57AEF">
        <w:rPr>
          <w:color w:val="0000FF"/>
        </w:rPr>
        <w:t>（正本</w:t>
      </w:r>
      <w:r w:rsidR="00E57AEF">
        <w:rPr>
          <w:rFonts w:hint="eastAsia"/>
          <w:color w:val="0000FF"/>
        </w:rPr>
        <w:t>）</w:t>
      </w:r>
      <w:r w:rsidR="00E57AEF">
        <w:rPr>
          <w:color w:val="0000FF"/>
        </w:rPr>
        <w:t>不能使用，系统就自动分配</w:t>
      </w:r>
      <w:r w:rsidR="00E57AEF">
        <w:rPr>
          <w:rFonts w:hint="eastAsia"/>
          <w:color w:val="0000FF"/>
        </w:rPr>
        <w:t>2</w:t>
      </w:r>
      <w:r w:rsidR="00E57AEF">
        <w:rPr>
          <w:rFonts w:hint="eastAsia"/>
          <w:color w:val="0000FF"/>
        </w:rPr>
        <w:t>（</w:t>
      </w:r>
      <w:r w:rsidR="00E57AEF">
        <w:rPr>
          <w:color w:val="0000FF"/>
        </w:rPr>
        <w:t>副本）数据库。</w:t>
      </w:r>
    </w:p>
    <w:p w:rsidR="00741D38" w:rsidRDefault="00741D38">
      <w:pPr>
        <w:ind w:left="1200"/>
      </w:pPr>
    </w:p>
    <w:p w:rsidR="00741D38" w:rsidRDefault="00741D38">
      <w:pPr>
        <w:ind w:left="1200"/>
      </w:pPr>
      <w:r>
        <w:rPr>
          <w:rFonts w:hint="eastAsia"/>
        </w:rPr>
        <w:t>【注意】</w:t>
      </w:r>
    </w:p>
    <w:p w:rsidR="00741D38" w:rsidRDefault="00741D38">
      <w:pPr>
        <w:ind w:left="1200"/>
      </w:pPr>
      <w:r>
        <w:rPr>
          <w:rFonts w:hint="eastAsia"/>
        </w:rPr>
        <w:t>第一次运行系统时，根据具体情况需要填该表</w:t>
      </w:r>
      <w:r>
        <w:t>,</w:t>
      </w:r>
      <w:r>
        <w:rPr>
          <w:rFonts w:hint="eastAsia"/>
        </w:rPr>
        <w:t>以便系统运行时参考它。</w:t>
      </w:r>
    </w:p>
    <w:p w:rsidR="00741D38" w:rsidRDefault="00741D38">
      <w:pPr>
        <w:ind w:left="1200"/>
      </w:pPr>
      <w:r>
        <w:rPr>
          <w:rFonts w:hint="eastAsia"/>
        </w:rPr>
        <w:t>例如；</w:t>
      </w:r>
    </w:p>
    <w:p w:rsidR="006C7B54" w:rsidRDefault="006C7B54">
      <w:pPr>
        <w:ind w:left="1200"/>
      </w:pPr>
      <w:r>
        <w:rPr>
          <w:rFonts w:hint="eastAsia"/>
        </w:rPr>
        <w:t>表</w:t>
      </w:r>
      <w:r>
        <w:rPr>
          <w:rFonts w:hint="eastAsia"/>
        </w:rPr>
        <w:t>4</w:t>
      </w:r>
      <w:r>
        <w:t xml:space="preserve">-3 </w:t>
      </w:r>
      <w:r>
        <w:rPr>
          <w:rFonts w:hint="eastAsia"/>
        </w:rPr>
        <w:t>案例</w:t>
      </w:r>
      <w: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2461"/>
        <w:gridCol w:w="2479"/>
      </w:tblGrid>
      <w:tr w:rsidR="00741D38">
        <w:trPr>
          <w:jc w:val="center"/>
        </w:trPr>
        <w:tc>
          <w:tcPr>
            <w:tcW w:w="2382" w:type="dxa"/>
          </w:tcPr>
          <w:p w:rsidR="00741D38" w:rsidRDefault="00741D38">
            <w:pPr>
              <w:rPr>
                <w:rFonts w:ascii="Calibri" w:hAnsi="Calibri" w:cs="黑体"/>
                <w:szCs w:val="22"/>
              </w:rPr>
            </w:pPr>
            <w:r>
              <w:t>T</w:t>
            </w:r>
            <w:r>
              <w:rPr>
                <w:rFonts w:ascii="Calibri" w:hAnsi="Calibri" w:cs="黑体" w:hint="eastAsia"/>
                <w:szCs w:val="22"/>
              </w:rPr>
              <w:t>id</w:t>
            </w:r>
          </w:p>
        </w:tc>
        <w:tc>
          <w:tcPr>
            <w:tcW w:w="2461" w:type="dxa"/>
          </w:tcPr>
          <w:p w:rsidR="00741D38" w:rsidRDefault="00741D38">
            <w:pPr>
              <w:rPr>
                <w:rFonts w:ascii="Calibri" w:hAnsi="Calibri" w:cs="黑体"/>
                <w:szCs w:val="22"/>
              </w:rPr>
            </w:pPr>
            <w:r>
              <w:t>S</w:t>
            </w:r>
            <w:r>
              <w:rPr>
                <w:rFonts w:ascii="Calibri" w:hAnsi="Calibri" w:cs="黑体" w:hint="eastAsia"/>
                <w:szCs w:val="22"/>
              </w:rPr>
              <w:t>iteno</w:t>
            </w:r>
          </w:p>
        </w:tc>
        <w:tc>
          <w:tcPr>
            <w:tcW w:w="2479" w:type="dxa"/>
          </w:tcPr>
          <w:p w:rsidR="00741D38" w:rsidRDefault="00741D38">
            <w:pPr>
              <w:rPr>
                <w:rFonts w:ascii="Calibri" w:hAnsi="Calibri" w:cs="黑体"/>
                <w:szCs w:val="22"/>
              </w:rPr>
            </w:pPr>
            <w:r>
              <w:t>V</w:t>
            </w:r>
            <w:r>
              <w:rPr>
                <w:rFonts w:ascii="Calibri" w:hAnsi="Calibri" w:cs="黑体" w:hint="eastAsia"/>
                <w:szCs w:val="22"/>
              </w:rPr>
              <w:t>ersion</w:t>
            </w:r>
          </w:p>
        </w:tc>
      </w:tr>
      <w:tr w:rsidR="00741D38">
        <w:trPr>
          <w:jc w:val="center"/>
        </w:trPr>
        <w:tc>
          <w:tcPr>
            <w:tcW w:w="2382" w:type="dxa"/>
          </w:tcPr>
          <w:p w:rsidR="00741D38" w:rsidRDefault="00741D38">
            <w:pPr>
              <w:rPr>
                <w:rFonts w:ascii="Calibri" w:hAnsi="Calibri" w:cs="黑体"/>
                <w:szCs w:val="22"/>
              </w:rPr>
            </w:pPr>
            <w:r>
              <w:rPr>
                <w:rFonts w:ascii="Calibri" w:hAnsi="Calibri" w:cs="黑体" w:hint="eastAsia"/>
                <w:szCs w:val="22"/>
              </w:rPr>
              <w:t>1</w:t>
            </w:r>
          </w:p>
        </w:tc>
        <w:tc>
          <w:tcPr>
            <w:tcW w:w="2461" w:type="dxa"/>
          </w:tcPr>
          <w:p w:rsidR="00741D38" w:rsidRDefault="00741D38">
            <w:pPr>
              <w:rPr>
                <w:rFonts w:ascii="Calibri" w:hAnsi="Calibri" w:cs="黑体"/>
                <w:szCs w:val="22"/>
              </w:rPr>
            </w:pPr>
            <w:r>
              <w:rPr>
                <w:rFonts w:ascii="Calibri" w:hAnsi="Calibri" w:cs="黑体" w:hint="eastAsia"/>
                <w:szCs w:val="22"/>
              </w:rPr>
              <w:t>1</w:t>
            </w:r>
          </w:p>
        </w:tc>
        <w:tc>
          <w:tcPr>
            <w:tcW w:w="2479" w:type="dxa"/>
          </w:tcPr>
          <w:p w:rsidR="00741D38" w:rsidRDefault="00741D38">
            <w:pPr>
              <w:rPr>
                <w:rFonts w:ascii="Calibri" w:hAnsi="Calibri" w:cs="黑体"/>
                <w:szCs w:val="22"/>
              </w:rPr>
            </w:pPr>
            <w:r>
              <w:rPr>
                <w:rFonts w:ascii="Calibri" w:hAnsi="Calibri" w:cs="黑体" w:hint="eastAsia"/>
                <w:szCs w:val="22"/>
              </w:rPr>
              <w:t>1</w:t>
            </w:r>
          </w:p>
        </w:tc>
      </w:tr>
      <w:tr w:rsidR="00741D38">
        <w:trPr>
          <w:jc w:val="center"/>
        </w:trPr>
        <w:tc>
          <w:tcPr>
            <w:tcW w:w="2382" w:type="dxa"/>
          </w:tcPr>
          <w:p w:rsidR="00741D38" w:rsidRDefault="00741D38">
            <w:pPr>
              <w:rPr>
                <w:rFonts w:ascii="Calibri" w:hAnsi="Calibri" w:cs="黑体"/>
                <w:szCs w:val="22"/>
              </w:rPr>
            </w:pPr>
            <w:r>
              <w:rPr>
                <w:rFonts w:ascii="Calibri" w:hAnsi="Calibri" w:cs="黑体" w:hint="eastAsia"/>
                <w:szCs w:val="22"/>
              </w:rPr>
              <w:t>2</w:t>
            </w:r>
          </w:p>
        </w:tc>
        <w:tc>
          <w:tcPr>
            <w:tcW w:w="2461" w:type="dxa"/>
          </w:tcPr>
          <w:p w:rsidR="00741D38" w:rsidRDefault="00741D38">
            <w:pPr>
              <w:rPr>
                <w:rFonts w:ascii="Calibri" w:hAnsi="Calibri" w:cs="黑体"/>
                <w:szCs w:val="22"/>
              </w:rPr>
            </w:pPr>
            <w:r>
              <w:rPr>
                <w:rFonts w:ascii="Calibri" w:hAnsi="Calibri" w:cs="黑体" w:hint="eastAsia"/>
                <w:szCs w:val="22"/>
              </w:rPr>
              <w:t>2</w:t>
            </w:r>
          </w:p>
        </w:tc>
        <w:tc>
          <w:tcPr>
            <w:tcW w:w="2479" w:type="dxa"/>
          </w:tcPr>
          <w:p w:rsidR="00741D38" w:rsidRDefault="00741D38">
            <w:pPr>
              <w:rPr>
                <w:rFonts w:ascii="Calibri" w:hAnsi="Calibri" w:cs="黑体"/>
                <w:szCs w:val="22"/>
              </w:rPr>
            </w:pPr>
            <w:r>
              <w:rPr>
                <w:rFonts w:ascii="Calibri" w:hAnsi="Calibri" w:cs="黑体" w:hint="eastAsia"/>
                <w:szCs w:val="22"/>
              </w:rPr>
              <w:t>1</w:t>
            </w:r>
          </w:p>
        </w:tc>
      </w:tr>
      <w:tr w:rsidR="00741D38">
        <w:trPr>
          <w:trHeight w:val="237"/>
          <w:jc w:val="center"/>
        </w:trPr>
        <w:tc>
          <w:tcPr>
            <w:tcW w:w="2382" w:type="dxa"/>
          </w:tcPr>
          <w:p w:rsidR="00741D38" w:rsidRDefault="00741D38">
            <w:pPr>
              <w:rPr>
                <w:rFonts w:ascii="Calibri" w:hAnsi="Calibri" w:cs="黑体"/>
                <w:szCs w:val="22"/>
              </w:rPr>
            </w:pPr>
            <w:r>
              <w:rPr>
                <w:rFonts w:ascii="Calibri" w:hAnsi="Calibri" w:cs="黑体" w:hint="eastAsia"/>
                <w:szCs w:val="22"/>
              </w:rPr>
              <w:t>3</w:t>
            </w:r>
          </w:p>
        </w:tc>
        <w:tc>
          <w:tcPr>
            <w:tcW w:w="2461" w:type="dxa"/>
          </w:tcPr>
          <w:p w:rsidR="00741D38" w:rsidRDefault="00741D38">
            <w:pPr>
              <w:rPr>
                <w:rFonts w:ascii="Calibri" w:hAnsi="Calibri" w:cs="黑体"/>
                <w:szCs w:val="22"/>
              </w:rPr>
            </w:pPr>
            <w:r>
              <w:rPr>
                <w:rFonts w:ascii="Calibri" w:hAnsi="Calibri" w:cs="黑体" w:hint="eastAsia"/>
                <w:szCs w:val="22"/>
              </w:rPr>
              <w:t>3</w:t>
            </w:r>
          </w:p>
        </w:tc>
        <w:tc>
          <w:tcPr>
            <w:tcW w:w="2479" w:type="dxa"/>
          </w:tcPr>
          <w:p w:rsidR="00741D38" w:rsidRDefault="00741D38">
            <w:pPr>
              <w:rPr>
                <w:rFonts w:ascii="Calibri" w:hAnsi="Calibri" w:cs="黑体"/>
                <w:szCs w:val="22"/>
              </w:rPr>
            </w:pPr>
            <w:r>
              <w:rPr>
                <w:rFonts w:ascii="Calibri" w:hAnsi="Calibri" w:cs="黑体" w:hint="eastAsia"/>
                <w:szCs w:val="22"/>
              </w:rPr>
              <w:t>2</w:t>
            </w:r>
          </w:p>
        </w:tc>
      </w:tr>
    </w:tbl>
    <w:p w:rsidR="00741D38" w:rsidRDefault="00741D38">
      <w:pPr>
        <w:ind w:left="1200"/>
      </w:pPr>
    </w:p>
    <w:p w:rsidR="00741D38" w:rsidRDefault="00741D38">
      <w:r>
        <w:rPr>
          <w:rFonts w:hint="eastAsia"/>
        </w:rPr>
        <w:t>如上表所示，北京</w:t>
      </w:r>
      <w:r>
        <w:rPr>
          <w:rFonts w:hint="eastAsia"/>
        </w:rPr>
        <w:t>(1)</w:t>
      </w:r>
      <w:r>
        <w:rPr>
          <w:rFonts w:hint="eastAsia"/>
        </w:rPr>
        <w:t>，上海</w:t>
      </w:r>
      <w:r>
        <w:rPr>
          <w:rFonts w:hint="eastAsia"/>
        </w:rPr>
        <w:t>(2)</w:t>
      </w:r>
      <w:r>
        <w:rPr>
          <w:rFonts w:hint="eastAsia"/>
        </w:rPr>
        <w:t>的数据库正本可用，但是广州</w:t>
      </w:r>
      <w:r>
        <w:rPr>
          <w:rFonts w:hint="eastAsia"/>
        </w:rPr>
        <w:t>(3)</w:t>
      </w:r>
      <w:r>
        <w:rPr>
          <w:rFonts w:hint="eastAsia"/>
        </w:rPr>
        <w:t>的数据库正本不能用，因此只能用副本（广州数据表的副本在北京站点）。</w:t>
      </w:r>
    </w:p>
    <w:p w:rsidR="00741D38" w:rsidRDefault="006C7B54">
      <w:pPr>
        <w:ind w:left="1200"/>
      </w:pPr>
      <w:r>
        <w:rPr>
          <w:rFonts w:hint="eastAsia"/>
        </w:rPr>
        <w:t>表</w:t>
      </w:r>
      <w:r>
        <w:rPr>
          <w:rFonts w:hint="eastAsia"/>
        </w:rPr>
        <w:t>4</w:t>
      </w:r>
      <w:r>
        <w:t xml:space="preserve">-4 </w:t>
      </w:r>
      <w:r>
        <w:rPr>
          <w:rFonts w:hint="eastAsia"/>
        </w:rPr>
        <w:t>文件</w:t>
      </w:r>
      <w:r>
        <w:t>表</w:t>
      </w:r>
    </w:p>
    <w:p w:rsidR="00741D38" w:rsidRDefault="00741D38">
      <w:pPr>
        <w:pStyle w:val="ListParagraph1"/>
        <w:numPr>
          <w:ilvl w:val="0"/>
          <w:numId w:val="18"/>
        </w:numPr>
        <w:ind w:firstLineChars="0"/>
        <w:rPr>
          <w:b/>
        </w:rPr>
      </w:pPr>
      <w:r>
        <w:rPr>
          <w:rFonts w:hint="eastAsia"/>
          <w:b/>
        </w:rPr>
        <w:t>tb_accesslist(mid,filename,description,admin,users,timestamp)</w:t>
      </w: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691"/>
        <w:gridCol w:w="943"/>
        <w:gridCol w:w="1127"/>
        <w:gridCol w:w="2033"/>
        <w:gridCol w:w="1376"/>
        <w:gridCol w:w="1120"/>
      </w:tblGrid>
      <w:tr w:rsidR="00741D38">
        <w:tc>
          <w:tcPr>
            <w:tcW w:w="664" w:type="dxa"/>
          </w:tcPr>
          <w:p w:rsidR="00741D38" w:rsidRDefault="00741D38">
            <w:pPr>
              <w:rPr>
                <w:rFonts w:ascii="Calibri" w:hAnsi="Calibri" w:cs="黑体"/>
                <w:sz w:val="20"/>
                <w:szCs w:val="22"/>
              </w:rPr>
            </w:pPr>
            <w:r>
              <w:rPr>
                <w:rFonts w:ascii="Calibri" w:hAnsi="Calibri" w:cs="黑体" w:hint="eastAsia"/>
                <w:sz w:val="20"/>
                <w:szCs w:val="22"/>
              </w:rPr>
              <w:lastRenderedPageBreak/>
              <w:t>域名</w:t>
            </w:r>
          </w:p>
        </w:tc>
        <w:tc>
          <w:tcPr>
            <w:tcW w:w="691" w:type="dxa"/>
          </w:tcPr>
          <w:p w:rsidR="00741D38" w:rsidRDefault="00741D38">
            <w:pPr>
              <w:rPr>
                <w:rFonts w:ascii="Calibri" w:hAnsi="Calibri" w:cs="黑体"/>
                <w:sz w:val="20"/>
                <w:szCs w:val="22"/>
              </w:rPr>
            </w:pPr>
            <w:r>
              <w:rPr>
                <w:rFonts w:ascii="Calibri" w:hAnsi="Calibri" w:cs="黑体"/>
                <w:sz w:val="20"/>
                <w:szCs w:val="22"/>
              </w:rPr>
              <w:t>M</w:t>
            </w:r>
            <w:r>
              <w:rPr>
                <w:rFonts w:ascii="Calibri" w:hAnsi="Calibri" w:cs="黑体" w:hint="eastAsia"/>
                <w:sz w:val="20"/>
                <w:szCs w:val="22"/>
              </w:rPr>
              <w:t>id</w:t>
            </w:r>
          </w:p>
        </w:tc>
        <w:tc>
          <w:tcPr>
            <w:tcW w:w="943" w:type="dxa"/>
          </w:tcPr>
          <w:p w:rsidR="00741D38" w:rsidRDefault="00741D38">
            <w:pPr>
              <w:rPr>
                <w:rFonts w:ascii="Calibri" w:hAnsi="Calibri" w:cs="黑体"/>
                <w:sz w:val="20"/>
                <w:szCs w:val="22"/>
              </w:rPr>
            </w:pPr>
            <w:r>
              <w:rPr>
                <w:rFonts w:ascii="Calibri" w:hAnsi="Calibri" w:cs="黑体" w:hint="eastAsia"/>
                <w:sz w:val="20"/>
                <w:szCs w:val="22"/>
              </w:rPr>
              <w:t>filen</w:t>
            </w:r>
            <w:r>
              <w:rPr>
                <w:rFonts w:ascii="Calibri" w:hAnsi="Calibri" w:cs="黑体"/>
                <w:sz w:val="20"/>
                <w:szCs w:val="22"/>
              </w:rPr>
              <w:t>ame</w:t>
            </w:r>
          </w:p>
        </w:tc>
        <w:tc>
          <w:tcPr>
            <w:tcW w:w="1127" w:type="dxa"/>
          </w:tcPr>
          <w:p w:rsidR="00741D38" w:rsidRDefault="00741D38">
            <w:pPr>
              <w:rPr>
                <w:rFonts w:ascii="Calibri" w:hAnsi="Calibri" w:cs="黑体"/>
                <w:sz w:val="20"/>
                <w:szCs w:val="22"/>
              </w:rPr>
            </w:pPr>
            <w:r>
              <w:rPr>
                <w:rFonts w:ascii="Calibri" w:hAnsi="Calibri" w:cs="黑体" w:hint="eastAsia"/>
                <w:sz w:val="20"/>
                <w:szCs w:val="22"/>
              </w:rPr>
              <w:t>description</w:t>
            </w:r>
          </w:p>
        </w:tc>
        <w:tc>
          <w:tcPr>
            <w:tcW w:w="2033" w:type="dxa"/>
          </w:tcPr>
          <w:p w:rsidR="00741D38" w:rsidRDefault="00741D38">
            <w:pPr>
              <w:rPr>
                <w:rFonts w:ascii="Calibri" w:hAnsi="Calibri" w:cs="黑体"/>
                <w:sz w:val="20"/>
                <w:szCs w:val="22"/>
              </w:rPr>
            </w:pPr>
            <w:r>
              <w:rPr>
                <w:rFonts w:ascii="Calibri" w:hAnsi="Calibri" w:cs="黑体" w:hint="eastAsia"/>
                <w:sz w:val="20"/>
                <w:szCs w:val="22"/>
              </w:rPr>
              <w:t>admin</w:t>
            </w:r>
          </w:p>
        </w:tc>
        <w:tc>
          <w:tcPr>
            <w:tcW w:w="1376" w:type="dxa"/>
          </w:tcPr>
          <w:p w:rsidR="00741D38" w:rsidRDefault="00741D38">
            <w:pPr>
              <w:rPr>
                <w:rFonts w:ascii="Calibri" w:hAnsi="Calibri" w:cs="黑体"/>
                <w:sz w:val="20"/>
                <w:szCs w:val="22"/>
              </w:rPr>
            </w:pPr>
            <w:r>
              <w:rPr>
                <w:rFonts w:ascii="Calibri" w:hAnsi="Calibri" w:cs="黑体" w:hint="eastAsia"/>
                <w:sz w:val="20"/>
                <w:szCs w:val="22"/>
              </w:rPr>
              <w:t>users</w:t>
            </w:r>
          </w:p>
        </w:tc>
        <w:tc>
          <w:tcPr>
            <w:tcW w:w="1120" w:type="dxa"/>
          </w:tcPr>
          <w:p w:rsidR="00741D38" w:rsidRDefault="00741D38">
            <w:pPr>
              <w:rPr>
                <w:rFonts w:ascii="Calibri" w:hAnsi="Calibri" w:cs="黑体"/>
                <w:sz w:val="20"/>
                <w:szCs w:val="22"/>
              </w:rPr>
            </w:pPr>
            <w:r>
              <w:rPr>
                <w:rFonts w:ascii="Calibri" w:hAnsi="Calibri" w:cs="黑体"/>
                <w:sz w:val="20"/>
                <w:szCs w:val="22"/>
              </w:rPr>
              <w:t>T</w:t>
            </w:r>
            <w:r>
              <w:rPr>
                <w:rFonts w:ascii="Calibri" w:hAnsi="Calibri" w:cs="黑体" w:hint="eastAsia"/>
                <w:sz w:val="20"/>
                <w:szCs w:val="22"/>
              </w:rPr>
              <w:t>imestamp</w:t>
            </w:r>
          </w:p>
        </w:tc>
      </w:tr>
      <w:tr w:rsidR="00741D38">
        <w:tc>
          <w:tcPr>
            <w:tcW w:w="664" w:type="dxa"/>
          </w:tcPr>
          <w:p w:rsidR="00741D38" w:rsidRDefault="00741D38">
            <w:pPr>
              <w:rPr>
                <w:rFonts w:ascii="Calibri" w:hAnsi="Calibri" w:cs="黑体"/>
                <w:sz w:val="20"/>
                <w:szCs w:val="22"/>
              </w:rPr>
            </w:pPr>
            <w:r>
              <w:rPr>
                <w:rFonts w:ascii="Calibri" w:hAnsi="Calibri" w:cs="黑体" w:hint="eastAsia"/>
                <w:sz w:val="20"/>
                <w:szCs w:val="22"/>
              </w:rPr>
              <w:t>含义</w:t>
            </w:r>
          </w:p>
        </w:tc>
        <w:tc>
          <w:tcPr>
            <w:tcW w:w="691" w:type="dxa"/>
          </w:tcPr>
          <w:p w:rsidR="00741D38" w:rsidRDefault="00741D38">
            <w:pPr>
              <w:rPr>
                <w:rFonts w:ascii="Calibri" w:hAnsi="Calibri" w:cs="黑体"/>
                <w:sz w:val="20"/>
                <w:szCs w:val="22"/>
              </w:rPr>
            </w:pPr>
            <w:r>
              <w:rPr>
                <w:rFonts w:ascii="Calibri" w:hAnsi="Calibri" w:cs="黑体" w:hint="eastAsia"/>
                <w:sz w:val="20"/>
                <w:szCs w:val="22"/>
              </w:rPr>
              <w:t>编号</w:t>
            </w:r>
          </w:p>
        </w:tc>
        <w:tc>
          <w:tcPr>
            <w:tcW w:w="943" w:type="dxa"/>
          </w:tcPr>
          <w:p w:rsidR="00741D38" w:rsidRDefault="00741D38">
            <w:pPr>
              <w:rPr>
                <w:rFonts w:ascii="Calibri" w:hAnsi="Calibri" w:cs="黑体"/>
                <w:sz w:val="20"/>
                <w:szCs w:val="22"/>
              </w:rPr>
            </w:pPr>
            <w:r>
              <w:rPr>
                <w:rFonts w:ascii="Calibri" w:hAnsi="Calibri" w:cs="黑体" w:hint="eastAsia"/>
                <w:sz w:val="20"/>
                <w:szCs w:val="22"/>
              </w:rPr>
              <w:t>文件名</w:t>
            </w:r>
          </w:p>
        </w:tc>
        <w:tc>
          <w:tcPr>
            <w:tcW w:w="1127" w:type="dxa"/>
          </w:tcPr>
          <w:p w:rsidR="00741D38" w:rsidRDefault="00741D38">
            <w:pPr>
              <w:rPr>
                <w:rFonts w:ascii="Calibri" w:hAnsi="Calibri" w:cs="黑体"/>
                <w:sz w:val="20"/>
                <w:szCs w:val="22"/>
              </w:rPr>
            </w:pPr>
            <w:r>
              <w:rPr>
                <w:rFonts w:ascii="Calibri" w:hAnsi="Calibri" w:cs="黑体" w:hint="eastAsia"/>
                <w:sz w:val="20"/>
                <w:szCs w:val="22"/>
              </w:rPr>
              <w:t>文件描述</w:t>
            </w:r>
          </w:p>
        </w:tc>
        <w:tc>
          <w:tcPr>
            <w:tcW w:w="2033" w:type="dxa"/>
          </w:tcPr>
          <w:p w:rsidR="00741D38" w:rsidRDefault="00741D38">
            <w:pPr>
              <w:rPr>
                <w:rFonts w:ascii="Calibri" w:hAnsi="Calibri" w:cs="黑体"/>
                <w:sz w:val="20"/>
                <w:szCs w:val="22"/>
              </w:rPr>
            </w:pPr>
            <w:r>
              <w:rPr>
                <w:rFonts w:ascii="Calibri" w:hAnsi="Calibri" w:cs="黑体" w:hint="eastAsia"/>
                <w:sz w:val="20"/>
                <w:szCs w:val="22"/>
              </w:rPr>
              <w:t>上传文件的管理员</w:t>
            </w:r>
          </w:p>
        </w:tc>
        <w:tc>
          <w:tcPr>
            <w:tcW w:w="1376" w:type="dxa"/>
          </w:tcPr>
          <w:p w:rsidR="00741D38" w:rsidRDefault="00741D38">
            <w:pPr>
              <w:rPr>
                <w:rFonts w:ascii="Calibri" w:hAnsi="Calibri" w:cs="黑体"/>
                <w:sz w:val="20"/>
                <w:szCs w:val="22"/>
              </w:rPr>
            </w:pPr>
            <w:r>
              <w:rPr>
                <w:rFonts w:ascii="Calibri" w:hAnsi="Calibri" w:cs="黑体" w:hint="eastAsia"/>
                <w:sz w:val="20"/>
                <w:szCs w:val="22"/>
              </w:rPr>
              <w:t>可以访问的用户列表</w:t>
            </w:r>
          </w:p>
        </w:tc>
        <w:tc>
          <w:tcPr>
            <w:tcW w:w="1120" w:type="dxa"/>
          </w:tcPr>
          <w:p w:rsidR="00741D38" w:rsidRDefault="00741D38">
            <w:pPr>
              <w:rPr>
                <w:rFonts w:ascii="Calibri" w:hAnsi="Calibri" w:cs="黑体"/>
                <w:sz w:val="20"/>
                <w:szCs w:val="22"/>
              </w:rPr>
            </w:pPr>
            <w:r>
              <w:rPr>
                <w:rFonts w:ascii="Calibri" w:hAnsi="Calibri" w:cs="黑体" w:hint="eastAsia"/>
                <w:sz w:val="20"/>
                <w:szCs w:val="22"/>
              </w:rPr>
              <w:t>上传日期</w:t>
            </w:r>
          </w:p>
        </w:tc>
      </w:tr>
    </w:tbl>
    <w:p w:rsidR="00741D38" w:rsidRDefault="00741D38">
      <w:pPr>
        <w:ind w:left="840"/>
      </w:pPr>
    </w:p>
    <w:p w:rsidR="00741D38" w:rsidRDefault="00741D38">
      <w:pPr>
        <w:ind w:left="840"/>
      </w:pPr>
      <w:r>
        <w:tab/>
        <w:t>Users</w:t>
      </w:r>
      <w:r>
        <w:rPr>
          <w:rFonts w:hint="eastAsia"/>
        </w:rPr>
        <w:t>（</w:t>
      </w:r>
      <w:r>
        <w:t>用户列表</w:t>
      </w:r>
      <w:r>
        <w:rPr>
          <w:rFonts w:hint="eastAsia"/>
        </w:rPr>
        <w:t>）</w:t>
      </w:r>
      <w:r>
        <w:t>以</w:t>
      </w:r>
      <w:r>
        <w:rPr>
          <w:rFonts w:hint="eastAsia"/>
        </w:rPr>
        <w:t>#</w:t>
      </w:r>
      <w:r>
        <w:t>来隔开</w:t>
      </w:r>
      <w:r>
        <w:rPr>
          <w:rFonts w:hint="eastAsia"/>
        </w:rPr>
        <w:t>。</w:t>
      </w:r>
      <w:r>
        <w:t>例如</w:t>
      </w:r>
      <w:r>
        <w:rPr>
          <w:rFonts w:hint="eastAsia"/>
        </w:rPr>
        <w:t>，</w:t>
      </w:r>
      <w:r>
        <w:t>管理员选择</w:t>
      </w:r>
      <w:r>
        <w:t>User</w:t>
      </w:r>
      <w:r>
        <w:rPr>
          <w:rFonts w:hint="eastAsia"/>
        </w:rPr>
        <w:t>A,UserB,UserC</w:t>
      </w:r>
      <w:r>
        <w:rPr>
          <w:rFonts w:hint="eastAsia"/>
        </w:rPr>
        <w:t>，则</w:t>
      </w:r>
      <w:r>
        <w:rPr>
          <w:rFonts w:hint="eastAsia"/>
        </w:rPr>
        <w:t>Users</w:t>
      </w:r>
      <w:r>
        <w:rPr>
          <w:rFonts w:hint="eastAsia"/>
        </w:rPr>
        <w:t>域为</w:t>
      </w:r>
      <w:r>
        <w:rPr>
          <w:rFonts w:hint="eastAsia"/>
        </w:rPr>
        <w:t>UserA#UserB#UserC</w:t>
      </w:r>
      <w:r>
        <w:rPr>
          <w:rFonts w:hint="eastAsia"/>
        </w:rPr>
        <w:t>。</w:t>
      </w:r>
    </w:p>
    <w:p w:rsidR="00741D38" w:rsidRDefault="00741D38">
      <w:pPr>
        <w:ind w:left="840"/>
      </w:pPr>
    </w:p>
    <w:p w:rsidR="00741D38" w:rsidRDefault="00741D38">
      <w:pPr>
        <w:rPr>
          <w:sz w:val="28"/>
        </w:rPr>
      </w:pPr>
      <w:r>
        <w:rPr>
          <w:sz w:val="28"/>
        </w:rPr>
        <w:t>地方站点</w:t>
      </w:r>
    </w:p>
    <w:p w:rsidR="00741D38" w:rsidRDefault="00741D38">
      <w:r>
        <w:rPr>
          <w:rFonts w:hint="eastAsia"/>
        </w:rPr>
        <w:t>有两个数据库；本地的正本</w:t>
      </w:r>
      <w:r>
        <w:rPr>
          <w:rFonts w:hint="eastAsia"/>
        </w:rPr>
        <w:t>(main_db)</w:t>
      </w:r>
      <w:r>
        <w:rPr>
          <w:rFonts w:hint="eastAsia"/>
        </w:rPr>
        <w:t>，异地的副本</w:t>
      </w:r>
      <w:r>
        <w:rPr>
          <w:rFonts w:hint="eastAsia"/>
        </w:rPr>
        <w:t>(backup_db)</w:t>
      </w:r>
      <w:r>
        <w:rPr>
          <w:rFonts w:hint="eastAsia"/>
        </w:rPr>
        <w:t>。</w:t>
      </w:r>
      <w:r>
        <w:rPr>
          <w:rFonts w:hint="eastAsia"/>
          <w:color w:val="0000FF"/>
        </w:rPr>
        <w:t>所有数据库都维护两个表。</w:t>
      </w:r>
      <w:r>
        <w:rPr>
          <w:rFonts w:hint="eastAsia"/>
        </w:rPr>
        <w:t>例如，北京数据库的表为如下；</w:t>
      </w:r>
    </w:p>
    <w:p w:rsidR="00741D38" w:rsidRDefault="006C7B54">
      <w:r>
        <w:rPr>
          <w:rFonts w:hint="eastAsia"/>
        </w:rPr>
        <w:t>表</w:t>
      </w:r>
      <w:r>
        <w:rPr>
          <w:rFonts w:hint="eastAsia"/>
        </w:rPr>
        <w:t>4</w:t>
      </w:r>
      <w:r>
        <w:t xml:space="preserve">-5 </w:t>
      </w:r>
      <w:r>
        <w:rPr>
          <w:rFonts w:hint="eastAsia"/>
        </w:rPr>
        <w:t>发布</w:t>
      </w:r>
      <w:r>
        <w:t>消息表</w:t>
      </w:r>
    </w:p>
    <w:p w:rsidR="00741D38" w:rsidRDefault="00741D38">
      <w:pPr>
        <w:pStyle w:val="ListParagraph1"/>
        <w:numPr>
          <w:ilvl w:val="0"/>
          <w:numId w:val="19"/>
        </w:numPr>
        <w:ind w:firstLineChars="0"/>
        <w:rPr>
          <w:b/>
        </w:rPr>
      </w:pPr>
      <w:r>
        <w:rPr>
          <w:b/>
        </w:rPr>
        <w:t>tb_message</w:t>
      </w:r>
      <w:r>
        <w:rPr>
          <w:rFonts w:hint="eastAsia"/>
          <w:b/>
        </w:rPr>
        <w:t xml:space="preserve"> (mid,title,content,price,contact,</w:t>
      </w:r>
      <w:r>
        <w:rPr>
          <w:b/>
        </w:rPr>
        <w:t>images,</w:t>
      </w:r>
      <w:r>
        <w:rPr>
          <w:rFonts w:hint="eastAsia"/>
          <w:b/>
        </w:rPr>
        <w:t>author,timestamp)</w:t>
      </w: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9"/>
        <w:gridCol w:w="708"/>
        <w:gridCol w:w="943"/>
        <w:gridCol w:w="1075"/>
        <w:gridCol w:w="624"/>
        <w:gridCol w:w="1193"/>
        <w:gridCol w:w="1193"/>
        <w:gridCol w:w="1013"/>
        <w:gridCol w:w="1189"/>
      </w:tblGrid>
      <w:tr w:rsidR="00741D38">
        <w:tc>
          <w:tcPr>
            <w:tcW w:w="689" w:type="dxa"/>
          </w:tcPr>
          <w:p w:rsidR="00741D38" w:rsidRDefault="00741D38">
            <w:pPr>
              <w:rPr>
                <w:rFonts w:ascii="Calibri" w:hAnsi="Calibri" w:cs="黑体"/>
                <w:sz w:val="20"/>
                <w:szCs w:val="22"/>
              </w:rPr>
            </w:pPr>
            <w:r>
              <w:rPr>
                <w:rFonts w:ascii="Calibri" w:hAnsi="Calibri" w:cs="黑体" w:hint="eastAsia"/>
                <w:sz w:val="20"/>
                <w:szCs w:val="22"/>
              </w:rPr>
              <w:t>域名</w:t>
            </w:r>
          </w:p>
        </w:tc>
        <w:tc>
          <w:tcPr>
            <w:tcW w:w="708" w:type="dxa"/>
          </w:tcPr>
          <w:p w:rsidR="00741D38" w:rsidRDefault="00741D38">
            <w:pPr>
              <w:rPr>
                <w:rFonts w:ascii="Calibri" w:hAnsi="Calibri" w:cs="黑体"/>
                <w:sz w:val="20"/>
                <w:szCs w:val="22"/>
              </w:rPr>
            </w:pPr>
            <w:r>
              <w:rPr>
                <w:rFonts w:ascii="Calibri" w:hAnsi="Calibri" w:cs="黑体"/>
                <w:sz w:val="20"/>
                <w:szCs w:val="22"/>
              </w:rPr>
              <w:t>M</w:t>
            </w:r>
            <w:r>
              <w:rPr>
                <w:rFonts w:ascii="Calibri" w:hAnsi="Calibri" w:cs="黑体" w:hint="eastAsia"/>
                <w:sz w:val="20"/>
                <w:szCs w:val="22"/>
              </w:rPr>
              <w:t>id</w:t>
            </w:r>
          </w:p>
        </w:tc>
        <w:tc>
          <w:tcPr>
            <w:tcW w:w="943" w:type="dxa"/>
          </w:tcPr>
          <w:p w:rsidR="00741D38" w:rsidRDefault="00741D38">
            <w:pPr>
              <w:rPr>
                <w:rFonts w:ascii="Calibri" w:hAnsi="Calibri" w:cs="黑体"/>
                <w:sz w:val="20"/>
                <w:szCs w:val="22"/>
              </w:rPr>
            </w:pPr>
            <w:r>
              <w:rPr>
                <w:rFonts w:ascii="Calibri" w:hAnsi="Calibri" w:cs="黑体"/>
                <w:sz w:val="20"/>
                <w:szCs w:val="22"/>
              </w:rPr>
              <w:t>T</w:t>
            </w:r>
            <w:r>
              <w:rPr>
                <w:rFonts w:ascii="Calibri" w:hAnsi="Calibri" w:cs="黑体" w:hint="eastAsia"/>
                <w:sz w:val="20"/>
                <w:szCs w:val="22"/>
              </w:rPr>
              <w:t>itle</w:t>
            </w:r>
          </w:p>
        </w:tc>
        <w:tc>
          <w:tcPr>
            <w:tcW w:w="1075" w:type="dxa"/>
          </w:tcPr>
          <w:p w:rsidR="00741D38" w:rsidRDefault="00741D38">
            <w:pPr>
              <w:rPr>
                <w:rFonts w:ascii="Calibri" w:hAnsi="Calibri" w:cs="黑体"/>
                <w:sz w:val="20"/>
                <w:szCs w:val="22"/>
              </w:rPr>
            </w:pPr>
            <w:r>
              <w:rPr>
                <w:rFonts w:ascii="Calibri" w:hAnsi="Calibri" w:cs="黑体"/>
                <w:sz w:val="20"/>
                <w:szCs w:val="22"/>
              </w:rPr>
              <w:t>C</w:t>
            </w:r>
            <w:r>
              <w:rPr>
                <w:rFonts w:ascii="Calibri" w:hAnsi="Calibri" w:cs="黑体" w:hint="eastAsia"/>
                <w:sz w:val="20"/>
                <w:szCs w:val="22"/>
              </w:rPr>
              <w:t>ontent</w:t>
            </w:r>
          </w:p>
        </w:tc>
        <w:tc>
          <w:tcPr>
            <w:tcW w:w="624" w:type="dxa"/>
          </w:tcPr>
          <w:p w:rsidR="00741D38" w:rsidRDefault="00741D38">
            <w:pPr>
              <w:rPr>
                <w:rFonts w:ascii="Calibri" w:hAnsi="Calibri" w:cs="黑体"/>
                <w:sz w:val="20"/>
                <w:szCs w:val="22"/>
              </w:rPr>
            </w:pPr>
            <w:r>
              <w:rPr>
                <w:rFonts w:ascii="Calibri" w:hAnsi="Calibri" w:cs="黑体" w:hint="eastAsia"/>
                <w:sz w:val="20"/>
                <w:szCs w:val="22"/>
              </w:rPr>
              <w:t>price</w:t>
            </w:r>
          </w:p>
        </w:tc>
        <w:tc>
          <w:tcPr>
            <w:tcW w:w="1193" w:type="dxa"/>
          </w:tcPr>
          <w:p w:rsidR="00741D38" w:rsidRDefault="00741D38">
            <w:pPr>
              <w:rPr>
                <w:rFonts w:ascii="Calibri" w:hAnsi="Calibri" w:cs="黑体"/>
                <w:sz w:val="20"/>
                <w:szCs w:val="22"/>
              </w:rPr>
            </w:pPr>
            <w:r>
              <w:rPr>
                <w:rFonts w:ascii="Calibri" w:hAnsi="Calibri" w:cs="黑体"/>
                <w:sz w:val="20"/>
                <w:szCs w:val="22"/>
              </w:rPr>
              <w:t>C</w:t>
            </w:r>
            <w:r>
              <w:rPr>
                <w:rFonts w:ascii="Calibri" w:hAnsi="Calibri" w:cs="黑体" w:hint="eastAsia"/>
                <w:sz w:val="20"/>
                <w:szCs w:val="22"/>
              </w:rPr>
              <w:t>ontact</w:t>
            </w:r>
          </w:p>
        </w:tc>
        <w:tc>
          <w:tcPr>
            <w:tcW w:w="1193" w:type="dxa"/>
          </w:tcPr>
          <w:p w:rsidR="00741D38" w:rsidRDefault="00741D38">
            <w:pPr>
              <w:rPr>
                <w:rFonts w:ascii="Calibri" w:hAnsi="Calibri" w:cs="黑体"/>
                <w:sz w:val="20"/>
                <w:szCs w:val="22"/>
              </w:rPr>
            </w:pPr>
            <w:r>
              <w:rPr>
                <w:rFonts w:ascii="Calibri" w:hAnsi="Calibri" w:cs="黑体"/>
                <w:sz w:val="20"/>
                <w:szCs w:val="22"/>
              </w:rPr>
              <w:t>Images</w:t>
            </w:r>
          </w:p>
        </w:tc>
        <w:tc>
          <w:tcPr>
            <w:tcW w:w="1013" w:type="dxa"/>
          </w:tcPr>
          <w:p w:rsidR="00741D38" w:rsidRDefault="00741D38">
            <w:pPr>
              <w:rPr>
                <w:rFonts w:ascii="Calibri" w:hAnsi="Calibri" w:cs="黑体"/>
                <w:sz w:val="20"/>
                <w:szCs w:val="22"/>
              </w:rPr>
            </w:pPr>
            <w:r>
              <w:rPr>
                <w:rFonts w:ascii="Calibri" w:hAnsi="Calibri" w:cs="黑体"/>
                <w:sz w:val="20"/>
                <w:szCs w:val="22"/>
              </w:rPr>
              <w:t>A</w:t>
            </w:r>
            <w:r>
              <w:rPr>
                <w:rFonts w:ascii="Calibri" w:hAnsi="Calibri" w:cs="黑体" w:hint="eastAsia"/>
                <w:sz w:val="20"/>
                <w:szCs w:val="22"/>
              </w:rPr>
              <w:t>uthor</w:t>
            </w:r>
          </w:p>
        </w:tc>
        <w:tc>
          <w:tcPr>
            <w:tcW w:w="1189" w:type="dxa"/>
          </w:tcPr>
          <w:p w:rsidR="00741D38" w:rsidRDefault="00741D38">
            <w:pPr>
              <w:rPr>
                <w:rFonts w:ascii="Calibri" w:hAnsi="Calibri" w:cs="黑体"/>
                <w:sz w:val="20"/>
                <w:szCs w:val="22"/>
              </w:rPr>
            </w:pPr>
            <w:r>
              <w:rPr>
                <w:rFonts w:ascii="Calibri" w:hAnsi="Calibri" w:cs="黑体" w:hint="eastAsia"/>
                <w:sz w:val="20"/>
                <w:szCs w:val="22"/>
              </w:rPr>
              <w:t>timestamp</w:t>
            </w:r>
          </w:p>
        </w:tc>
      </w:tr>
      <w:tr w:rsidR="00741D38">
        <w:tc>
          <w:tcPr>
            <w:tcW w:w="689" w:type="dxa"/>
          </w:tcPr>
          <w:p w:rsidR="00741D38" w:rsidRDefault="00741D38">
            <w:pPr>
              <w:rPr>
                <w:rFonts w:ascii="Calibri" w:hAnsi="Calibri" w:cs="黑体"/>
                <w:sz w:val="20"/>
                <w:szCs w:val="22"/>
              </w:rPr>
            </w:pPr>
            <w:r>
              <w:rPr>
                <w:rFonts w:ascii="Calibri" w:hAnsi="Calibri" w:cs="黑体" w:hint="eastAsia"/>
                <w:sz w:val="20"/>
                <w:szCs w:val="22"/>
              </w:rPr>
              <w:t>含义</w:t>
            </w:r>
          </w:p>
        </w:tc>
        <w:tc>
          <w:tcPr>
            <w:tcW w:w="708" w:type="dxa"/>
          </w:tcPr>
          <w:p w:rsidR="00741D38" w:rsidRDefault="00741D38">
            <w:pPr>
              <w:rPr>
                <w:rFonts w:ascii="Calibri" w:hAnsi="Calibri" w:cs="黑体"/>
                <w:sz w:val="20"/>
                <w:szCs w:val="22"/>
              </w:rPr>
            </w:pPr>
            <w:r>
              <w:rPr>
                <w:rFonts w:ascii="Calibri" w:hAnsi="Calibri" w:cs="黑体" w:hint="eastAsia"/>
                <w:sz w:val="20"/>
                <w:szCs w:val="22"/>
              </w:rPr>
              <w:t>编号</w:t>
            </w:r>
          </w:p>
        </w:tc>
        <w:tc>
          <w:tcPr>
            <w:tcW w:w="943" w:type="dxa"/>
          </w:tcPr>
          <w:p w:rsidR="00741D38" w:rsidRDefault="00741D38">
            <w:pPr>
              <w:rPr>
                <w:rFonts w:ascii="Calibri" w:hAnsi="Calibri" w:cs="黑体"/>
                <w:sz w:val="20"/>
                <w:szCs w:val="22"/>
              </w:rPr>
            </w:pPr>
            <w:r>
              <w:rPr>
                <w:rFonts w:ascii="Calibri" w:hAnsi="Calibri" w:cs="黑体" w:hint="eastAsia"/>
                <w:sz w:val="20"/>
                <w:szCs w:val="22"/>
              </w:rPr>
              <w:t>标题</w:t>
            </w:r>
          </w:p>
        </w:tc>
        <w:tc>
          <w:tcPr>
            <w:tcW w:w="1075" w:type="dxa"/>
          </w:tcPr>
          <w:p w:rsidR="00741D38" w:rsidRDefault="00741D38">
            <w:pPr>
              <w:rPr>
                <w:rFonts w:ascii="Calibri" w:hAnsi="Calibri" w:cs="黑体"/>
                <w:sz w:val="20"/>
                <w:szCs w:val="22"/>
              </w:rPr>
            </w:pPr>
            <w:r>
              <w:rPr>
                <w:rFonts w:ascii="Calibri" w:hAnsi="Calibri" w:cs="黑体" w:hint="eastAsia"/>
                <w:sz w:val="20"/>
                <w:szCs w:val="22"/>
              </w:rPr>
              <w:t>消息正文</w:t>
            </w:r>
          </w:p>
        </w:tc>
        <w:tc>
          <w:tcPr>
            <w:tcW w:w="624" w:type="dxa"/>
          </w:tcPr>
          <w:p w:rsidR="00741D38" w:rsidRDefault="00741D38">
            <w:pPr>
              <w:rPr>
                <w:rFonts w:ascii="Calibri" w:hAnsi="Calibri" w:cs="黑体"/>
                <w:sz w:val="20"/>
                <w:szCs w:val="22"/>
              </w:rPr>
            </w:pPr>
            <w:r>
              <w:rPr>
                <w:rFonts w:ascii="Calibri" w:hAnsi="Calibri" w:cs="黑体" w:hint="eastAsia"/>
                <w:sz w:val="20"/>
                <w:szCs w:val="22"/>
              </w:rPr>
              <w:t>价格</w:t>
            </w:r>
          </w:p>
        </w:tc>
        <w:tc>
          <w:tcPr>
            <w:tcW w:w="1193" w:type="dxa"/>
          </w:tcPr>
          <w:p w:rsidR="00741D38" w:rsidRDefault="00741D38">
            <w:pPr>
              <w:rPr>
                <w:rFonts w:ascii="Calibri" w:hAnsi="Calibri" w:cs="黑体"/>
                <w:sz w:val="20"/>
                <w:szCs w:val="22"/>
              </w:rPr>
            </w:pPr>
            <w:r>
              <w:rPr>
                <w:rFonts w:ascii="Calibri" w:hAnsi="Calibri" w:cs="黑体" w:hint="eastAsia"/>
                <w:sz w:val="20"/>
                <w:szCs w:val="22"/>
              </w:rPr>
              <w:t>联系方式</w:t>
            </w:r>
          </w:p>
        </w:tc>
        <w:tc>
          <w:tcPr>
            <w:tcW w:w="1193" w:type="dxa"/>
          </w:tcPr>
          <w:p w:rsidR="00741D38" w:rsidRDefault="00741D38">
            <w:pPr>
              <w:rPr>
                <w:rFonts w:ascii="Calibri" w:hAnsi="Calibri" w:cs="黑体"/>
                <w:sz w:val="20"/>
                <w:szCs w:val="22"/>
              </w:rPr>
            </w:pPr>
            <w:r>
              <w:rPr>
                <w:rFonts w:ascii="Calibri" w:hAnsi="Calibri" w:cs="黑体"/>
                <w:sz w:val="20"/>
                <w:szCs w:val="22"/>
              </w:rPr>
              <w:t>图片</w:t>
            </w:r>
          </w:p>
        </w:tc>
        <w:tc>
          <w:tcPr>
            <w:tcW w:w="1013" w:type="dxa"/>
          </w:tcPr>
          <w:p w:rsidR="00741D38" w:rsidRDefault="00741D38">
            <w:pPr>
              <w:rPr>
                <w:rFonts w:ascii="Calibri" w:hAnsi="Calibri" w:cs="黑体"/>
                <w:sz w:val="20"/>
                <w:szCs w:val="22"/>
              </w:rPr>
            </w:pPr>
            <w:r>
              <w:rPr>
                <w:rFonts w:ascii="Calibri" w:hAnsi="Calibri" w:cs="黑体" w:hint="eastAsia"/>
                <w:sz w:val="20"/>
                <w:szCs w:val="22"/>
              </w:rPr>
              <w:t>发布者</w:t>
            </w:r>
          </w:p>
        </w:tc>
        <w:tc>
          <w:tcPr>
            <w:tcW w:w="1189" w:type="dxa"/>
          </w:tcPr>
          <w:p w:rsidR="00741D38" w:rsidRDefault="00741D38">
            <w:pPr>
              <w:rPr>
                <w:rFonts w:ascii="Calibri" w:hAnsi="Calibri" w:cs="黑体"/>
                <w:sz w:val="20"/>
                <w:szCs w:val="22"/>
              </w:rPr>
            </w:pPr>
            <w:r>
              <w:rPr>
                <w:rFonts w:ascii="Calibri" w:hAnsi="Calibri" w:cs="黑体" w:hint="eastAsia"/>
                <w:sz w:val="20"/>
                <w:szCs w:val="22"/>
              </w:rPr>
              <w:t>发布日期</w:t>
            </w:r>
          </w:p>
        </w:tc>
      </w:tr>
    </w:tbl>
    <w:p w:rsidR="00741D38" w:rsidRDefault="00741D38" w:rsidP="00CE003D">
      <w:r>
        <w:rPr>
          <w:rFonts w:hint="eastAsia"/>
        </w:rPr>
        <w:tab/>
      </w:r>
      <w:r>
        <w:rPr>
          <w:rFonts w:hint="eastAsia"/>
        </w:rPr>
        <w:t>保存用户在北京发布的消息。</w:t>
      </w:r>
      <w:r>
        <w:t xml:space="preserve"> </w:t>
      </w:r>
      <w:r>
        <w:rPr>
          <w:rFonts w:hint="eastAsia"/>
        </w:rPr>
        <w:t>用户可以发布</w:t>
      </w:r>
      <w:r>
        <w:rPr>
          <w:rFonts w:hint="eastAsia"/>
        </w:rPr>
        <w:t>N</w:t>
      </w:r>
      <w:proofErr w:type="gramStart"/>
      <w:r>
        <w:rPr>
          <w:rFonts w:hint="eastAsia"/>
        </w:rPr>
        <w:t>个</w:t>
      </w:r>
      <w:proofErr w:type="gramEnd"/>
      <w:r>
        <w:rPr>
          <w:rFonts w:hint="eastAsia"/>
        </w:rPr>
        <w:t>图片。</w:t>
      </w:r>
      <w:r>
        <w:rPr>
          <w:rFonts w:hint="eastAsia"/>
        </w:rPr>
        <w:t>Images</w:t>
      </w:r>
      <w:r>
        <w:rPr>
          <w:rFonts w:hint="eastAsia"/>
        </w:rPr>
        <w:t>保存用户发布的图片名。</w:t>
      </w:r>
      <w:r>
        <w:rPr>
          <w:rFonts w:hint="eastAsia"/>
          <w:b/>
          <w:color w:val="0000FF"/>
        </w:rPr>
        <w:t>用户上传的图片保存在文件体系而非数据库里。</w:t>
      </w:r>
      <w:r>
        <w:rPr>
          <w:rFonts w:hint="eastAsia"/>
        </w:rPr>
        <w:t>多个图片名以</w:t>
      </w:r>
      <w:r>
        <w:rPr>
          <w:rFonts w:hint="eastAsia"/>
        </w:rPr>
        <w:t>#</w:t>
      </w:r>
      <w:r>
        <w:rPr>
          <w:rFonts w:hint="eastAsia"/>
        </w:rPr>
        <w:t>隔开。例如，用户发布了图片</w:t>
      </w:r>
      <w:r>
        <w:rPr>
          <w:rFonts w:hint="eastAsia"/>
        </w:rPr>
        <w:t>img1.jpg,img2.jpg,img3.jpg</w:t>
      </w:r>
      <w:r>
        <w:rPr>
          <w:rFonts w:hint="eastAsia"/>
        </w:rPr>
        <w:t>，</w:t>
      </w:r>
      <w:r>
        <w:rPr>
          <w:rFonts w:hint="eastAsia"/>
        </w:rPr>
        <w:t>Images</w:t>
      </w:r>
      <w:r>
        <w:rPr>
          <w:rFonts w:hint="eastAsia"/>
        </w:rPr>
        <w:t>为</w:t>
      </w:r>
      <w:r>
        <w:rPr>
          <w:rFonts w:hint="eastAsia"/>
        </w:rPr>
        <w:t>img1.</w:t>
      </w:r>
      <w:proofErr w:type="gramStart"/>
      <w:r>
        <w:rPr>
          <w:rFonts w:hint="eastAsia"/>
        </w:rPr>
        <w:t>jpg#</w:t>
      </w:r>
      <w:proofErr w:type="gramEnd"/>
      <w:r>
        <w:rPr>
          <w:rFonts w:hint="eastAsia"/>
        </w:rPr>
        <w:t>img2.jpg#img3.jpg.</w:t>
      </w:r>
    </w:p>
    <w:p w:rsidR="006C7B54" w:rsidRDefault="006C7B54" w:rsidP="006C7B54">
      <w:pPr>
        <w:pStyle w:val="ListParagraph1"/>
      </w:pPr>
    </w:p>
    <w:p w:rsidR="006C7B54" w:rsidRDefault="006C7B54" w:rsidP="006C7B54">
      <w:pPr>
        <w:pStyle w:val="ListParagraph1"/>
      </w:pPr>
      <w:r>
        <w:rPr>
          <w:rFonts w:hint="eastAsia"/>
        </w:rPr>
        <w:t>表</w:t>
      </w:r>
      <w:r>
        <w:rPr>
          <w:rFonts w:hint="eastAsia"/>
        </w:rPr>
        <w:t>4</w:t>
      </w:r>
      <w:r>
        <w:t xml:space="preserve">-6 </w:t>
      </w:r>
      <w:r w:rsidR="003246F2">
        <w:rPr>
          <w:rFonts w:hint="eastAsia"/>
        </w:rPr>
        <w:t>记录</w:t>
      </w:r>
      <w:r w:rsidR="003246F2">
        <w:t>用户操作的表</w:t>
      </w:r>
    </w:p>
    <w:p w:rsidR="00741D38" w:rsidRDefault="00741D38">
      <w:pPr>
        <w:pStyle w:val="ListParagraph1"/>
        <w:numPr>
          <w:ilvl w:val="0"/>
          <w:numId w:val="19"/>
        </w:numPr>
        <w:ind w:firstLineChars="0"/>
        <w:rPr>
          <w:b/>
        </w:rPr>
      </w:pPr>
      <w:r>
        <w:rPr>
          <w:rFonts w:hint="eastAsia"/>
          <w:b/>
        </w:rPr>
        <w:t>tmp_message(mid,author,timestamp,flag)</w:t>
      </w: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9"/>
        <w:gridCol w:w="708"/>
        <w:gridCol w:w="1075"/>
        <w:gridCol w:w="1189"/>
        <w:gridCol w:w="3954"/>
      </w:tblGrid>
      <w:tr w:rsidR="00741D38">
        <w:tc>
          <w:tcPr>
            <w:tcW w:w="689" w:type="dxa"/>
          </w:tcPr>
          <w:p w:rsidR="00741D38" w:rsidRDefault="00741D38">
            <w:pPr>
              <w:rPr>
                <w:rFonts w:ascii="Calibri" w:hAnsi="Calibri" w:cs="黑体"/>
                <w:sz w:val="20"/>
                <w:szCs w:val="22"/>
              </w:rPr>
            </w:pPr>
            <w:r>
              <w:rPr>
                <w:rFonts w:ascii="Calibri" w:hAnsi="Calibri" w:cs="黑体" w:hint="eastAsia"/>
                <w:sz w:val="20"/>
                <w:szCs w:val="22"/>
              </w:rPr>
              <w:t>域名</w:t>
            </w:r>
          </w:p>
        </w:tc>
        <w:tc>
          <w:tcPr>
            <w:tcW w:w="708" w:type="dxa"/>
          </w:tcPr>
          <w:p w:rsidR="00741D38" w:rsidRDefault="00741D38">
            <w:pPr>
              <w:rPr>
                <w:rFonts w:ascii="Calibri" w:hAnsi="Calibri" w:cs="黑体"/>
                <w:sz w:val="20"/>
                <w:szCs w:val="22"/>
              </w:rPr>
            </w:pPr>
            <w:r>
              <w:rPr>
                <w:rFonts w:ascii="Calibri" w:hAnsi="Calibri" w:cs="黑体"/>
                <w:sz w:val="20"/>
                <w:szCs w:val="22"/>
              </w:rPr>
              <w:t>M</w:t>
            </w:r>
            <w:r>
              <w:rPr>
                <w:rFonts w:ascii="Calibri" w:hAnsi="Calibri" w:cs="黑体" w:hint="eastAsia"/>
                <w:sz w:val="20"/>
                <w:szCs w:val="22"/>
              </w:rPr>
              <w:t>id</w:t>
            </w:r>
          </w:p>
        </w:tc>
        <w:tc>
          <w:tcPr>
            <w:tcW w:w="1075" w:type="dxa"/>
          </w:tcPr>
          <w:p w:rsidR="00741D38" w:rsidRDefault="00741D38">
            <w:pPr>
              <w:rPr>
                <w:rFonts w:ascii="Calibri" w:hAnsi="Calibri" w:cs="黑体"/>
                <w:sz w:val="20"/>
                <w:szCs w:val="22"/>
              </w:rPr>
            </w:pPr>
            <w:r>
              <w:rPr>
                <w:rFonts w:ascii="Calibri" w:hAnsi="Calibri" w:cs="黑体"/>
                <w:sz w:val="20"/>
                <w:szCs w:val="22"/>
              </w:rPr>
              <w:t>A</w:t>
            </w:r>
            <w:r>
              <w:rPr>
                <w:rFonts w:ascii="Calibri" w:hAnsi="Calibri" w:cs="黑体" w:hint="eastAsia"/>
                <w:sz w:val="20"/>
                <w:szCs w:val="22"/>
              </w:rPr>
              <w:t>uthor</w:t>
            </w:r>
          </w:p>
        </w:tc>
        <w:tc>
          <w:tcPr>
            <w:tcW w:w="1189" w:type="dxa"/>
          </w:tcPr>
          <w:p w:rsidR="00741D38" w:rsidRDefault="00741D38">
            <w:pPr>
              <w:rPr>
                <w:rFonts w:ascii="Calibri" w:hAnsi="Calibri" w:cs="黑体"/>
                <w:sz w:val="20"/>
                <w:szCs w:val="22"/>
              </w:rPr>
            </w:pPr>
            <w:r>
              <w:rPr>
                <w:rFonts w:ascii="Calibri" w:hAnsi="Calibri" w:cs="黑体"/>
                <w:sz w:val="20"/>
                <w:szCs w:val="22"/>
              </w:rPr>
              <w:t>T</w:t>
            </w:r>
            <w:r>
              <w:rPr>
                <w:rFonts w:ascii="Calibri" w:hAnsi="Calibri" w:cs="黑体" w:hint="eastAsia"/>
                <w:sz w:val="20"/>
                <w:szCs w:val="22"/>
              </w:rPr>
              <w:t>imestamp</w:t>
            </w:r>
          </w:p>
        </w:tc>
        <w:tc>
          <w:tcPr>
            <w:tcW w:w="3954" w:type="dxa"/>
          </w:tcPr>
          <w:p w:rsidR="00741D38" w:rsidRDefault="00741D38">
            <w:pPr>
              <w:rPr>
                <w:rFonts w:ascii="Calibri" w:hAnsi="Calibri" w:cs="黑体"/>
                <w:sz w:val="20"/>
                <w:szCs w:val="22"/>
              </w:rPr>
            </w:pPr>
            <w:r>
              <w:rPr>
                <w:rFonts w:ascii="Calibri" w:hAnsi="Calibri" w:cs="黑体"/>
                <w:sz w:val="20"/>
                <w:szCs w:val="22"/>
              </w:rPr>
              <w:t>F</w:t>
            </w:r>
            <w:r>
              <w:rPr>
                <w:rFonts w:ascii="Calibri" w:hAnsi="Calibri" w:cs="黑体" w:hint="eastAsia"/>
                <w:sz w:val="20"/>
                <w:szCs w:val="22"/>
              </w:rPr>
              <w:t>lag</w:t>
            </w:r>
          </w:p>
        </w:tc>
      </w:tr>
      <w:tr w:rsidR="00741D38">
        <w:tc>
          <w:tcPr>
            <w:tcW w:w="689" w:type="dxa"/>
          </w:tcPr>
          <w:p w:rsidR="00741D38" w:rsidRDefault="00741D38">
            <w:pPr>
              <w:rPr>
                <w:rFonts w:ascii="Calibri" w:hAnsi="Calibri" w:cs="黑体"/>
                <w:sz w:val="20"/>
                <w:szCs w:val="22"/>
              </w:rPr>
            </w:pPr>
            <w:r>
              <w:rPr>
                <w:rFonts w:ascii="Calibri" w:hAnsi="Calibri" w:cs="黑体" w:hint="eastAsia"/>
                <w:sz w:val="20"/>
                <w:szCs w:val="22"/>
              </w:rPr>
              <w:t>含义</w:t>
            </w:r>
          </w:p>
        </w:tc>
        <w:tc>
          <w:tcPr>
            <w:tcW w:w="708" w:type="dxa"/>
          </w:tcPr>
          <w:p w:rsidR="00741D38" w:rsidRDefault="00741D38">
            <w:pPr>
              <w:rPr>
                <w:rFonts w:ascii="Calibri" w:hAnsi="Calibri" w:cs="黑体"/>
                <w:sz w:val="20"/>
                <w:szCs w:val="22"/>
              </w:rPr>
            </w:pPr>
            <w:r>
              <w:rPr>
                <w:rFonts w:ascii="Calibri" w:hAnsi="Calibri" w:cs="黑体" w:hint="eastAsia"/>
                <w:sz w:val="20"/>
                <w:szCs w:val="22"/>
              </w:rPr>
              <w:t>编号</w:t>
            </w:r>
          </w:p>
        </w:tc>
        <w:tc>
          <w:tcPr>
            <w:tcW w:w="1075" w:type="dxa"/>
          </w:tcPr>
          <w:p w:rsidR="00741D38" w:rsidRDefault="00741D38">
            <w:pPr>
              <w:rPr>
                <w:rFonts w:ascii="Calibri" w:hAnsi="Calibri" w:cs="黑体"/>
                <w:sz w:val="20"/>
                <w:szCs w:val="22"/>
              </w:rPr>
            </w:pPr>
            <w:r>
              <w:rPr>
                <w:rFonts w:ascii="Calibri" w:hAnsi="Calibri" w:cs="黑体" w:hint="eastAsia"/>
                <w:sz w:val="20"/>
                <w:szCs w:val="22"/>
              </w:rPr>
              <w:t>发布者</w:t>
            </w:r>
          </w:p>
        </w:tc>
        <w:tc>
          <w:tcPr>
            <w:tcW w:w="1189" w:type="dxa"/>
          </w:tcPr>
          <w:p w:rsidR="00741D38" w:rsidRDefault="00741D38">
            <w:pPr>
              <w:rPr>
                <w:rFonts w:ascii="Calibri" w:hAnsi="Calibri" w:cs="黑体"/>
                <w:sz w:val="20"/>
                <w:szCs w:val="22"/>
              </w:rPr>
            </w:pPr>
            <w:r>
              <w:rPr>
                <w:rFonts w:ascii="Calibri" w:hAnsi="Calibri" w:cs="黑体" w:hint="eastAsia"/>
                <w:sz w:val="20"/>
                <w:szCs w:val="22"/>
              </w:rPr>
              <w:t>发布日期</w:t>
            </w:r>
          </w:p>
        </w:tc>
        <w:tc>
          <w:tcPr>
            <w:tcW w:w="3954" w:type="dxa"/>
          </w:tcPr>
          <w:p w:rsidR="00741D38" w:rsidRDefault="00741D38">
            <w:pPr>
              <w:rPr>
                <w:rFonts w:ascii="Calibri" w:hAnsi="Calibri" w:cs="黑体"/>
                <w:sz w:val="20"/>
                <w:szCs w:val="22"/>
              </w:rPr>
            </w:pPr>
            <w:r>
              <w:rPr>
                <w:rFonts w:ascii="Calibri" w:hAnsi="Calibri" w:cs="黑体" w:hint="eastAsia"/>
                <w:sz w:val="20"/>
                <w:szCs w:val="22"/>
              </w:rPr>
              <w:t>1:</w:t>
            </w:r>
            <w:r>
              <w:rPr>
                <w:rFonts w:ascii="Calibri" w:hAnsi="Calibri" w:cs="黑体" w:hint="eastAsia"/>
                <w:sz w:val="20"/>
                <w:szCs w:val="22"/>
              </w:rPr>
              <w:t>添加消息，</w:t>
            </w:r>
            <w:r>
              <w:rPr>
                <w:rFonts w:ascii="Calibri" w:hAnsi="Calibri" w:cs="黑体" w:hint="eastAsia"/>
                <w:sz w:val="20"/>
                <w:szCs w:val="22"/>
              </w:rPr>
              <w:t>2</w:t>
            </w:r>
            <w:r>
              <w:rPr>
                <w:rFonts w:ascii="Calibri" w:hAnsi="Calibri" w:cs="黑体" w:hint="eastAsia"/>
                <w:sz w:val="20"/>
                <w:szCs w:val="22"/>
              </w:rPr>
              <w:t>：删除消息，</w:t>
            </w:r>
            <w:r>
              <w:rPr>
                <w:rFonts w:ascii="Calibri" w:hAnsi="Calibri" w:cs="黑体" w:hint="eastAsia"/>
                <w:sz w:val="20"/>
                <w:szCs w:val="22"/>
              </w:rPr>
              <w:t>3</w:t>
            </w:r>
            <w:r>
              <w:rPr>
                <w:rFonts w:ascii="Calibri" w:hAnsi="Calibri" w:cs="黑体" w:hint="eastAsia"/>
                <w:sz w:val="20"/>
                <w:szCs w:val="22"/>
              </w:rPr>
              <w:t>：删除用户</w:t>
            </w:r>
          </w:p>
        </w:tc>
      </w:tr>
    </w:tbl>
    <w:p w:rsidR="00741D38" w:rsidRDefault="00741D38">
      <w:pPr>
        <w:rPr>
          <w:color w:val="FF0000"/>
        </w:rPr>
      </w:pPr>
      <w:r>
        <w:rPr>
          <w:rFonts w:hint="eastAsia"/>
        </w:rPr>
        <w:t>用户在该城市（例如：</w:t>
      </w:r>
      <w:r>
        <w:rPr>
          <w:rFonts w:hint="eastAsia"/>
          <w:color w:val="0000FF"/>
        </w:rPr>
        <w:t>北京）的所有数据痕迹都要保存并同步导入新副本。</w:t>
      </w:r>
      <w:r w:rsidR="001112E4">
        <w:rPr>
          <w:rFonts w:hint="eastAsia"/>
          <w:color w:val="0000FF"/>
        </w:rPr>
        <w:t>这个</w:t>
      </w:r>
      <w:r w:rsidR="001112E4">
        <w:rPr>
          <w:color w:val="0000FF"/>
        </w:rPr>
        <w:t>表在副本和正本都有。</w:t>
      </w:r>
      <w:r w:rsidR="001112E4">
        <w:rPr>
          <w:rFonts w:hint="eastAsia"/>
          <w:color w:val="0000FF"/>
        </w:rPr>
        <w:t>因为</w:t>
      </w:r>
      <w:r w:rsidR="001112E4">
        <w:rPr>
          <w:color w:val="0000FF"/>
        </w:rPr>
        <w:t>同步的时候要首先判断我们</w:t>
      </w:r>
      <w:r w:rsidR="001112E4">
        <w:rPr>
          <w:rFonts w:hint="eastAsia"/>
          <w:color w:val="0000FF"/>
        </w:rPr>
        <w:t>正在</w:t>
      </w:r>
      <w:r w:rsidR="001112E4">
        <w:rPr>
          <w:color w:val="0000FF"/>
        </w:rPr>
        <w:t>使用的是正本还是副本，然后检查这个表是否两个站点</w:t>
      </w:r>
      <w:r w:rsidR="001112E4">
        <w:rPr>
          <w:rFonts w:hint="eastAsia"/>
          <w:color w:val="0000FF"/>
        </w:rPr>
        <w:t>一致然后</w:t>
      </w:r>
      <w:r w:rsidR="001112E4">
        <w:rPr>
          <w:color w:val="0000FF"/>
        </w:rPr>
        <w:t>继续同步。</w:t>
      </w:r>
    </w:p>
    <w:p w:rsidR="00741D38" w:rsidRDefault="00741D38">
      <w:pPr>
        <w:ind w:left="1080"/>
      </w:pPr>
    </w:p>
    <w:p w:rsidR="00741D38" w:rsidRDefault="00741D38">
      <w:r>
        <w:rPr>
          <w:rFonts w:hint="eastAsia"/>
        </w:rPr>
        <w:t>核心功能实现</w:t>
      </w:r>
      <w:r>
        <w:rPr>
          <w:rFonts w:hint="eastAsia"/>
        </w:rPr>
        <w:t>:</w:t>
      </w:r>
      <w:bookmarkStart w:id="86" w:name="_GoBack"/>
      <w:bookmarkEnd w:id="86"/>
    </w:p>
    <w:p w:rsidR="00741D38" w:rsidRDefault="00741D38">
      <w:pPr>
        <w:pStyle w:val="ListParagraph1"/>
        <w:numPr>
          <w:ilvl w:val="0"/>
          <w:numId w:val="20"/>
        </w:numPr>
        <w:ind w:firstLineChars="0"/>
      </w:pPr>
      <w:r>
        <w:rPr>
          <w:rFonts w:hint="eastAsia"/>
        </w:rPr>
        <w:t>注册，登陆功能</w:t>
      </w:r>
    </w:p>
    <w:p w:rsidR="00741D38" w:rsidRDefault="00741D38">
      <w:r>
        <w:rPr>
          <w:rFonts w:hint="eastAsia"/>
        </w:rPr>
        <w:t>登陆功能相对来说比较简单，故略之。</w:t>
      </w:r>
    </w:p>
    <w:p w:rsidR="00741D38" w:rsidRDefault="00741D38">
      <w:pPr>
        <w:rPr>
          <w:color w:val="0000FF"/>
        </w:rPr>
      </w:pPr>
      <w:r>
        <w:rPr>
          <w:rFonts w:hint="eastAsia"/>
          <w:color w:val="0000FF"/>
        </w:rPr>
        <w:t>注册包括：</w:t>
      </w:r>
      <w:r>
        <w:rPr>
          <w:color w:val="0000FF"/>
        </w:rPr>
        <w:t xml:space="preserve"> </w:t>
      </w:r>
    </w:p>
    <w:p w:rsidR="00741D38" w:rsidRDefault="00741D38">
      <w:pPr>
        <w:pStyle w:val="ListParagraph1"/>
        <w:numPr>
          <w:ilvl w:val="0"/>
          <w:numId w:val="21"/>
        </w:numPr>
        <w:ind w:firstLineChars="0"/>
      </w:pPr>
      <w:r>
        <w:t>首先</w:t>
      </w:r>
      <w:r>
        <w:rPr>
          <w:rFonts w:hint="eastAsia"/>
        </w:rPr>
        <w:t>，后台（</w:t>
      </w:r>
      <w:r>
        <w:rPr>
          <w:rFonts w:hint="eastAsia"/>
        </w:rPr>
        <w:t>php</w:t>
      </w:r>
      <w:r>
        <w:rPr>
          <w:rFonts w:hint="eastAsia"/>
        </w:rPr>
        <w:t>）</w:t>
      </w:r>
      <w:r>
        <w:t>分析用户提交的注册</w:t>
      </w:r>
      <w:r>
        <w:rPr>
          <w:rFonts w:hint="eastAsia"/>
        </w:rPr>
        <w:t>（</w:t>
      </w:r>
      <w:r>
        <w:t>登录</w:t>
      </w:r>
      <w:r>
        <w:rPr>
          <w:rFonts w:hint="eastAsia"/>
        </w:rPr>
        <w:t>）</w:t>
      </w:r>
      <w:r>
        <w:t>表单</w:t>
      </w:r>
      <w:r>
        <w:rPr>
          <w:rFonts w:hint="eastAsia"/>
        </w:rPr>
        <w:t>。</w:t>
      </w:r>
    </w:p>
    <w:p w:rsidR="00741D38" w:rsidRDefault="00741D38">
      <w:pPr>
        <w:pStyle w:val="ListParagraph1"/>
        <w:numPr>
          <w:ilvl w:val="0"/>
          <w:numId w:val="21"/>
        </w:numPr>
        <w:ind w:firstLineChars="0"/>
        <w:rPr>
          <w:color w:val="FF0000"/>
        </w:rPr>
      </w:pPr>
      <w:r>
        <w:rPr>
          <w:rFonts w:hint="eastAsia"/>
        </w:rPr>
        <w:t>其次，后台（</w:t>
      </w:r>
      <w:r>
        <w:rPr>
          <w:rFonts w:hint="eastAsia"/>
        </w:rPr>
        <w:t>php</w:t>
      </w:r>
      <w:r>
        <w:rPr>
          <w:rFonts w:hint="eastAsia"/>
        </w:rPr>
        <w:t>）查看账号有没有冲突（对账号数据库的</w:t>
      </w:r>
      <w:r>
        <w:rPr>
          <w:rFonts w:hint="eastAsia"/>
        </w:rPr>
        <w:t>sql</w:t>
      </w:r>
      <w:r>
        <w:rPr>
          <w:rFonts w:hint="eastAsia"/>
        </w:rPr>
        <w:t>查询），如果不冲突就添加账号。由于两个用户同时可以用相同的用户名注册，因此冲突查询和添加查询要满足</w:t>
      </w:r>
      <w:r>
        <w:rPr>
          <w:rFonts w:hint="eastAsia"/>
          <w:b/>
        </w:rPr>
        <w:t>原子性</w:t>
      </w:r>
      <w:r>
        <w:rPr>
          <w:rFonts w:hint="eastAsia"/>
        </w:rPr>
        <w:t>。</w:t>
      </w:r>
      <w:r>
        <w:rPr>
          <w:rFonts w:hint="eastAsia"/>
          <w:color w:val="0000FF"/>
        </w:rPr>
        <w:t>原子性可通过数据库自带的</w:t>
      </w:r>
      <w:r>
        <w:rPr>
          <w:rFonts w:hint="eastAsia"/>
          <w:color w:val="0000FF"/>
        </w:rPr>
        <w:t xml:space="preserve"> Transaction</w:t>
      </w:r>
      <w:r>
        <w:rPr>
          <w:rFonts w:hint="eastAsia"/>
          <w:color w:val="0000FF"/>
        </w:rPr>
        <w:t>来进行运作。</w:t>
      </w:r>
    </w:p>
    <w:p w:rsidR="00741D38" w:rsidRDefault="00741D38">
      <w:pPr>
        <w:pStyle w:val="ListParagraph1"/>
        <w:numPr>
          <w:ilvl w:val="3"/>
          <w:numId w:val="22"/>
        </w:numPr>
        <w:ind w:firstLineChars="0"/>
      </w:pPr>
      <w:r>
        <w:rPr>
          <w:rFonts w:hint="eastAsia"/>
        </w:rPr>
        <w:t>管理员功能；添加用户，发布消息，删除消息，删除用户功能</w:t>
      </w:r>
    </w:p>
    <w:p w:rsidR="003C0D6D" w:rsidRDefault="00741D38" w:rsidP="003C0D6D">
      <w:pPr>
        <w:ind w:left="1260" w:firstLine="420"/>
      </w:pPr>
      <w:r>
        <w:rPr>
          <w:rFonts w:hint="eastAsia"/>
        </w:rPr>
        <w:t>这些功能都没有太大的难度。</w:t>
      </w:r>
      <w:r>
        <w:rPr>
          <w:rFonts w:hint="eastAsia"/>
          <w:color w:val="0000FF"/>
        </w:rPr>
        <w:t>对敏感用户和不合</w:t>
      </w:r>
      <w:proofErr w:type="gramStart"/>
      <w:r>
        <w:rPr>
          <w:rFonts w:hint="eastAsia"/>
          <w:color w:val="0000FF"/>
        </w:rPr>
        <w:t>规</w:t>
      </w:r>
      <w:proofErr w:type="gramEnd"/>
      <w:r>
        <w:rPr>
          <w:rFonts w:hint="eastAsia"/>
          <w:color w:val="0000FF"/>
        </w:rPr>
        <w:t>用户进行删除处理时，除了删除该用户所使用的</w:t>
      </w:r>
      <w:r>
        <w:rPr>
          <w:rFonts w:hint="eastAsia"/>
          <w:color w:val="0000FF"/>
        </w:rPr>
        <w:t>ID</w:t>
      </w:r>
      <w:r>
        <w:rPr>
          <w:rFonts w:hint="eastAsia"/>
          <w:color w:val="0000FF"/>
        </w:rPr>
        <w:t>账号，同时也需要将用户发布、评论过的全部信息一并删除。</w:t>
      </w:r>
      <w:r>
        <w:rPr>
          <w:rFonts w:hint="eastAsia"/>
        </w:rPr>
        <w:t>显然，这两个操作必须要满足原子性的，要么两个删除操作都成功，要么两个删除操作都失败。</w:t>
      </w:r>
    </w:p>
    <w:p w:rsidR="00741D38" w:rsidRDefault="00741D38">
      <w:pPr>
        <w:ind w:left="1260" w:firstLine="420"/>
      </w:pPr>
      <w:r>
        <w:rPr>
          <w:rFonts w:hint="eastAsia"/>
        </w:rPr>
        <w:t>需要注意的是，为了实现同步，所有涉及到用户和消息的操作都需要记录下来。</w:t>
      </w:r>
      <w:r>
        <w:rPr>
          <w:rFonts w:hint="eastAsia"/>
          <w:color w:val="0000FF"/>
        </w:rPr>
        <w:t>因而进行消息上线发布的操作时，也需要将其记录到本地（如：</w:t>
      </w:r>
      <w:r>
        <w:rPr>
          <w:rFonts w:hint="eastAsia"/>
        </w:rPr>
        <w:t>北京）的</w:t>
      </w:r>
      <w:r>
        <w:rPr>
          <w:rFonts w:hint="eastAsia"/>
        </w:rPr>
        <w:t>tmp_message</w:t>
      </w:r>
      <w:r>
        <w:rPr>
          <w:rFonts w:hint="eastAsia"/>
        </w:rPr>
        <w:t>表里。</w:t>
      </w:r>
    </w:p>
    <w:p w:rsidR="00741D38" w:rsidRDefault="00741D38">
      <w:pPr>
        <w:ind w:left="1260" w:firstLine="420"/>
      </w:pPr>
    </w:p>
    <w:p w:rsidR="00741D38" w:rsidRDefault="00741D38">
      <w:pPr>
        <w:pStyle w:val="ListParagraph1"/>
        <w:numPr>
          <w:ilvl w:val="3"/>
          <w:numId w:val="22"/>
        </w:numPr>
        <w:ind w:firstLineChars="0"/>
      </w:pPr>
      <w:r>
        <w:rPr>
          <w:rFonts w:hint="eastAsia"/>
        </w:rPr>
        <w:lastRenderedPageBreak/>
        <w:t>注册用户功能；发布消息，删除消息功能</w:t>
      </w:r>
    </w:p>
    <w:p w:rsidR="00741D38" w:rsidRDefault="00741D38">
      <w:pPr>
        <w:ind w:left="1200" w:firstLine="420"/>
      </w:pPr>
      <w:r>
        <w:rPr>
          <w:rFonts w:hint="eastAsia"/>
        </w:rPr>
        <w:t>这些功能都跟管理员功能差不多，故略之。</w:t>
      </w:r>
    </w:p>
    <w:p w:rsidR="003C0D6D" w:rsidRDefault="003C0D6D"/>
    <w:p w:rsidR="00741D38" w:rsidRDefault="00741D38">
      <w:pPr>
        <w:pStyle w:val="Heading3"/>
      </w:pPr>
      <w:bookmarkStart w:id="87" w:name="_Toc401224294"/>
      <w:r>
        <w:rPr>
          <w:rFonts w:hint="eastAsia"/>
        </w:rPr>
        <w:t>4.1.3</w:t>
      </w:r>
      <w:r>
        <w:rPr>
          <w:rFonts w:hint="eastAsia"/>
        </w:rPr>
        <w:t>分布式数据库</w:t>
      </w:r>
      <w:r>
        <w:rPr>
          <w:rFonts w:hint="eastAsia"/>
          <w:szCs w:val="24"/>
        </w:rPr>
        <w:t>架构实现</w:t>
      </w:r>
      <w:bookmarkEnd w:id="87"/>
    </w:p>
    <w:p w:rsidR="00741D38" w:rsidRDefault="00741D38">
      <w:pPr>
        <w:spacing w:line="360" w:lineRule="auto"/>
        <w:ind w:rightChars="12" w:right="25" w:firstLineChars="200" w:firstLine="480"/>
        <w:rPr>
          <w:rFonts w:ascii="宋体"/>
          <w:sz w:val="24"/>
        </w:rPr>
      </w:pPr>
      <w:r>
        <w:rPr>
          <w:rFonts w:ascii="宋体" w:hint="eastAsia"/>
          <w:sz w:val="24"/>
        </w:rPr>
        <w:t>由于此业务场景的单一性，我们通过在实验环境搭建该架构的最小实现即可验证其可行性，其最小实现架构如下图：</w:t>
      </w:r>
    </w:p>
    <w:p w:rsidR="00741D38" w:rsidRDefault="00904088">
      <w:pPr>
        <w:spacing w:line="360" w:lineRule="auto"/>
        <w:ind w:rightChars="12" w:right="25" w:firstLineChars="150" w:firstLine="360"/>
        <w:rPr>
          <w:rFonts w:ascii="宋体"/>
          <w:color w:val="0070C0"/>
          <w:sz w:val="24"/>
        </w:rPr>
      </w:pPr>
      <w:r>
        <w:rPr>
          <w:rFonts w:ascii="宋体" w:hint="eastAsia"/>
          <w:noProof/>
          <w:color w:val="0070C0"/>
          <w:sz w:val="24"/>
        </w:rPr>
        <w:drawing>
          <wp:inline distT="0" distB="0" distL="0" distR="0">
            <wp:extent cx="4476750"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2333625"/>
                    </a:xfrm>
                    <a:prstGeom prst="rect">
                      <a:avLst/>
                    </a:prstGeom>
                    <a:noFill/>
                    <a:ln>
                      <a:noFill/>
                    </a:ln>
                  </pic:spPr>
                </pic:pic>
              </a:graphicData>
            </a:graphic>
          </wp:inline>
        </w:drawing>
      </w:r>
    </w:p>
    <w:p w:rsidR="00741D38" w:rsidRDefault="00741D38">
      <w:pPr>
        <w:ind w:rightChars="12" w:right="25" w:firstLine="410"/>
        <w:jc w:val="center"/>
        <w:rPr>
          <w:rFonts w:ascii="楷体_GB2312" w:eastAsia="楷体_GB2312" w:hAnsi="宋体"/>
        </w:rPr>
      </w:pPr>
      <w:r>
        <w:rPr>
          <w:rFonts w:ascii="楷体_GB2312" w:eastAsia="楷体_GB2312" w:hAnsi="宋体" w:hint="eastAsia"/>
        </w:rPr>
        <w:t>图4</w:t>
      </w:r>
      <w:r>
        <w:rPr>
          <w:rFonts w:ascii="楷体_GB2312" w:eastAsia="楷体_GB2312" w:hAnsi="宋体"/>
        </w:rPr>
        <w:t>-</w:t>
      </w:r>
      <w:r w:rsidR="006C7B54">
        <w:rPr>
          <w:rFonts w:ascii="楷体_GB2312" w:eastAsia="楷体_GB2312" w:hAnsi="宋体" w:hint="eastAsia"/>
        </w:rPr>
        <w:t>1</w:t>
      </w:r>
      <w:r>
        <w:rPr>
          <w:rFonts w:ascii="楷体_GB2312" w:eastAsia="楷体_GB2312" w:hAnsi="宋体" w:hint="eastAsia"/>
        </w:rPr>
        <w:t>双主复制结构</w:t>
      </w:r>
    </w:p>
    <w:p w:rsidR="00741D38" w:rsidRDefault="00741D38">
      <w:pPr>
        <w:ind w:rightChars="12" w:right="25" w:firstLine="410"/>
        <w:jc w:val="center"/>
      </w:pPr>
      <w:r>
        <w:t>Fig.</w:t>
      </w:r>
      <w:r>
        <w:rPr>
          <w:rFonts w:hint="eastAsia"/>
        </w:rPr>
        <w:t>4</w:t>
      </w:r>
      <w:r>
        <w:t>-</w:t>
      </w:r>
      <w:r w:rsidR="006C7B54">
        <w:rPr>
          <w:rFonts w:hint="eastAsia"/>
        </w:rPr>
        <w:t>1</w:t>
      </w:r>
      <w:r>
        <w:rPr>
          <w:rFonts w:hint="eastAsia"/>
        </w:rPr>
        <w:t xml:space="preserve"> Double Master Node Replication</w:t>
      </w:r>
    </w:p>
    <w:p w:rsidR="00741D38" w:rsidRDefault="00741D38">
      <w:pPr>
        <w:spacing w:line="360" w:lineRule="auto"/>
        <w:ind w:rightChars="12" w:right="25" w:firstLineChars="150" w:firstLine="360"/>
        <w:rPr>
          <w:rFonts w:ascii="宋体"/>
          <w:color w:val="0070C0"/>
          <w:sz w:val="24"/>
        </w:rPr>
      </w:pPr>
    </w:p>
    <w:p w:rsidR="00741D38" w:rsidRDefault="00741D38">
      <w:pPr>
        <w:spacing w:line="360" w:lineRule="auto"/>
        <w:ind w:rightChars="12" w:right="25" w:firstLineChars="150" w:firstLine="360"/>
        <w:rPr>
          <w:rFonts w:ascii="宋体"/>
          <w:sz w:val="24"/>
        </w:rPr>
      </w:pPr>
      <w:r>
        <w:rPr>
          <w:rFonts w:ascii="宋体" w:hint="eastAsia"/>
          <w:sz w:val="24"/>
        </w:rPr>
        <w:t>具体服务器清单如下：</w:t>
      </w:r>
    </w:p>
    <w:p w:rsidR="00741D38" w:rsidRDefault="00741D38">
      <w:pPr>
        <w:autoSpaceDE w:val="0"/>
        <w:autoSpaceDN w:val="0"/>
        <w:ind w:right="25"/>
        <w:jc w:val="center"/>
        <w:rPr>
          <w:rFonts w:ascii="楷体_GB2312" w:eastAsia="楷体_GB2312" w:hAnsi="宋体"/>
          <w:bCs/>
          <w:szCs w:val="18"/>
        </w:rPr>
      </w:pPr>
      <w:r>
        <w:rPr>
          <w:rFonts w:ascii="楷体_GB2312" w:eastAsia="楷体_GB2312" w:hAnsi="宋体" w:hint="eastAsia"/>
          <w:bCs/>
          <w:szCs w:val="18"/>
        </w:rPr>
        <w:t>表4</w:t>
      </w:r>
      <w:r w:rsidR="006C7B54">
        <w:rPr>
          <w:rFonts w:ascii="楷体_GB2312" w:eastAsia="楷体_GB2312" w:hAnsi="宋体"/>
          <w:bCs/>
          <w:szCs w:val="18"/>
        </w:rPr>
        <w:t>-6</w:t>
      </w:r>
      <w:r>
        <w:rPr>
          <w:rFonts w:ascii="楷体_GB2312" w:eastAsia="楷体_GB2312" w:hAnsi="宋体"/>
          <w:bCs/>
          <w:szCs w:val="18"/>
        </w:rPr>
        <w:t xml:space="preserve"> </w:t>
      </w:r>
      <w:r>
        <w:rPr>
          <w:rFonts w:ascii="楷体_GB2312" w:eastAsia="楷体_GB2312" w:hAnsi="宋体" w:hint="eastAsia"/>
          <w:bCs/>
        </w:rPr>
        <w:t>服务器角色列表</w:t>
      </w:r>
    </w:p>
    <w:p w:rsidR="00741D38" w:rsidRDefault="00741D38">
      <w:pPr>
        <w:autoSpaceDE w:val="0"/>
        <w:autoSpaceDN w:val="0"/>
        <w:ind w:right="25"/>
        <w:jc w:val="center"/>
      </w:pPr>
      <w:r>
        <w:rPr>
          <w:bCs/>
        </w:rPr>
        <w:t>Table</w:t>
      </w:r>
      <w:r>
        <w:rPr>
          <w:rFonts w:hint="eastAsia"/>
          <w:bCs/>
        </w:rPr>
        <w:t>4</w:t>
      </w:r>
      <w:r w:rsidR="006C7B54">
        <w:rPr>
          <w:bCs/>
        </w:rPr>
        <w:t xml:space="preserve">-6 </w:t>
      </w:r>
      <w:r>
        <w:rPr>
          <w:rFonts w:hint="eastAsia"/>
        </w:rPr>
        <w:t>Server Role List</w:t>
      </w:r>
    </w:p>
    <w:tbl>
      <w:tblPr>
        <w:tblW w:w="0" w:type="auto"/>
        <w:tblBorders>
          <w:top w:val="single" w:sz="4" w:space="0" w:color="auto"/>
          <w:insideH w:val="single" w:sz="4" w:space="0" w:color="auto"/>
        </w:tblBorders>
        <w:tblLayout w:type="fixed"/>
        <w:tblLook w:val="0000" w:firstRow="0" w:lastRow="0" w:firstColumn="0" w:lastColumn="0" w:noHBand="0" w:noVBand="0"/>
      </w:tblPr>
      <w:tblGrid>
        <w:gridCol w:w="2037"/>
        <w:gridCol w:w="2116"/>
        <w:gridCol w:w="2077"/>
        <w:gridCol w:w="2076"/>
      </w:tblGrid>
      <w:tr w:rsidR="00741D38">
        <w:tc>
          <w:tcPr>
            <w:tcW w:w="2037" w:type="dxa"/>
          </w:tcPr>
          <w:p w:rsidR="00741D38" w:rsidRDefault="00741D38">
            <w:pPr>
              <w:ind w:rightChars="12" w:right="25" w:firstLine="410"/>
              <w:jc w:val="center"/>
              <w:rPr>
                <w:rFonts w:ascii="宋体"/>
              </w:rPr>
            </w:pPr>
            <w:r>
              <w:rPr>
                <w:rFonts w:ascii="宋体" w:hAnsi="宋体" w:hint="eastAsia"/>
              </w:rPr>
              <w:t>主机名</w:t>
            </w:r>
          </w:p>
        </w:tc>
        <w:tc>
          <w:tcPr>
            <w:tcW w:w="2116" w:type="dxa"/>
          </w:tcPr>
          <w:p w:rsidR="00741D38" w:rsidRDefault="00741D38">
            <w:pPr>
              <w:ind w:rightChars="12" w:right="25" w:firstLine="410"/>
              <w:jc w:val="center"/>
            </w:pPr>
            <w:r>
              <w:rPr>
                <w:rFonts w:hint="eastAsia"/>
              </w:rPr>
              <w:t>IP</w:t>
            </w:r>
            <w:r>
              <w:rPr>
                <w:rFonts w:hint="eastAsia"/>
              </w:rPr>
              <w:t>地址</w:t>
            </w:r>
          </w:p>
        </w:tc>
        <w:tc>
          <w:tcPr>
            <w:tcW w:w="2077" w:type="dxa"/>
          </w:tcPr>
          <w:p w:rsidR="00741D38" w:rsidRDefault="00741D38">
            <w:pPr>
              <w:ind w:rightChars="12" w:right="25" w:firstLine="410"/>
              <w:jc w:val="center"/>
            </w:pPr>
            <w:r>
              <w:rPr>
                <w:rFonts w:hint="eastAsia"/>
              </w:rPr>
              <w:t>角色</w:t>
            </w:r>
          </w:p>
        </w:tc>
        <w:tc>
          <w:tcPr>
            <w:tcW w:w="2076" w:type="dxa"/>
          </w:tcPr>
          <w:p w:rsidR="00741D38" w:rsidRDefault="00741D38">
            <w:pPr>
              <w:ind w:rightChars="12" w:right="25" w:firstLine="410"/>
              <w:jc w:val="center"/>
            </w:pPr>
            <w:r>
              <w:rPr>
                <w:rFonts w:hint="eastAsia"/>
              </w:rPr>
              <w:t>Server_Id</w:t>
            </w:r>
          </w:p>
        </w:tc>
      </w:tr>
      <w:tr w:rsidR="00741D38">
        <w:trPr>
          <w:trHeight w:val="970"/>
        </w:trPr>
        <w:tc>
          <w:tcPr>
            <w:tcW w:w="2037" w:type="dxa"/>
          </w:tcPr>
          <w:p w:rsidR="00741D38" w:rsidRDefault="00741D38">
            <w:pPr>
              <w:ind w:rightChars="12" w:right="25" w:firstLine="410"/>
              <w:jc w:val="center"/>
            </w:pPr>
            <w:r>
              <w:rPr>
                <w:rFonts w:hint="eastAsia"/>
              </w:rPr>
              <w:t>DB</w:t>
            </w:r>
            <w:r>
              <w:t>1</w:t>
            </w:r>
          </w:p>
          <w:p w:rsidR="00741D38" w:rsidRDefault="00741D38">
            <w:pPr>
              <w:ind w:rightChars="12" w:right="25" w:firstLine="410"/>
              <w:jc w:val="center"/>
            </w:pPr>
            <w:r>
              <w:rPr>
                <w:rFonts w:hint="eastAsia"/>
              </w:rPr>
              <w:t>DB</w:t>
            </w:r>
            <w:r>
              <w:t>2</w:t>
            </w:r>
          </w:p>
          <w:p w:rsidR="00741D38" w:rsidRDefault="00741D38">
            <w:pPr>
              <w:ind w:rightChars="12" w:right="25" w:firstLine="410"/>
              <w:jc w:val="center"/>
            </w:pPr>
            <w:r>
              <w:rPr>
                <w:rFonts w:hint="eastAsia"/>
              </w:rPr>
              <w:t>DB</w:t>
            </w:r>
            <w:r>
              <w:t>3</w:t>
            </w:r>
          </w:p>
          <w:p w:rsidR="00741D38" w:rsidRDefault="00741D38">
            <w:pPr>
              <w:ind w:rightChars="12" w:right="25" w:firstLine="410"/>
              <w:rPr>
                <w:rFonts w:ascii="宋体"/>
              </w:rPr>
            </w:pPr>
          </w:p>
        </w:tc>
        <w:tc>
          <w:tcPr>
            <w:tcW w:w="2116" w:type="dxa"/>
          </w:tcPr>
          <w:p w:rsidR="00741D38" w:rsidRDefault="00741D38">
            <w:pPr>
              <w:ind w:rightChars="12" w:right="25" w:firstLine="410"/>
              <w:jc w:val="center"/>
            </w:pPr>
            <w:r>
              <w:t>192.168.24.128</w:t>
            </w:r>
          </w:p>
          <w:p w:rsidR="00741D38" w:rsidRDefault="00741D38">
            <w:pPr>
              <w:ind w:rightChars="12" w:right="25" w:firstLine="410"/>
              <w:jc w:val="center"/>
            </w:pPr>
            <w:r>
              <w:t>192.168.24.129</w:t>
            </w:r>
          </w:p>
          <w:p w:rsidR="00741D38" w:rsidRDefault="00741D38">
            <w:pPr>
              <w:ind w:rightChars="12" w:right="25" w:firstLine="410"/>
              <w:jc w:val="center"/>
            </w:pPr>
            <w:r>
              <w:t>192.168.24.130</w:t>
            </w:r>
          </w:p>
          <w:p w:rsidR="00741D38" w:rsidRDefault="00741D38">
            <w:pPr>
              <w:ind w:rightChars="12" w:right="25" w:firstLine="410"/>
              <w:rPr>
                <w:rFonts w:ascii="宋体"/>
              </w:rPr>
            </w:pPr>
          </w:p>
        </w:tc>
        <w:tc>
          <w:tcPr>
            <w:tcW w:w="2077" w:type="dxa"/>
          </w:tcPr>
          <w:p w:rsidR="00741D38" w:rsidRDefault="00741D38">
            <w:pPr>
              <w:ind w:rightChars="12" w:right="25" w:firstLine="410"/>
              <w:jc w:val="center"/>
            </w:pPr>
            <w:r>
              <w:t>Main_DB</w:t>
            </w:r>
          </w:p>
          <w:p w:rsidR="00741D38" w:rsidRDefault="00741D38">
            <w:pPr>
              <w:ind w:rightChars="12" w:right="25" w:firstLine="410"/>
              <w:jc w:val="center"/>
            </w:pPr>
            <w:r>
              <w:t>master1</w:t>
            </w:r>
          </w:p>
          <w:p w:rsidR="00741D38" w:rsidRDefault="00741D38">
            <w:pPr>
              <w:ind w:rightChars="12" w:right="25" w:firstLine="410"/>
              <w:jc w:val="center"/>
            </w:pPr>
            <w:r>
              <w:t>slave1</w:t>
            </w:r>
          </w:p>
          <w:p w:rsidR="00741D38" w:rsidRDefault="00741D38">
            <w:pPr>
              <w:ind w:rightChars="12" w:right="25" w:firstLine="410"/>
            </w:pPr>
          </w:p>
        </w:tc>
        <w:tc>
          <w:tcPr>
            <w:tcW w:w="2076" w:type="dxa"/>
          </w:tcPr>
          <w:p w:rsidR="00741D38" w:rsidRDefault="00741D38">
            <w:pPr>
              <w:ind w:rightChars="12" w:right="25" w:firstLine="410"/>
              <w:jc w:val="center"/>
              <w:rPr>
                <w:rFonts w:ascii="宋体"/>
              </w:rPr>
            </w:pPr>
            <w:r>
              <w:rPr>
                <w:rFonts w:ascii="宋体" w:hAnsi="宋体" w:hint="eastAsia"/>
              </w:rPr>
              <w:t>1</w:t>
            </w:r>
          </w:p>
          <w:p w:rsidR="00741D38" w:rsidRDefault="00741D38">
            <w:pPr>
              <w:ind w:rightChars="12" w:right="25" w:firstLine="410"/>
              <w:jc w:val="center"/>
              <w:rPr>
                <w:rFonts w:ascii="宋体"/>
              </w:rPr>
            </w:pPr>
            <w:r>
              <w:rPr>
                <w:rFonts w:ascii="宋体" w:hint="eastAsia"/>
              </w:rPr>
              <w:t>2</w:t>
            </w:r>
          </w:p>
          <w:p w:rsidR="00741D38" w:rsidRDefault="00741D38">
            <w:pPr>
              <w:ind w:rightChars="12" w:right="25" w:firstLine="410"/>
              <w:jc w:val="center"/>
              <w:rPr>
                <w:rFonts w:ascii="宋体"/>
              </w:rPr>
            </w:pPr>
            <w:r>
              <w:rPr>
                <w:rFonts w:ascii="宋体" w:hint="eastAsia"/>
              </w:rPr>
              <w:t>3</w:t>
            </w:r>
          </w:p>
          <w:p w:rsidR="00741D38" w:rsidRDefault="00741D38">
            <w:pPr>
              <w:ind w:rightChars="12" w:right="25" w:firstLine="410"/>
              <w:jc w:val="center"/>
              <w:rPr>
                <w:rFonts w:ascii="宋体"/>
              </w:rPr>
            </w:pPr>
          </w:p>
        </w:tc>
      </w:tr>
    </w:tbl>
    <w:p w:rsidR="00741D38" w:rsidRDefault="00741D38">
      <w:pPr>
        <w:spacing w:line="360" w:lineRule="auto"/>
        <w:ind w:rightChars="12" w:right="25" w:firstLineChars="150" w:firstLine="360"/>
        <w:rPr>
          <w:rFonts w:ascii="宋体"/>
          <w:sz w:val="24"/>
        </w:rPr>
      </w:pPr>
      <w:r>
        <w:rPr>
          <w:rFonts w:ascii="宋体" w:hint="eastAsia"/>
          <w:sz w:val="24"/>
        </w:rPr>
        <w:t>先修改配置文件，其中db1 修改</w:t>
      </w:r>
      <w:r>
        <w:rPr>
          <w:rFonts w:ascii="宋体"/>
          <w:sz w:val="24"/>
        </w:rPr>
        <w:t>conn_account.php</w:t>
      </w:r>
      <w:r>
        <w:rPr>
          <w:rFonts w:ascii="宋体" w:hint="eastAsia"/>
          <w:sz w:val="24"/>
        </w:rPr>
        <w:t>，内容如下：</w:t>
      </w:r>
    </w:p>
    <w:p w:rsidR="00741D38" w:rsidRDefault="00741D38">
      <w:pPr>
        <w:spacing w:line="360" w:lineRule="auto"/>
        <w:ind w:rightChars="12" w:right="25" w:firstLineChars="150" w:firstLine="360"/>
        <w:rPr>
          <w:rFonts w:ascii="宋体"/>
          <w:sz w:val="24"/>
        </w:rPr>
      </w:pPr>
    </w:p>
    <w:p w:rsidR="00741D38" w:rsidRDefault="00741D38">
      <w:pPr>
        <w:widowControl/>
        <w:numPr>
          <w:ilvl w:val="0"/>
          <w:numId w:val="23"/>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23"/>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This is for the user/admin account homeIp</w:t>
      </w:r>
    </w:p>
    <w:p w:rsidR="00741D38" w:rsidRDefault="00741D38">
      <w:pPr>
        <w:widowControl/>
        <w:numPr>
          <w:ilvl w:val="0"/>
          <w:numId w:val="23"/>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$homeIP is the IP Address of Account DB.</w:t>
      </w:r>
    </w:p>
    <w:p w:rsidR="00741D38" w:rsidRDefault="00741D38">
      <w:pPr>
        <w:widowControl/>
        <w:numPr>
          <w:ilvl w:val="0"/>
          <w:numId w:val="23"/>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23"/>
        </w:numPr>
        <w:pBdr>
          <w:left w:val="single" w:sz="18" w:space="0" w:color="6CE26C"/>
        </w:pBdr>
        <w:shd w:val="clear" w:color="auto" w:fill="FFFFFF"/>
        <w:spacing w:line="270" w:lineRule="atLeast"/>
        <w:jc w:val="left"/>
        <w:rPr>
          <w:rFonts w:ascii="Consolas" w:hAnsi="Consolas" w:cs="Consolas"/>
          <w:color w:val="000000"/>
          <w:kern w:val="0"/>
          <w:sz w:val="18"/>
          <w:szCs w:val="18"/>
        </w:rPr>
      </w:pPr>
    </w:p>
    <w:p w:rsidR="00741D38" w:rsidRDefault="00741D38">
      <w:pPr>
        <w:widowControl/>
        <w:numPr>
          <w:ilvl w:val="0"/>
          <w:numId w:val="23"/>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$homeIP="192.168.0.108";</w:t>
      </w:r>
    </w:p>
    <w:p w:rsidR="00741D38" w:rsidRDefault="00741D38">
      <w:pPr>
        <w:widowControl/>
        <w:numPr>
          <w:ilvl w:val="0"/>
          <w:numId w:val="23"/>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$conn = @</w:t>
      </w:r>
      <w:r w:rsidR="00F1199E">
        <w:rPr>
          <w:rFonts w:ascii="Consolas" w:hAnsi="Consolas" w:cs="Consolas"/>
          <w:color w:val="000000"/>
          <w:kern w:val="0"/>
          <w:sz w:val="18"/>
          <w:szCs w:val="18"/>
        </w:rPr>
        <w:t>MySQL</w:t>
      </w:r>
      <w:r>
        <w:rPr>
          <w:rFonts w:ascii="Consolas" w:hAnsi="Consolas" w:cs="Consolas"/>
          <w:color w:val="000000"/>
          <w:kern w:val="0"/>
          <w:sz w:val="18"/>
          <w:szCs w:val="18"/>
        </w:rPr>
        <w:t xml:space="preserve">_connect($homeIP,"root","") </w:t>
      </w:r>
    </w:p>
    <w:p w:rsidR="00741D38" w:rsidRDefault="00741D38">
      <w:pPr>
        <w:widowControl/>
        <w:numPr>
          <w:ilvl w:val="0"/>
          <w:numId w:val="23"/>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ab/>
        <w:t>or die("</w:t>
      </w:r>
      <w:r>
        <w:rPr>
          <w:rFonts w:ascii="Consolas" w:hAnsi="Consolas" w:cs="Consolas" w:hint="eastAsia"/>
          <w:color w:val="000000"/>
          <w:kern w:val="0"/>
          <w:sz w:val="18"/>
          <w:szCs w:val="18"/>
        </w:rPr>
        <w:t>连接数据库失败：</w:t>
      </w:r>
      <w:r>
        <w:rPr>
          <w:rFonts w:ascii="Consolas" w:hAnsi="Consolas" w:cs="Consolas" w:hint="eastAsia"/>
          <w:color w:val="000000"/>
          <w:kern w:val="0"/>
          <w:sz w:val="18"/>
          <w:szCs w:val="18"/>
        </w:rPr>
        <w:t xml:space="preserve">" . </w:t>
      </w:r>
      <w:r w:rsidR="00F1199E">
        <w:rPr>
          <w:rFonts w:ascii="Consolas" w:hAnsi="Consolas" w:cs="Consolas" w:hint="eastAsia"/>
          <w:color w:val="000000"/>
          <w:kern w:val="0"/>
          <w:sz w:val="18"/>
          <w:szCs w:val="18"/>
        </w:rPr>
        <w:t>MySQL</w:t>
      </w:r>
      <w:r>
        <w:rPr>
          <w:rFonts w:ascii="Consolas" w:hAnsi="Consolas" w:cs="Consolas" w:hint="eastAsia"/>
          <w:color w:val="000000"/>
          <w:kern w:val="0"/>
          <w:sz w:val="18"/>
          <w:szCs w:val="18"/>
        </w:rPr>
        <w:t>_error());</w:t>
      </w:r>
    </w:p>
    <w:p w:rsidR="00741D38" w:rsidRDefault="00F1199E">
      <w:pPr>
        <w:widowControl/>
        <w:numPr>
          <w:ilvl w:val="0"/>
          <w:numId w:val="23"/>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MySQL</w:t>
      </w:r>
      <w:r w:rsidR="00741D38">
        <w:rPr>
          <w:rFonts w:ascii="Consolas" w:hAnsi="Consolas" w:cs="Consolas"/>
          <w:color w:val="000000"/>
          <w:kern w:val="0"/>
          <w:sz w:val="18"/>
          <w:szCs w:val="18"/>
        </w:rPr>
        <w:t>_select_db("account_db", $conn);</w:t>
      </w:r>
    </w:p>
    <w:p w:rsidR="00741D38" w:rsidRDefault="00F1199E">
      <w:pPr>
        <w:widowControl/>
        <w:numPr>
          <w:ilvl w:val="0"/>
          <w:numId w:val="23"/>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lastRenderedPageBreak/>
        <w:t>MySQL</w:t>
      </w:r>
      <w:r w:rsidR="00741D38">
        <w:rPr>
          <w:rFonts w:ascii="Consolas" w:hAnsi="Consolas" w:cs="Consolas"/>
          <w:color w:val="000000"/>
          <w:kern w:val="0"/>
          <w:sz w:val="18"/>
          <w:szCs w:val="18"/>
        </w:rPr>
        <w:t>_query("set character set 'utf-8'");</w:t>
      </w:r>
    </w:p>
    <w:p w:rsidR="00741D38" w:rsidRDefault="00F1199E">
      <w:pPr>
        <w:widowControl/>
        <w:numPr>
          <w:ilvl w:val="0"/>
          <w:numId w:val="23"/>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MySQL</w:t>
      </w:r>
      <w:r w:rsidR="00741D38">
        <w:rPr>
          <w:rFonts w:ascii="Consolas" w:hAnsi="Consolas" w:cs="Consolas"/>
          <w:color w:val="000000"/>
          <w:kern w:val="0"/>
          <w:sz w:val="18"/>
          <w:szCs w:val="18"/>
        </w:rPr>
        <w:t>_query("set names 'utf-8'");</w:t>
      </w:r>
    </w:p>
    <w:p w:rsidR="00741D38" w:rsidRDefault="00741D38">
      <w:pPr>
        <w:widowControl/>
        <w:numPr>
          <w:ilvl w:val="0"/>
          <w:numId w:val="23"/>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unset($homeIP);</w:t>
      </w:r>
    </w:p>
    <w:p w:rsidR="00741D38" w:rsidRDefault="00741D38">
      <w:pPr>
        <w:widowControl/>
        <w:numPr>
          <w:ilvl w:val="0"/>
          <w:numId w:val="23"/>
        </w:numPr>
        <w:pBdr>
          <w:left w:val="single" w:sz="18" w:space="0" w:color="6CE26C"/>
        </w:pBdr>
        <w:shd w:val="clear" w:color="auto" w:fill="FFFFFF"/>
        <w:spacing w:line="270" w:lineRule="atLeast"/>
        <w:jc w:val="left"/>
        <w:rPr>
          <w:rFonts w:ascii="宋体"/>
          <w:sz w:val="24"/>
        </w:rPr>
      </w:pPr>
      <w:r>
        <w:rPr>
          <w:rFonts w:ascii="Consolas" w:hAnsi="Consolas" w:cs="Consolas"/>
          <w:color w:val="000000"/>
          <w:kern w:val="0"/>
          <w:sz w:val="18"/>
          <w:szCs w:val="18"/>
        </w:rPr>
        <w:t>?&gt;</w:t>
      </w:r>
    </w:p>
    <w:p w:rsidR="00741D38" w:rsidRDefault="00741D38">
      <w:pPr>
        <w:spacing w:line="360" w:lineRule="auto"/>
        <w:ind w:rightChars="12" w:right="25" w:firstLineChars="150" w:firstLine="360"/>
        <w:rPr>
          <w:rFonts w:ascii="宋体"/>
          <w:sz w:val="24"/>
        </w:rPr>
      </w:pPr>
      <w:r>
        <w:rPr>
          <w:rFonts w:ascii="宋体"/>
          <w:sz w:val="24"/>
        </w:rPr>
        <w:t>D</w:t>
      </w:r>
      <w:r>
        <w:rPr>
          <w:rFonts w:ascii="宋体" w:hint="eastAsia"/>
          <w:sz w:val="24"/>
        </w:rPr>
        <w:t xml:space="preserve">b1 站点1 </w:t>
      </w:r>
      <w:r>
        <w:rPr>
          <w:rFonts w:ascii="宋体"/>
          <w:sz w:val="24"/>
        </w:rPr>
        <w:t>conn_data1</w:t>
      </w:r>
      <w:r>
        <w:rPr>
          <w:rFonts w:ascii="宋体" w:hint="eastAsia"/>
          <w:sz w:val="24"/>
        </w:rPr>
        <w:t>.php，有以下内容</w:t>
      </w:r>
    </w:p>
    <w:p w:rsidR="00741D38" w:rsidRDefault="00741D38">
      <w:pPr>
        <w:widowControl/>
        <w:numPr>
          <w:ilvl w:val="0"/>
          <w:numId w:val="24"/>
        </w:numPr>
        <w:pBdr>
          <w:left w:val="single" w:sz="18" w:space="0" w:color="6CE26C"/>
        </w:pBdr>
        <w:shd w:val="clear" w:color="auto" w:fill="FFFFFF"/>
        <w:spacing w:line="270" w:lineRule="atLeast"/>
        <w:jc w:val="left"/>
        <w:rPr>
          <w:rFonts w:ascii="宋体"/>
          <w:sz w:val="24"/>
        </w:rPr>
      </w:pPr>
      <w:r>
        <w:rPr>
          <w:rFonts w:ascii="宋体"/>
          <w:sz w:val="24"/>
        </w:rPr>
        <w:t>&lt;?php</w:t>
      </w:r>
    </w:p>
    <w:p w:rsidR="00741D38" w:rsidRDefault="00741D38">
      <w:pPr>
        <w:widowControl/>
        <w:numPr>
          <w:ilvl w:val="0"/>
          <w:numId w:val="24"/>
        </w:numPr>
        <w:pBdr>
          <w:left w:val="single" w:sz="18" w:space="0" w:color="6CE26C"/>
        </w:pBdr>
        <w:shd w:val="clear" w:color="auto" w:fill="FFFFFF"/>
        <w:spacing w:line="270" w:lineRule="atLeast"/>
        <w:jc w:val="left"/>
        <w:rPr>
          <w:rFonts w:ascii="宋体"/>
          <w:sz w:val="24"/>
        </w:rPr>
      </w:pPr>
      <w:r>
        <w:rPr>
          <w:rFonts w:ascii="宋体"/>
          <w:sz w:val="24"/>
        </w:rPr>
        <w:t>$homeIP="192.168.0.108";     //main server database</w:t>
      </w:r>
    </w:p>
    <w:p w:rsidR="00741D38" w:rsidRDefault="00741D38">
      <w:pPr>
        <w:widowControl/>
        <w:numPr>
          <w:ilvl w:val="0"/>
          <w:numId w:val="24"/>
        </w:numPr>
        <w:pBdr>
          <w:left w:val="single" w:sz="18" w:space="0" w:color="6CE26C"/>
        </w:pBdr>
        <w:shd w:val="clear" w:color="auto" w:fill="FFFFFF"/>
        <w:spacing w:line="270" w:lineRule="atLeast"/>
        <w:jc w:val="left"/>
        <w:rPr>
          <w:rFonts w:ascii="宋体"/>
          <w:sz w:val="24"/>
        </w:rPr>
      </w:pPr>
      <w:r>
        <w:rPr>
          <w:rFonts w:ascii="宋体"/>
          <w:sz w:val="24"/>
        </w:rPr>
        <w:t xml:space="preserve">$masterIP="192.168.0.109";   //master database </w:t>
      </w:r>
    </w:p>
    <w:p w:rsidR="00741D38" w:rsidRDefault="00741D38">
      <w:pPr>
        <w:widowControl/>
        <w:numPr>
          <w:ilvl w:val="0"/>
          <w:numId w:val="24"/>
        </w:numPr>
        <w:pBdr>
          <w:left w:val="single" w:sz="18" w:space="0" w:color="6CE26C"/>
        </w:pBdr>
        <w:shd w:val="clear" w:color="auto" w:fill="FFFFFF"/>
        <w:spacing w:line="270" w:lineRule="atLeast"/>
        <w:jc w:val="left"/>
        <w:rPr>
          <w:rFonts w:ascii="宋体"/>
          <w:sz w:val="24"/>
        </w:rPr>
      </w:pPr>
      <w:r>
        <w:rPr>
          <w:rFonts w:ascii="宋体"/>
          <w:sz w:val="24"/>
        </w:rPr>
        <w:t>$slaveIP="192.168.24.128";   //slave database</w:t>
      </w:r>
    </w:p>
    <w:p w:rsidR="00741D38" w:rsidRDefault="00741D38">
      <w:pPr>
        <w:widowControl/>
        <w:numPr>
          <w:ilvl w:val="0"/>
          <w:numId w:val="24"/>
        </w:numPr>
        <w:pBdr>
          <w:left w:val="single" w:sz="18" w:space="0" w:color="6CE26C"/>
        </w:pBdr>
        <w:shd w:val="clear" w:color="auto" w:fill="FFFFFF"/>
        <w:spacing w:line="270" w:lineRule="atLeast"/>
        <w:jc w:val="left"/>
        <w:rPr>
          <w:rFonts w:ascii="宋体"/>
          <w:sz w:val="24"/>
        </w:rPr>
      </w:pPr>
      <w:r>
        <w:rPr>
          <w:rFonts w:ascii="宋体"/>
          <w:sz w:val="24"/>
        </w:rPr>
        <w:t>//This is for the site1</w:t>
      </w:r>
    </w:p>
    <w:p w:rsidR="00741D38" w:rsidRDefault="00741D38">
      <w:pPr>
        <w:widowControl/>
        <w:numPr>
          <w:ilvl w:val="0"/>
          <w:numId w:val="24"/>
        </w:numPr>
        <w:pBdr>
          <w:left w:val="single" w:sz="18" w:space="0" w:color="6CE26C"/>
        </w:pBdr>
        <w:shd w:val="clear" w:color="auto" w:fill="FFFFFF"/>
        <w:spacing w:line="270" w:lineRule="atLeast"/>
        <w:jc w:val="left"/>
        <w:rPr>
          <w:rFonts w:ascii="宋体"/>
          <w:sz w:val="24"/>
        </w:rPr>
      </w:pPr>
      <w:r>
        <w:rPr>
          <w:rFonts w:ascii="宋体"/>
          <w:sz w:val="24"/>
        </w:rPr>
        <w:t>//First Read (@</w:t>
      </w:r>
      <w:proofErr w:type="gramStart"/>
      <w:r>
        <w:rPr>
          <w:rFonts w:ascii="宋体"/>
          <w:sz w:val="24"/>
        </w:rPr>
        <w:t>)Info</w:t>
      </w:r>
      <w:proofErr w:type="gramEnd"/>
      <w:r>
        <w:rPr>
          <w:rFonts w:ascii="宋体"/>
          <w:sz w:val="24"/>
        </w:rPr>
        <w:t xml:space="preserve"> from Account DB.</w:t>
      </w:r>
    </w:p>
    <w:p w:rsidR="00741D38" w:rsidRDefault="00741D38">
      <w:pPr>
        <w:widowControl/>
        <w:numPr>
          <w:ilvl w:val="0"/>
          <w:numId w:val="24"/>
        </w:numPr>
        <w:pBdr>
          <w:left w:val="single" w:sz="18" w:space="0" w:color="6CE26C"/>
        </w:pBdr>
        <w:shd w:val="clear" w:color="auto" w:fill="FFFFFF"/>
        <w:spacing w:line="270" w:lineRule="atLeast"/>
        <w:jc w:val="left"/>
        <w:rPr>
          <w:rFonts w:ascii="宋体"/>
          <w:sz w:val="24"/>
        </w:rPr>
      </w:pPr>
      <w:r>
        <w:rPr>
          <w:rFonts w:ascii="宋体"/>
          <w:sz w:val="24"/>
        </w:rPr>
        <w:t>$home = @</w:t>
      </w:r>
      <w:r w:rsidR="00F1199E">
        <w:rPr>
          <w:rFonts w:ascii="宋体"/>
          <w:sz w:val="24"/>
        </w:rPr>
        <w:t>MySQL</w:t>
      </w:r>
      <w:r>
        <w:rPr>
          <w:rFonts w:ascii="宋体"/>
          <w:sz w:val="24"/>
        </w:rPr>
        <w:t xml:space="preserve">_connect($homeIP,"root","") or </w:t>
      </w:r>
    </w:p>
    <w:p w:rsidR="00741D38" w:rsidRDefault="00741D38">
      <w:pPr>
        <w:widowControl/>
        <w:numPr>
          <w:ilvl w:val="0"/>
          <w:numId w:val="24"/>
        </w:numPr>
        <w:pBdr>
          <w:left w:val="single" w:sz="18" w:space="0" w:color="6CE26C"/>
        </w:pBdr>
        <w:shd w:val="clear" w:color="auto" w:fill="FFFFFF"/>
        <w:spacing w:line="270" w:lineRule="atLeast"/>
        <w:jc w:val="left"/>
        <w:rPr>
          <w:rFonts w:ascii="宋体"/>
          <w:sz w:val="24"/>
        </w:rPr>
      </w:pPr>
      <w:r>
        <w:rPr>
          <w:rFonts w:ascii="宋体" w:hint="eastAsia"/>
          <w:sz w:val="24"/>
        </w:rPr>
        <w:tab/>
      </w:r>
      <w:r>
        <w:rPr>
          <w:rFonts w:ascii="宋体" w:hint="eastAsia"/>
          <w:sz w:val="24"/>
        </w:rPr>
        <w:tab/>
        <w:t xml:space="preserve">die("连接H数据库失败：" . </w:t>
      </w:r>
      <w:r w:rsidR="00F1199E">
        <w:rPr>
          <w:rFonts w:ascii="宋体" w:hint="eastAsia"/>
          <w:sz w:val="24"/>
        </w:rPr>
        <w:t>MySQL</w:t>
      </w:r>
      <w:r>
        <w:rPr>
          <w:rFonts w:ascii="宋体" w:hint="eastAsia"/>
          <w:sz w:val="24"/>
        </w:rPr>
        <w:t>_error());</w:t>
      </w:r>
    </w:p>
    <w:p w:rsidR="00741D38" w:rsidRDefault="00F1199E">
      <w:pPr>
        <w:widowControl/>
        <w:numPr>
          <w:ilvl w:val="0"/>
          <w:numId w:val="24"/>
        </w:numPr>
        <w:pBdr>
          <w:left w:val="single" w:sz="18" w:space="0" w:color="6CE26C"/>
        </w:pBdr>
        <w:shd w:val="clear" w:color="auto" w:fill="FFFFFF"/>
        <w:spacing w:line="270" w:lineRule="atLeast"/>
        <w:jc w:val="left"/>
        <w:rPr>
          <w:rFonts w:ascii="宋体"/>
          <w:sz w:val="24"/>
        </w:rPr>
      </w:pPr>
      <w:r>
        <w:rPr>
          <w:rFonts w:ascii="宋体"/>
          <w:sz w:val="24"/>
        </w:rPr>
        <w:t>MySQL</w:t>
      </w:r>
      <w:r w:rsidR="00741D38">
        <w:rPr>
          <w:rFonts w:ascii="宋体"/>
          <w:sz w:val="24"/>
        </w:rPr>
        <w:t xml:space="preserve">_select_db("account_db", $home) or </w:t>
      </w:r>
    </w:p>
    <w:p w:rsidR="00741D38" w:rsidRDefault="00741D38">
      <w:pPr>
        <w:widowControl/>
        <w:numPr>
          <w:ilvl w:val="0"/>
          <w:numId w:val="24"/>
        </w:numPr>
        <w:pBdr>
          <w:left w:val="single" w:sz="18" w:space="0" w:color="6CE26C"/>
        </w:pBdr>
        <w:shd w:val="clear" w:color="auto" w:fill="FFFFFF"/>
        <w:spacing w:line="270" w:lineRule="atLeast"/>
        <w:jc w:val="left"/>
        <w:rPr>
          <w:rFonts w:ascii="宋体"/>
          <w:sz w:val="24"/>
        </w:rPr>
      </w:pPr>
      <w:r>
        <w:rPr>
          <w:rFonts w:ascii="宋体" w:hint="eastAsia"/>
          <w:sz w:val="24"/>
        </w:rPr>
        <w:tab/>
      </w:r>
      <w:r>
        <w:rPr>
          <w:rFonts w:ascii="宋体" w:hint="eastAsia"/>
          <w:sz w:val="24"/>
        </w:rPr>
        <w:tab/>
        <w:t>die("打开H数据库失败");</w:t>
      </w:r>
    </w:p>
    <w:p w:rsidR="00741D38" w:rsidRDefault="00F1199E">
      <w:pPr>
        <w:widowControl/>
        <w:numPr>
          <w:ilvl w:val="0"/>
          <w:numId w:val="24"/>
        </w:numPr>
        <w:pBdr>
          <w:left w:val="single" w:sz="18" w:space="0" w:color="6CE26C"/>
        </w:pBdr>
        <w:shd w:val="clear" w:color="auto" w:fill="FFFFFF"/>
        <w:spacing w:line="270" w:lineRule="atLeast"/>
        <w:jc w:val="left"/>
        <w:rPr>
          <w:rFonts w:ascii="宋体"/>
          <w:sz w:val="24"/>
        </w:rPr>
      </w:pPr>
      <w:r>
        <w:rPr>
          <w:rFonts w:ascii="宋体"/>
          <w:sz w:val="24"/>
        </w:rPr>
        <w:t>MySQL</w:t>
      </w:r>
      <w:r w:rsidR="00741D38">
        <w:rPr>
          <w:rFonts w:ascii="宋体"/>
          <w:sz w:val="24"/>
        </w:rPr>
        <w:t>_query("BEGIN",$home);</w:t>
      </w:r>
    </w:p>
    <w:p w:rsidR="00741D38" w:rsidRDefault="00741D38">
      <w:pPr>
        <w:widowControl/>
        <w:numPr>
          <w:ilvl w:val="0"/>
          <w:numId w:val="24"/>
        </w:numPr>
        <w:pBdr>
          <w:left w:val="single" w:sz="18" w:space="0" w:color="6CE26C"/>
        </w:pBdr>
        <w:shd w:val="clear" w:color="auto" w:fill="FFFFFF"/>
        <w:spacing w:line="270" w:lineRule="atLeast"/>
        <w:jc w:val="left"/>
        <w:rPr>
          <w:rFonts w:ascii="宋体"/>
          <w:sz w:val="24"/>
        </w:rPr>
      </w:pPr>
      <w:r>
        <w:rPr>
          <w:rFonts w:ascii="宋体"/>
          <w:sz w:val="24"/>
        </w:rPr>
        <w:t>$res1=</w:t>
      </w:r>
      <w:r w:rsidR="00F1199E">
        <w:rPr>
          <w:rFonts w:ascii="宋体"/>
          <w:sz w:val="24"/>
        </w:rPr>
        <w:t>MySQL</w:t>
      </w:r>
      <w:r>
        <w:rPr>
          <w:rFonts w:ascii="宋体"/>
          <w:sz w:val="24"/>
        </w:rPr>
        <w:t>_query("select version from tb_dictionary where siteno=1",$home);</w:t>
      </w:r>
    </w:p>
    <w:p w:rsidR="00741D38" w:rsidRPr="006C7B54" w:rsidRDefault="00741D38" w:rsidP="006C7B54">
      <w:pPr>
        <w:spacing w:line="360" w:lineRule="auto"/>
        <w:ind w:rightChars="12" w:right="25"/>
        <w:rPr>
          <w:rFonts w:ascii="宋体"/>
          <w:color w:val="FF0000"/>
          <w:sz w:val="24"/>
        </w:rPr>
      </w:pPr>
      <w:r>
        <w:rPr>
          <w:rFonts w:ascii="宋体" w:hint="eastAsia"/>
          <w:sz w:val="24"/>
        </w:rPr>
        <w:t>站点1，</w:t>
      </w:r>
      <w:r>
        <w:rPr>
          <w:rFonts w:ascii="宋体"/>
          <w:sz w:val="24"/>
        </w:rPr>
        <w:t>站点</w:t>
      </w:r>
      <w:r>
        <w:rPr>
          <w:rFonts w:ascii="宋体" w:hint="eastAsia"/>
          <w:sz w:val="24"/>
        </w:rPr>
        <w:t>2和</w:t>
      </w:r>
      <w:r>
        <w:rPr>
          <w:rFonts w:ascii="宋体"/>
          <w:sz w:val="24"/>
        </w:rPr>
        <w:t>站点</w:t>
      </w:r>
      <w:r>
        <w:rPr>
          <w:rFonts w:ascii="宋体" w:hint="eastAsia"/>
          <w:sz w:val="24"/>
        </w:rPr>
        <w:t>3的</w:t>
      </w:r>
      <w:r>
        <w:rPr>
          <w:rFonts w:ascii="宋体"/>
          <w:sz w:val="24"/>
        </w:rPr>
        <w:t>代码是一样的。只是masterIP和slaveIP会有</w:t>
      </w:r>
      <w:r>
        <w:rPr>
          <w:rFonts w:ascii="宋体" w:hint="eastAsia"/>
          <w:sz w:val="24"/>
        </w:rPr>
        <w:t>变化</w:t>
      </w:r>
      <w:r>
        <w:rPr>
          <w:rFonts w:ascii="宋体"/>
          <w:sz w:val="24"/>
        </w:rPr>
        <w:t>。</w:t>
      </w:r>
    </w:p>
    <w:p w:rsidR="006B5BF8" w:rsidRPr="006B5BF8" w:rsidRDefault="00741D38" w:rsidP="006B5BF8">
      <w:pPr>
        <w:pStyle w:val="Heading3"/>
        <w:numPr>
          <w:ilvl w:val="2"/>
          <w:numId w:val="25"/>
        </w:numPr>
      </w:pPr>
      <w:bookmarkStart w:id="88" w:name="_Toc401224295"/>
      <w:r>
        <w:rPr>
          <w:rFonts w:hint="eastAsia"/>
        </w:rPr>
        <w:t>功能</w:t>
      </w:r>
      <w:r>
        <w:t>实现及原理</w:t>
      </w:r>
      <w:bookmarkEnd w:id="88"/>
    </w:p>
    <w:p w:rsidR="00741D38" w:rsidRPr="006B5BF8" w:rsidRDefault="00741D38" w:rsidP="006B5BF8">
      <w:pPr>
        <w:pStyle w:val="ListParagraph1"/>
        <w:numPr>
          <w:ilvl w:val="0"/>
          <w:numId w:val="26"/>
        </w:numPr>
        <w:ind w:firstLineChars="0"/>
        <w:rPr>
          <w:rFonts w:ascii="宋体"/>
          <w:sz w:val="24"/>
        </w:rPr>
      </w:pPr>
      <w:r>
        <w:rPr>
          <w:rFonts w:ascii="宋体" w:hint="eastAsia"/>
          <w:sz w:val="24"/>
        </w:rPr>
        <w:t>注册，登录。</w:t>
      </w:r>
    </w:p>
    <w:p w:rsidR="00741D38" w:rsidRDefault="00741D38">
      <w:pPr>
        <w:ind w:left="840"/>
      </w:pPr>
      <w:r>
        <w:rPr>
          <w:rFonts w:hint="eastAsia"/>
        </w:rPr>
        <w:t>首先，后台（</w:t>
      </w:r>
      <w:r>
        <w:t>php</w:t>
      </w:r>
      <w:r>
        <w:rPr>
          <w:rFonts w:hint="eastAsia"/>
        </w:rPr>
        <w:t>）分析用户提交的注册（登录）表单。</w:t>
      </w:r>
    </w:p>
    <w:p w:rsidR="00741D38" w:rsidRPr="00925938" w:rsidRDefault="00741D38" w:rsidP="00925938">
      <w:pPr>
        <w:ind w:left="840"/>
        <w:rPr>
          <w:color w:val="0000FF"/>
        </w:rPr>
      </w:pPr>
      <w:r>
        <w:rPr>
          <w:rFonts w:hint="eastAsia"/>
        </w:rPr>
        <w:t>其次，后台（</w:t>
      </w:r>
      <w:r>
        <w:t>php</w:t>
      </w:r>
      <w:r>
        <w:rPr>
          <w:rFonts w:hint="eastAsia"/>
        </w:rPr>
        <w:t>）查看账号有没有冲突（对账号数据库的</w:t>
      </w:r>
      <w:r>
        <w:t>sql</w:t>
      </w:r>
      <w:r>
        <w:rPr>
          <w:rFonts w:hint="eastAsia"/>
        </w:rPr>
        <w:t>查询），如果不冲突就添加账号。由于两个用户同时可以用相同的用户名注册，因此冲突查询和添加查询要满足</w:t>
      </w:r>
      <w:r>
        <w:rPr>
          <w:rFonts w:hint="eastAsia"/>
          <w:b/>
        </w:rPr>
        <w:t>原子性</w:t>
      </w:r>
      <w:r>
        <w:rPr>
          <w:rFonts w:hint="eastAsia"/>
        </w:rPr>
        <w:t>。</w:t>
      </w:r>
      <w:r>
        <w:rPr>
          <w:rFonts w:hint="eastAsia"/>
          <w:color w:val="0000FF"/>
        </w:rPr>
        <w:t>原子性可通过数据库自带的</w:t>
      </w:r>
      <w:r>
        <w:rPr>
          <w:rFonts w:hint="eastAsia"/>
          <w:color w:val="0000FF"/>
        </w:rPr>
        <w:t>Transaction</w:t>
      </w:r>
      <w:r>
        <w:rPr>
          <w:rFonts w:hint="eastAsia"/>
          <w:color w:val="0000FF"/>
        </w:rPr>
        <w:t>来进行运作。</w:t>
      </w:r>
    </w:p>
    <w:p w:rsidR="00741D38" w:rsidRDefault="00741D38">
      <w:pPr>
        <w:pStyle w:val="ListParagraph1"/>
        <w:numPr>
          <w:ilvl w:val="0"/>
          <w:numId w:val="26"/>
        </w:numPr>
        <w:ind w:firstLineChars="0"/>
        <w:rPr>
          <w:sz w:val="28"/>
        </w:rPr>
      </w:pPr>
      <w:r>
        <w:rPr>
          <w:rFonts w:hint="eastAsia"/>
          <w:sz w:val="28"/>
        </w:rPr>
        <w:t>管理员系统</w:t>
      </w:r>
    </w:p>
    <w:p w:rsidR="00741D38" w:rsidRDefault="00925938" w:rsidP="00E261C4">
      <w:pPr>
        <w:widowControl/>
        <w:jc w:val="left"/>
      </w:pPr>
      <w:r w:rsidRPr="00925938">
        <w:object w:dxaOrig="11655" w:dyaOrig="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09.25pt" o:ole="">
            <v:imagedata r:id="rId24" o:title=""/>
          </v:shape>
          <o:OLEObject Type="Embed" ProgID="Visio.Drawing.15" ShapeID="_x0000_i1025" DrawAspect="Content" ObjectID="_1475327479" r:id="rId25"/>
        </w:object>
      </w:r>
      <w:r>
        <w:rPr>
          <w:rFonts w:hint="eastAsia"/>
        </w:rPr>
        <w:t>图</w:t>
      </w:r>
      <w:r>
        <w:rPr>
          <w:rFonts w:hint="eastAsia"/>
        </w:rPr>
        <w:t>4</w:t>
      </w:r>
      <w:r>
        <w:t>-</w:t>
      </w:r>
      <w:r>
        <w:t>管理员</w:t>
      </w:r>
      <w:r w:rsidR="00687339">
        <w:rPr>
          <w:rFonts w:hint="eastAsia"/>
        </w:rPr>
        <w:t>系统</w:t>
      </w:r>
      <w:r w:rsidR="00687339">
        <w:t>功能</w:t>
      </w:r>
    </w:p>
    <w:p w:rsidR="00F8418E" w:rsidRDefault="00F8418E" w:rsidP="00E261C4">
      <w:pPr>
        <w:widowControl/>
        <w:jc w:val="left"/>
      </w:pPr>
    </w:p>
    <w:p w:rsidR="00741D38" w:rsidRDefault="00913936">
      <w:pPr>
        <w:pStyle w:val="ListParagraph1"/>
        <w:numPr>
          <w:ilvl w:val="2"/>
          <w:numId w:val="26"/>
        </w:numPr>
        <w:ind w:firstLineChars="0"/>
      </w:pPr>
      <w:r w:rsidRPr="00092AEC">
        <w:rPr>
          <w:rFonts w:hint="eastAsia"/>
          <w:b/>
        </w:rPr>
        <w:t>添加用户</w:t>
      </w:r>
      <w:r w:rsidR="00E54E8F">
        <w:rPr>
          <w:rFonts w:hint="eastAsia"/>
        </w:rPr>
        <w:t>：</w:t>
      </w:r>
      <w:r>
        <w:rPr>
          <w:rFonts w:hint="eastAsia"/>
        </w:rPr>
        <w:t>管理员</w:t>
      </w:r>
      <w:r>
        <w:t>可以添加用户</w:t>
      </w:r>
    </w:p>
    <w:p w:rsidR="00741D38" w:rsidRDefault="00E54E8F" w:rsidP="00092AEC">
      <w:pPr>
        <w:pStyle w:val="ListParagraph1"/>
        <w:numPr>
          <w:ilvl w:val="2"/>
          <w:numId w:val="26"/>
        </w:numPr>
        <w:ind w:firstLineChars="0"/>
      </w:pPr>
      <w:r w:rsidRPr="00092AEC">
        <w:rPr>
          <w:rFonts w:hint="eastAsia"/>
          <w:b/>
        </w:rPr>
        <w:t>运行</w:t>
      </w:r>
      <w:r w:rsidRPr="00092AEC">
        <w:rPr>
          <w:b/>
        </w:rPr>
        <w:t>同步文件</w:t>
      </w:r>
      <w:r>
        <w:t>：只</w:t>
      </w:r>
      <w:r>
        <w:rPr>
          <w:rFonts w:hint="eastAsia"/>
        </w:rPr>
        <w:t>有</w:t>
      </w:r>
      <w:r>
        <w:t>管理员可以运行同步</w:t>
      </w:r>
      <w:r w:rsidR="00DF3E10">
        <w:rPr>
          <w:rFonts w:hint="eastAsia"/>
        </w:rPr>
        <w:t>文件</w:t>
      </w:r>
    </w:p>
    <w:p w:rsidR="00741D38" w:rsidRPr="009963BB" w:rsidRDefault="00913936" w:rsidP="00913936">
      <w:pPr>
        <w:pStyle w:val="ListParagraph1"/>
        <w:numPr>
          <w:ilvl w:val="2"/>
          <w:numId w:val="26"/>
        </w:numPr>
        <w:ind w:firstLineChars="0"/>
      </w:pPr>
      <w:r w:rsidRPr="00092AEC">
        <w:rPr>
          <w:rFonts w:hint="eastAsia"/>
          <w:b/>
        </w:rPr>
        <w:t>删除用户</w:t>
      </w:r>
      <w:r>
        <w:rPr>
          <w:rFonts w:hint="eastAsia"/>
        </w:rPr>
        <w:t>：</w:t>
      </w:r>
      <w:r>
        <w:t>管理员可以删除用户。</w:t>
      </w:r>
      <w:r w:rsidR="00741D38">
        <w:rPr>
          <w:rFonts w:hint="eastAsia"/>
        </w:rPr>
        <w:t>同时可以删除几个用户。需要注意的是，在进行</w:t>
      </w:r>
      <w:r w:rsidR="00741D38" w:rsidRPr="00913936">
        <w:rPr>
          <w:rFonts w:hint="eastAsia"/>
          <w:color w:val="0000FF"/>
        </w:rPr>
        <w:t>用户删除操作时，同时也需要将用户发布、评论过的全部信息一并删除，而且此过程需要符合</w:t>
      </w:r>
      <w:r w:rsidR="00741D38" w:rsidRPr="00913936">
        <w:rPr>
          <w:rFonts w:hint="eastAsia"/>
          <w:b/>
          <w:color w:val="0000FF"/>
        </w:rPr>
        <w:t>原子性</w:t>
      </w:r>
      <w:r w:rsidR="00741D38" w:rsidRPr="00913936">
        <w:rPr>
          <w:rFonts w:hint="eastAsia"/>
          <w:color w:val="0000FF"/>
        </w:rPr>
        <w:t>。</w:t>
      </w:r>
    </w:p>
    <w:p w:rsidR="009963BB" w:rsidRDefault="009963BB" w:rsidP="00913936">
      <w:pPr>
        <w:pStyle w:val="ListParagraph1"/>
        <w:numPr>
          <w:ilvl w:val="2"/>
          <w:numId w:val="26"/>
        </w:numPr>
        <w:ind w:firstLineChars="0"/>
      </w:pPr>
      <w:r>
        <w:rPr>
          <w:rFonts w:hint="eastAsia"/>
          <w:b/>
        </w:rPr>
        <w:t>修改</w:t>
      </w:r>
      <w:r>
        <w:rPr>
          <w:b/>
        </w:rPr>
        <w:t>用户：</w:t>
      </w:r>
      <w:r>
        <w:rPr>
          <w:rFonts w:hint="eastAsia"/>
        </w:rPr>
        <w:t>管理员</w:t>
      </w:r>
      <w:r>
        <w:t>可以修改用户</w:t>
      </w:r>
    </w:p>
    <w:p w:rsidR="006D7724" w:rsidRDefault="009963BB" w:rsidP="006D7724">
      <w:pPr>
        <w:pStyle w:val="ListParagraph1"/>
        <w:numPr>
          <w:ilvl w:val="2"/>
          <w:numId w:val="26"/>
        </w:numPr>
        <w:ind w:firstLineChars="0"/>
      </w:pPr>
      <w:r>
        <w:rPr>
          <w:rFonts w:hint="eastAsia"/>
        </w:rPr>
        <w:t>删除</w:t>
      </w:r>
      <w:r>
        <w:t>消息：管理员可以按站点删除用户发布了</w:t>
      </w:r>
      <w:r>
        <w:rPr>
          <w:rFonts w:hint="eastAsia"/>
        </w:rPr>
        <w:t>的消息</w:t>
      </w:r>
      <w:r>
        <w:t>。</w:t>
      </w:r>
    </w:p>
    <w:p w:rsidR="006D7724" w:rsidRPr="006D7724" w:rsidRDefault="007667D2" w:rsidP="006D7724">
      <w:pPr>
        <w:pStyle w:val="ListParagraph1"/>
        <w:numPr>
          <w:ilvl w:val="2"/>
          <w:numId w:val="26"/>
        </w:numPr>
        <w:ind w:firstLineChars="0"/>
      </w:pPr>
      <w:r>
        <w:rPr>
          <w:rFonts w:hint="eastAsia"/>
        </w:rPr>
        <w:t>上传</w:t>
      </w:r>
      <w:r>
        <w:t>文件：管理员可以按用户的请求</w:t>
      </w:r>
      <w:r>
        <w:rPr>
          <w:rFonts w:hint="eastAsia"/>
        </w:rPr>
        <w:t>给</w:t>
      </w:r>
      <w:r>
        <w:t>用户分配文件</w:t>
      </w:r>
      <w:r w:rsidR="006D7724">
        <w:rPr>
          <w:rFonts w:hint="eastAsia"/>
        </w:rPr>
        <w:t>。管理员选择几个用户并且只让这些用户查看通知文件（其他没有选的用户没法查看）。系统</w:t>
      </w:r>
      <w:r w:rsidR="006D7724" w:rsidRPr="006D7724">
        <w:rPr>
          <w:rFonts w:hint="eastAsia"/>
          <w:color w:val="0000FF"/>
        </w:rPr>
        <w:t>管理员在上</w:t>
      </w:r>
      <w:proofErr w:type="gramStart"/>
      <w:r w:rsidR="006D7724" w:rsidRPr="006D7724">
        <w:rPr>
          <w:rFonts w:hint="eastAsia"/>
          <w:color w:val="0000FF"/>
        </w:rPr>
        <w:t>传有关</w:t>
      </w:r>
      <w:proofErr w:type="gramEnd"/>
      <w:r w:rsidR="006D7724" w:rsidRPr="006D7724">
        <w:rPr>
          <w:rFonts w:hint="eastAsia"/>
          <w:color w:val="0000FF"/>
        </w:rPr>
        <w:t>文件时，可以授权哪些用户可以查看到该上传文件。</w:t>
      </w:r>
    </w:p>
    <w:p w:rsidR="006D7724" w:rsidRDefault="006D7724" w:rsidP="006D7724">
      <w:r>
        <w:rPr>
          <w:rFonts w:hint="eastAsia"/>
        </w:rPr>
        <w:t>【注意】</w:t>
      </w:r>
    </w:p>
    <w:p w:rsidR="007667D2" w:rsidRPr="006D7724" w:rsidRDefault="006D7724" w:rsidP="006D7724">
      <w:pPr>
        <w:ind w:firstLineChars="150" w:firstLine="315"/>
        <w:rPr>
          <w:b/>
        </w:rPr>
      </w:pPr>
      <w:r>
        <w:rPr>
          <w:rFonts w:hint="eastAsia"/>
        </w:rPr>
        <w:t>管理员上传的文件首先经过文件加密，然后再放到文件系统里。</w:t>
      </w:r>
    </w:p>
    <w:p w:rsidR="007667D2" w:rsidRPr="00913936" w:rsidRDefault="007667D2" w:rsidP="00913936">
      <w:pPr>
        <w:pStyle w:val="ListParagraph1"/>
        <w:numPr>
          <w:ilvl w:val="2"/>
          <w:numId w:val="26"/>
        </w:numPr>
        <w:ind w:firstLineChars="0"/>
      </w:pPr>
      <w:r>
        <w:rPr>
          <w:rFonts w:hint="eastAsia"/>
        </w:rPr>
        <w:t>删除</w:t>
      </w:r>
      <w:r>
        <w:t>文件：管理员可以删除文件。</w:t>
      </w:r>
    </w:p>
    <w:p w:rsidR="00741D38" w:rsidRDefault="00741D38">
      <w:pPr>
        <w:ind w:left="1260"/>
      </w:pPr>
    </w:p>
    <w:p w:rsidR="00741D38" w:rsidRDefault="00741D38" w:rsidP="00483D81">
      <w:r>
        <w:rPr>
          <w:rFonts w:hint="eastAsia"/>
        </w:rPr>
        <w:t>【注意】</w:t>
      </w:r>
      <w:r w:rsidR="00483D81">
        <w:rPr>
          <w:rFonts w:hint="eastAsia"/>
        </w:rPr>
        <w:t>：</w:t>
      </w:r>
      <w:r>
        <w:rPr>
          <w:rFonts w:hint="eastAsia"/>
        </w:rPr>
        <w:t>为了实现同步，所有涉及到用户和消息的操作都需要记录下来。</w:t>
      </w:r>
      <w:r>
        <w:rPr>
          <w:rFonts w:hint="eastAsia"/>
          <w:color w:val="0000FF"/>
        </w:rPr>
        <w:t>所以，删除用户的相关操作痕迹也需要记录到本地（如：</w:t>
      </w:r>
      <w:r>
        <w:rPr>
          <w:rFonts w:hint="eastAsia"/>
        </w:rPr>
        <w:t>北京）的</w:t>
      </w:r>
      <w:r>
        <w:t>tmp_message</w:t>
      </w:r>
      <w:r>
        <w:rPr>
          <w:rFonts w:hint="eastAsia"/>
        </w:rPr>
        <w:t>表里。</w:t>
      </w:r>
    </w:p>
    <w:p w:rsidR="00741D38" w:rsidRDefault="00741D38" w:rsidP="00483D81">
      <w:pPr>
        <w:pStyle w:val="ListParagraph1"/>
        <w:numPr>
          <w:ilvl w:val="2"/>
          <w:numId w:val="26"/>
        </w:numPr>
        <w:ind w:firstLineChars="0"/>
      </w:pPr>
      <w:r>
        <w:rPr>
          <w:rFonts w:hint="eastAsia"/>
        </w:rPr>
        <w:t>以过滤消息。</w:t>
      </w:r>
    </w:p>
    <w:p w:rsidR="00741D38" w:rsidRDefault="00741D38">
      <w:pPr>
        <w:rPr>
          <w:color w:val="0000FF"/>
        </w:rPr>
      </w:pPr>
      <w:r>
        <w:rPr>
          <w:rFonts w:hint="eastAsia"/>
          <w:color w:val="0000FF"/>
        </w:rPr>
        <w:t>系统管理员能通过其用户</w:t>
      </w:r>
      <w:r>
        <w:rPr>
          <w:rFonts w:hint="eastAsia"/>
          <w:color w:val="0000FF"/>
        </w:rPr>
        <w:t>ID</w:t>
      </w:r>
      <w:r>
        <w:rPr>
          <w:rFonts w:hint="eastAsia"/>
          <w:color w:val="0000FF"/>
        </w:rPr>
        <w:t>名称以及城市分布来查看消息或者过滤信息。</w:t>
      </w:r>
    </w:p>
    <w:p w:rsidR="00741D38" w:rsidRDefault="00741D38">
      <w:r>
        <w:rPr>
          <w:rFonts w:hint="eastAsia"/>
        </w:rPr>
        <w:t>【注意】</w:t>
      </w:r>
    </w:p>
    <w:p w:rsidR="00741D38" w:rsidRPr="00C2136C" w:rsidRDefault="00741D38" w:rsidP="00C2136C">
      <w:pPr>
        <w:ind w:firstLineChars="150" w:firstLine="315"/>
      </w:pPr>
      <w:r>
        <w:rPr>
          <w:rFonts w:hint="eastAsia"/>
        </w:rPr>
        <w:t>为了实现同步，所有涉及到用户和消息的操作都需要记录下来。因此，过滤消息的操作也要记录到本市（例如：北京）的</w:t>
      </w:r>
      <w:r>
        <w:t>tmp_message</w:t>
      </w:r>
      <w:r>
        <w:rPr>
          <w:rFonts w:hint="eastAsia"/>
        </w:rPr>
        <w:t>表里。</w:t>
      </w:r>
    </w:p>
    <w:p w:rsidR="00741D38" w:rsidRDefault="00741D38" w:rsidP="00F8418E">
      <w:pPr>
        <w:pStyle w:val="ListParagraph1"/>
        <w:numPr>
          <w:ilvl w:val="0"/>
          <w:numId w:val="26"/>
        </w:numPr>
        <w:ind w:firstLineChars="0"/>
        <w:rPr>
          <w:sz w:val="28"/>
        </w:rPr>
      </w:pPr>
      <w:r>
        <w:rPr>
          <w:rFonts w:hint="eastAsia"/>
          <w:sz w:val="28"/>
        </w:rPr>
        <w:t>用户系统</w:t>
      </w:r>
    </w:p>
    <w:p w:rsidR="00411EBD" w:rsidRDefault="00411EBD" w:rsidP="00411EBD">
      <w:pPr>
        <w:pStyle w:val="ListParagraph1"/>
        <w:ind w:left="360" w:firstLineChars="0" w:firstLine="0"/>
      </w:pPr>
      <w:r w:rsidRPr="00023FE6">
        <w:object w:dxaOrig="11655" w:dyaOrig="7261">
          <v:shape id="_x0000_i1026" type="#_x0000_t75" style="width:371.25pt;height:194.25pt" o:ole="">
            <v:imagedata r:id="rId26" o:title=""/>
          </v:shape>
          <o:OLEObject Type="Embed" ProgID="Visio.Drawing.15" ShapeID="_x0000_i1026" DrawAspect="Content" ObjectID="_1475327480" r:id="rId27"/>
        </w:object>
      </w:r>
    </w:p>
    <w:p w:rsidR="00650C5D" w:rsidRDefault="00650C5D" w:rsidP="00650C5D">
      <w:r>
        <w:rPr>
          <w:rFonts w:hint="eastAsia"/>
        </w:rPr>
        <w:t>图</w:t>
      </w:r>
      <w:r>
        <w:rPr>
          <w:rFonts w:hint="eastAsia"/>
        </w:rPr>
        <w:t>4</w:t>
      </w:r>
      <w:r>
        <w:t xml:space="preserve">- </w:t>
      </w:r>
      <w:r>
        <w:rPr>
          <w:rFonts w:hint="eastAsia"/>
        </w:rPr>
        <w:t>用户</w:t>
      </w:r>
      <w:r w:rsidR="00687339">
        <w:rPr>
          <w:rFonts w:hint="eastAsia"/>
        </w:rPr>
        <w:t>系统</w:t>
      </w:r>
      <w:r>
        <w:t>功能</w:t>
      </w:r>
    </w:p>
    <w:p w:rsidR="00650C5D" w:rsidRPr="00F8418E" w:rsidRDefault="00650C5D" w:rsidP="00650C5D">
      <w:pPr>
        <w:pStyle w:val="ListParagraph1"/>
        <w:ind w:firstLineChars="0"/>
        <w:rPr>
          <w:sz w:val="28"/>
        </w:rPr>
      </w:pPr>
    </w:p>
    <w:p w:rsidR="00741D38" w:rsidRDefault="000E3017" w:rsidP="00411EBD">
      <w:r>
        <w:rPr>
          <w:rFonts w:hint="eastAsia"/>
        </w:rPr>
        <w:t>如果只想查看消息，就不登陆也能查看所有用户在该城市发布的</w:t>
      </w:r>
      <w:r w:rsidR="00741D38">
        <w:rPr>
          <w:rFonts w:hint="eastAsia"/>
        </w:rPr>
        <w:t>信息。如果</w:t>
      </w:r>
      <w:proofErr w:type="gramStart"/>
      <w:r w:rsidR="00741D38">
        <w:rPr>
          <w:rFonts w:hint="eastAsia"/>
        </w:rPr>
        <w:t>想管理</w:t>
      </w:r>
      <w:proofErr w:type="gramEnd"/>
      <w:r w:rsidR="00741D38">
        <w:rPr>
          <w:rFonts w:hint="eastAsia"/>
        </w:rPr>
        <w:t>消息（发布或删除），就需要登录。</w:t>
      </w:r>
    </w:p>
    <w:p w:rsidR="00741D38" w:rsidRDefault="00741D38">
      <w:pPr>
        <w:ind w:left="840"/>
      </w:pPr>
    </w:p>
    <w:p w:rsidR="00741D38" w:rsidRDefault="00741D38">
      <w:pPr>
        <w:pStyle w:val="ListParagraph1"/>
        <w:numPr>
          <w:ilvl w:val="1"/>
          <w:numId w:val="23"/>
        </w:numPr>
        <w:ind w:firstLineChars="0"/>
      </w:pPr>
      <w:r>
        <w:rPr>
          <w:rFonts w:hint="eastAsia"/>
        </w:rPr>
        <w:t>发布消息。</w:t>
      </w:r>
    </w:p>
    <w:p w:rsidR="00741D38" w:rsidRDefault="00741D38">
      <w:pPr>
        <w:ind w:left="840"/>
      </w:pPr>
    </w:p>
    <w:p w:rsidR="00741D38" w:rsidRDefault="00741D38">
      <w:r>
        <w:rPr>
          <w:rFonts w:hint="eastAsia"/>
        </w:rPr>
        <w:t>用户发布的信息就保存到本市的数据库（或副本）。</w:t>
      </w:r>
    </w:p>
    <w:p w:rsidR="00741D38" w:rsidRDefault="00741D38">
      <w:r>
        <w:rPr>
          <w:rFonts w:hint="eastAsia"/>
        </w:rPr>
        <w:t>【注意】</w:t>
      </w:r>
    </w:p>
    <w:p w:rsidR="00741D38" w:rsidRDefault="00741D38">
      <w:pPr>
        <w:ind w:firstLineChars="150" w:firstLine="315"/>
      </w:pPr>
      <w:r>
        <w:rPr>
          <w:rFonts w:hint="eastAsia"/>
        </w:rPr>
        <w:t>为了实现同步，所有涉及到用户和消息的操作都需要记录下来。</w:t>
      </w:r>
      <w:r>
        <w:rPr>
          <w:rFonts w:hint="eastAsia"/>
          <w:color w:val="0000FF"/>
        </w:rPr>
        <w:t>所以有关的消息发布操作也需要同时记录到本地（如：</w:t>
      </w:r>
      <w:r>
        <w:rPr>
          <w:rFonts w:hint="eastAsia"/>
        </w:rPr>
        <w:t>北京）的</w:t>
      </w:r>
      <w:r>
        <w:t>tmp_message</w:t>
      </w:r>
      <w:r>
        <w:rPr>
          <w:rFonts w:hint="eastAsia"/>
        </w:rPr>
        <w:t>表里。</w:t>
      </w:r>
    </w:p>
    <w:p w:rsidR="00741D38" w:rsidRDefault="00741D38" w:rsidP="00C2136C">
      <w:pPr>
        <w:pStyle w:val="ListParagraph1"/>
        <w:numPr>
          <w:ilvl w:val="1"/>
          <w:numId w:val="23"/>
        </w:numPr>
        <w:ind w:firstLineChars="0"/>
      </w:pPr>
      <w:r>
        <w:rPr>
          <w:rFonts w:hint="eastAsia"/>
        </w:rPr>
        <w:t>删除消息。</w:t>
      </w:r>
    </w:p>
    <w:p w:rsidR="00741D38" w:rsidRDefault="00741D38">
      <w:pPr>
        <w:rPr>
          <w:color w:val="0000FF"/>
        </w:rPr>
      </w:pPr>
      <w:r>
        <w:rPr>
          <w:rFonts w:hint="eastAsia"/>
          <w:color w:val="0000FF"/>
        </w:rPr>
        <w:t>普通用户可通过指定的城市，来查阅在其他城市上线发布的消息并且可以选择删除该消息。</w:t>
      </w:r>
    </w:p>
    <w:p w:rsidR="00741D38" w:rsidRDefault="00741D38">
      <w:r>
        <w:rPr>
          <w:rFonts w:hint="eastAsia"/>
        </w:rPr>
        <w:t>【注意】</w:t>
      </w:r>
    </w:p>
    <w:p w:rsidR="00741D38" w:rsidRDefault="00741D38">
      <w:r>
        <w:rPr>
          <w:rFonts w:hint="eastAsia"/>
          <w:kern w:val="0"/>
        </w:rPr>
        <w:t>为了实现同步，所有涉及到用户和消息的操作都需要记录下来。因此，删除消息的操作也要记录到本市（例如：北京）的</w:t>
      </w:r>
      <w:r>
        <w:rPr>
          <w:kern w:val="0"/>
        </w:rPr>
        <w:t>tmp_message</w:t>
      </w:r>
      <w:r>
        <w:rPr>
          <w:rFonts w:hint="eastAsia"/>
          <w:kern w:val="0"/>
        </w:rPr>
        <w:t>表里。</w:t>
      </w:r>
    </w:p>
    <w:p w:rsidR="00741D38" w:rsidRDefault="00741D38">
      <w:pPr>
        <w:pStyle w:val="Heading2"/>
        <w:rPr>
          <w:rFonts w:ascii="黑体"/>
          <w:szCs w:val="28"/>
        </w:rPr>
      </w:pPr>
      <w:bookmarkStart w:id="89" w:name="_Toc401224296"/>
      <w:r>
        <w:rPr>
          <w:rFonts w:ascii="黑体" w:hint="eastAsia"/>
          <w:szCs w:val="28"/>
        </w:rPr>
        <w:t>4.2 同步技术的实现</w:t>
      </w:r>
      <w:bookmarkEnd w:id="89"/>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在建立分布式</w:t>
      </w:r>
      <w:r>
        <w:rPr>
          <w:rFonts w:ascii="宋体"/>
          <w:color w:val="0000FF"/>
          <w:sz w:val="24"/>
        </w:rPr>
        <w:t>数据库</w:t>
      </w:r>
      <w:r>
        <w:rPr>
          <w:rFonts w:ascii="宋体" w:hint="eastAsia"/>
          <w:color w:val="0000FF"/>
          <w:sz w:val="24"/>
        </w:rPr>
        <w:t>过程</w:t>
      </w:r>
      <w:r>
        <w:rPr>
          <w:rFonts w:ascii="宋体"/>
          <w:color w:val="0000FF"/>
          <w:sz w:val="24"/>
        </w:rPr>
        <w:t>中，</w:t>
      </w:r>
      <w:r>
        <w:rPr>
          <w:rFonts w:ascii="宋体" w:hint="eastAsia"/>
          <w:color w:val="0000FF"/>
          <w:sz w:val="24"/>
        </w:rPr>
        <w:t>信息</w:t>
      </w:r>
      <w:r>
        <w:rPr>
          <w:rFonts w:ascii="宋体"/>
          <w:color w:val="0000FF"/>
          <w:sz w:val="24"/>
        </w:rPr>
        <w:t>同步是</w:t>
      </w:r>
      <w:r>
        <w:rPr>
          <w:rFonts w:ascii="宋体" w:hint="eastAsia"/>
          <w:color w:val="0000FF"/>
          <w:sz w:val="24"/>
        </w:rPr>
        <w:t>最为关键的</w:t>
      </w:r>
      <w:r>
        <w:rPr>
          <w:rFonts w:ascii="宋体"/>
          <w:color w:val="0000FF"/>
          <w:sz w:val="24"/>
        </w:rPr>
        <w:t>技术</w:t>
      </w:r>
      <w:r>
        <w:rPr>
          <w:rFonts w:ascii="宋体" w:hint="eastAsia"/>
          <w:color w:val="0000FF"/>
          <w:sz w:val="24"/>
        </w:rPr>
        <w:t>要求</w:t>
      </w:r>
      <w:r>
        <w:rPr>
          <w:rFonts w:ascii="宋体"/>
          <w:color w:val="0000FF"/>
          <w:sz w:val="24"/>
        </w:rPr>
        <w:t>，如果</w:t>
      </w:r>
      <w:r>
        <w:rPr>
          <w:rFonts w:ascii="宋体" w:hint="eastAsia"/>
          <w:color w:val="0000FF"/>
          <w:sz w:val="24"/>
        </w:rPr>
        <w:t>无法实现信息</w:t>
      </w:r>
      <w:r>
        <w:rPr>
          <w:rFonts w:ascii="宋体"/>
          <w:color w:val="0000FF"/>
          <w:sz w:val="24"/>
        </w:rPr>
        <w:t>同步</w:t>
      </w:r>
      <w:r>
        <w:rPr>
          <w:rFonts w:ascii="宋体" w:hint="eastAsia"/>
          <w:color w:val="0000FF"/>
          <w:sz w:val="24"/>
        </w:rPr>
        <w:t>，</w:t>
      </w:r>
      <w:r>
        <w:rPr>
          <w:rFonts w:ascii="宋体"/>
          <w:color w:val="0000FF"/>
          <w:sz w:val="24"/>
        </w:rPr>
        <w:t>分布式数据库</w:t>
      </w:r>
      <w:r>
        <w:rPr>
          <w:rFonts w:ascii="宋体" w:hint="eastAsia"/>
          <w:color w:val="0000FF"/>
          <w:sz w:val="24"/>
        </w:rPr>
        <w:t>的实际使用价值便大打折扣</w:t>
      </w:r>
      <w:r>
        <w:rPr>
          <w:rFonts w:ascii="宋体"/>
          <w:color w:val="0000FF"/>
          <w:sz w:val="24"/>
        </w:rPr>
        <w:t>。</w:t>
      </w:r>
      <w:r>
        <w:rPr>
          <w:rFonts w:ascii="宋体" w:hint="eastAsia"/>
          <w:color w:val="0000FF"/>
          <w:sz w:val="24"/>
        </w:rPr>
        <w:t>笔者在下文中将重点论述</w:t>
      </w:r>
      <w:r>
        <w:rPr>
          <w:rFonts w:ascii="宋体"/>
          <w:color w:val="0000FF"/>
          <w:sz w:val="24"/>
        </w:rPr>
        <w:t>在分布式数据库中</w:t>
      </w:r>
      <w:r>
        <w:rPr>
          <w:rFonts w:ascii="宋体" w:hint="eastAsia"/>
          <w:color w:val="0000FF"/>
          <w:sz w:val="24"/>
        </w:rPr>
        <w:t>怎样进行构建与</w:t>
      </w:r>
      <w:r>
        <w:rPr>
          <w:rFonts w:ascii="宋体"/>
          <w:color w:val="0000FF"/>
          <w:sz w:val="24"/>
        </w:rPr>
        <w:t>实现同步</w:t>
      </w:r>
      <w:r>
        <w:rPr>
          <w:rFonts w:ascii="宋体" w:hint="eastAsia"/>
          <w:color w:val="0000FF"/>
          <w:sz w:val="24"/>
        </w:rPr>
        <w:t>。</w:t>
      </w:r>
    </w:p>
    <w:p w:rsidR="00741D38" w:rsidRDefault="00741D38">
      <w:pPr>
        <w:pStyle w:val="Heading3"/>
      </w:pPr>
      <w:bookmarkStart w:id="90" w:name="_Toc401224297"/>
      <w:r>
        <w:rPr>
          <w:rFonts w:hint="eastAsia"/>
        </w:rPr>
        <w:t>4.2.1</w:t>
      </w:r>
      <w:r>
        <w:rPr>
          <w:rFonts w:hint="eastAsia"/>
          <w:szCs w:val="24"/>
        </w:rPr>
        <w:t>应用场景分析</w:t>
      </w:r>
      <w:bookmarkEnd w:id="90"/>
    </w:p>
    <w:p w:rsidR="00741D38" w:rsidRDefault="00741D38">
      <w:pPr>
        <w:spacing w:line="360" w:lineRule="auto"/>
        <w:ind w:rightChars="12" w:right="25" w:firstLineChars="150" w:firstLine="315"/>
        <w:rPr>
          <w:rFonts w:ascii="宋体"/>
          <w:sz w:val="24"/>
        </w:rPr>
      </w:pPr>
      <w:r>
        <w:rPr>
          <w:rFonts w:hint="eastAsia"/>
        </w:rPr>
        <w:t>由于如今互联网时代，用户最常用的应用程序模型是</w:t>
      </w:r>
      <w:r>
        <w:rPr>
          <w:rFonts w:hint="eastAsia"/>
        </w:rPr>
        <w:t>B/S</w:t>
      </w:r>
      <w:r>
        <w:rPr>
          <w:rFonts w:hint="eastAsia"/>
        </w:rPr>
        <w:t>模型（浏览器</w:t>
      </w:r>
      <w:r>
        <w:rPr>
          <w:rFonts w:hint="eastAsia"/>
        </w:rPr>
        <w:t>/</w:t>
      </w:r>
      <w:r>
        <w:rPr>
          <w:rFonts w:hint="eastAsia"/>
        </w:rPr>
        <w:t>服务器模型），因此绝大多数公司，政府都是采用此模型来实现的很多需要的功能。</w:t>
      </w:r>
      <w:r>
        <w:rPr>
          <w:rFonts w:hint="eastAsia"/>
        </w:rPr>
        <w:t xml:space="preserve"> </w:t>
      </w:r>
      <w:r>
        <w:rPr>
          <w:rFonts w:hint="eastAsia"/>
        </w:rPr>
        <w:t>现在无论是政府，或者公司大部分都通过网站方式来给用户看到他们，用户更理解他们。典型的代表为</w:t>
      </w:r>
      <w:r>
        <w:rPr>
          <w:rFonts w:hint="eastAsia"/>
        </w:rPr>
        <w:t>58</w:t>
      </w:r>
      <w:r>
        <w:rPr>
          <w:rFonts w:hint="eastAsia"/>
        </w:rPr>
        <w:t>同城，</w:t>
      </w:r>
      <w:proofErr w:type="gramStart"/>
      <w:r>
        <w:rPr>
          <w:rFonts w:hint="eastAsia"/>
        </w:rPr>
        <w:t>赶集网</w:t>
      </w:r>
      <w:proofErr w:type="gramEnd"/>
      <w:r>
        <w:rPr>
          <w:rFonts w:hint="eastAsia"/>
        </w:rPr>
        <w:t>和百姓网，</w:t>
      </w:r>
      <w:proofErr w:type="gramStart"/>
      <w:r>
        <w:rPr>
          <w:rFonts w:hint="eastAsia"/>
        </w:rPr>
        <w:t>淘宝网</w:t>
      </w:r>
      <w:proofErr w:type="gramEnd"/>
      <w:r>
        <w:rPr>
          <w:rFonts w:hint="eastAsia"/>
        </w:rPr>
        <w:t>。。。这些管理网站必须要实现如下几个功能；</w:t>
      </w:r>
    </w:p>
    <w:p w:rsidR="00741D38" w:rsidRDefault="00741D38">
      <w:pPr>
        <w:pStyle w:val="ListParagraph1"/>
        <w:numPr>
          <w:ilvl w:val="1"/>
          <w:numId w:val="22"/>
        </w:numPr>
        <w:ind w:firstLineChars="0"/>
        <w:rPr>
          <w:color w:val="0000FF"/>
        </w:rPr>
      </w:pPr>
      <w:r>
        <w:rPr>
          <w:rFonts w:hint="eastAsia"/>
          <w:color w:val="0000FF"/>
        </w:rPr>
        <w:t>用户管理功能</w:t>
      </w:r>
    </w:p>
    <w:p w:rsidR="00741D38" w:rsidRDefault="00741D38">
      <w:pPr>
        <w:ind w:left="840"/>
      </w:pPr>
      <w:r>
        <w:rPr>
          <w:rFonts w:hint="eastAsia"/>
          <w:color w:val="0000FF"/>
        </w:rPr>
        <w:t>可以把用户分类，首先，系统管理员拥有最高的权限，能够管理或者删除注册用户和普通用户的账号以及其在系统中发布的各类消息。注册用户则可以在网站上发</w:t>
      </w:r>
      <w:proofErr w:type="gramStart"/>
      <w:r>
        <w:rPr>
          <w:rFonts w:hint="eastAsia"/>
          <w:color w:val="0000FF"/>
        </w:rPr>
        <w:t>帖以及</w:t>
      </w:r>
      <w:proofErr w:type="gramEnd"/>
      <w:r>
        <w:rPr>
          <w:rFonts w:hint="eastAsia"/>
          <w:color w:val="0000FF"/>
        </w:rPr>
        <w:t>阅读其他用户发布的信息。</w:t>
      </w:r>
      <w:r>
        <w:rPr>
          <w:rFonts w:hint="eastAsia"/>
        </w:rPr>
        <w:t>普通用户实际上是没有对应的用户账号，他的主要功能只是在线查看别人发布的消息。</w:t>
      </w:r>
    </w:p>
    <w:p w:rsidR="00741D38" w:rsidRDefault="00741D38">
      <w:pPr>
        <w:pStyle w:val="ListParagraph1"/>
        <w:numPr>
          <w:ilvl w:val="1"/>
          <w:numId w:val="22"/>
        </w:numPr>
        <w:ind w:firstLineChars="0"/>
      </w:pPr>
      <w:r>
        <w:rPr>
          <w:rFonts w:hint="eastAsia"/>
        </w:rPr>
        <w:t>管理员功能</w:t>
      </w:r>
    </w:p>
    <w:p w:rsidR="00741D38" w:rsidRDefault="00741D38">
      <w:pPr>
        <w:pStyle w:val="ListParagraph1"/>
        <w:numPr>
          <w:ilvl w:val="1"/>
          <w:numId w:val="28"/>
        </w:numPr>
        <w:ind w:firstLineChars="0"/>
        <w:rPr>
          <w:color w:val="0000FF"/>
        </w:rPr>
      </w:pPr>
      <w:r>
        <w:rPr>
          <w:rFonts w:hint="eastAsia"/>
          <w:color w:val="0000FF"/>
        </w:rPr>
        <w:t>添加注册用户</w:t>
      </w:r>
    </w:p>
    <w:p w:rsidR="00741D38" w:rsidRDefault="00741D38">
      <w:pPr>
        <w:pStyle w:val="ListParagraph1"/>
        <w:numPr>
          <w:ilvl w:val="1"/>
          <w:numId w:val="28"/>
        </w:numPr>
        <w:ind w:firstLineChars="0"/>
        <w:rPr>
          <w:color w:val="0000FF"/>
        </w:rPr>
      </w:pPr>
      <w:r>
        <w:rPr>
          <w:rFonts w:hint="eastAsia"/>
          <w:color w:val="0000FF"/>
        </w:rPr>
        <w:t>删除注册用户</w:t>
      </w:r>
    </w:p>
    <w:p w:rsidR="00741D38" w:rsidRDefault="00741D38">
      <w:pPr>
        <w:ind w:left="1200"/>
      </w:pPr>
      <w:r>
        <w:rPr>
          <w:rFonts w:hint="eastAsia"/>
        </w:rPr>
        <w:t>需要注意的是，</w:t>
      </w:r>
      <w:r>
        <w:rPr>
          <w:rFonts w:hint="eastAsia"/>
        </w:rPr>
        <w:t xml:space="preserve"> </w:t>
      </w:r>
      <w:r>
        <w:rPr>
          <w:rFonts w:hint="eastAsia"/>
        </w:rPr>
        <w:t>管理员删除这些用户的同时，也要把他们之前发布的所有消息一起删除。</w:t>
      </w:r>
    </w:p>
    <w:p w:rsidR="00741D38" w:rsidRDefault="00741D38">
      <w:pPr>
        <w:pStyle w:val="ListParagraph1"/>
        <w:numPr>
          <w:ilvl w:val="1"/>
          <w:numId w:val="28"/>
        </w:numPr>
        <w:ind w:firstLineChars="0"/>
        <w:rPr>
          <w:color w:val="0000FF"/>
        </w:rPr>
      </w:pPr>
      <w:r>
        <w:rPr>
          <w:rFonts w:hint="eastAsia"/>
          <w:color w:val="0000FF"/>
        </w:rPr>
        <w:t>过滤有害消息</w:t>
      </w:r>
    </w:p>
    <w:p w:rsidR="00741D38" w:rsidRDefault="00741D38">
      <w:pPr>
        <w:ind w:leftChars="550" w:left="1155"/>
        <w:rPr>
          <w:color w:val="0000FF"/>
        </w:rPr>
      </w:pPr>
      <w:r>
        <w:rPr>
          <w:rFonts w:hint="eastAsia"/>
          <w:color w:val="0000FF"/>
        </w:rPr>
        <w:t>如果其中含有有害信息的，管理员可以将该消息过滤处理。</w:t>
      </w:r>
    </w:p>
    <w:p w:rsidR="00741D38" w:rsidRDefault="00741D38">
      <w:pPr>
        <w:pStyle w:val="ListParagraph1"/>
        <w:numPr>
          <w:ilvl w:val="1"/>
          <w:numId w:val="28"/>
        </w:numPr>
        <w:ind w:firstLineChars="0"/>
      </w:pPr>
      <w:r>
        <w:rPr>
          <w:rFonts w:hint="eastAsia"/>
        </w:rPr>
        <w:t>发布通知文件</w:t>
      </w:r>
    </w:p>
    <w:p w:rsidR="00741D38" w:rsidRDefault="000E3017">
      <w:pPr>
        <w:ind w:left="1200"/>
      </w:pPr>
      <w:r>
        <w:rPr>
          <w:rFonts w:hint="eastAsia"/>
        </w:rPr>
        <w:t>运行</w:t>
      </w:r>
      <w:r w:rsidR="00741D38">
        <w:rPr>
          <w:rFonts w:hint="eastAsia"/>
        </w:rPr>
        <w:t>信息管理网站的时候，常常需要将一些通知文件发送到几个特定的用户。例如，如果管理员查看系统中发布的信息的时候，发现几个固定的用户经常发布一些含有不良信息的消息。在这种情况下，管理员将警告文件（或警告通知）发送给这几个用户。再如，如果系统需要升级或维护的时候，系统管理员需要将这些消息通知到所有用户。</w:t>
      </w:r>
      <w:r w:rsidR="00741D38">
        <w:rPr>
          <w:rFonts w:hint="eastAsia"/>
          <w:b/>
        </w:rPr>
        <w:t>该功能是本文新提出的功能。</w:t>
      </w:r>
    </w:p>
    <w:p w:rsidR="00741D38" w:rsidRDefault="00741D38">
      <w:pPr>
        <w:pStyle w:val="ListParagraph1"/>
        <w:numPr>
          <w:ilvl w:val="1"/>
          <w:numId w:val="22"/>
        </w:numPr>
        <w:ind w:firstLineChars="0"/>
      </w:pPr>
      <w:r>
        <w:rPr>
          <w:rFonts w:hint="eastAsia"/>
        </w:rPr>
        <w:t>注册用户功能</w:t>
      </w:r>
    </w:p>
    <w:p w:rsidR="00741D38" w:rsidRDefault="00741D38">
      <w:pPr>
        <w:pStyle w:val="ListParagraph1"/>
        <w:numPr>
          <w:ilvl w:val="2"/>
          <w:numId w:val="22"/>
        </w:numPr>
        <w:ind w:firstLineChars="0"/>
      </w:pPr>
      <w:r>
        <w:rPr>
          <w:rFonts w:hint="eastAsia"/>
        </w:rPr>
        <w:lastRenderedPageBreak/>
        <w:t>发布新的消息</w:t>
      </w:r>
    </w:p>
    <w:p w:rsidR="00741D38" w:rsidRDefault="00741D38">
      <w:pPr>
        <w:ind w:left="1260"/>
      </w:pPr>
      <w:r>
        <w:rPr>
          <w:rFonts w:hint="eastAsia"/>
        </w:rPr>
        <w:t>发布消息的功能是需要注册并登陆之后才能使用。发布信息时也要将信息的描述，图片，联系方式，价格等一些参数一起发布。</w:t>
      </w:r>
    </w:p>
    <w:p w:rsidR="00741D38" w:rsidRDefault="00741D38">
      <w:pPr>
        <w:pStyle w:val="ListParagraph1"/>
        <w:numPr>
          <w:ilvl w:val="2"/>
          <w:numId w:val="22"/>
        </w:numPr>
        <w:ind w:firstLineChars="0"/>
      </w:pPr>
      <w:r>
        <w:rPr>
          <w:rFonts w:hint="eastAsia"/>
        </w:rPr>
        <w:t>删除自己发布的消息</w:t>
      </w:r>
    </w:p>
    <w:p w:rsidR="00741D38" w:rsidRDefault="00741D38">
      <w:pPr>
        <w:ind w:left="1200" w:firstLine="60"/>
      </w:pPr>
      <w:r>
        <w:rPr>
          <w:rFonts w:hint="eastAsia"/>
        </w:rPr>
        <w:t>删除消息的功能也是需要注册并登陆之后才能使用。</w:t>
      </w:r>
    </w:p>
    <w:p w:rsidR="00741D38" w:rsidRDefault="00741D38">
      <w:pPr>
        <w:pStyle w:val="ListParagraph1"/>
        <w:widowControl/>
        <w:numPr>
          <w:ilvl w:val="1"/>
          <w:numId w:val="22"/>
        </w:numPr>
        <w:ind w:firstLineChars="0"/>
        <w:jc w:val="left"/>
      </w:pPr>
      <w:r>
        <w:rPr>
          <w:rFonts w:hint="eastAsia"/>
        </w:rPr>
        <w:t>一般用户功能</w:t>
      </w:r>
    </w:p>
    <w:p w:rsidR="00741D38" w:rsidRDefault="00741D38">
      <w:pPr>
        <w:pStyle w:val="ListParagraph1"/>
        <w:numPr>
          <w:ilvl w:val="2"/>
          <w:numId w:val="22"/>
        </w:numPr>
        <w:ind w:firstLineChars="0"/>
      </w:pPr>
      <w:r>
        <w:rPr>
          <w:rFonts w:hint="eastAsia"/>
        </w:rPr>
        <w:t>查看已发布的消息</w:t>
      </w:r>
    </w:p>
    <w:p w:rsidR="00741D38" w:rsidRDefault="000E3017">
      <w:pPr>
        <w:ind w:left="1260"/>
      </w:pPr>
      <w:r>
        <w:rPr>
          <w:rFonts w:hint="eastAsia"/>
        </w:rPr>
        <w:t>考虑到在大都数信息管理网站用户查看已发布的</w:t>
      </w:r>
      <w:r w:rsidR="00741D38">
        <w:rPr>
          <w:rFonts w:hint="eastAsia"/>
        </w:rPr>
        <w:t>信息是不需要登陆到系统，甚至不需要注册账号的，因此实际上本文中的该功能也是不需要用户账号的。</w:t>
      </w:r>
    </w:p>
    <w:p w:rsidR="00741D38" w:rsidRDefault="00741D38">
      <w:pPr>
        <w:rPr>
          <w:color w:val="0000FF"/>
        </w:rPr>
      </w:pPr>
      <w:r>
        <w:rPr>
          <w:rFonts w:hint="eastAsia"/>
        </w:rPr>
        <w:tab/>
      </w:r>
      <w:r>
        <w:rPr>
          <w:rFonts w:hint="eastAsia"/>
          <w:color w:val="0000FF"/>
        </w:rPr>
        <w:t>经过上述分析梳理，管理系统所实现的功能可以简要总结为下图所示。</w:t>
      </w:r>
    </w:p>
    <w:p w:rsidR="00741D38" w:rsidRDefault="00904088">
      <w:r>
        <w:rPr>
          <w:rFonts w:hint="eastAsia"/>
          <w:noProof/>
        </w:rPr>
        <mc:AlternateContent>
          <mc:Choice Requires="wps">
            <w:drawing>
              <wp:anchor distT="0" distB="0" distL="114300" distR="114300" simplePos="0" relativeHeight="251628032" behindDoc="0" locked="0" layoutInCell="1" allowOverlap="1">
                <wp:simplePos x="0" y="0"/>
                <wp:positionH relativeFrom="column">
                  <wp:posOffset>1840865</wp:posOffset>
                </wp:positionH>
                <wp:positionV relativeFrom="paragraph">
                  <wp:posOffset>142240</wp:posOffset>
                </wp:positionV>
                <wp:extent cx="1846580" cy="419735"/>
                <wp:effectExtent l="21590" t="16510" r="17780" b="20955"/>
                <wp:wrapNone/>
                <wp:docPr id="104"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6580" cy="419735"/>
                        </a:xfrm>
                        <a:prstGeom prst="roundRect">
                          <a:avLst>
                            <a:gd name="adj" fmla="val 16667"/>
                          </a:avLst>
                        </a:prstGeom>
                        <a:solidFill>
                          <a:srgbClr val="FFFFFF"/>
                        </a:solidFill>
                        <a:ln w="25400">
                          <a:solidFill>
                            <a:srgbClr val="1F497D"/>
                          </a:solidFill>
                          <a:round/>
                          <a:headEnd/>
                          <a:tailEnd/>
                        </a:ln>
                      </wps:spPr>
                      <wps:txbx>
                        <w:txbxContent>
                          <w:p w:rsidR="003F437F" w:rsidRDefault="003F437F">
                            <w:pPr>
                              <w:jc w:val="center"/>
                            </w:pPr>
                            <w:r>
                              <w:rPr>
                                <w:rFonts w:hint="eastAsia"/>
                              </w:rPr>
                              <w:t>信息管理系统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6" style="position:absolute;left:0;text-align:left;margin-left:144.95pt;margin-top:11.2pt;width:145.4pt;height:33.0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" strokecolor="#1f497d" strokeweight="2pt">
                <v:textbox>
                  <w:txbxContent>
                    <w:p w:rsidR="003F437F" w:rsidRDefault="003F437F">
                      <w:pPr>
                        <w:jc w:val="center"/>
                      </w:pPr>
                      <w:r>
                        <w:rPr>
                          <w:rFonts w:hint="eastAsia"/>
                        </w:rPr>
                        <w:t>信息管理系统</w:t>
                      </w:r>
                    </w:p>
                  </w:txbxContent>
                </v:textbox>
              </v:roundrect>
            </w:pict>
          </mc:Fallback>
        </mc:AlternateContent>
      </w:r>
    </w:p>
    <w:p w:rsidR="00741D38" w:rsidRDefault="00741D38">
      <w:pPr>
        <w:rPr>
          <w:rFonts w:ascii="宋体" w:hAnsi="宋体"/>
        </w:rPr>
      </w:pPr>
    </w:p>
    <w:p w:rsidR="00741D38" w:rsidRDefault="00904088">
      <w:pPr>
        <w:rPr>
          <w:rFonts w:ascii="宋体" w:hAnsi="宋体"/>
        </w:rPr>
      </w:pPr>
      <w:r>
        <w:rPr>
          <w:rFonts w:ascii="宋体" w:hAnsi="宋体" w:hint="eastAsia"/>
          <w:noProof/>
        </w:rPr>
        <mc:AlternateContent>
          <mc:Choice Requires="wpg">
            <w:drawing>
              <wp:anchor distT="0" distB="0" distL="114300" distR="114300" simplePos="0" relativeHeight="251632128" behindDoc="0" locked="0" layoutInCell="1" allowOverlap="1">
                <wp:simplePos x="0" y="0"/>
                <wp:positionH relativeFrom="column">
                  <wp:posOffset>1089025</wp:posOffset>
                </wp:positionH>
                <wp:positionV relativeFrom="paragraph">
                  <wp:posOffset>168275</wp:posOffset>
                </wp:positionV>
                <wp:extent cx="3576955" cy="234950"/>
                <wp:effectExtent l="12700" t="10160" r="10795" b="12065"/>
                <wp:wrapNone/>
                <wp:docPr id="9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6955" cy="234950"/>
                          <a:chOff x="0" y="0"/>
                          <a:chExt cx="5633" cy="370"/>
                        </a:xfrm>
                      </wpg:grpSpPr>
                      <wps:wsp>
                        <wps:cNvPr id="100" name="Line 16"/>
                        <wps:cNvCnPr>
                          <a:cxnSpLocks noChangeShapeType="1"/>
                        </wps:cNvCnPr>
                        <wps:spPr bwMode="auto">
                          <a:xfrm>
                            <a:off x="0" y="141"/>
                            <a:ext cx="5633" cy="0"/>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s:wsp>
                        <wps:cNvPr id="101" name="Line 17"/>
                        <wps:cNvCnPr>
                          <a:cxnSpLocks noChangeShapeType="1"/>
                        </wps:cNvCnPr>
                        <wps:spPr bwMode="auto">
                          <a:xfrm flipV="1">
                            <a:off x="2739" y="0"/>
                            <a:ext cx="0" cy="370"/>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s:wsp>
                        <wps:cNvPr id="102" name="Line 18"/>
                        <wps:cNvCnPr>
                          <a:cxnSpLocks noChangeShapeType="1"/>
                        </wps:cNvCnPr>
                        <wps:spPr bwMode="auto">
                          <a:xfrm flipV="1">
                            <a:off x="5633" y="141"/>
                            <a:ext cx="0" cy="227"/>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s:wsp>
                        <wps:cNvPr id="103" name="Line 19"/>
                        <wps:cNvCnPr>
                          <a:cxnSpLocks noChangeShapeType="1"/>
                        </wps:cNvCnPr>
                        <wps:spPr bwMode="auto">
                          <a:xfrm flipV="1">
                            <a:off x="0" y="141"/>
                            <a:ext cx="0" cy="227"/>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C2BC86" id="Group 15" o:spid="_x0000_s1026" style="position:absolute;left:0;text-align:left;margin-left:85.75pt;margin-top:13.25pt;width:281.65pt;height:18.5pt;z-index:251632128" coordsize="563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">
                <v:line id="Line 16" o:spid="_x0000_s1027" style="position:absolute;visibility:visible;mso-wrap-style:square" from="0,141" to="5633,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9HsUAAADcAAAADwAAAGRycy9kb3ducmV2LnhtbESPQWvCQBCF7wX/wzJCb3XTIlZSVymC&#10;0BwUa1u8DtkxCWZnw+6qsb/eOQjeZnhv3vtmtuhdq84UYuPZwOsoA0VcettwZeD3Z/UyBRUTssXW&#10;Mxm4UoTFfPA0w9z6C3/TeZcqJSEcczRQp9TlWseyJodx5Dti0Q4+OEyyhkrbgBcJd61+y7KJdtiw&#10;NNTY0bKm8rg7OQP2eP0Lh6L4L6b2fbMd7/frdWRjnof95weoRH16mO/XX1bwM8GXZ2QCP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Fu9HsUAAADcAAAADwAAAAAAAAAA&#10;AAAAAAChAgAAZHJzL2Rvd25yZXYueG1sUEsFBgAAAAAEAAQA+QAAAJMDAAAAAA==&#10;" strokecolor="#4a7dba"/>
                <v:line id="Line 17" o:spid="_x0000_s1028" style="position:absolute;flip:y;visibility:visible;mso-wrap-style:square" from="2739,0" to="2739,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SnssIAAADcAAAADwAAAGRycy9kb3ducmV2LnhtbERPTWsCMRC9C/0PYQq9aXZFVLZGUaFg&#10;8aTrxduwGTdbN5Nlk5rtv28KBW/zeJ+z2gy2FQ/qfeNYQT7JQBBXTjdcK7iUH+MlCB+QNbaOScEP&#10;edisX0YrLLSLfKLHOdQihbAvUIEJoSuk9JUhi37iOuLE3VxvMSTY11L3GFO4beU0y+bSYsOpwWBH&#10;e0PV/fxtFcTyZPLuOCt3i6/bsIvlVV/ip1Jvr8P2HUSgITzF/+6DTvO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SnssIAAADcAAAADwAAAAAAAAAAAAAA&#10;AAChAgAAZHJzL2Rvd25yZXYueG1sUEsFBgAAAAAEAAQA+QAAAJADAAAAAA==&#10;" strokecolor="#4a7dba"/>
                <v:line id="Line 18" o:spid="_x0000_s1029" style="position:absolute;flip:y;visibility:visible;mso-wrap-style:square" from="5633,141" to="5633,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5xcEAAADcAAAADwAAAGRycy9kb3ducmV2LnhtbERPTYvCMBC9L/gfwgh7W1NFVqlGUWHB&#10;ZU9aL96GZmyqzaQ0WdP99xtB8DaP9znLdW8bcafO144VjEcZCOLS6ZorBafi62MOwgdkjY1jUvBH&#10;HtarwdsSc+0iH+h+DJVIIexzVGBCaHMpfWnIoh+5ljhxF9dZDAl2ldQdxhRuGznJsk9psebUYLCl&#10;naHydvy1CmJxMOP2Z1psZ9dLv43FWZ/it1Lvw36zABGoDy/x073XaX42gccz6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hjnFwQAAANwAAAAPAAAAAAAAAAAAAAAA&#10;AKECAABkcnMvZG93bnJldi54bWxQSwUGAAAAAAQABAD5AAAAjwMAAAAA&#10;" strokecolor="#4a7dba"/>
                <v:line id="Line 19" o:spid="_x0000_s1030" style="position:absolute;flip:y;visibility:visible;mso-wrap-style:square" from="0,141" to="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cXsIAAADcAAAADwAAAGRycy9kb3ducmV2LnhtbERPTWsCMRC9F/ofwgjeatYqVVaj1ELB&#10;4knXi7dhM25WN5Nlk5r13zeC0Ns83ucs171txI06XztWMB5lIIhLp2uuFByL77c5CB+QNTaOScGd&#10;PKxXry9LzLWLvKfbIVQihbDPUYEJoc2l9KUhi37kWuLEnV1nMSTYVVJ3GFO4beR7ln1IizWnBoMt&#10;fRkqr4dfqyAWezNud9NiM7uc+00sTvoYf5QaDvrPBYhAffgXP91bneZnE3g8ky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qcXsIAAADcAAAADwAAAAAAAAAAAAAA&#10;AAChAgAAZHJzL2Rvd25yZXYueG1sUEsFBgAAAAAEAAQA+QAAAJADAAAAAA==&#10;" strokecolor="#4a7dba"/>
              </v:group>
            </w:pict>
          </mc:Fallback>
        </mc:AlternateContent>
      </w:r>
    </w:p>
    <w:p w:rsidR="00741D38" w:rsidRDefault="00741D38">
      <w:pPr>
        <w:rPr>
          <w:rFonts w:ascii="宋体" w:hAnsi="宋体"/>
        </w:rPr>
      </w:pPr>
    </w:p>
    <w:p w:rsidR="00741D38" w:rsidRDefault="00904088">
      <w:pPr>
        <w:rPr>
          <w:rFonts w:ascii="宋体" w:hAnsi="宋体"/>
        </w:rPr>
      </w:pPr>
      <w:r>
        <w:rPr>
          <w:rFonts w:ascii="宋体" w:hAnsi="宋体" w:hint="eastAsia"/>
          <w:noProof/>
        </w:rPr>
        <mc:AlternateContent>
          <mc:Choice Requires="wps">
            <w:drawing>
              <wp:anchor distT="0" distB="0" distL="114300" distR="114300" simplePos="0" relativeHeight="251631104" behindDoc="0" locked="0" layoutInCell="1" allowOverlap="1">
                <wp:simplePos x="0" y="0"/>
                <wp:positionH relativeFrom="column">
                  <wp:posOffset>4025900</wp:posOffset>
                </wp:positionH>
                <wp:positionV relativeFrom="paragraph">
                  <wp:posOffset>11430</wp:posOffset>
                </wp:positionV>
                <wp:extent cx="1290320" cy="375920"/>
                <wp:effectExtent l="15875" t="20955" r="17780" b="12700"/>
                <wp:wrapNone/>
                <wp:docPr id="98"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0320" cy="375920"/>
                        </a:xfrm>
                        <a:prstGeom prst="roundRect">
                          <a:avLst>
                            <a:gd name="adj" fmla="val 16667"/>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一般用户功能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27" style="position:absolute;left:0;text-align:left;margin-left:317pt;margin-top:.9pt;width:101.6pt;height:29.6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" strokecolor="#1f497d" strokeweight="2pt">
                <v:textbox>
                  <w:txbxContent>
                    <w:p w:rsidR="003F437F" w:rsidRDefault="003F437F">
                      <w:pPr>
                        <w:jc w:val="center"/>
                        <w:rPr>
                          <w:color w:val="000000"/>
                        </w:rPr>
                      </w:pPr>
                      <w:r>
                        <w:rPr>
                          <w:rFonts w:hint="eastAsia"/>
                          <w:color w:val="000000"/>
                        </w:rPr>
                        <w:t>一般用户功能</w:t>
                      </w:r>
                    </w:p>
                  </w:txbxContent>
                </v:textbox>
              </v:roundrect>
            </w:pict>
          </mc:Fallback>
        </mc:AlternateContent>
      </w:r>
      <w:r>
        <w:rPr>
          <w:rFonts w:ascii="宋体" w:hAnsi="宋体" w:hint="eastAsia"/>
          <w:noProof/>
        </w:rPr>
        <mc:AlternateContent>
          <mc:Choice Requires="wps">
            <w:drawing>
              <wp:anchor distT="0" distB="0" distL="114300" distR="114300" simplePos="0" relativeHeight="251629056" behindDoc="0" locked="0" layoutInCell="1" allowOverlap="1">
                <wp:simplePos x="0" y="0"/>
                <wp:positionH relativeFrom="column">
                  <wp:posOffset>398145</wp:posOffset>
                </wp:positionH>
                <wp:positionV relativeFrom="paragraph">
                  <wp:posOffset>13970</wp:posOffset>
                </wp:positionV>
                <wp:extent cx="1290320" cy="375920"/>
                <wp:effectExtent l="17145" t="13970" r="16510" b="19685"/>
                <wp:wrapNone/>
                <wp:docPr id="97"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0320" cy="375920"/>
                        </a:xfrm>
                        <a:prstGeom prst="roundRect">
                          <a:avLst>
                            <a:gd name="adj" fmla="val 16667"/>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管理员功能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28" style="position:absolute;left:0;text-align:left;margin-left:31.35pt;margin-top:1.1pt;width:101.6pt;height:29.6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" strokecolor="#1f497d" strokeweight="2pt">
                <v:textbox>
                  <w:txbxContent>
                    <w:p w:rsidR="003F437F" w:rsidRDefault="003F437F">
                      <w:pPr>
                        <w:jc w:val="center"/>
                        <w:rPr>
                          <w:color w:val="000000"/>
                        </w:rPr>
                      </w:pPr>
                      <w:r>
                        <w:rPr>
                          <w:rFonts w:hint="eastAsia"/>
                          <w:color w:val="000000"/>
                        </w:rPr>
                        <w:t>管理员功能</w:t>
                      </w:r>
                    </w:p>
                  </w:txbxContent>
                </v:textbox>
              </v:roundrect>
            </w:pict>
          </mc:Fallback>
        </mc:AlternateContent>
      </w:r>
      <w:r>
        <w:rPr>
          <w:rFonts w:ascii="宋体" w:hAnsi="宋体" w:hint="eastAsia"/>
          <w:noProof/>
        </w:rPr>
        <mc:AlternateContent>
          <mc:Choice Requires="wps">
            <w:drawing>
              <wp:anchor distT="0" distB="0" distL="114300" distR="114300" simplePos="0" relativeHeight="251630080" behindDoc="0" locked="0" layoutInCell="1" allowOverlap="1">
                <wp:simplePos x="0" y="0"/>
                <wp:positionH relativeFrom="column">
                  <wp:posOffset>2171700</wp:posOffset>
                </wp:positionH>
                <wp:positionV relativeFrom="paragraph">
                  <wp:posOffset>3810</wp:posOffset>
                </wp:positionV>
                <wp:extent cx="1290320" cy="375920"/>
                <wp:effectExtent l="19050" t="13335" r="14605" b="20320"/>
                <wp:wrapNone/>
                <wp:docPr id="96"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0320" cy="375920"/>
                        </a:xfrm>
                        <a:prstGeom prst="roundRect">
                          <a:avLst>
                            <a:gd name="adj" fmla="val 16667"/>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注册用户功能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6" o:spid="_x0000_s1029" style="position:absolute;left:0;text-align:left;margin-left:171pt;margin-top:.3pt;width:101.6pt;height:29.6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" strokecolor="#1f497d" strokeweight="2pt">
                <v:textbox>
                  <w:txbxContent>
                    <w:p w:rsidR="003F437F" w:rsidRDefault="003F437F">
                      <w:pPr>
                        <w:jc w:val="center"/>
                        <w:rPr>
                          <w:color w:val="000000"/>
                        </w:rPr>
                      </w:pPr>
                      <w:r>
                        <w:rPr>
                          <w:rFonts w:hint="eastAsia"/>
                          <w:color w:val="000000"/>
                        </w:rPr>
                        <w:t>注册用户功能</w:t>
                      </w:r>
                    </w:p>
                  </w:txbxContent>
                </v:textbox>
              </v:roundrect>
            </w:pict>
          </mc:Fallback>
        </mc:AlternateContent>
      </w:r>
    </w:p>
    <w:p w:rsidR="00741D38" w:rsidRDefault="00904088">
      <w:pPr>
        <w:rPr>
          <w:rFonts w:ascii="宋体" w:hAnsi="宋体"/>
        </w:rPr>
      </w:pPr>
      <w:r>
        <w:rPr>
          <w:rFonts w:ascii="宋体" w:hAnsi="宋体" w:hint="eastAsia"/>
          <w:noProof/>
        </w:rPr>
        <mc:AlternateContent>
          <mc:Choice Requires="wps">
            <w:drawing>
              <wp:anchor distT="0" distB="0" distL="114300" distR="114300" simplePos="0" relativeHeight="251645440" behindDoc="0" locked="0" layoutInCell="1" allowOverlap="1">
                <wp:simplePos x="0" y="0"/>
                <wp:positionH relativeFrom="column">
                  <wp:posOffset>4665345</wp:posOffset>
                </wp:positionH>
                <wp:positionV relativeFrom="paragraph">
                  <wp:posOffset>193040</wp:posOffset>
                </wp:positionV>
                <wp:extent cx="635" cy="233045"/>
                <wp:effectExtent l="7620" t="10160" r="10795" b="13970"/>
                <wp:wrapNone/>
                <wp:docPr id="95"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3045"/>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5362B" id="Straight Connector 42"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35pt,15.2pt" to="367.4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" strokecolor="#4a7dba"/>
            </w:pict>
          </mc:Fallback>
        </mc:AlternateContent>
      </w:r>
      <w:r>
        <w:rPr>
          <w:rFonts w:ascii="宋体" w:hAnsi="宋体" w:hint="eastAsia"/>
          <w:noProof/>
        </w:rPr>
        <mc:AlternateContent>
          <mc:Choice Requires="wpg">
            <w:drawing>
              <wp:anchor distT="0" distB="0" distL="114300" distR="114300" simplePos="0" relativeHeight="251644416" behindDoc="0" locked="0" layoutInCell="1" allowOverlap="1">
                <wp:simplePos x="0" y="0"/>
                <wp:positionH relativeFrom="column">
                  <wp:posOffset>2469515</wp:posOffset>
                </wp:positionH>
                <wp:positionV relativeFrom="paragraph">
                  <wp:posOffset>183515</wp:posOffset>
                </wp:positionV>
                <wp:extent cx="941070" cy="247650"/>
                <wp:effectExtent l="12065" t="10160" r="8890" b="8890"/>
                <wp:wrapNone/>
                <wp:docPr id="9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070" cy="247650"/>
                          <a:chOff x="0" y="0"/>
                          <a:chExt cx="1482" cy="390"/>
                        </a:xfrm>
                      </wpg:grpSpPr>
                      <wps:wsp>
                        <wps:cNvPr id="91" name="Line 25"/>
                        <wps:cNvCnPr>
                          <a:cxnSpLocks noChangeShapeType="1"/>
                        </wps:cNvCnPr>
                        <wps:spPr bwMode="auto">
                          <a:xfrm>
                            <a:off x="0" y="226"/>
                            <a:ext cx="1468" cy="0"/>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s:wsp>
                        <wps:cNvPr id="92" name="Line 26"/>
                        <wps:cNvCnPr>
                          <a:cxnSpLocks noChangeShapeType="1"/>
                        </wps:cNvCnPr>
                        <wps:spPr bwMode="auto">
                          <a:xfrm>
                            <a:off x="0" y="226"/>
                            <a:ext cx="0" cy="141"/>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s:wsp>
                        <wps:cNvPr id="93" name="Line 27"/>
                        <wps:cNvCnPr>
                          <a:cxnSpLocks noChangeShapeType="1"/>
                        </wps:cNvCnPr>
                        <wps:spPr bwMode="auto">
                          <a:xfrm>
                            <a:off x="692" y="0"/>
                            <a:ext cx="0" cy="390"/>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s:wsp>
                        <wps:cNvPr id="94" name="Line 28"/>
                        <wps:cNvCnPr>
                          <a:cxnSpLocks noChangeShapeType="1"/>
                        </wps:cNvCnPr>
                        <wps:spPr bwMode="auto">
                          <a:xfrm>
                            <a:off x="1482" y="226"/>
                            <a:ext cx="0" cy="150"/>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9D439C" id="Group 24" o:spid="_x0000_s1026" style="position:absolute;left:0;text-align:left;margin-left:194.45pt;margin-top:14.45pt;width:74.1pt;height:19.5pt;z-index:251644416" coordsize="148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">
                <v:line id="Line 25" o:spid="_x0000_s1027" style="position:absolute;visibility:visible;mso-wrap-style:square" from="0,226" to="1468,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FjTsUAAADbAAAADwAAAGRycy9kb3ducmV2LnhtbESPS2vDMBCE74X+B7GF3ho5peThWgkh&#10;UIgPKc2j5LpYG9vEWhlJcZz8+qoQyHGYmW+YbN6bRnTkfG1ZwXCQgCAurK65VLDffb1NQPiArLGx&#10;TAqu5GE+e37KMNX2whvqtqEUEcI+RQVVCG0qpS8qMugHtiWO3tE6gyFKV0rt8BLhppHvSTKSBmuO&#10;CxW2tKyoOG3PRoE+XX/dMc9v+USPv38+Dof12rNSry/94hNEoD48wvf2SiuYDuH/S/wBc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FjTsUAAADbAAAADwAAAAAAAAAA&#10;AAAAAAChAgAAZHJzL2Rvd25yZXYueG1sUEsFBgAAAAAEAAQA+QAAAJMDAAAAAA==&#10;" strokecolor="#4a7dba"/>
                <v:line id="Line 26" o:spid="_x0000_s1028" style="position:absolute;visibility:visible;mso-wrap-style:square" from="0,226" to="0,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P9OcQAAADbAAAADwAAAGRycy9kb3ducmV2LnhtbESPQWvCQBSE7wX/w/KE3upGKa1GV5FC&#10;wRyUGhWvj+wzCWbfht1VY3+9Wyh4HGbmG2a26EwjruR8bVnBcJCAIC6srrlUsN99v41B+ICssbFM&#10;Cu7kYTHvvcww1fbGW7rmoRQRwj5FBVUIbSqlLyoy6Ae2JY7eyTqDIUpXSu3wFuGmkaMk+ZAGa44L&#10;Fbb0VVFxzi9GgT7fD+6UZb/ZWH9uft6Px/Xas1Kv/W45BRGoC8/wf3ulFUxG8Pcl/g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s/05xAAAANsAAAAPAAAAAAAAAAAA&#10;AAAAAKECAABkcnMvZG93bnJldi54bWxQSwUGAAAAAAQABAD5AAAAkgMAAAAA&#10;" strokecolor="#4a7dba"/>
                <v:line id="Line 27" o:spid="_x0000_s1029" style="position:absolute;visibility:visible;mso-wrap-style:square" from="692,0" to="692,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9YosQAAADbAAAADwAAAGRycy9kb3ducmV2LnhtbESPQWsCMRSE74L/ITyht5rVSmtXo4gg&#10;uAfF2havj81zd3HzsiRRV3+9KRQ8DjPzDTOdt6YWF3K+sqxg0E9AEOdWV1wo+PlevY5B+ICssbZM&#10;Cm7kYT7rdqaYanvlL7rsQyEihH2KCsoQmlRKn5dk0PdtQxy9o3UGQ5SukNrhNcJNLYdJ8i4NVhwX&#10;SmxoWVJ+2p+NAn26/bpjlt2zsf7Y7kaHw2bjWamXXruYgAjUhmf4v73WCj7f4O9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1iixAAAANsAAAAPAAAAAAAAAAAA&#10;AAAAAKECAABkcnMvZG93bnJldi54bWxQSwUGAAAAAAQABAD5AAAAkgMAAAAA&#10;" strokecolor="#4a7dba"/>
                <v:line id="Line 28" o:spid="_x0000_s1030" style="position:absolute;visibility:visible;mso-wrap-style:square" from="1482,226" to="1482,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bA1sQAAADbAAAADwAAAGRycy9kb3ducmV2LnhtbESPQWvCQBSE7wX/w/IEb3VjkVajq0ih&#10;YA5KjYrXR/aZBLNvw+5WY3+9Wyh4HGbmG2a+7EwjruR8bVnBaJiAIC6srrlUcNh/vU5A+ICssbFM&#10;Cu7kYbnovcwx1fbGO7rmoRQRwj5FBVUIbSqlLyoy6Ie2JY7e2TqDIUpXSu3wFuGmkW9J8i4N1hwX&#10;Kmzps6Likv8YBfpyP7pzlv1mE/2x/R6fTpuNZ6UG/W41AxGoC8/wf3utFUzH8Pcl/gC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sDWxAAAANsAAAAPAAAAAAAAAAAA&#10;AAAAAKECAABkcnMvZG93bnJldi54bWxQSwUGAAAAAAQABAD5AAAAkgMAAAAA&#10;" strokecolor="#4a7dba"/>
              </v:group>
            </w:pict>
          </mc:Fallback>
        </mc:AlternateContent>
      </w:r>
      <w:r>
        <w:rPr>
          <w:rFonts w:ascii="宋体" w:hAnsi="宋体" w:hint="eastAsia"/>
          <w:noProof/>
        </w:rPr>
        <mc:AlternateContent>
          <mc:Choice Requires="wpg">
            <w:drawing>
              <wp:anchor distT="0" distB="0" distL="114300" distR="114300" simplePos="0" relativeHeight="251638272" behindDoc="0" locked="0" layoutInCell="1" allowOverlap="1">
                <wp:simplePos x="0" y="0"/>
                <wp:positionH relativeFrom="column">
                  <wp:posOffset>165735</wp:posOffset>
                </wp:positionH>
                <wp:positionV relativeFrom="paragraph">
                  <wp:posOffset>193040</wp:posOffset>
                </wp:positionV>
                <wp:extent cx="1783715" cy="250825"/>
                <wp:effectExtent l="13335" t="10160" r="12700" b="5715"/>
                <wp:wrapNone/>
                <wp:docPr id="8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715" cy="250825"/>
                          <a:chOff x="0" y="0"/>
                          <a:chExt cx="2809" cy="395"/>
                        </a:xfrm>
                      </wpg:grpSpPr>
                      <wps:wsp>
                        <wps:cNvPr id="81" name="Line 30"/>
                        <wps:cNvCnPr>
                          <a:cxnSpLocks noChangeShapeType="1"/>
                        </wps:cNvCnPr>
                        <wps:spPr bwMode="auto">
                          <a:xfrm>
                            <a:off x="1454" y="0"/>
                            <a:ext cx="0" cy="395"/>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s:wsp>
                        <wps:cNvPr id="85" name="Line 31"/>
                        <wps:cNvCnPr>
                          <a:cxnSpLocks noChangeShapeType="1"/>
                        </wps:cNvCnPr>
                        <wps:spPr bwMode="auto">
                          <a:xfrm>
                            <a:off x="0" y="212"/>
                            <a:ext cx="2809" cy="0"/>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s:wsp>
                        <wps:cNvPr id="86" name="Line 32"/>
                        <wps:cNvCnPr>
                          <a:cxnSpLocks noChangeShapeType="1"/>
                        </wps:cNvCnPr>
                        <wps:spPr bwMode="auto">
                          <a:xfrm>
                            <a:off x="0" y="212"/>
                            <a:ext cx="0" cy="183"/>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s:wsp>
                        <wps:cNvPr id="87" name="Line 33"/>
                        <wps:cNvCnPr>
                          <a:cxnSpLocks noChangeShapeType="1"/>
                        </wps:cNvCnPr>
                        <wps:spPr bwMode="auto">
                          <a:xfrm>
                            <a:off x="734" y="212"/>
                            <a:ext cx="0" cy="183"/>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s:wsp>
                        <wps:cNvPr id="88" name="Line 34"/>
                        <wps:cNvCnPr>
                          <a:cxnSpLocks noChangeShapeType="1"/>
                        </wps:cNvCnPr>
                        <wps:spPr bwMode="auto">
                          <a:xfrm>
                            <a:off x="2118" y="212"/>
                            <a:ext cx="0" cy="183"/>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s:wsp>
                        <wps:cNvPr id="89" name="Line 35"/>
                        <wps:cNvCnPr>
                          <a:cxnSpLocks noChangeShapeType="1"/>
                        </wps:cNvCnPr>
                        <wps:spPr bwMode="auto">
                          <a:xfrm>
                            <a:off x="2809" y="212"/>
                            <a:ext cx="0" cy="183"/>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A212AE" id="Group 29" o:spid="_x0000_s1026" style="position:absolute;left:0;text-align:left;margin-left:13.05pt;margin-top:15.2pt;width:140.45pt;height:19.75pt;z-index:251638272" coordsize="280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">
                <v:line id="Line 30" o:spid="_x0000_s1027" style="position:absolute;visibility:visible;mso-wrap-style:square" from="1454,0" to="14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j1k8MAAADbAAAADwAAAGRycy9kb3ducmV2LnhtbESPQWvCQBSE7wX/w/KE3urGIhqiq4gg&#10;NAdFreL1kX0mwezbsLtq7K93C4Ueh5n5hpktOtOIOzlfW1YwHCQgiAuray4VHL/XHykIH5A1NpZJ&#10;wZM8LOa9txlm2j54T/dDKEWEsM9QQRVCm0npi4oM+oFtiaN3sc5giNKVUjt8RLhp5GeSjKXBmuNC&#10;hS2tKiquh5tRoK/Pk7vk+U+e6sl2NzqfNxvPSr33u+UURKAu/If/2l9aQTqE3y/xB8j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49ZPDAAAA2wAAAA8AAAAAAAAAAAAA&#10;AAAAoQIAAGRycy9kb3ducmV2LnhtbFBLBQYAAAAABAAEAPkAAACRAwAAAAA=&#10;" strokecolor="#4a7dba"/>
                <v:line id="Line 31" o:spid="_x0000_s1028" style="position:absolute;visibility:visible;mso-wrap-style:square" from="0,212" to="2809,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PzkMQAAADbAAAADwAAAGRycy9kb3ducmV2LnhtbESPT2vCQBTE74LfYXmF3nRTsRpSVxGh&#10;YA4W/xWvj+wzCWbfht2txn76bkHwOMzMb5jZojONuJLztWUFb8MEBHFhdc2lguPhc5CC8AFZY2OZ&#10;FNzJw2Le780w0/bGO7ruQykihH2GCqoQ2kxKX1Rk0A9tSxy9s3UGQ5SulNrhLcJNI0dJMpEGa44L&#10;Fba0qqi47H+MAn25f7tznv/mqZ5+bcen02bjWanXl275ASJQF57hR3utFaTv8P8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g/OQxAAAANsAAAAPAAAAAAAAAAAA&#10;AAAAAKECAABkcnMvZG93bnJldi54bWxQSwUGAAAAAAQABAD5AAAAkgMAAAAA&#10;" strokecolor="#4a7dba"/>
                <v:line id="Line 32" o:spid="_x0000_s1029" style="position:absolute;visibility:visible;mso-wrap-style:square" from="0,212" to="0,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Ft58QAAADbAAAADwAAAGRycy9kb3ducmV2LnhtbESPT2sCMRTE70K/Q3iF3jRbKbpszUop&#10;CN2DUrXF62Pz9g9uXpYk1dVP3wiCx2FmfsMsloPpxImcby0reJ0kIIhLq1uuFfzsV+MUhA/IGjvL&#10;pOBCHpb502iBmbZn3tJpF2oRIewzVNCE0GdS+rIhg35ie+LoVdYZDFG6WmqH5wg3nZwmyUwabDku&#10;NNjTZ0PlcfdnFOjj5ddVRXEtUj3ffL8dDuu1Z6VenoePdxCBhvAI39tfWkE6g9uX+AN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UW3nxAAAANsAAAAPAAAAAAAAAAAA&#10;AAAAAKECAABkcnMvZG93bnJldi54bWxQSwUGAAAAAAQABAD5AAAAkgMAAAAA&#10;" strokecolor="#4a7dba"/>
                <v:line id="Line 33" o:spid="_x0000_s1030" style="position:absolute;visibility:visible;mso-wrap-style:square" from="734,212" to="73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3IfMUAAADbAAAADwAAAGRycy9kb3ducmV2LnhtbESPW2sCMRSE34X+h3AKfdNsS9Fla1ZK&#10;odB9ULy0+HrYnL3g5mRJUl399UYQfBxm5htmvhhMJ47kfGtZweskAUFcWt1yreB39z1OQfiArLGz&#10;TArO5GGRP43mmGl74g0dt6EWEcI+QwVNCH0mpS8bMugntieOXmWdwRClq6V2eIpw08m3JJlKgy3H&#10;hQZ7+mqoPGz/jQJ9OP+5qiguRapnq/X7fr9celbq5Xn4/AARaAiP8L39oxWkM7h9iT9A5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3IfMUAAADbAAAADwAAAAAAAAAA&#10;AAAAAAChAgAAZHJzL2Rvd25yZXYueG1sUEsFBgAAAAAEAAQA+QAAAJMDAAAAAA==&#10;" strokecolor="#4a7dba"/>
                <v:line id="Line 34" o:spid="_x0000_s1031" style="position:absolute;visibility:visible;mso-wrap-style:square" from="2118,212" to="21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JcDsAAAADbAAAADwAAAGRycy9kb3ducmV2LnhtbERPy4rCMBTdC/MP4Q6401QZtHSMIgMD&#10;dqH4GtxemmtbbG5KktHq15uF4PJw3rNFZxpxJedrywpGwwQEcWF1zaWC4+F3kILwAVljY5kU3MnD&#10;Yv7Rm2Gm7Y13dN2HUsQQ9hkqqEJoMyl9UZFBP7QtceTO1hkMEbpSaoe3GG4aOU6SiTRYc2yosKWf&#10;iorL/t8o0Jf7nzvn+SNP9XSz/Tqd1mvPSvU/u+U3iEBdeItf7pVWkMax8Uv8AXL+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KCXA7AAAAA2wAAAA8AAAAAAAAAAAAAAAAA&#10;oQIAAGRycy9kb3ducmV2LnhtbFBLBQYAAAAABAAEAPkAAACOAwAAAAA=&#10;" strokecolor="#4a7dba"/>
                <v:line id="Line 35" o:spid="_x0000_s1032" style="position:absolute;visibility:visible;mso-wrap-style:square" from="2809,212" to="2809,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75lcUAAADbAAAADwAAAGRycy9kb3ducmV2LnhtbESPT2sCMRTE7wW/Q3hCbzXbUnS7NSsi&#10;FNyDpVWL18fm7R/cvCxJ1NVP3xSEHoeZ+Q0zXwymE2dyvrWs4HmSgCAurW65VrDffTylIHxA1thZ&#10;JgVX8rDIRw9zzLS98Dedt6EWEcI+QwVNCH0mpS8bMugntieOXmWdwRClq6V2eIlw08mXJJlKgy3H&#10;hQZ7WjVUHrcno0Afrz+uKopbkerZ59fr4bDZeFbqcTws30EEGsJ/+N5eawXpG/x9i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75lcUAAADbAAAADwAAAAAAAAAA&#10;AAAAAAChAgAAZHJzL2Rvd25yZXYueG1sUEsFBgAAAAAEAAQA+QAAAJMDAAAAAA==&#10;" strokecolor="#4a7dba"/>
              </v:group>
            </w:pict>
          </mc:Fallback>
        </mc:AlternateContent>
      </w:r>
    </w:p>
    <w:p w:rsidR="00741D38" w:rsidRDefault="00741D38">
      <w:pPr>
        <w:rPr>
          <w:rFonts w:ascii="宋体" w:hAnsi="宋体"/>
        </w:rPr>
      </w:pPr>
    </w:p>
    <w:p w:rsidR="00741D38" w:rsidRDefault="00904088">
      <w:pPr>
        <w:rPr>
          <w:rFonts w:ascii="宋体" w:hAnsi="宋体"/>
        </w:rPr>
      </w:pPr>
      <w:r>
        <w:rPr>
          <w:rFonts w:ascii="宋体" w:hAnsi="宋体" w:hint="eastAsia"/>
          <w:noProof/>
        </w:rPr>
        <mc:AlternateContent>
          <mc:Choice Requires="wps">
            <w:drawing>
              <wp:anchor distT="0" distB="0" distL="114300" distR="114300" simplePos="0" relativeHeight="251643392" behindDoc="0" locked="0" layoutInCell="1" allowOverlap="1">
                <wp:simplePos x="0" y="0"/>
                <wp:positionH relativeFrom="column">
                  <wp:posOffset>3401695</wp:posOffset>
                </wp:positionH>
                <wp:positionV relativeFrom="paragraph">
                  <wp:posOffset>20320</wp:posOffset>
                </wp:positionV>
                <wp:extent cx="635" cy="0"/>
                <wp:effectExtent l="10795" t="5080" r="7620" b="13970"/>
                <wp:wrapNone/>
                <wp:docPr id="79"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0"/>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0B3A8" id="Straight Connector 44" o:spid="_x0000_s1026" style="position:absolute;left:0;text-align:lef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85pt,1.6pt" to="267.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" strokecolor="#4a7dba"/>
            </w:pict>
          </mc:Fallback>
        </mc:AlternateContent>
      </w:r>
      <w:r>
        <w:rPr>
          <w:rFonts w:ascii="宋体" w:hAnsi="宋体" w:hint="eastAsia"/>
          <w:noProof/>
        </w:rPr>
        <mc:AlternateContent>
          <mc:Choice Requires="wps">
            <w:drawing>
              <wp:anchor distT="0" distB="0" distL="114300" distR="114300" simplePos="0" relativeHeight="251642368" behindDoc="0" locked="0" layoutInCell="1" allowOverlap="1">
                <wp:simplePos x="0" y="0"/>
                <wp:positionH relativeFrom="column">
                  <wp:posOffset>4468495</wp:posOffset>
                </wp:positionH>
                <wp:positionV relativeFrom="paragraph">
                  <wp:posOffset>18415</wp:posOffset>
                </wp:positionV>
                <wp:extent cx="394335" cy="1371600"/>
                <wp:effectExtent l="20320" t="12700" r="13970" b="15875"/>
                <wp:wrapNone/>
                <wp:docPr id="78" name="Rounded 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 cy="1371600"/>
                        </a:xfrm>
                        <a:prstGeom prst="roundRect">
                          <a:avLst>
                            <a:gd name="adj" fmla="val 8171"/>
                          </a:avLst>
                        </a:prstGeom>
                        <a:solidFill>
                          <a:srgbClr val="FFFFFF"/>
                        </a:solidFill>
                        <a:ln w="25400">
                          <a:solidFill>
                            <a:srgbClr val="1F497D"/>
                          </a:solidFill>
                          <a:round/>
                          <a:headEnd/>
                          <a:tailEnd/>
                        </a:ln>
                      </wps:spPr>
                      <wps:txbx>
                        <w:txbxContent>
                          <w:p w:rsidR="003F437F" w:rsidRDefault="003F437F">
                            <w:pPr>
                              <w:jc w:val="center"/>
                              <w:rPr>
                                <w:rFonts w:ascii="宋体" w:hAnsi="宋体"/>
                                <w:color w:val="000000"/>
                              </w:rPr>
                            </w:pPr>
                            <w:r>
                              <w:rPr>
                                <w:rFonts w:ascii="宋体" w:hAnsi="宋体" w:hint="eastAsia"/>
                                <w:color w:val="000000"/>
                              </w:rPr>
                              <w:t>查看消息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5" o:spid="_x0000_s1030" style="position:absolute;left:0;text-align:left;margin-left:351.85pt;margin-top:1.45pt;width:31.05pt;height:10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3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" strokecolor="#1f497d" strokeweight="2pt">
                <v:textbox style="layout-flow:vertical-ideographic">
                  <w:txbxContent>
                    <w:p w:rsidR="003F437F" w:rsidRDefault="003F437F">
                      <w:pPr>
                        <w:jc w:val="center"/>
                        <w:rPr>
                          <w:rFonts w:ascii="宋体" w:hAnsi="宋体"/>
                          <w:color w:val="000000"/>
                        </w:rPr>
                      </w:pPr>
                      <w:r>
                        <w:rPr>
                          <w:rFonts w:ascii="宋体" w:hAnsi="宋体" w:hint="eastAsia"/>
                          <w:color w:val="000000"/>
                        </w:rPr>
                        <w:t>查看消息</w:t>
                      </w:r>
                    </w:p>
                  </w:txbxContent>
                </v:textbox>
              </v:roundrect>
            </w:pict>
          </mc:Fallback>
        </mc:AlternateContent>
      </w:r>
      <w:r>
        <w:rPr>
          <w:rFonts w:ascii="宋体" w:hAnsi="宋体" w:hint="eastAsia"/>
          <w:noProof/>
        </w:rPr>
        <mc:AlternateContent>
          <mc:Choice Requires="wps">
            <w:drawing>
              <wp:anchor distT="0" distB="0" distL="114300" distR="114300" simplePos="0" relativeHeight="251641344" behindDoc="0" locked="0" layoutInCell="1" allowOverlap="1">
                <wp:simplePos x="0" y="0"/>
                <wp:positionH relativeFrom="column">
                  <wp:posOffset>3186430</wp:posOffset>
                </wp:positionH>
                <wp:positionV relativeFrom="paragraph">
                  <wp:posOffset>18415</wp:posOffset>
                </wp:positionV>
                <wp:extent cx="394335" cy="1371600"/>
                <wp:effectExtent l="14605" t="12700" r="19685" b="15875"/>
                <wp:wrapNone/>
                <wp:docPr id="77" name="Rounded 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 cy="1371600"/>
                        </a:xfrm>
                        <a:prstGeom prst="roundRect">
                          <a:avLst>
                            <a:gd name="adj" fmla="val 8171"/>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查看消息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6" o:spid="_x0000_s1031" style="position:absolute;left:0;text-align:left;margin-left:250.9pt;margin-top:1.45pt;width:31.05pt;height:10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3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" strokecolor="#1f497d" strokeweight="2pt">
                <v:textbox style="layout-flow:vertical-ideographic">
                  <w:txbxContent>
                    <w:p w:rsidR="003F437F" w:rsidRDefault="003F437F">
                      <w:pPr>
                        <w:jc w:val="center"/>
                        <w:rPr>
                          <w:color w:val="000000"/>
                        </w:rPr>
                      </w:pPr>
                      <w:r>
                        <w:rPr>
                          <w:rFonts w:hint="eastAsia"/>
                          <w:color w:val="000000"/>
                        </w:rPr>
                        <w:t>查看消息</w:t>
                      </w:r>
                    </w:p>
                  </w:txbxContent>
                </v:textbox>
              </v:roundrect>
            </w:pict>
          </mc:Fallback>
        </mc:AlternateContent>
      </w:r>
      <w:r>
        <w:rPr>
          <w:rFonts w:ascii="宋体" w:hAnsi="宋体" w:hint="eastAsia"/>
          <w:noProof/>
        </w:rPr>
        <mc:AlternateContent>
          <mc:Choice Requires="wps">
            <w:drawing>
              <wp:anchor distT="0" distB="0" distL="114300" distR="114300" simplePos="0" relativeHeight="251640320" behindDoc="0" locked="0" layoutInCell="1" allowOverlap="1">
                <wp:simplePos x="0" y="0"/>
                <wp:positionH relativeFrom="column">
                  <wp:posOffset>2747645</wp:posOffset>
                </wp:positionH>
                <wp:positionV relativeFrom="paragraph">
                  <wp:posOffset>27940</wp:posOffset>
                </wp:positionV>
                <wp:extent cx="394335" cy="1371600"/>
                <wp:effectExtent l="13970" t="12700" r="20320" b="15875"/>
                <wp:wrapNone/>
                <wp:docPr id="76" name="Rounded 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 cy="1371600"/>
                        </a:xfrm>
                        <a:prstGeom prst="roundRect">
                          <a:avLst>
                            <a:gd name="adj" fmla="val 8171"/>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删除消息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7" o:spid="_x0000_s1032" style="position:absolute;left:0;text-align:left;margin-left:216.35pt;margin-top:2.2pt;width:31.05pt;height:10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3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" strokecolor="#1f497d" strokeweight="2pt">
                <v:textbox style="layout-flow:vertical-ideographic">
                  <w:txbxContent>
                    <w:p w:rsidR="003F437F" w:rsidRDefault="003F437F">
                      <w:pPr>
                        <w:jc w:val="center"/>
                        <w:rPr>
                          <w:color w:val="000000"/>
                        </w:rPr>
                      </w:pPr>
                      <w:r>
                        <w:rPr>
                          <w:rFonts w:hint="eastAsia"/>
                          <w:color w:val="000000"/>
                        </w:rPr>
                        <w:t>删除消息</w:t>
                      </w:r>
                    </w:p>
                  </w:txbxContent>
                </v:textbox>
              </v:roundrect>
            </w:pict>
          </mc:Fallback>
        </mc:AlternateContent>
      </w:r>
      <w:r>
        <w:rPr>
          <w:rFonts w:ascii="宋体" w:hAnsi="宋体" w:hint="eastAsia"/>
          <w:noProof/>
        </w:rPr>
        <mc:AlternateContent>
          <mc:Choice Requires="wps">
            <w:drawing>
              <wp:anchor distT="0" distB="0" distL="114300" distR="114300" simplePos="0" relativeHeight="251639296" behindDoc="0" locked="0" layoutInCell="1" allowOverlap="1">
                <wp:simplePos x="0" y="0"/>
                <wp:positionH relativeFrom="column">
                  <wp:posOffset>2291715</wp:posOffset>
                </wp:positionH>
                <wp:positionV relativeFrom="paragraph">
                  <wp:posOffset>27940</wp:posOffset>
                </wp:positionV>
                <wp:extent cx="394335" cy="1371600"/>
                <wp:effectExtent l="15240" t="12700" r="19050" b="15875"/>
                <wp:wrapNone/>
                <wp:docPr id="75" name="Rounded 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 cy="1371600"/>
                        </a:xfrm>
                        <a:prstGeom prst="roundRect">
                          <a:avLst>
                            <a:gd name="adj" fmla="val 8171"/>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发布消息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8" o:spid="_x0000_s1033" style="position:absolute;left:0;text-align:left;margin-left:180.45pt;margin-top:2.2pt;width:31.05pt;height:10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3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" strokecolor="#1f497d" strokeweight="2pt">
                <v:textbox style="layout-flow:vertical-ideographic">
                  <w:txbxContent>
                    <w:p w:rsidR="003F437F" w:rsidRDefault="003F437F">
                      <w:pPr>
                        <w:jc w:val="center"/>
                        <w:rPr>
                          <w:color w:val="000000"/>
                        </w:rPr>
                      </w:pPr>
                      <w:r>
                        <w:rPr>
                          <w:rFonts w:hint="eastAsia"/>
                          <w:color w:val="000000"/>
                        </w:rPr>
                        <w:t>发布消息</w:t>
                      </w:r>
                    </w:p>
                  </w:txbxContent>
                </v:textbox>
              </v:roundrect>
            </w:pict>
          </mc:Fallback>
        </mc:AlternateContent>
      </w:r>
      <w:r>
        <w:rPr>
          <w:rFonts w:ascii="宋体" w:hAnsi="宋体" w:hint="eastAsia"/>
          <w:noProof/>
        </w:rPr>
        <mc:AlternateContent>
          <mc:Choice Requires="wps">
            <w:drawing>
              <wp:anchor distT="0" distB="0" distL="114300" distR="114300" simplePos="0" relativeHeight="251637248" behindDoc="0" locked="0" layoutInCell="1" allowOverlap="1">
                <wp:simplePos x="0" y="0"/>
                <wp:positionH relativeFrom="column">
                  <wp:posOffset>1731645</wp:posOffset>
                </wp:positionH>
                <wp:positionV relativeFrom="paragraph">
                  <wp:posOffset>46355</wp:posOffset>
                </wp:positionV>
                <wp:extent cx="394335" cy="1371600"/>
                <wp:effectExtent l="17145" t="21590" r="17145" b="16510"/>
                <wp:wrapNone/>
                <wp:docPr id="74" name="Rounded 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 cy="1371600"/>
                        </a:xfrm>
                        <a:prstGeom prst="roundRect">
                          <a:avLst>
                            <a:gd name="adj" fmla="val 8171"/>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发布文件</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9" o:spid="_x0000_s1034" style="position:absolute;left:0;text-align:left;margin-left:136.35pt;margin-top:3.65pt;width:31.05pt;height:10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3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" strokecolor="#1f497d" strokeweight="2pt">
                <v:textbox style="layout-flow:vertical-ideographic">
                  <w:txbxContent>
                    <w:p w:rsidR="003F437F" w:rsidRDefault="003F437F">
                      <w:pPr>
                        <w:jc w:val="center"/>
                        <w:rPr>
                          <w:color w:val="000000"/>
                        </w:rPr>
                      </w:pPr>
                      <w:r>
                        <w:rPr>
                          <w:rFonts w:hint="eastAsia"/>
                          <w:color w:val="000000"/>
                        </w:rPr>
                        <w:t>发布文件</w:t>
                      </w:r>
                    </w:p>
                  </w:txbxContent>
                </v:textbox>
              </v:roundrect>
            </w:pict>
          </mc:Fallback>
        </mc:AlternateContent>
      </w:r>
      <w:r>
        <w:rPr>
          <w:rFonts w:ascii="宋体" w:hAnsi="宋体" w:hint="eastAsia"/>
          <w:noProof/>
        </w:rPr>
        <mc:AlternateContent>
          <mc:Choice Requires="wps">
            <w:drawing>
              <wp:anchor distT="0" distB="0" distL="114300" distR="114300" simplePos="0" relativeHeight="251636224" behindDoc="0" locked="0" layoutInCell="1" allowOverlap="1">
                <wp:simplePos x="0" y="0"/>
                <wp:positionH relativeFrom="column">
                  <wp:posOffset>1301750</wp:posOffset>
                </wp:positionH>
                <wp:positionV relativeFrom="paragraph">
                  <wp:posOffset>46355</wp:posOffset>
                </wp:positionV>
                <wp:extent cx="394335" cy="1371600"/>
                <wp:effectExtent l="15875" t="21590" r="18415" b="16510"/>
                <wp:wrapNone/>
                <wp:docPr id="73" name="Rounded 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 cy="1371600"/>
                        </a:xfrm>
                        <a:prstGeom prst="roundRect">
                          <a:avLst>
                            <a:gd name="adj" fmla="val 8171"/>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查看并过滤消息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0" o:spid="_x0000_s1035" style="position:absolute;left:0;text-align:left;margin-left:102.5pt;margin-top:3.65pt;width:31.05pt;height:10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3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" strokecolor="#1f497d" strokeweight="2pt">
                <v:textbox style="layout-flow:vertical-ideographic">
                  <w:txbxContent>
                    <w:p w:rsidR="003F437F" w:rsidRDefault="003F437F">
                      <w:pPr>
                        <w:jc w:val="center"/>
                        <w:rPr>
                          <w:color w:val="000000"/>
                        </w:rPr>
                      </w:pPr>
                      <w:r>
                        <w:rPr>
                          <w:rFonts w:hint="eastAsia"/>
                          <w:color w:val="000000"/>
                        </w:rPr>
                        <w:t>查看并过滤消息</w:t>
                      </w:r>
                    </w:p>
                  </w:txbxContent>
                </v:textbox>
              </v:roundrect>
            </w:pict>
          </mc:Fallback>
        </mc:AlternateContent>
      </w:r>
      <w:r>
        <w:rPr>
          <w:rFonts w:ascii="宋体" w:hAnsi="宋体" w:hint="eastAsia"/>
          <w:noProof/>
        </w:rPr>
        <mc:AlternateContent>
          <mc:Choice Requires="wps">
            <w:drawing>
              <wp:anchor distT="0" distB="0" distL="114300" distR="114300" simplePos="0" relativeHeight="251635200" behindDoc="0" locked="0" layoutInCell="1" allowOverlap="1">
                <wp:simplePos x="0" y="0"/>
                <wp:positionH relativeFrom="column">
                  <wp:posOffset>872490</wp:posOffset>
                </wp:positionH>
                <wp:positionV relativeFrom="paragraph">
                  <wp:posOffset>46355</wp:posOffset>
                </wp:positionV>
                <wp:extent cx="394335" cy="1371600"/>
                <wp:effectExtent l="15240" t="21590" r="19050" b="16510"/>
                <wp:wrapNone/>
                <wp:docPr id="72" name="Rounded 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 cy="1371600"/>
                        </a:xfrm>
                        <a:prstGeom prst="roundRect">
                          <a:avLst>
                            <a:gd name="adj" fmla="val 8171"/>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删除用户</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1" o:spid="_x0000_s1036" style="position:absolute;left:0;text-align:left;margin-left:68.7pt;margin-top:3.65pt;width:31.05pt;height:10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3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" strokecolor="#1f497d" strokeweight="2pt">
                <v:textbox style="layout-flow:vertical-ideographic">
                  <w:txbxContent>
                    <w:p w:rsidR="003F437F" w:rsidRDefault="003F437F">
                      <w:pPr>
                        <w:jc w:val="center"/>
                        <w:rPr>
                          <w:color w:val="000000"/>
                        </w:rPr>
                      </w:pPr>
                      <w:r>
                        <w:rPr>
                          <w:rFonts w:hint="eastAsia"/>
                          <w:color w:val="000000"/>
                        </w:rPr>
                        <w:t>删除用户</w:t>
                      </w:r>
                    </w:p>
                  </w:txbxContent>
                </v:textbox>
              </v:roundrect>
            </w:pict>
          </mc:Fallback>
        </mc:AlternateContent>
      </w:r>
      <w:r>
        <w:rPr>
          <w:rFonts w:ascii="宋体" w:hAnsi="宋体" w:hint="eastAsia"/>
          <w:noProof/>
        </w:rPr>
        <mc:AlternateContent>
          <mc:Choice Requires="wps">
            <w:drawing>
              <wp:anchor distT="0" distB="0" distL="114300" distR="114300" simplePos="0" relativeHeight="251634176" behindDoc="0" locked="0" layoutInCell="1" allowOverlap="1">
                <wp:simplePos x="0" y="0"/>
                <wp:positionH relativeFrom="column">
                  <wp:posOffset>433070</wp:posOffset>
                </wp:positionH>
                <wp:positionV relativeFrom="paragraph">
                  <wp:posOffset>46990</wp:posOffset>
                </wp:positionV>
                <wp:extent cx="394335" cy="1371600"/>
                <wp:effectExtent l="13970" t="12700" r="20320" b="15875"/>
                <wp:wrapNone/>
                <wp:docPr id="71" name="Rounded 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 cy="1371600"/>
                        </a:xfrm>
                        <a:prstGeom prst="roundRect">
                          <a:avLst>
                            <a:gd name="adj" fmla="val 8171"/>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添加用户</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2" o:spid="_x0000_s1037" style="position:absolute;left:0;text-align:left;margin-left:34.1pt;margin-top:3.7pt;width:31.05pt;height:108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3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" strokecolor="#1f497d" strokeweight="2pt">
                <v:textbox style="layout-flow:vertical-ideographic">
                  <w:txbxContent>
                    <w:p w:rsidR="003F437F" w:rsidRDefault="003F437F">
                      <w:pPr>
                        <w:jc w:val="center"/>
                        <w:rPr>
                          <w:color w:val="000000"/>
                        </w:rPr>
                      </w:pPr>
                      <w:r>
                        <w:rPr>
                          <w:rFonts w:hint="eastAsia"/>
                          <w:color w:val="000000"/>
                        </w:rPr>
                        <w:t>添加用户</w:t>
                      </w:r>
                    </w:p>
                  </w:txbxContent>
                </v:textbox>
              </v:roundrect>
            </w:pict>
          </mc:Fallback>
        </mc:AlternateContent>
      </w:r>
      <w:r>
        <w:rPr>
          <w:rFonts w:ascii="宋体" w:hAnsi="宋体" w:hint="eastAsia"/>
          <w:noProof/>
        </w:rPr>
        <mc:AlternateContent>
          <mc:Choice Requires="wps">
            <w:drawing>
              <wp:anchor distT="0" distB="0" distL="114300" distR="114300" simplePos="0" relativeHeight="251633152" behindDoc="0" locked="0" layoutInCell="1" allowOverlap="1">
                <wp:simplePos x="0" y="0"/>
                <wp:positionH relativeFrom="column">
                  <wp:posOffset>3810</wp:posOffset>
                </wp:positionH>
                <wp:positionV relativeFrom="paragraph">
                  <wp:posOffset>46990</wp:posOffset>
                </wp:positionV>
                <wp:extent cx="394335" cy="1371600"/>
                <wp:effectExtent l="13335" t="12700" r="20955" b="15875"/>
                <wp:wrapNone/>
                <wp:docPr id="70" name="Rounded 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 cy="1371600"/>
                        </a:xfrm>
                        <a:prstGeom prst="roundRect">
                          <a:avLst>
                            <a:gd name="adj" fmla="val 8171"/>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注册</w:t>
                            </w:r>
                            <w:r>
                              <w:rPr>
                                <w:rFonts w:hint="eastAsia"/>
                                <w:color w:val="000000"/>
                              </w:rPr>
                              <w:t xml:space="preserve"> </w:t>
                            </w:r>
                            <w:r>
                              <w:rPr>
                                <w:rFonts w:hint="eastAsia"/>
                                <w:color w:val="000000"/>
                              </w:rPr>
                              <w:t>登陆</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3" o:spid="_x0000_s1038" style="position:absolute;left:0;text-align:left;margin-left:.3pt;margin-top:3.7pt;width:31.05pt;height:108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3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" strokecolor="#1f497d" strokeweight="2pt">
                <v:textbox style="layout-flow:vertical-ideographic">
                  <w:txbxContent>
                    <w:p w:rsidR="003F437F" w:rsidRDefault="003F437F">
                      <w:pPr>
                        <w:jc w:val="center"/>
                        <w:rPr>
                          <w:color w:val="000000"/>
                        </w:rPr>
                      </w:pPr>
                      <w:r>
                        <w:rPr>
                          <w:rFonts w:hint="eastAsia"/>
                          <w:color w:val="000000"/>
                        </w:rPr>
                        <w:t>注册</w:t>
                      </w:r>
                      <w:r>
                        <w:rPr>
                          <w:rFonts w:hint="eastAsia"/>
                          <w:color w:val="000000"/>
                        </w:rPr>
                        <w:t xml:space="preserve"> </w:t>
                      </w:r>
                      <w:r>
                        <w:rPr>
                          <w:rFonts w:hint="eastAsia"/>
                          <w:color w:val="000000"/>
                        </w:rPr>
                        <w:t>登陆</w:t>
                      </w:r>
                    </w:p>
                  </w:txbxContent>
                </v:textbox>
              </v:roundrect>
            </w:pict>
          </mc:Fallback>
        </mc:AlternateContent>
      </w:r>
    </w:p>
    <w:p w:rsidR="00741D38" w:rsidRDefault="00741D38">
      <w:pPr>
        <w:rPr>
          <w:rFonts w:ascii="宋体" w:hAnsi="宋体"/>
        </w:rPr>
      </w:pPr>
    </w:p>
    <w:p w:rsidR="00741D38" w:rsidRDefault="00741D38">
      <w:pPr>
        <w:rPr>
          <w:rFonts w:ascii="宋体" w:hAnsi="宋体"/>
        </w:rPr>
      </w:pPr>
    </w:p>
    <w:p w:rsidR="00741D38" w:rsidRDefault="00741D38">
      <w:pPr>
        <w:rPr>
          <w:rFonts w:ascii="宋体" w:hAnsi="宋体"/>
        </w:rPr>
      </w:pPr>
    </w:p>
    <w:p w:rsidR="00741D38" w:rsidRDefault="00741D38">
      <w:pPr>
        <w:rPr>
          <w:rFonts w:ascii="宋体" w:hAnsi="宋体"/>
        </w:rPr>
      </w:pPr>
    </w:p>
    <w:p w:rsidR="00741D38" w:rsidRDefault="00741D38">
      <w:pPr>
        <w:rPr>
          <w:rFonts w:ascii="宋体" w:hAnsi="宋体"/>
        </w:rPr>
      </w:pPr>
    </w:p>
    <w:p w:rsidR="00741D38" w:rsidRDefault="00741D38"/>
    <w:p w:rsidR="00741D38" w:rsidRDefault="00741D38"/>
    <w:p w:rsidR="00741D38" w:rsidRDefault="00741D38">
      <w:pPr>
        <w:jc w:val="center"/>
        <w:rPr>
          <w:b/>
        </w:rPr>
      </w:pPr>
      <w:r>
        <w:rPr>
          <w:b/>
        </w:rPr>
        <w:t>图</w:t>
      </w:r>
      <w:r w:rsidR="006C7B54">
        <w:rPr>
          <w:rFonts w:hint="eastAsia"/>
          <w:b/>
        </w:rPr>
        <w:t>4.2</w:t>
      </w:r>
      <w:r>
        <w:rPr>
          <w:rFonts w:hint="eastAsia"/>
          <w:b/>
        </w:rPr>
        <w:t xml:space="preserve"> </w:t>
      </w:r>
      <w:r>
        <w:rPr>
          <w:rFonts w:hint="eastAsia"/>
          <w:b/>
        </w:rPr>
        <w:t>本系统主要功能</w:t>
      </w:r>
    </w:p>
    <w:p w:rsidR="00741D38" w:rsidRDefault="00741D38">
      <w:pPr>
        <w:pStyle w:val="ListParagraph1"/>
        <w:spacing w:line="360" w:lineRule="auto"/>
        <w:ind w:left="1020" w:rightChars="12" w:right="25" w:firstLineChars="0" w:firstLine="0"/>
        <w:rPr>
          <w:rFonts w:ascii="宋体"/>
          <w:sz w:val="24"/>
        </w:rPr>
      </w:pPr>
    </w:p>
    <w:p w:rsidR="00741D38" w:rsidRDefault="00741D38">
      <w:pPr>
        <w:spacing w:line="360" w:lineRule="auto"/>
        <w:ind w:rightChars="12" w:right="25" w:firstLineChars="150" w:firstLine="360"/>
        <w:rPr>
          <w:rFonts w:ascii="宋体"/>
          <w:color w:val="0070C0"/>
          <w:sz w:val="24"/>
        </w:rPr>
      </w:pPr>
    </w:p>
    <w:p w:rsidR="00741D38" w:rsidRDefault="00741D38">
      <w:pPr>
        <w:pStyle w:val="Heading3"/>
      </w:pPr>
      <w:bookmarkStart w:id="91" w:name="_Toc401224298"/>
      <w:r>
        <w:rPr>
          <w:rFonts w:hint="eastAsia"/>
        </w:rPr>
        <w:t>4.2.2</w:t>
      </w:r>
      <w:r>
        <w:rPr>
          <w:rFonts w:hint="eastAsia"/>
        </w:rPr>
        <w:t>同步架构设计</w:t>
      </w:r>
      <w:bookmarkEnd w:id="91"/>
    </w:p>
    <w:p w:rsidR="00741D38" w:rsidRDefault="000E3017">
      <w:pPr>
        <w:ind w:firstLineChars="150" w:firstLine="315"/>
      </w:pPr>
      <w:r>
        <w:rPr>
          <w:rFonts w:hint="eastAsia"/>
        </w:rPr>
        <w:t>实现分布式架构的</w:t>
      </w:r>
      <w:r w:rsidR="00741D38">
        <w:rPr>
          <w:rFonts w:hint="eastAsia"/>
        </w:rPr>
        <w:t>信息管理系统时，最主要考虑的是不同数据库之间的同步问题。</w:t>
      </w:r>
      <w:r w:rsidR="00741D38">
        <w:rPr>
          <w:rFonts w:hint="eastAsia"/>
          <w:color w:val="0000FF"/>
        </w:rPr>
        <w:t>为实现数据库同步技术达成的目的，笔者将在所有的基层站点同时维护两个数据库；</w:t>
      </w:r>
      <w:r w:rsidR="00741D38">
        <w:rPr>
          <w:rFonts w:hint="eastAsia"/>
        </w:rPr>
        <w:t>一个是用户在本地发布的信息的正本，另一个则是用户在其他站点发布的信息的副本。但是，这里有几个问题需要解决；首先每一个地方数据库的副本放到哪一个地方站点是在哪儿如何规定的？</w:t>
      </w:r>
      <w:r w:rsidR="00741D38">
        <w:rPr>
          <w:rFonts w:hint="eastAsia"/>
          <w:color w:val="0000FF"/>
        </w:rPr>
        <w:t>第二，在信息同步时，同步的内容是数据库全部信息或者局限于需要更替的信息？</w:t>
      </w:r>
      <w:r w:rsidR="00741D38">
        <w:rPr>
          <w:rFonts w:hint="eastAsia"/>
        </w:rPr>
        <w:t>最后何时进行同步？</w:t>
      </w:r>
    </w:p>
    <w:p w:rsidR="00741D38" w:rsidRDefault="00741D38">
      <w:pPr>
        <w:ind w:firstLineChars="150" w:firstLine="315"/>
        <w:rPr>
          <w:color w:val="0000FF"/>
        </w:rPr>
      </w:pPr>
      <w:r>
        <w:rPr>
          <w:rFonts w:hint="eastAsia"/>
        </w:rPr>
        <w:t>首先，由于地方数据库的备份规则与具体的地方数据库的内容无关，因此可以在中央数据库维护一张表，用它来描述具体的备份规则。例如，在广州和上海两个地方站点维护北京数据库的副本。这样，就有了一个正本和两个副本。</w:t>
      </w:r>
      <w:r>
        <w:rPr>
          <w:rFonts w:hint="eastAsia"/>
          <w:color w:val="0000FF"/>
        </w:rPr>
        <w:t>出于便于分析研究的目的，笔者假设只存在一个正本、一个副本的情形。</w:t>
      </w:r>
      <w:r>
        <w:rPr>
          <w:rFonts w:hint="eastAsia"/>
        </w:rPr>
        <w:t>无论维护多少个副本，其同步原理是一样的。</w:t>
      </w:r>
      <w:r>
        <w:rPr>
          <w:rFonts w:hint="eastAsia"/>
          <w:color w:val="0000FF"/>
        </w:rPr>
        <w:t>与此同时，分布式数据库的系统中，无法排除在任</w:t>
      </w:r>
      <w:proofErr w:type="gramStart"/>
      <w:r>
        <w:rPr>
          <w:rFonts w:hint="eastAsia"/>
          <w:color w:val="0000FF"/>
        </w:rPr>
        <w:t>一</w:t>
      </w:r>
      <w:proofErr w:type="gramEnd"/>
      <w:r>
        <w:rPr>
          <w:rFonts w:hint="eastAsia"/>
          <w:color w:val="0000FF"/>
        </w:rPr>
        <w:t>节点上存在产生错误的几率。</w:t>
      </w:r>
      <w:r>
        <w:rPr>
          <w:rFonts w:hint="eastAsia"/>
        </w:rPr>
        <w:t>例如，上述例子中，北京站点的北京数据库突然不能用，则为了不影响用户使用北京站点，必须将北京站点和北京数据库的副本（在上海）一起绑定，</w:t>
      </w:r>
      <w:r>
        <w:rPr>
          <w:rFonts w:hint="eastAsia"/>
          <w:color w:val="0000FF"/>
        </w:rPr>
        <w:t>进而使得整个分布式数据库系统的高容错性</w:t>
      </w:r>
      <w:r>
        <w:rPr>
          <w:rFonts w:hint="eastAsia"/>
          <w:color w:val="0000FF"/>
        </w:rPr>
        <w:lastRenderedPageBreak/>
        <w:t>（</w:t>
      </w:r>
      <w:r>
        <w:rPr>
          <w:rFonts w:hint="eastAsia"/>
          <w:color w:val="0000FF"/>
        </w:rPr>
        <w:t>Redundncy</w:t>
      </w:r>
      <w:r>
        <w:rPr>
          <w:rFonts w:hint="eastAsia"/>
          <w:color w:val="0000FF"/>
        </w:rPr>
        <w:t>）得以实现。</w:t>
      </w:r>
      <w:r>
        <w:rPr>
          <w:rFonts w:hint="eastAsia"/>
        </w:rPr>
        <w:t>这样，分布式数据库中一个节点的故障对用户来说是透明的，以后用户的所有操作（发布信息，删除信息等）都是在副本数据库上进行的。因此备份规则还要描述备份的方向，也就是说，将正本数据库的内容同步到副本数据库，还是将副本数据库同步到正本数据库。在北京站点读取中央数据库的备份规则之后，如果备份规则规定的版本（例如，如果是正本）数据库连接失败，则说明数据库很可能不能使用，因此立刻将备份规则改为副本。</w:t>
      </w:r>
      <w:r>
        <w:rPr>
          <w:rFonts w:hint="eastAsia"/>
          <w:color w:val="0000FF"/>
        </w:rPr>
        <w:t>因而，系统中全部用户均能够在副本数据库开展有效操作。</w:t>
      </w:r>
    </w:p>
    <w:p w:rsidR="00741D38" w:rsidRDefault="00741D38">
      <w:pPr>
        <w:ind w:firstLineChars="150" w:firstLine="315"/>
      </w:pPr>
      <w:r>
        <w:rPr>
          <w:rFonts w:hint="eastAsia"/>
        </w:rPr>
        <w:t>其次，在正本和副本数据库之间进行同步时，最好只将更新的内容同步到副本中，而不是同步整个数据库</w:t>
      </w:r>
      <w:r>
        <w:t>的</w:t>
      </w:r>
      <w:r>
        <w:rPr>
          <w:rFonts w:hint="eastAsia"/>
        </w:rPr>
        <w:t>内容。虽然这样可以减少不必要的开销的同时还可以提高同步的效率，但是进行同步时如何让系统知道哪些信息是被更新的也是一个富有挑战性的问题。为了解决这个问题，</w:t>
      </w:r>
      <w:r>
        <w:t>可以</w:t>
      </w:r>
      <w:r>
        <w:rPr>
          <w:rFonts w:hint="eastAsia"/>
        </w:rPr>
        <w:t>在不同的地方数据库都维护一张表，它是专门用来记录用户在该城市的所有记录（添加信息，删除信息，删除用户等）。实际上，该表相当于的日志文件</w:t>
      </w:r>
      <w:r>
        <w:rPr>
          <w:rFonts w:hint="eastAsia"/>
        </w:rPr>
        <w:t>(Log file)</w:t>
      </w:r>
      <w:r>
        <w:rPr>
          <w:rFonts w:hint="eastAsia"/>
        </w:rPr>
        <w:t>，它记录那些被更新的内容。</w:t>
      </w:r>
      <w:r>
        <w:rPr>
          <w:rFonts w:hint="eastAsia"/>
          <w:color w:val="0000FF"/>
        </w:rPr>
        <w:t>因而我们在进行信息同步的时候，可以以该日志文件为蓝本，从而进行有关信息同步操作。</w:t>
      </w:r>
      <w:r>
        <w:rPr>
          <w:rFonts w:hint="eastAsia"/>
        </w:rPr>
        <w:t>理论上，同步操作完毕之后，正本数据库和副本数据库维护的信息是相同的，因此同步结束之后，必须将日志表清空。</w:t>
      </w:r>
    </w:p>
    <w:p w:rsidR="00741D38" w:rsidRDefault="00741D38">
      <w:pPr>
        <w:ind w:firstLineChars="150" w:firstLine="315"/>
      </w:pPr>
      <w:r>
        <w:rPr>
          <w:rFonts w:hint="eastAsia"/>
          <w:color w:val="0000FF"/>
        </w:rPr>
        <w:t>第三，数据库与数据库之间开展信息同步要以强化信息数据整体系统的容错性为方针；</w:t>
      </w:r>
      <w:r>
        <w:rPr>
          <w:rFonts w:hint="eastAsia"/>
        </w:rPr>
        <w:t>即使分布式系统中的一个节点挂了，用户也可以通过它的副本数据库来管理信息。</w:t>
      </w:r>
      <w:r>
        <w:rPr>
          <w:rFonts w:hint="eastAsia"/>
          <w:color w:val="0000FF"/>
        </w:rPr>
        <w:t>备份方式</w:t>
      </w:r>
      <w:r>
        <w:rPr>
          <w:rFonts w:hint="eastAsia"/>
        </w:rPr>
        <w:t>一种是提供一个接口，管理员可以通过此接口来手动调用同步功能。</w:t>
      </w:r>
      <w:r>
        <w:rPr>
          <w:rFonts w:hint="eastAsia"/>
          <w:color w:val="0000FF"/>
        </w:rPr>
        <w:t>使用该方法，系统管理员就能选择任何时间段或者时间节点来启动信息同步的功能。</w:t>
      </w:r>
      <w:r>
        <w:rPr>
          <w:rFonts w:hint="eastAsia"/>
        </w:rPr>
        <w:t>但是，由于管理员要手动进行同步操作，因此使用该方法的话，管理员必须要负责整个系统的容错性。第二种方法是系统自动同步，也</w:t>
      </w:r>
      <w:r w:rsidR="000E3017">
        <w:rPr>
          <w:rFonts w:hint="eastAsia"/>
        </w:rPr>
        <w:t>就是说，系统选择一个时间段来进行同步操作。但是，考虑到在</w:t>
      </w:r>
      <w:r>
        <w:rPr>
          <w:rFonts w:hint="eastAsia"/>
        </w:rPr>
        <w:t>信息网站中</w:t>
      </w:r>
      <w:r>
        <w:rPr>
          <w:rFonts w:hint="eastAsia"/>
        </w:rPr>
        <w:t>24</w:t>
      </w:r>
      <w:r>
        <w:rPr>
          <w:rFonts w:hint="eastAsia"/>
        </w:rPr>
        <w:t>小时内随时都有可能发生新的用户操作，因此适当的选择数据库同步的时间尤为重要。例如，由于凌晨</w:t>
      </w:r>
      <w:r>
        <w:rPr>
          <w:rFonts w:hint="eastAsia"/>
        </w:rPr>
        <w:t>3-4</w:t>
      </w:r>
      <w:r>
        <w:rPr>
          <w:rFonts w:hint="eastAsia"/>
        </w:rPr>
        <w:t>点用户的操作两相对来说比较少，因此可以在每天凌晨</w:t>
      </w:r>
      <w:r>
        <w:rPr>
          <w:rFonts w:hint="eastAsia"/>
        </w:rPr>
        <w:t>3</w:t>
      </w:r>
      <w:r>
        <w:rPr>
          <w:rFonts w:hint="eastAsia"/>
        </w:rPr>
        <w:t>点钟进行同步操作。</w:t>
      </w:r>
    </w:p>
    <w:p w:rsidR="00741D38" w:rsidRDefault="00741D38">
      <w:pPr>
        <w:ind w:firstLineChars="150" w:firstLine="315"/>
      </w:pPr>
      <w:r>
        <w:rPr>
          <w:rFonts w:hint="eastAsia"/>
        </w:rPr>
        <w:t>由于每一个站点负责用户在该站点发布的信息而且用户发布的信息可能是在正本数据库或者在副本数据库，因此可以在每一个站点后台实现相应的同步功能。例如，北京站点可以实现北京数据库的正本与副本之间的同步，上海站点则负责上海数据库正本与副本之间的同步。这样，将整个系统的同步所带来的大量工作量可以有效分摊在各个地方站点中进行。</w:t>
      </w:r>
    </w:p>
    <w:p w:rsidR="00741D38" w:rsidRDefault="00741D38">
      <w:pPr>
        <w:ind w:firstLineChars="150" w:firstLine="315"/>
      </w:pPr>
      <w:r>
        <w:rPr>
          <w:rFonts w:hint="eastAsia"/>
          <w:color w:val="0000FF"/>
        </w:rPr>
        <w:t>需要申明的是，以上所有程序及操作都必须符合原子性这一条件。</w:t>
      </w:r>
      <w:r>
        <w:rPr>
          <w:rFonts w:hint="eastAsia"/>
        </w:rPr>
        <w:t>这些包括地方站点读取并更新中央数据库的备份</w:t>
      </w:r>
      <w:proofErr w:type="gramStart"/>
      <w:r>
        <w:rPr>
          <w:rFonts w:hint="eastAsia"/>
        </w:rPr>
        <w:t>规则表</w:t>
      </w:r>
      <w:proofErr w:type="gramEnd"/>
      <w:r>
        <w:rPr>
          <w:rFonts w:hint="eastAsia"/>
        </w:rPr>
        <w:t>的操作，涉及到同步的所有操作（包括读取日志表，读取备份的源数据库并写到目标数据库）等等。</w:t>
      </w:r>
    </w:p>
    <w:p w:rsidR="00741D38" w:rsidRDefault="00904088" w:rsidP="00E474DE">
      <w:r>
        <w:rPr>
          <w:noProof/>
        </w:rPr>
        <mc:AlternateContent>
          <mc:Choice Requires="wps">
            <w:drawing>
              <wp:anchor distT="0" distB="0" distL="114300" distR="114300" simplePos="0" relativeHeight="251646464" behindDoc="0" locked="0" layoutInCell="1" allowOverlap="1" wp14:anchorId="61EFA6C5" wp14:editId="41DDAF21">
                <wp:simplePos x="0" y="0"/>
                <wp:positionH relativeFrom="column">
                  <wp:posOffset>2834640</wp:posOffset>
                </wp:positionH>
                <wp:positionV relativeFrom="paragraph">
                  <wp:posOffset>0</wp:posOffset>
                </wp:positionV>
                <wp:extent cx="1082040" cy="426720"/>
                <wp:effectExtent l="15240" t="13335" r="17145" b="17145"/>
                <wp:wrapNone/>
                <wp:docPr id="69" name="Rounded 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426720"/>
                        </a:xfrm>
                        <a:prstGeom prst="roundRect">
                          <a:avLst>
                            <a:gd name="adj" fmla="val 16667"/>
                          </a:avLst>
                        </a:prstGeom>
                        <a:solidFill>
                          <a:srgbClr val="FFFFFF"/>
                        </a:solidFill>
                        <a:ln w="25400">
                          <a:solidFill>
                            <a:srgbClr val="F79646"/>
                          </a:solidFill>
                          <a:round/>
                          <a:headEnd/>
                          <a:tailEnd/>
                        </a:ln>
                      </wps:spPr>
                      <wps:txbx>
                        <w:txbxContent>
                          <w:p w:rsidR="003F437F" w:rsidRDefault="003F437F">
                            <w:pPr>
                              <w:jc w:val="center"/>
                            </w:pPr>
                            <w:r>
                              <w:rPr>
                                <w:rFonts w:hint="eastAsia"/>
                              </w:rPr>
                              <w:t>中央数据库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EFA6C5" id="Rounded Rectangle 54" o:spid="_x0000_s1039" style="position:absolute;left:0;text-align:left;margin-left:223.2pt;margin-top:0;width:85.2pt;height:3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" strokecolor="#f79646" strokeweight="2pt">
                <v:textbox>
                  <w:txbxContent>
                    <w:p w:rsidR="003F437F" w:rsidRDefault="003F437F">
                      <w:pPr>
                        <w:jc w:val="center"/>
                      </w:pPr>
                      <w:r>
                        <w:rPr>
                          <w:rFonts w:hint="eastAsia"/>
                        </w:rPr>
                        <w:t>中央数据库</w:t>
                      </w:r>
                    </w:p>
                  </w:txbxContent>
                </v:textbox>
              </v:roundrect>
            </w:pict>
          </mc:Fallback>
        </mc:AlternateContent>
      </w:r>
      <w:r>
        <w:rPr>
          <w:noProof/>
        </w:rPr>
        <mc:AlternateContent>
          <mc:Choice Requires="wps">
            <w:drawing>
              <wp:anchor distT="0" distB="0" distL="114300" distR="114300" simplePos="0" relativeHeight="251648512" behindDoc="0" locked="0" layoutInCell="1" allowOverlap="1" wp14:anchorId="70945D7A" wp14:editId="06D2FF05">
                <wp:simplePos x="0" y="0"/>
                <wp:positionH relativeFrom="column">
                  <wp:posOffset>693420</wp:posOffset>
                </wp:positionH>
                <wp:positionV relativeFrom="paragraph">
                  <wp:posOffset>175260</wp:posOffset>
                </wp:positionV>
                <wp:extent cx="2164080" cy="487680"/>
                <wp:effectExtent l="7620" t="74295" r="19050" b="9525"/>
                <wp:wrapNone/>
                <wp:docPr id="68" name="Elb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64080" cy="487680"/>
                        </a:xfrm>
                        <a:prstGeom prst="bentConnector3">
                          <a:avLst>
                            <a:gd name="adj1" fmla="val 50000"/>
                          </a:avLst>
                        </a:prstGeom>
                        <a:noFill/>
                        <a:ln w="9525">
                          <a:solidFill>
                            <a:srgbClr val="4A7DBA"/>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F7B5E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 o:spid="_x0000_s1026" type="#_x0000_t34" style="position:absolute;left:0;text-align:left;margin-left:54.6pt;margin-top:13.8pt;width:170.4pt;height:38.4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" strokecolor="#4a7dba">
                <v:stroke endarrow="open"/>
              </v:shape>
            </w:pict>
          </mc:Fallback>
        </mc:AlternateContent>
      </w:r>
      <w:r>
        <w:rPr>
          <w:noProof/>
        </w:rPr>
        <mc:AlternateContent>
          <mc:Choice Requires="wps">
            <w:drawing>
              <wp:anchor distT="0" distB="0" distL="114300" distR="114300" simplePos="0" relativeHeight="251658752" behindDoc="0" locked="0" layoutInCell="1" allowOverlap="1" wp14:anchorId="6C5871D4" wp14:editId="1813C675">
                <wp:simplePos x="0" y="0"/>
                <wp:positionH relativeFrom="column">
                  <wp:posOffset>815340</wp:posOffset>
                </wp:positionH>
                <wp:positionV relativeFrom="paragraph">
                  <wp:posOffset>137160</wp:posOffset>
                </wp:positionV>
                <wp:extent cx="746760" cy="289560"/>
                <wp:effectExtent l="0" t="0" r="0" b="0"/>
                <wp:wrapNone/>
                <wp:docPr id="6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437F" w:rsidRDefault="003F437F">
                            <w:pPr>
                              <w:rPr>
                                <w:sz w:val="18"/>
                              </w:rPr>
                            </w:pPr>
                            <w:r>
                              <w:rPr>
                                <w:rFonts w:hint="eastAsia"/>
                                <w:sz w:val="18"/>
                              </w:rPr>
                              <w:t>登录、注册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71D4" id="Text Box 56" o:spid="_x0000_s1040" style="position:absolute;left:0;text-align:left;margin-left:64.2pt;margin-top:10.8pt;width:58.8pt;height:2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" stroked="f">
                <v:textbox>
                  <w:txbxContent>
                    <w:p w:rsidR="003F437F" w:rsidRDefault="003F437F">
                      <w:pPr>
                        <w:rPr>
                          <w:sz w:val="18"/>
                        </w:rPr>
                      </w:pPr>
                      <w:r>
                        <w:rPr>
                          <w:rFonts w:hint="eastAsia"/>
                          <w:sz w:val="18"/>
                        </w:rPr>
                        <w:t>登录、注册</w:t>
                      </w:r>
                    </w:p>
                  </w:txbxContent>
                </v:textbox>
              </v:rect>
            </w:pict>
          </mc:Fallback>
        </mc:AlternateContent>
      </w:r>
    </w:p>
    <w:p w:rsidR="00741D38" w:rsidRDefault="00904088">
      <w:pPr>
        <w:ind w:left="420"/>
      </w:pPr>
      <w:r>
        <w:rPr>
          <w:noProof/>
        </w:rPr>
        <mc:AlternateContent>
          <mc:Choice Requires="wps">
            <w:drawing>
              <wp:anchor distT="0" distB="0" distL="114300" distR="114300" simplePos="0" relativeHeight="251663872" behindDoc="0" locked="0" layoutInCell="1" allowOverlap="1">
                <wp:simplePos x="0" y="0"/>
                <wp:positionH relativeFrom="column">
                  <wp:posOffset>3360420</wp:posOffset>
                </wp:positionH>
                <wp:positionV relativeFrom="paragraph">
                  <wp:posOffset>121920</wp:posOffset>
                </wp:positionV>
                <wp:extent cx="635" cy="411480"/>
                <wp:effectExtent l="7620" t="7620" r="10795" b="9525"/>
                <wp:wrapNone/>
                <wp:docPr id="66"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11480"/>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21DBC" id="Straight Connector 59" o:spid="_x0000_s1026" style="position:absolute;left:0;text-align:lef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6pt,9.6pt" to="264.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" strokecolor="#4a7dba"/>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3360420</wp:posOffset>
                </wp:positionH>
                <wp:positionV relativeFrom="paragraph">
                  <wp:posOffset>30480</wp:posOffset>
                </wp:positionV>
                <wp:extent cx="635" cy="198120"/>
                <wp:effectExtent l="7620" t="11430" r="10795" b="9525"/>
                <wp:wrapNone/>
                <wp:docPr id="65"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98120"/>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2D2E1" id="Straight Connector 58" o:spid="_x0000_s1026" style="position:absolute;left:0;text-align:lef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6pt,2.4pt" to="264.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" strokecolor="#4a7dba"/>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68580</wp:posOffset>
                </wp:positionH>
                <wp:positionV relativeFrom="paragraph">
                  <wp:posOffset>45720</wp:posOffset>
                </wp:positionV>
                <wp:extent cx="601980" cy="289560"/>
                <wp:effectExtent l="20955" t="17145" r="15240" b="17145"/>
                <wp:wrapNone/>
                <wp:docPr id="64"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289560"/>
                        </a:xfrm>
                        <a:prstGeom prst="rect">
                          <a:avLst/>
                        </a:prstGeom>
                        <a:solidFill>
                          <a:srgbClr val="4F81BD"/>
                        </a:solidFill>
                        <a:ln w="25400">
                          <a:solidFill>
                            <a:srgbClr val="395E8A"/>
                          </a:solidFill>
                          <a:miter lim="800000"/>
                          <a:headEnd/>
                          <a:tailEnd/>
                        </a:ln>
                      </wps:spPr>
                      <wps:txbx>
                        <w:txbxContent>
                          <w:p w:rsidR="003F437F" w:rsidRDefault="003F437F">
                            <w:pPr>
                              <w:jc w:val="center"/>
                            </w:pPr>
                            <w:r>
                              <w:rPr>
                                <w:rFonts w:hint="eastAsia"/>
                              </w:rPr>
                              <w:t>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41" style="position:absolute;left:0;text-align:left;margin-left:5.4pt;margin-top:3.6pt;width:47.4pt;height:22.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" fillcolor="#4f81bd" strokecolor="#395e8a" strokeweight="2pt">
                <v:textbox>
                  <w:txbxContent>
                    <w:p w:rsidR="003F437F" w:rsidRDefault="003F437F">
                      <w:pPr>
                        <w:jc w:val="center"/>
                      </w:pPr>
                      <w:r>
                        <w:rPr>
                          <w:rFonts w:hint="eastAsia"/>
                        </w:rPr>
                        <w:t>用户</w:t>
                      </w:r>
                    </w:p>
                  </w:txbxContent>
                </v:textbox>
              </v:rect>
            </w:pict>
          </mc:Fallback>
        </mc:AlternateContent>
      </w:r>
    </w:p>
    <w:p w:rsidR="00741D38" w:rsidRDefault="00904088">
      <w:pPr>
        <w:ind w:left="420"/>
      </w:pPr>
      <w:r>
        <w:rPr>
          <w:noProof/>
        </w:rPr>
        <mc:AlternateContent>
          <mc:Choice Requires="wps">
            <w:drawing>
              <wp:anchor distT="0" distB="0" distL="114300" distR="114300" simplePos="0" relativeHeight="251664896" behindDoc="0" locked="0" layoutInCell="1" allowOverlap="1">
                <wp:simplePos x="0" y="0"/>
                <wp:positionH relativeFrom="column">
                  <wp:posOffset>4773295</wp:posOffset>
                </wp:positionH>
                <wp:positionV relativeFrom="paragraph">
                  <wp:posOffset>26670</wp:posOffset>
                </wp:positionV>
                <wp:extent cx="7620" cy="334010"/>
                <wp:effectExtent l="10795" t="5715" r="10160" b="12700"/>
                <wp:wrapNone/>
                <wp:docPr id="63"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 cy="334010"/>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9D763" id="Straight Connector 60" o:spid="_x0000_s1026" style="position:absolute;left:0;text-align:lef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85pt,2.1pt" to="376.4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" strokecolor="#4a7dba"/>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2030730</wp:posOffset>
                </wp:positionH>
                <wp:positionV relativeFrom="paragraph">
                  <wp:posOffset>26670</wp:posOffset>
                </wp:positionV>
                <wp:extent cx="2750820" cy="0"/>
                <wp:effectExtent l="11430" t="5715" r="9525" b="13335"/>
                <wp:wrapNone/>
                <wp:docPr id="62"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0820" cy="0"/>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BCE82" id="Straight Connector 61"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9pt,2.1pt" to="37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" strokecolor="#4a7dba"/>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2026920</wp:posOffset>
                </wp:positionH>
                <wp:positionV relativeFrom="paragraph">
                  <wp:posOffset>30480</wp:posOffset>
                </wp:positionV>
                <wp:extent cx="635" cy="327660"/>
                <wp:effectExtent l="7620" t="9525" r="10795" b="5715"/>
                <wp:wrapNone/>
                <wp:docPr id="61"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27660"/>
                        </a:xfrm>
                        <a:prstGeom prst="line">
                          <a:avLst/>
                        </a:prstGeom>
                        <a:noFill/>
                        <a:ln w="9525">
                          <a:solidFill>
                            <a:srgbClr val="4A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28200" id="Straight Connector 62" o:spid="_x0000_s1026" style="position:absolute;left:0;text-align:lef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6pt,2.4pt" to="159.6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" strokecolor="#4a7dba"/>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342900</wp:posOffset>
                </wp:positionH>
                <wp:positionV relativeFrom="paragraph">
                  <wp:posOffset>182880</wp:posOffset>
                </wp:positionV>
                <wp:extent cx="1135380" cy="701040"/>
                <wp:effectExtent l="9525" t="9525" r="17145" b="80010"/>
                <wp:wrapNone/>
                <wp:docPr id="60" name="Elb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5380" cy="701040"/>
                        </a:xfrm>
                        <a:prstGeom prst="bentConnector3">
                          <a:avLst>
                            <a:gd name="adj1" fmla="val 338"/>
                          </a:avLst>
                        </a:prstGeom>
                        <a:noFill/>
                        <a:ln w="9525">
                          <a:solidFill>
                            <a:srgbClr val="4A7DBA"/>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19487" id="Elbow Connector 63" o:spid="_x0000_s1026" type="#_x0000_t34" style="position:absolute;left:0;text-align:left;margin-left:27pt;margin-top:14.4pt;width:89.4pt;height:5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" adj="73" strokecolor="#4a7dba">
                <v:stroke endarrow="open"/>
              </v:shape>
            </w:pict>
          </mc:Fallback>
        </mc:AlternateContent>
      </w:r>
    </w:p>
    <w:p w:rsidR="00741D38" w:rsidRDefault="00904088">
      <w:pPr>
        <w:ind w:left="420"/>
      </w:pPr>
      <w:r>
        <w:rPr>
          <w:noProof/>
        </w:rPr>
        <mc:AlternateContent>
          <mc:Choice Requires="wps">
            <w:drawing>
              <wp:anchor distT="0" distB="0" distL="114300" distR="114300" simplePos="0" relativeHeight="251655680" behindDoc="0" locked="0" layoutInCell="1" allowOverlap="1" wp14:anchorId="1A5D2F52" wp14:editId="03ED18BC">
                <wp:simplePos x="0" y="0"/>
                <wp:positionH relativeFrom="column">
                  <wp:posOffset>4262120</wp:posOffset>
                </wp:positionH>
                <wp:positionV relativeFrom="paragraph">
                  <wp:posOffset>160020</wp:posOffset>
                </wp:positionV>
                <wp:extent cx="1089660" cy="1290320"/>
                <wp:effectExtent l="13970" t="13335" r="20320" b="20320"/>
                <wp:wrapNone/>
                <wp:docPr id="59"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660" cy="1290320"/>
                        </a:xfrm>
                        <a:prstGeom prst="rect">
                          <a:avLst/>
                        </a:prstGeom>
                        <a:solidFill>
                          <a:srgbClr val="FFFFFF"/>
                        </a:solidFill>
                        <a:ln w="25400">
                          <a:solidFill>
                            <a:srgbClr val="4F81BD"/>
                          </a:solidFill>
                          <a:miter lim="800000"/>
                          <a:headEnd/>
                          <a:tailEnd/>
                        </a:ln>
                      </wps:spPr>
                      <wps:txbx>
                        <w:txbxContent>
                          <w:p w:rsidR="003F437F" w:rsidRDefault="003F437F">
                            <w:pPr>
                              <w:jc w:val="center"/>
                            </w:pPr>
                            <w:r>
                              <w:rPr>
                                <w:rFonts w:hint="eastAsia"/>
                              </w:rPr>
                              <w:t>广州站点</w:t>
                            </w:r>
                            <w:r>
                              <w:rPr>
                                <w:rFonts w:hint="eastAsia"/>
                              </w:rPr>
                              <w:t>(3)</w:t>
                            </w:r>
                          </w:p>
                          <w:p w:rsidR="003F437F" w:rsidRDefault="003F437F">
                            <w:pPr>
                              <w:jc w:val="center"/>
                            </w:pPr>
                          </w:p>
                          <w:p w:rsidR="003F437F" w:rsidRDefault="003F437F">
                            <w:pPr>
                              <w:jc w:val="center"/>
                            </w:pPr>
                          </w:p>
                          <w:p w:rsidR="003F437F" w:rsidRDefault="003F437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D2F52" id="Rectangle 192" o:spid="_x0000_s1042" style="position:absolute;left:0;text-align:left;margin-left:335.6pt;margin-top:12.6pt;width:85.8pt;height:10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" strokecolor="#4f81bd" strokeweight="2pt">
                <v:textbox>
                  <w:txbxContent>
                    <w:p w:rsidR="003F437F" w:rsidRDefault="003F437F">
                      <w:pPr>
                        <w:jc w:val="center"/>
                      </w:pPr>
                      <w:r>
                        <w:rPr>
                          <w:rFonts w:hint="eastAsia"/>
                        </w:rPr>
                        <w:t>广州站点</w:t>
                      </w:r>
                      <w:r>
                        <w:rPr>
                          <w:rFonts w:hint="eastAsia"/>
                        </w:rPr>
                        <w:t>(3)</w:t>
                      </w:r>
                    </w:p>
                    <w:p w:rsidR="003F437F" w:rsidRDefault="003F437F">
                      <w:pPr>
                        <w:jc w:val="center"/>
                      </w:pPr>
                    </w:p>
                    <w:p w:rsidR="003F437F" w:rsidRDefault="003F437F">
                      <w:pPr>
                        <w:jc w:val="center"/>
                      </w:pPr>
                    </w:p>
                    <w:p w:rsidR="003F437F" w:rsidRDefault="003F437F">
                      <w:pPr>
                        <w:jc w:val="center"/>
                      </w:pP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1159CC6D" wp14:editId="3D041E08">
                <wp:simplePos x="0" y="0"/>
                <wp:positionH relativeFrom="column">
                  <wp:posOffset>2881630</wp:posOffset>
                </wp:positionH>
                <wp:positionV relativeFrom="paragraph">
                  <wp:posOffset>160020</wp:posOffset>
                </wp:positionV>
                <wp:extent cx="1089660" cy="1290320"/>
                <wp:effectExtent l="14605" t="13335" r="19685" b="20320"/>
                <wp:wrapNone/>
                <wp:docPr id="58"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660" cy="1290320"/>
                        </a:xfrm>
                        <a:prstGeom prst="rect">
                          <a:avLst/>
                        </a:prstGeom>
                        <a:solidFill>
                          <a:srgbClr val="FFFFFF"/>
                        </a:solidFill>
                        <a:ln w="25400">
                          <a:solidFill>
                            <a:srgbClr val="4F81BD"/>
                          </a:solidFill>
                          <a:miter lim="800000"/>
                          <a:headEnd/>
                          <a:tailEnd/>
                        </a:ln>
                      </wps:spPr>
                      <wps:txbx>
                        <w:txbxContent>
                          <w:p w:rsidR="003F437F" w:rsidRDefault="003F437F">
                            <w:pPr>
                              <w:jc w:val="center"/>
                            </w:pPr>
                            <w:r>
                              <w:rPr>
                                <w:rFonts w:hint="eastAsia"/>
                              </w:rPr>
                              <w:t>上海站点</w:t>
                            </w:r>
                            <w:r>
                              <w:rPr>
                                <w:rFonts w:hint="eastAsia"/>
                              </w:rPr>
                              <w:t>(2)</w:t>
                            </w:r>
                          </w:p>
                          <w:p w:rsidR="003F437F" w:rsidRDefault="003F437F">
                            <w:pPr>
                              <w:jc w:val="center"/>
                            </w:pPr>
                          </w:p>
                          <w:p w:rsidR="003F437F" w:rsidRDefault="003F437F">
                            <w:pPr>
                              <w:jc w:val="center"/>
                            </w:pPr>
                          </w:p>
                          <w:p w:rsidR="003F437F" w:rsidRDefault="003F437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9CC6D" id="Rectangle 193" o:spid="_x0000_s1043" style="position:absolute;left:0;text-align:left;margin-left:226.9pt;margin-top:12.6pt;width:85.8pt;height:10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" strokecolor="#4f81bd" strokeweight="2pt">
                <v:textbox>
                  <w:txbxContent>
                    <w:p w:rsidR="003F437F" w:rsidRDefault="003F437F">
                      <w:pPr>
                        <w:jc w:val="center"/>
                      </w:pPr>
                      <w:r>
                        <w:rPr>
                          <w:rFonts w:hint="eastAsia"/>
                        </w:rPr>
                        <w:t>上海站点</w:t>
                      </w:r>
                      <w:r>
                        <w:rPr>
                          <w:rFonts w:hint="eastAsia"/>
                        </w:rPr>
                        <w:t>(2)</w:t>
                      </w:r>
                    </w:p>
                    <w:p w:rsidR="003F437F" w:rsidRDefault="003F437F">
                      <w:pPr>
                        <w:jc w:val="center"/>
                      </w:pPr>
                    </w:p>
                    <w:p w:rsidR="003F437F" w:rsidRDefault="003F437F">
                      <w:pPr>
                        <w:jc w:val="center"/>
                      </w:pPr>
                    </w:p>
                    <w:p w:rsidR="003F437F" w:rsidRDefault="003F437F">
                      <w:pPr>
                        <w:jc w:val="center"/>
                      </w:pPr>
                    </w:p>
                  </w:txbxContent>
                </v:textbox>
              </v:rect>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1518920</wp:posOffset>
                </wp:positionH>
                <wp:positionV relativeFrom="paragraph">
                  <wp:posOffset>160020</wp:posOffset>
                </wp:positionV>
                <wp:extent cx="1089660" cy="1290320"/>
                <wp:effectExtent l="13970" t="13335" r="20320" b="20320"/>
                <wp:wrapNone/>
                <wp:docPr id="57"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660" cy="1290320"/>
                        </a:xfrm>
                        <a:prstGeom prst="rect">
                          <a:avLst/>
                        </a:prstGeom>
                        <a:solidFill>
                          <a:srgbClr val="FFFFFF"/>
                        </a:solidFill>
                        <a:ln w="25400">
                          <a:solidFill>
                            <a:srgbClr val="4F81BD"/>
                          </a:solidFill>
                          <a:miter lim="800000"/>
                          <a:headEnd/>
                          <a:tailEnd/>
                        </a:ln>
                      </wps:spPr>
                      <wps:txbx>
                        <w:txbxContent>
                          <w:p w:rsidR="003F437F" w:rsidRDefault="003F437F">
                            <w:pPr>
                              <w:jc w:val="center"/>
                            </w:pPr>
                            <w:r>
                              <w:rPr>
                                <w:rFonts w:hint="eastAsia"/>
                              </w:rPr>
                              <w:t>北京站点</w:t>
                            </w:r>
                            <w:r>
                              <w:rPr>
                                <w:rFonts w:hint="eastAsia"/>
                              </w:rPr>
                              <w:t>(1)</w:t>
                            </w:r>
                          </w:p>
                          <w:p w:rsidR="003F437F" w:rsidRDefault="003F437F">
                            <w:pPr>
                              <w:jc w:val="center"/>
                            </w:pPr>
                          </w:p>
                          <w:p w:rsidR="003F437F" w:rsidRDefault="003F437F">
                            <w:pPr>
                              <w:jc w:val="center"/>
                            </w:pPr>
                          </w:p>
                          <w:p w:rsidR="003F437F" w:rsidRDefault="003F437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4" o:spid="_x0000_s1044" style="position:absolute;left:0;text-align:left;margin-left:119.6pt;margin-top:12.6pt;width:85.8pt;height:10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" strokecolor="#4f81bd" strokeweight="2pt">
                <v:textbox>
                  <w:txbxContent>
                    <w:p w:rsidR="003F437F" w:rsidRDefault="003F437F">
                      <w:pPr>
                        <w:jc w:val="center"/>
                      </w:pPr>
                      <w:r>
                        <w:rPr>
                          <w:rFonts w:hint="eastAsia"/>
                        </w:rPr>
                        <w:t>北京站点</w:t>
                      </w:r>
                      <w:r>
                        <w:rPr>
                          <w:rFonts w:hint="eastAsia"/>
                        </w:rPr>
                        <w:t>(1)</w:t>
                      </w:r>
                    </w:p>
                    <w:p w:rsidR="003F437F" w:rsidRDefault="003F437F">
                      <w:pPr>
                        <w:jc w:val="center"/>
                      </w:pPr>
                    </w:p>
                    <w:p w:rsidR="003F437F" w:rsidRDefault="003F437F">
                      <w:pPr>
                        <w:jc w:val="center"/>
                      </w:pPr>
                    </w:p>
                    <w:p w:rsidR="003F437F" w:rsidRDefault="003F437F">
                      <w:pPr>
                        <w:jc w:val="center"/>
                      </w:pPr>
                    </w:p>
                  </w:txbxContent>
                </v:textbox>
              </v:rect>
            </w:pict>
          </mc:Fallback>
        </mc:AlternateContent>
      </w:r>
    </w:p>
    <w:p w:rsidR="00741D38" w:rsidRDefault="00904088">
      <w:pPr>
        <w:ind w:left="420"/>
      </w:pPr>
      <w:r>
        <w:rPr>
          <w:noProof/>
        </w:rPr>
        <mc:AlternateContent>
          <mc:Choice Requires="wps">
            <w:drawing>
              <wp:anchor distT="0" distB="0" distL="114300" distR="114300" simplePos="0" relativeHeight="251659776" behindDoc="0" locked="0" layoutInCell="1" allowOverlap="1">
                <wp:simplePos x="0" y="0"/>
                <wp:positionH relativeFrom="column">
                  <wp:posOffset>443865</wp:posOffset>
                </wp:positionH>
                <wp:positionV relativeFrom="paragraph">
                  <wp:posOffset>177800</wp:posOffset>
                </wp:positionV>
                <wp:extent cx="975360" cy="270510"/>
                <wp:effectExtent l="0" t="635" r="0" b="0"/>
                <wp:wrapNone/>
                <wp:docPr id="5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36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437F" w:rsidRDefault="003F437F">
                            <w:pPr>
                              <w:rPr>
                                <w:sz w:val="18"/>
                              </w:rPr>
                            </w:pPr>
                            <w:r>
                              <w:rPr>
                                <w:rFonts w:hint="eastAsia"/>
                                <w:sz w:val="18"/>
                              </w:rPr>
                              <w:t>发布、删除消息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95" o:spid="_x0000_s1045" style="position:absolute;left:0;text-align:left;margin-left:34.95pt;margin-top:14pt;width:76.8pt;height:2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" stroked="f">
                <v:textbox>
                  <w:txbxContent>
                    <w:p w:rsidR="003F437F" w:rsidRDefault="003F437F">
                      <w:pPr>
                        <w:rPr>
                          <w:sz w:val="18"/>
                        </w:rPr>
                      </w:pPr>
                      <w:r>
                        <w:rPr>
                          <w:rFonts w:hint="eastAsia"/>
                          <w:sz w:val="18"/>
                        </w:rPr>
                        <w:t>发布、删除消息</w:t>
                      </w:r>
                    </w:p>
                  </w:txbxContent>
                </v:textbox>
              </v:rect>
            </w:pict>
          </mc:Fallback>
        </mc:AlternateContent>
      </w:r>
    </w:p>
    <w:p w:rsidR="00741D38" w:rsidRDefault="00741D38">
      <w:pPr>
        <w:ind w:left="420"/>
      </w:pPr>
    </w:p>
    <w:p w:rsidR="00741D38" w:rsidRDefault="00904088">
      <w:pPr>
        <w:ind w:left="420"/>
      </w:pPr>
      <w:r>
        <w:rPr>
          <w:rFonts w:hint="eastAsia"/>
          <w:noProof/>
        </w:rPr>
        <mc:AlternateContent>
          <mc:Choice Requires="wpg">
            <w:drawing>
              <wp:anchor distT="0" distB="0" distL="114300" distR="114300" simplePos="0" relativeHeight="251668992" behindDoc="0" locked="0" layoutInCell="1" allowOverlap="1">
                <wp:simplePos x="0" y="0"/>
                <wp:positionH relativeFrom="column">
                  <wp:posOffset>1352550</wp:posOffset>
                </wp:positionH>
                <wp:positionV relativeFrom="paragraph">
                  <wp:posOffset>169545</wp:posOffset>
                </wp:positionV>
                <wp:extent cx="4204970" cy="680720"/>
                <wp:effectExtent l="0" t="0" r="43180" b="24130"/>
                <wp:wrapNone/>
                <wp:docPr id="5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4970" cy="680720"/>
                          <a:chOff x="0" y="0"/>
                          <a:chExt cx="6622" cy="1158"/>
                        </a:xfrm>
                      </wpg:grpSpPr>
                      <wps:wsp>
                        <wps:cNvPr id="51" name="Line 61"/>
                        <wps:cNvCnPr>
                          <a:cxnSpLocks noChangeShapeType="1"/>
                        </wps:cNvCnPr>
                        <wps:spPr bwMode="auto">
                          <a:xfrm>
                            <a:off x="6226" y="0"/>
                            <a:ext cx="396" cy="0"/>
                          </a:xfrm>
                          <a:prstGeom prst="line">
                            <a:avLst/>
                          </a:prstGeom>
                          <a:noFill/>
                          <a:ln w="9525">
                            <a:solidFill>
                              <a:srgbClr val="4A7DBA"/>
                            </a:solidFill>
                            <a:prstDash val="sysDot"/>
                            <a:round/>
                            <a:headEnd/>
                            <a:tailEnd/>
                          </a:ln>
                          <a:extLst>
                            <a:ext uri="{909E8E84-426E-40DD-AFC4-6F175D3DCCD1}">
                              <a14:hiddenFill xmlns:a14="http://schemas.microsoft.com/office/drawing/2010/main">
                                <a:noFill/>
                              </a14:hiddenFill>
                            </a:ext>
                          </a:extLst>
                        </wps:spPr>
                        <wps:bodyPr/>
                      </wps:wsp>
                      <wps:wsp>
                        <wps:cNvPr id="52" name="Line 62"/>
                        <wps:cNvCnPr>
                          <a:cxnSpLocks noChangeShapeType="1"/>
                        </wps:cNvCnPr>
                        <wps:spPr bwMode="auto">
                          <a:xfrm>
                            <a:off x="6621" y="0"/>
                            <a:ext cx="0" cy="1158"/>
                          </a:xfrm>
                          <a:prstGeom prst="line">
                            <a:avLst/>
                          </a:prstGeom>
                          <a:noFill/>
                          <a:ln w="9525">
                            <a:solidFill>
                              <a:srgbClr val="4A7DBA"/>
                            </a:solidFill>
                            <a:prstDash val="sysDot"/>
                            <a:round/>
                            <a:headEnd/>
                            <a:tailEnd/>
                          </a:ln>
                          <a:extLst>
                            <a:ext uri="{909E8E84-426E-40DD-AFC4-6F175D3DCCD1}">
                              <a14:hiddenFill xmlns:a14="http://schemas.microsoft.com/office/drawing/2010/main">
                                <a:noFill/>
                              </a14:hiddenFill>
                            </a:ext>
                          </a:extLst>
                        </wps:spPr>
                        <wps:bodyPr/>
                      </wps:wsp>
                      <wps:wsp>
                        <wps:cNvPr id="53" name="Line 63"/>
                        <wps:cNvCnPr>
                          <a:cxnSpLocks noChangeShapeType="1"/>
                        </wps:cNvCnPr>
                        <wps:spPr bwMode="auto">
                          <a:xfrm flipH="1">
                            <a:off x="0" y="1158"/>
                            <a:ext cx="6622" cy="0"/>
                          </a:xfrm>
                          <a:prstGeom prst="line">
                            <a:avLst/>
                          </a:prstGeom>
                          <a:noFill/>
                          <a:ln w="9525">
                            <a:solidFill>
                              <a:srgbClr val="4A7DBA"/>
                            </a:solidFill>
                            <a:prstDash val="sysDot"/>
                            <a:round/>
                            <a:headEnd/>
                            <a:tailEnd/>
                          </a:ln>
                          <a:extLst>
                            <a:ext uri="{909E8E84-426E-40DD-AFC4-6F175D3DCCD1}">
                              <a14:hiddenFill xmlns:a14="http://schemas.microsoft.com/office/drawing/2010/main">
                                <a:noFill/>
                              </a14:hiddenFill>
                            </a:ext>
                          </a:extLst>
                        </wps:spPr>
                        <wps:bodyPr/>
                      </wps:wsp>
                      <wps:wsp>
                        <wps:cNvPr id="54" name="Line 64"/>
                        <wps:cNvCnPr>
                          <a:cxnSpLocks noChangeShapeType="1"/>
                        </wps:cNvCnPr>
                        <wps:spPr bwMode="auto">
                          <a:xfrm flipV="1">
                            <a:off x="0" y="664"/>
                            <a:ext cx="0" cy="494"/>
                          </a:xfrm>
                          <a:prstGeom prst="line">
                            <a:avLst/>
                          </a:prstGeom>
                          <a:noFill/>
                          <a:ln w="9525">
                            <a:solidFill>
                              <a:srgbClr val="4A7DBA"/>
                            </a:solidFill>
                            <a:prstDash val="sysDot"/>
                            <a:round/>
                            <a:headEnd/>
                            <a:tailEnd/>
                          </a:ln>
                          <a:extLst>
                            <a:ext uri="{909E8E84-426E-40DD-AFC4-6F175D3DCCD1}">
                              <a14:hiddenFill xmlns:a14="http://schemas.microsoft.com/office/drawing/2010/main">
                                <a:noFill/>
                              </a14:hiddenFill>
                            </a:ext>
                          </a:extLst>
                        </wps:spPr>
                        <wps:bodyPr/>
                      </wps:wsp>
                      <wps:wsp>
                        <wps:cNvPr id="55" name="Line 65"/>
                        <wps:cNvCnPr>
                          <a:cxnSpLocks noChangeShapeType="1"/>
                        </wps:cNvCnPr>
                        <wps:spPr bwMode="auto">
                          <a:xfrm>
                            <a:off x="0" y="664"/>
                            <a:ext cx="325" cy="0"/>
                          </a:xfrm>
                          <a:prstGeom prst="line">
                            <a:avLst/>
                          </a:prstGeom>
                          <a:noFill/>
                          <a:ln w="9525">
                            <a:solidFill>
                              <a:srgbClr val="4A7DBA"/>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88A186" id="Group 60" o:spid="_x0000_s1026" style="position:absolute;left:0;text-align:left;margin-left:106.5pt;margin-top:13.35pt;width:331.1pt;height:53.6pt;z-index:251668992" coordsize="662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">
                <v:line id="Line 61" o:spid="_x0000_s1027" style="position:absolute;visibility:visible;mso-wrap-style:square" from="6226,0" to="66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VwjcUAAADbAAAADwAAAGRycy9kb3ducmV2LnhtbESPT2vCQBTE74LfYXlCb7qJNCKpqxRB&#10;8CK0sYEeH9nXJG32bcxu86efvlsQehxm5jfM7jCaRvTUudqygngVgSAurK65VPB2PS23IJxH1thY&#10;JgUTOTjs57MdptoO/Ep95ksRIOxSVFB536ZSuqIig25lW+LgfdjOoA+yK6XucAhw08h1FG2kwZrD&#10;QoUtHSsqvrJvo+Ci4yjZ+pfpePux0+elfd/k+aNSD4vx+QmEp9H/h+/ts1aQxPD3JfwAu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VwjcUAAADbAAAADwAAAAAAAAAA&#10;AAAAAAChAgAAZHJzL2Rvd25yZXYueG1sUEsFBgAAAAAEAAQA+QAAAJMDAAAAAA==&#10;" strokecolor="#4a7dba">
                  <v:stroke dashstyle="1 1"/>
                </v:line>
                <v:line id="Line 62" o:spid="_x0000_s1028" style="position:absolute;visibility:visible;mso-wrap-style:square" from="6621,0" to="6621,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fu+sMAAADbAAAADwAAAGRycy9kb3ducmV2LnhtbESPzarCMBSE94LvEI5wd5oqKlKNIoLg&#10;Rrj+gctDc2x7b3NSm6itT28EweUwM98ws0VtCnGnyuWWFfR7EQjixOqcUwXHw7o7AeE8ssbCMilo&#10;yMFi3m7NMNb2wTu6730qAoRdjAoy78tYSpdkZND1bEkcvIutDPogq1TqCh8Bbgo5iKKxNJhzWMiw&#10;pFVGyf/+ZhRsdT8aTfxvs7o+bfO3Lc/j02mo1E+nXk5BeKr9N/xpb7SC0QDeX8IP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37vrDAAAA2wAAAA8AAAAAAAAAAAAA&#10;AAAAoQIAAGRycy9kb3ducmV2LnhtbFBLBQYAAAAABAAEAPkAAACRAwAAAAA=&#10;" strokecolor="#4a7dba">
                  <v:stroke dashstyle="1 1"/>
                </v:line>
                <v:line id="Line 63" o:spid="_x0000_s1029" style="position:absolute;flip:x;visibility:visible;mso-wrap-style:square" from="0,1158" to="6622,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OQCcQAAADbAAAADwAAAGRycy9kb3ducmV2LnhtbESPQWvCQBSE74L/YXlCb2ZTbUJJXUUD&#10;Qk9S0xZ6fGRfk7TZtyG7ifHfdwuCx2FmvmE2u8m0YqTeNZYVPEYxCOLS6oYrBR/vx+UzCOeRNbaW&#10;ScGVHOy289kGM20vfKax8JUIEHYZKqi97zIpXVmTQRfZjjh437Y36IPsK6l7vAS4aeUqjlNpsOGw&#10;UGNHeU3lbzEYBaci/ZJFR3hYveU/8vNpSNpkUOphMe1fQHia/D18a79qBcka/r+EH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s5AJxAAAANsAAAAPAAAAAAAAAAAA&#10;AAAAAKECAABkcnMvZG93bnJldi54bWxQSwUGAAAAAAQABAD5AAAAkgMAAAAA&#10;" strokecolor="#4a7dba">
                  <v:stroke dashstyle="1 1"/>
                </v:line>
                <v:line id="Line 64" o:spid="_x0000_s1030" style="position:absolute;flip:y;visibility:visible;mso-wrap-style:square" from="0,664" to="0,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oIfcQAAADbAAAADwAAAGRycy9kb3ducmV2LnhtbESPzWrDMBCE74W8g9hAb7XcYIfgRAmt&#10;odBTSZ0Uelysje3EWhlL/unbR4VCj8PMfMPsDrNpxUi9aywreI5iEMSl1Q1XCs6nt6cNCOeRNbaW&#10;ScEPOTjsFw87zLSd+JPGwlciQNhlqKD2vsukdGVNBl1kO+LgXWxv0AfZV1L3OAW4aeUqjtfSYMNh&#10;ocaO8prKWzEYBR/F+lsWHeHr6phf5VcypG06KPW4nF+2IDzN/j/8137XCtIEfr+EHyD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Wgh9xAAAANsAAAAPAAAAAAAAAAAA&#10;AAAAAKECAABkcnMvZG93bnJldi54bWxQSwUGAAAAAAQABAD5AAAAkgMAAAAA&#10;" strokecolor="#4a7dba">
                  <v:stroke dashstyle="1 1"/>
                </v:line>
                <v:line id="Line 65" o:spid="_x0000_s1031" style="position:absolute;visibility:visible;mso-wrap-style:square" from="0,664" to="325,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52jsMAAADbAAAADwAAAGRycy9kb3ducmV2LnhtbESPQYvCMBSE74L/ITzBm6bKVqRrlEUQ&#10;vAiuWtjjo3m2dZuX2mS13V9vBMHjMDPfMItVaypxo8aVlhVMxhEI4szqknMFp+NmNAfhPLLGyjIp&#10;6MjBatnvLTDR9s7fdDv4XAQIuwQVFN7XiZQuK8igG9uaOHhn2xj0QTa51A3eA9xUchpFM2mw5LBQ&#10;YE3rgrLfw59RsNOTKJ77fbe+/tvusqt/Zmn6odRw0H59gvDU+nf41d5qBXEM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edo7DAAAA2wAAAA8AAAAAAAAAAAAA&#10;AAAAoQIAAGRycy9kb3ducmV2LnhtbFBLBQYAAAAABAAEAPkAAACRAwAAAAA=&#10;" strokecolor="#4a7dba">
                  <v:stroke dashstyle="1 1"/>
                </v:line>
              </v:group>
            </w:pict>
          </mc:Fallback>
        </mc:AlternateContent>
      </w:r>
      <w:r>
        <w:rPr>
          <w:rFonts w:hint="eastAsia"/>
          <w:noProof/>
        </w:rPr>
        <mc:AlternateContent>
          <mc:Choice Requires="wps">
            <w:drawing>
              <wp:anchor distT="0" distB="0" distL="114300" distR="114300" simplePos="0" relativeHeight="251667968" behindDoc="0" locked="0" layoutInCell="1" allowOverlap="1">
                <wp:simplePos x="0" y="0"/>
                <wp:positionH relativeFrom="column">
                  <wp:posOffset>3931285</wp:posOffset>
                </wp:positionH>
                <wp:positionV relativeFrom="paragraph">
                  <wp:posOffset>166370</wp:posOffset>
                </wp:positionV>
                <wp:extent cx="385445" cy="474980"/>
                <wp:effectExtent l="6985" t="13970" r="7620" b="6350"/>
                <wp:wrapNone/>
                <wp:docPr id="49" name="Elb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445" cy="474980"/>
                        </a:xfrm>
                        <a:prstGeom prst="bentConnector3">
                          <a:avLst>
                            <a:gd name="adj1" fmla="val 50000"/>
                          </a:avLst>
                        </a:prstGeom>
                        <a:noFill/>
                        <a:ln w="9525">
                          <a:solidFill>
                            <a:srgbClr val="4A7DBA"/>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DAA670" id="Elbow Connector 202" o:spid="_x0000_s1026" type="#_x0000_t34" style="position:absolute;left:0;text-align:left;margin-left:309.55pt;margin-top:13.1pt;width:30.35pt;height:37.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" strokecolor="#4a7dba">
                <v:stroke dashstyle="1 1"/>
              </v:shape>
            </w:pict>
          </mc:Fallback>
        </mc:AlternateContent>
      </w:r>
      <w:r>
        <w:rPr>
          <w:rFonts w:hint="eastAsia"/>
          <w:noProof/>
        </w:rPr>
        <mc:AlternateContent>
          <mc:Choice Requires="wps">
            <w:drawing>
              <wp:anchor distT="0" distB="0" distL="114300" distR="114300" simplePos="0" relativeHeight="251666944" behindDoc="0" locked="0" layoutInCell="1" allowOverlap="1">
                <wp:simplePos x="0" y="0"/>
                <wp:positionH relativeFrom="column">
                  <wp:posOffset>2559050</wp:posOffset>
                </wp:positionH>
                <wp:positionV relativeFrom="paragraph">
                  <wp:posOffset>167005</wp:posOffset>
                </wp:positionV>
                <wp:extent cx="385445" cy="474980"/>
                <wp:effectExtent l="6350" t="5080" r="8255" b="5715"/>
                <wp:wrapNone/>
                <wp:docPr id="48" name="Elbow Connector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445" cy="474980"/>
                        </a:xfrm>
                        <a:prstGeom prst="bentConnector3">
                          <a:avLst>
                            <a:gd name="adj1" fmla="val 50000"/>
                          </a:avLst>
                        </a:prstGeom>
                        <a:noFill/>
                        <a:ln w="9525">
                          <a:solidFill>
                            <a:srgbClr val="4A7DBA"/>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3169E" id="Elbow Connector 203" o:spid="_x0000_s1026" type="#_x0000_t34" style="position:absolute;left:0;text-align:left;margin-left:201.5pt;margin-top:13.15pt;width:30.35pt;height:37.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" strokecolor="#4a7dba">
                <v:stroke dashstyle="1 1"/>
              </v:shape>
            </w:pict>
          </mc:Fallback>
        </mc:AlternateContent>
      </w: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4334510</wp:posOffset>
                </wp:positionH>
                <wp:positionV relativeFrom="paragraph">
                  <wp:posOffset>23495</wp:posOffset>
                </wp:positionV>
                <wp:extent cx="967740" cy="304800"/>
                <wp:effectExtent l="19685" t="13970" r="12700" b="14605"/>
                <wp:wrapNone/>
                <wp:docPr id="47" name="Rounded 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304800"/>
                        </a:xfrm>
                        <a:prstGeom prst="roundRect">
                          <a:avLst>
                            <a:gd name="adj" fmla="val 16667"/>
                          </a:avLst>
                        </a:prstGeom>
                        <a:solidFill>
                          <a:srgbClr val="FFFFFF"/>
                        </a:solidFill>
                        <a:ln w="25400">
                          <a:solidFill>
                            <a:srgbClr val="F79646"/>
                          </a:solidFill>
                          <a:round/>
                          <a:headEnd/>
                          <a:tailEnd/>
                        </a:ln>
                      </wps:spPr>
                      <wps:txbx>
                        <w:txbxContent>
                          <w:p w:rsidR="003F437F" w:rsidRDefault="003F437F">
                            <w:pPr>
                              <w:jc w:val="center"/>
                              <w:rPr>
                                <w:sz w:val="20"/>
                              </w:rPr>
                            </w:pPr>
                            <w:r>
                              <w:rPr>
                                <w:rFonts w:hint="eastAsia"/>
                                <w:sz w:val="18"/>
                              </w:rPr>
                              <w:t>数据库</w:t>
                            </w:r>
                            <w:r>
                              <w:rPr>
                                <w:rFonts w:hint="eastAsia"/>
                                <w:sz w:val="18"/>
                              </w:rPr>
                              <w:t>3(</w:t>
                            </w:r>
                            <w:r>
                              <w:rPr>
                                <w:rFonts w:hint="eastAsia"/>
                                <w:sz w:val="18"/>
                              </w:rPr>
                              <w:t>正</w:t>
                            </w:r>
                            <w:r>
                              <w:rPr>
                                <w:rFonts w:hint="eastAsia"/>
                                <w:sz w:val="20"/>
                              </w:rPr>
                              <w:t>本</w:t>
                            </w:r>
                            <w:r>
                              <w:rPr>
                                <w:rFonts w:hint="eastAsia"/>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4" o:spid="_x0000_s1046" style="position:absolute;left:0;text-align:left;margin-left:341.3pt;margin-top:1.85pt;width:76.2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" strokecolor="#f79646" strokeweight="2pt">
                <v:textbox>
                  <w:txbxContent>
                    <w:p w:rsidR="003F437F" w:rsidRDefault="003F437F">
                      <w:pPr>
                        <w:jc w:val="center"/>
                        <w:rPr>
                          <w:sz w:val="20"/>
                        </w:rPr>
                      </w:pPr>
                      <w:r>
                        <w:rPr>
                          <w:rFonts w:hint="eastAsia"/>
                          <w:sz w:val="18"/>
                        </w:rPr>
                        <w:t>数据库</w:t>
                      </w:r>
                      <w:r>
                        <w:rPr>
                          <w:rFonts w:hint="eastAsia"/>
                          <w:sz w:val="18"/>
                        </w:rPr>
                        <w:t>3(</w:t>
                      </w:r>
                      <w:r>
                        <w:rPr>
                          <w:rFonts w:hint="eastAsia"/>
                          <w:sz w:val="18"/>
                        </w:rPr>
                        <w:t>正</w:t>
                      </w:r>
                      <w:r>
                        <w:rPr>
                          <w:rFonts w:hint="eastAsia"/>
                          <w:sz w:val="20"/>
                        </w:rPr>
                        <w:t>本</w:t>
                      </w:r>
                      <w:r>
                        <w:rPr>
                          <w:rFonts w:hint="eastAsia"/>
                          <w:sz w:val="20"/>
                        </w:rPr>
                        <w:t>)</w:t>
                      </w:r>
                    </w:p>
                  </w:txbxContent>
                </v:textbox>
              </v:roundrect>
            </w:pict>
          </mc:Fallback>
        </mc:AlternateContent>
      </w:r>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2945130</wp:posOffset>
                </wp:positionH>
                <wp:positionV relativeFrom="paragraph">
                  <wp:posOffset>23495</wp:posOffset>
                </wp:positionV>
                <wp:extent cx="974725" cy="304800"/>
                <wp:effectExtent l="20955" t="13970" r="13970" b="14605"/>
                <wp:wrapNone/>
                <wp:docPr id="46" name="Rounded 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4725" cy="304800"/>
                        </a:xfrm>
                        <a:prstGeom prst="roundRect">
                          <a:avLst>
                            <a:gd name="adj" fmla="val 16667"/>
                          </a:avLst>
                        </a:prstGeom>
                        <a:solidFill>
                          <a:srgbClr val="FFFFFF"/>
                        </a:solidFill>
                        <a:ln w="25400">
                          <a:solidFill>
                            <a:srgbClr val="F79646"/>
                          </a:solidFill>
                          <a:round/>
                          <a:headEnd/>
                          <a:tailEnd/>
                        </a:ln>
                      </wps:spPr>
                      <wps:txbx>
                        <w:txbxContent>
                          <w:p w:rsidR="003F437F" w:rsidRDefault="003F437F">
                            <w:pPr>
                              <w:jc w:val="center"/>
                              <w:rPr>
                                <w:sz w:val="20"/>
                              </w:rPr>
                            </w:pPr>
                            <w:r>
                              <w:rPr>
                                <w:rFonts w:hint="eastAsia"/>
                                <w:sz w:val="18"/>
                              </w:rPr>
                              <w:t>数据库</w:t>
                            </w:r>
                            <w:r>
                              <w:rPr>
                                <w:rFonts w:hint="eastAsia"/>
                                <w:sz w:val="18"/>
                              </w:rPr>
                              <w:t>2(</w:t>
                            </w:r>
                            <w:r>
                              <w:rPr>
                                <w:rFonts w:hint="eastAsia"/>
                                <w:sz w:val="18"/>
                              </w:rPr>
                              <w:t>正</w:t>
                            </w:r>
                            <w:r>
                              <w:rPr>
                                <w:rFonts w:hint="eastAsia"/>
                                <w:sz w:val="20"/>
                              </w:rPr>
                              <w:t>本</w:t>
                            </w:r>
                            <w:r>
                              <w:rPr>
                                <w:rFonts w:hint="eastAsia"/>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5" o:spid="_x0000_s1047" style="position:absolute;left:0;text-align:left;margin-left:231.9pt;margin-top:1.85pt;width:76.75pt;height:2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" strokecolor="#f79646" strokeweight="2pt">
                <v:textbox>
                  <w:txbxContent>
                    <w:p w:rsidR="003F437F" w:rsidRDefault="003F437F">
                      <w:pPr>
                        <w:jc w:val="center"/>
                        <w:rPr>
                          <w:sz w:val="20"/>
                        </w:rPr>
                      </w:pPr>
                      <w:r>
                        <w:rPr>
                          <w:rFonts w:hint="eastAsia"/>
                          <w:sz w:val="18"/>
                        </w:rPr>
                        <w:t>数据库</w:t>
                      </w:r>
                      <w:r>
                        <w:rPr>
                          <w:rFonts w:hint="eastAsia"/>
                          <w:sz w:val="18"/>
                        </w:rPr>
                        <w:t>2(</w:t>
                      </w:r>
                      <w:r>
                        <w:rPr>
                          <w:rFonts w:hint="eastAsia"/>
                          <w:sz w:val="18"/>
                        </w:rPr>
                        <w:t>正</w:t>
                      </w:r>
                      <w:r>
                        <w:rPr>
                          <w:rFonts w:hint="eastAsia"/>
                          <w:sz w:val="20"/>
                        </w:rPr>
                        <w:t>本</w:t>
                      </w:r>
                      <w:r>
                        <w:rPr>
                          <w:rFonts w:hint="eastAsia"/>
                          <w:sz w:val="20"/>
                        </w:rPr>
                        <w:t>)</w:t>
                      </w:r>
                    </w:p>
                  </w:txbxContent>
                </v:textbox>
              </v:roundrect>
            </w:pict>
          </mc:Fallback>
        </mc:AlternateContent>
      </w:r>
      <w:r>
        <w:rPr>
          <w:rFonts w:hint="eastAsia"/>
          <w:noProof/>
        </w:rPr>
        <mc:AlternateContent>
          <mc:Choice Requires="wps">
            <w:drawing>
              <wp:anchor distT="0" distB="0" distL="114300" distR="114300" simplePos="0" relativeHeight="251650560" behindDoc="0" locked="0" layoutInCell="1" allowOverlap="1">
                <wp:simplePos x="0" y="0"/>
                <wp:positionH relativeFrom="column">
                  <wp:posOffset>1555115</wp:posOffset>
                </wp:positionH>
                <wp:positionV relativeFrom="paragraph">
                  <wp:posOffset>23495</wp:posOffset>
                </wp:positionV>
                <wp:extent cx="1003935" cy="304800"/>
                <wp:effectExtent l="21590" t="13970" r="12700" b="14605"/>
                <wp:wrapNone/>
                <wp:docPr id="45" name="Rounded 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935" cy="304800"/>
                        </a:xfrm>
                        <a:prstGeom prst="roundRect">
                          <a:avLst>
                            <a:gd name="adj" fmla="val 16667"/>
                          </a:avLst>
                        </a:prstGeom>
                        <a:solidFill>
                          <a:srgbClr val="FFFFFF"/>
                        </a:solidFill>
                        <a:ln w="25400">
                          <a:solidFill>
                            <a:srgbClr val="F79646"/>
                          </a:solidFill>
                          <a:round/>
                          <a:headEnd/>
                          <a:tailEnd/>
                        </a:ln>
                      </wps:spPr>
                      <wps:txbx>
                        <w:txbxContent>
                          <w:p w:rsidR="003F437F" w:rsidRDefault="003F437F">
                            <w:pPr>
                              <w:rPr>
                                <w:sz w:val="20"/>
                              </w:rPr>
                            </w:pPr>
                            <w:r>
                              <w:rPr>
                                <w:rFonts w:hint="eastAsia"/>
                                <w:sz w:val="18"/>
                              </w:rPr>
                              <w:t>数据库</w:t>
                            </w:r>
                            <w:r>
                              <w:rPr>
                                <w:rFonts w:hint="eastAsia"/>
                                <w:sz w:val="18"/>
                              </w:rPr>
                              <w:t>1(</w:t>
                            </w:r>
                            <w:r>
                              <w:rPr>
                                <w:rFonts w:hint="eastAsia"/>
                                <w:sz w:val="18"/>
                              </w:rPr>
                              <w:t>正</w:t>
                            </w:r>
                            <w:r>
                              <w:rPr>
                                <w:rFonts w:hint="eastAsia"/>
                                <w:sz w:val="20"/>
                              </w:rPr>
                              <w:t>本</w:t>
                            </w:r>
                            <w:r>
                              <w:rPr>
                                <w:rFonts w:hint="eastAsia"/>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6" o:spid="_x0000_s1048" style="position:absolute;left:0;text-align:left;margin-left:122.45pt;margin-top:1.85pt;width:79.05pt;height:2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" strokecolor="#f79646" strokeweight="2pt">
                <v:textbox>
                  <w:txbxContent>
                    <w:p w:rsidR="003F437F" w:rsidRDefault="003F437F">
                      <w:pPr>
                        <w:rPr>
                          <w:sz w:val="20"/>
                        </w:rPr>
                      </w:pPr>
                      <w:r>
                        <w:rPr>
                          <w:rFonts w:hint="eastAsia"/>
                          <w:sz w:val="18"/>
                        </w:rPr>
                        <w:t>数据库</w:t>
                      </w:r>
                      <w:r>
                        <w:rPr>
                          <w:rFonts w:hint="eastAsia"/>
                          <w:sz w:val="18"/>
                        </w:rPr>
                        <w:t>1(</w:t>
                      </w:r>
                      <w:r>
                        <w:rPr>
                          <w:rFonts w:hint="eastAsia"/>
                          <w:sz w:val="18"/>
                        </w:rPr>
                        <w:t>正</w:t>
                      </w:r>
                      <w:r>
                        <w:rPr>
                          <w:rFonts w:hint="eastAsia"/>
                          <w:sz w:val="20"/>
                        </w:rPr>
                        <w:t>本</w:t>
                      </w:r>
                      <w:r>
                        <w:rPr>
                          <w:rFonts w:hint="eastAsia"/>
                          <w:sz w:val="20"/>
                        </w:rPr>
                        <w:t>)</w:t>
                      </w:r>
                    </w:p>
                  </w:txbxContent>
                </v:textbox>
              </v:roundrect>
            </w:pict>
          </mc:Fallback>
        </mc:AlternateContent>
      </w:r>
    </w:p>
    <w:p w:rsidR="00741D38" w:rsidRDefault="00741D38">
      <w:pPr>
        <w:ind w:left="420"/>
      </w:pPr>
    </w:p>
    <w:p w:rsidR="00741D38" w:rsidRDefault="00904088">
      <w:pPr>
        <w:ind w:left="420"/>
      </w:pP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4334510</wp:posOffset>
                </wp:positionH>
                <wp:positionV relativeFrom="paragraph">
                  <wp:posOffset>48260</wp:posOffset>
                </wp:positionV>
                <wp:extent cx="968375" cy="304800"/>
                <wp:effectExtent l="19685" t="15875" r="21590" b="12700"/>
                <wp:wrapNone/>
                <wp:docPr id="44" name="Rounded 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304800"/>
                        </a:xfrm>
                        <a:prstGeom prst="roundRect">
                          <a:avLst>
                            <a:gd name="adj" fmla="val 16667"/>
                          </a:avLst>
                        </a:prstGeom>
                        <a:solidFill>
                          <a:srgbClr val="FFFFFF"/>
                        </a:solidFill>
                        <a:ln w="25400">
                          <a:solidFill>
                            <a:srgbClr val="F79646"/>
                          </a:solidFill>
                          <a:round/>
                          <a:headEnd/>
                          <a:tailEnd/>
                        </a:ln>
                      </wps:spPr>
                      <wps:txbx>
                        <w:txbxContent>
                          <w:p w:rsidR="003F437F" w:rsidRDefault="003F437F">
                            <w:pPr>
                              <w:jc w:val="center"/>
                              <w:rPr>
                                <w:sz w:val="20"/>
                              </w:rPr>
                            </w:pPr>
                            <w:r>
                              <w:rPr>
                                <w:rFonts w:hint="eastAsia"/>
                                <w:sz w:val="18"/>
                              </w:rPr>
                              <w:t>数据库</w:t>
                            </w:r>
                            <w:r>
                              <w:rPr>
                                <w:rFonts w:hint="eastAsia"/>
                                <w:sz w:val="18"/>
                              </w:rPr>
                              <w:t>2(</w:t>
                            </w:r>
                            <w:r>
                              <w:rPr>
                                <w:rFonts w:hint="eastAsia"/>
                                <w:sz w:val="18"/>
                              </w:rPr>
                              <w:t>副</w:t>
                            </w:r>
                            <w:r>
                              <w:rPr>
                                <w:rFonts w:hint="eastAsia"/>
                                <w:sz w:val="20"/>
                              </w:rPr>
                              <w:t>本</w:t>
                            </w:r>
                            <w:r>
                              <w:rPr>
                                <w:rFonts w:hint="eastAsia"/>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7" o:spid="_x0000_s1049" style="position:absolute;left:0;text-align:left;margin-left:341.3pt;margin-top:3.8pt;width:76.25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" strokecolor="#f79646" strokeweight="2pt">
                <v:textbox>
                  <w:txbxContent>
                    <w:p w:rsidR="003F437F" w:rsidRDefault="003F437F">
                      <w:pPr>
                        <w:jc w:val="center"/>
                        <w:rPr>
                          <w:sz w:val="20"/>
                        </w:rPr>
                      </w:pPr>
                      <w:r>
                        <w:rPr>
                          <w:rFonts w:hint="eastAsia"/>
                          <w:sz w:val="18"/>
                        </w:rPr>
                        <w:t>数据库</w:t>
                      </w:r>
                      <w:r>
                        <w:rPr>
                          <w:rFonts w:hint="eastAsia"/>
                          <w:sz w:val="18"/>
                        </w:rPr>
                        <w:t>2(</w:t>
                      </w:r>
                      <w:r>
                        <w:rPr>
                          <w:rFonts w:hint="eastAsia"/>
                          <w:sz w:val="18"/>
                        </w:rPr>
                        <w:t>副</w:t>
                      </w:r>
                      <w:r>
                        <w:rPr>
                          <w:rFonts w:hint="eastAsia"/>
                          <w:sz w:val="20"/>
                        </w:rPr>
                        <w:t>本</w:t>
                      </w:r>
                      <w:r>
                        <w:rPr>
                          <w:rFonts w:hint="eastAsia"/>
                          <w:sz w:val="20"/>
                        </w:rPr>
                        <w:t>)</w:t>
                      </w:r>
                    </w:p>
                  </w:txbxContent>
                </v:textbox>
              </v:roundrect>
            </w:pict>
          </mc:Fallback>
        </mc:AlternateContent>
      </w:r>
      <w:r>
        <w:rPr>
          <w:rFonts w:hint="eastAsia"/>
          <w:noProof/>
        </w:rPr>
        <mc:AlternateContent>
          <mc:Choice Requires="wps">
            <w:drawing>
              <wp:anchor distT="0" distB="0" distL="114300" distR="114300" simplePos="0" relativeHeight="251654656" behindDoc="0" locked="0" layoutInCell="1" allowOverlap="1">
                <wp:simplePos x="0" y="0"/>
                <wp:positionH relativeFrom="column">
                  <wp:posOffset>2945130</wp:posOffset>
                </wp:positionH>
                <wp:positionV relativeFrom="paragraph">
                  <wp:posOffset>48260</wp:posOffset>
                </wp:positionV>
                <wp:extent cx="978535" cy="304800"/>
                <wp:effectExtent l="20955" t="15875" r="19685" b="12700"/>
                <wp:wrapNone/>
                <wp:docPr id="43" name="Rounded 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8535" cy="304800"/>
                        </a:xfrm>
                        <a:prstGeom prst="roundRect">
                          <a:avLst>
                            <a:gd name="adj" fmla="val 16667"/>
                          </a:avLst>
                        </a:prstGeom>
                        <a:solidFill>
                          <a:srgbClr val="FFFFFF"/>
                        </a:solidFill>
                        <a:ln w="25400">
                          <a:solidFill>
                            <a:srgbClr val="F79646"/>
                          </a:solidFill>
                          <a:round/>
                          <a:headEnd/>
                          <a:tailEnd/>
                        </a:ln>
                      </wps:spPr>
                      <wps:txbx>
                        <w:txbxContent>
                          <w:p w:rsidR="003F437F" w:rsidRDefault="003F437F">
                            <w:pPr>
                              <w:jc w:val="center"/>
                              <w:rPr>
                                <w:sz w:val="20"/>
                              </w:rPr>
                            </w:pPr>
                            <w:r>
                              <w:rPr>
                                <w:rFonts w:hint="eastAsia"/>
                                <w:sz w:val="18"/>
                              </w:rPr>
                              <w:t>数据库</w:t>
                            </w:r>
                            <w:r>
                              <w:rPr>
                                <w:rFonts w:hint="eastAsia"/>
                                <w:sz w:val="18"/>
                              </w:rPr>
                              <w:t>1(</w:t>
                            </w:r>
                            <w:r>
                              <w:rPr>
                                <w:rFonts w:hint="eastAsia"/>
                                <w:sz w:val="18"/>
                              </w:rPr>
                              <w:t>副</w:t>
                            </w:r>
                            <w:r>
                              <w:rPr>
                                <w:rFonts w:hint="eastAsia"/>
                                <w:sz w:val="20"/>
                              </w:rPr>
                              <w:t>本</w:t>
                            </w:r>
                            <w:r>
                              <w:rPr>
                                <w:rFonts w:hint="eastAsia"/>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8" o:spid="_x0000_s1050" style="position:absolute;left:0;text-align:left;margin-left:231.9pt;margin-top:3.8pt;width:77.05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" strokecolor="#f79646" strokeweight="2pt">
                <v:textbox>
                  <w:txbxContent>
                    <w:p w:rsidR="003F437F" w:rsidRDefault="003F437F">
                      <w:pPr>
                        <w:jc w:val="center"/>
                        <w:rPr>
                          <w:sz w:val="20"/>
                        </w:rPr>
                      </w:pPr>
                      <w:r>
                        <w:rPr>
                          <w:rFonts w:hint="eastAsia"/>
                          <w:sz w:val="18"/>
                        </w:rPr>
                        <w:t>数据库</w:t>
                      </w:r>
                      <w:r>
                        <w:rPr>
                          <w:rFonts w:hint="eastAsia"/>
                          <w:sz w:val="18"/>
                        </w:rPr>
                        <w:t>1(</w:t>
                      </w:r>
                      <w:r>
                        <w:rPr>
                          <w:rFonts w:hint="eastAsia"/>
                          <w:sz w:val="18"/>
                        </w:rPr>
                        <w:t>副</w:t>
                      </w:r>
                      <w:r>
                        <w:rPr>
                          <w:rFonts w:hint="eastAsia"/>
                          <w:sz w:val="20"/>
                        </w:rPr>
                        <w:t>本</w:t>
                      </w:r>
                      <w:r>
                        <w:rPr>
                          <w:rFonts w:hint="eastAsia"/>
                          <w:sz w:val="20"/>
                        </w:rPr>
                        <w:t>)</w:t>
                      </w:r>
                    </w:p>
                  </w:txbxContent>
                </v:textbox>
              </v:roundrect>
            </w:pict>
          </mc:Fallback>
        </mc:AlternateContent>
      </w:r>
      <w:r>
        <w:rPr>
          <w:rFonts w:hint="eastAsia"/>
          <w:noProof/>
        </w:rPr>
        <mc:AlternateContent>
          <mc:Choice Requires="wps">
            <w:drawing>
              <wp:anchor distT="0" distB="0" distL="114300" distR="114300" simplePos="0" relativeHeight="251651584" behindDoc="0" locked="0" layoutInCell="1" allowOverlap="1">
                <wp:simplePos x="0" y="0"/>
                <wp:positionH relativeFrom="column">
                  <wp:posOffset>1555115</wp:posOffset>
                </wp:positionH>
                <wp:positionV relativeFrom="paragraph">
                  <wp:posOffset>48260</wp:posOffset>
                </wp:positionV>
                <wp:extent cx="1003935" cy="304800"/>
                <wp:effectExtent l="21590" t="15875" r="12700" b="12700"/>
                <wp:wrapNone/>
                <wp:docPr id="42" name="Rounded 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935" cy="304800"/>
                        </a:xfrm>
                        <a:prstGeom prst="roundRect">
                          <a:avLst>
                            <a:gd name="adj" fmla="val 16667"/>
                          </a:avLst>
                        </a:prstGeom>
                        <a:solidFill>
                          <a:srgbClr val="FFFFFF"/>
                        </a:solidFill>
                        <a:ln w="25400">
                          <a:solidFill>
                            <a:srgbClr val="F79646"/>
                          </a:solidFill>
                          <a:round/>
                          <a:headEnd/>
                          <a:tailEnd/>
                        </a:ln>
                      </wps:spPr>
                      <wps:txbx>
                        <w:txbxContent>
                          <w:p w:rsidR="003F437F" w:rsidRDefault="003F437F">
                            <w:pPr>
                              <w:rPr>
                                <w:sz w:val="18"/>
                              </w:rPr>
                            </w:pPr>
                            <w:r>
                              <w:rPr>
                                <w:rFonts w:hint="eastAsia"/>
                                <w:sz w:val="18"/>
                              </w:rPr>
                              <w:t>数据库</w:t>
                            </w:r>
                            <w:r>
                              <w:rPr>
                                <w:rFonts w:hint="eastAsia"/>
                                <w:sz w:val="18"/>
                              </w:rPr>
                              <w:t>3(</w:t>
                            </w:r>
                            <w:r>
                              <w:rPr>
                                <w:rFonts w:hint="eastAsia"/>
                                <w:sz w:val="18"/>
                              </w:rPr>
                              <w:t>副本</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9" o:spid="_x0000_s1051" style="position:absolute;left:0;text-align:left;margin-left:122.45pt;margin-top:3.8pt;width:79.05pt;height:2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" strokecolor="#f79646" strokeweight="2pt">
                <v:textbox>
                  <w:txbxContent>
                    <w:p w:rsidR="003F437F" w:rsidRDefault="003F437F">
                      <w:pPr>
                        <w:rPr>
                          <w:sz w:val="18"/>
                        </w:rPr>
                      </w:pPr>
                      <w:r>
                        <w:rPr>
                          <w:rFonts w:hint="eastAsia"/>
                          <w:sz w:val="18"/>
                        </w:rPr>
                        <w:t>数据库</w:t>
                      </w:r>
                      <w:r>
                        <w:rPr>
                          <w:rFonts w:hint="eastAsia"/>
                          <w:sz w:val="18"/>
                        </w:rPr>
                        <w:t>3(</w:t>
                      </w:r>
                      <w:r>
                        <w:rPr>
                          <w:rFonts w:hint="eastAsia"/>
                          <w:sz w:val="18"/>
                        </w:rPr>
                        <w:t>副本</w:t>
                      </w:r>
                      <w:r>
                        <w:rPr>
                          <w:rFonts w:hint="eastAsia"/>
                          <w:sz w:val="18"/>
                        </w:rPr>
                        <w:t>)</w:t>
                      </w:r>
                    </w:p>
                  </w:txbxContent>
                </v:textbox>
              </v:roundrect>
            </w:pict>
          </mc:Fallback>
        </mc:AlternateContent>
      </w:r>
    </w:p>
    <w:p w:rsidR="00741D38" w:rsidRDefault="00741D38">
      <w:pPr>
        <w:ind w:left="420"/>
      </w:pPr>
    </w:p>
    <w:p w:rsidR="00E474DE" w:rsidRDefault="00E474DE">
      <w:pPr>
        <w:ind w:left="420"/>
      </w:pPr>
    </w:p>
    <w:p w:rsidR="00741D38" w:rsidRPr="00E474DE" w:rsidRDefault="00741D38" w:rsidP="00E474DE">
      <w:pPr>
        <w:ind w:firstLine="360"/>
      </w:pPr>
      <w:r>
        <w:tab/>
      </w:r>
      <w:r>
        <w:rPr>
          <w:rFonts w:ascii="宋体" w:hAnsi="宋体" w:hint="eastAsia"/>
          <w:b/>
          <w:color w:val="0000FF"/>
        </w:rPr>
        <w:t>图</w:t>
      </w:r>
      <w:r w:rsidR="006C7B54">
        <w:rPr>
          <w:rFonts w:ascii="宋体" w:hAnsi="宋体" w:hint="eastAsia"/>
          <w:b/>
          <w:color w:val="0000FF"/>
        </w:rPr>
        <w:t>4.3</w:t>
      </w:r>
      <w:r>
        <w:rPr>
          <w:rFonts w:ascii="宋体" w:hAnsi="宋体" w:hint="eastAsia"/>
          <w:b/>
          <w:color w:val="0000FF"/>
        </w:rPr>
        <w:t xml:space="preserve"> 分布式数据库框架模型</w:t>
      </w:r>
    </w:p>
    <w:p w:rsidR="00741D38" w:rsidRDefault="00741D38">
      <w:pPr>
        <w:ind w:firstLineChars="150" w:firstLine="315"/>
        <w:rPr>
          <w:color w:val="FF0000"/>
        </w:rPr>
      </w:pPr>
    </w:p>
    <w:p w:rsidR="00741D38" w:rsidRDefault="00741D38">
      <w:pPr>
        <w:rPr>
          <w:color w:val="FF0000"/>
        </w:rPr>
      </w:pPr>
    </w:p>
    <w:p w:rsidR="00741D38" w:rsidRDefault="00741D38">
      <w:pPr>
        <w:ind w:firstLineChars="150" w:firstLine="315"/>
      </w:pPr>
      <w:r>
        <w:rPr>
          <w:rFonts w:hint="eastAsia"/>
        </w:rPr>
        <w:t>对一般用户来说，将用户发布的消息存放到哪一个地方节点（正本或副本）应该是透明</w:t>
      </w:r>
      <w:r>
        <w:rPr>
          <w:rFonts w:hint="eastAsia"/>
        </w:rPr>
        <w:lastRenderedPageBreak/>
        <w:t>的</w:t>
      </w:r>
      <w:r>
        <w:rPr>
          <w:rFonts w:hint="eastAsia"/>
          <w:color w:val="0000FF"/>
        </w:rPr>
        <w:t>。因此，信息系统必须授权给一般用户能正常运作的数据库句柄，只有如此，用户在将来的操作中，才可以在该数据库里操作。</w:t>
      </w:r>
      <w:r>
        <w:rPr>
          <w:rFonts w:hint="eastAsia"/>
        </w:rPr>
        <w:t>前面已经提到中央数据库中有一个表是专门负责管理地方数据库的备份规则的，</w:t>
      </w:r>
      <w:r>
        <w:rPr>
          <w:rFonts w:hint="eastAsia"/>
          <w:color w:val="0000FF"/>
        </w:rPr>
        <w:t>而该表所记录所有基层站点记录使用的数据库是正本还是副本需要明确，</w:t>
      </w:r>
      <w:r>
        <w:rPr>
          <w:rFonts w:hint="eastAsia"/>
        </w:rPr>
        <w:t>如果是正本，则说明该站点用的数据库是在本站点，如果是副本，则说明其他站点中保存该站点用的数据库的备份。</w:t>
      </w:r>
    </w:p>
    <w:p w:rsidR="00741D38" w:rsidRDefault="00741D38">
      <w:pPr>
        <w:ind w:firstLineChars="150" w:firstLine="315"/>
        <w:rPr>
          <w:b/>
          <w:color w:val="0000FF"/>
        </w:rPr>
      </w:pPr>
      <w:r>
        <w:rPr>
          <w:rFonts w:hint="eastAsia"/>
        </w:rPr>
        <w:t>当用户打开地方站点的网页时，系统要将该站点用的数据库中的消息数据返回给用户。</w:t>
      </w:r>
      <w:r>
        <w:rPr>
          <w:rFonts w:hint="eastAsia"/>
          <w:color w:val="0000FF"/>
        </w:rPr>
        <w:t>筛选主要方式为：</w:t>
      </w:r>
    </w:p>
    <w:p w:rsidR="00741D38" w:rsidRDefault="00741D38">
      <w:pPr>
        <w:pStyle w:val="ListParagraph1"/>
        <w:numPr>
          <w:ilvl w:val="0"/>
          <w:numId w:val="29"/>
        </w:numPr>
        <w:ind w:firstLineChars="0"/>
      </w:pPr>
      <w:r>
        <w:rPr>
          <w:rFonts w:hint="eastAsia"/>
          <w:color w:val="0000FF"/>
        </w:rPr>
        <w:t>经由中央信息数据库的备份法则表来查阅当前数据库的版本。</w:t>
      </w:r>
      <w:r>
        <w:rPr>
          <w:rFonts w:hint="eastAsia"/>
        </w:rPr>
        <w:t>为了方便，现在假设；城市是北京，可用的版本为‘正本’。</w:t>
      </w:r>
    </w:p>
    <w:p w:rsidR="00741D38" w:rsidRDefault="00741D38">
      <w:pPr>
        <w:pStyle w:val="ListParagraph1"/>
        <w:numPr>
          <w:ilvl w:val="0"/>
          <w:numId w:val="29"/>
        </w:numPr>
        <w:ind w:firstLineChars="0"/>
        <w:rPr>
          <w:color w:val="0000FF"/>
        </w:rPr>
      </w:pPr>
      <w:r>
        <w:rPr>
          <w:rFonts w:hint="eastAsia"/>
          <w:color w:val="0000FF"/>
        </w:rPr>
        <w:t>毗连正本信息数据库</w:t>
      </w:r>
    </w:p>
    <w:p w:rsidR="00741D38" w:rsidRDefault="00741D38">
      <w:pPr>
        <w:ind w:left="1260" w:firstLine="420"/>
        <w:rPr>
          <w:color w:val="0000FF"/>
        </w:rPr>
      </w:pPr>
      <w:r>
        <w:rPr>
          <w:rFonts w:hint="eastAsia"/>
          <w:color w:val="0000FF"/>
        </w:rPr>
        <w:t>如果毗连正常，则将数据库的毗连句柄</w:t>
      </w:r>
      <w:r>
        <w:rPr>
          <w:rFonts w:hint="eastAsia"/>
          <w:color w:val="0000FF"/>
        </w:rPr>
        <w:t>(Handle)</w:t>
      </w:r>
      <w:r>
        <w:rPr>
          <w:rFonts w:hint="eastAsia"/>
          <w:color w:val="0000FF"/>
        </w:rPr>
        <w:t>反馈给用户。</w:t>
      </w:r>
    </w:p>
    <w:p w:rsidR="00741D38" w:rsidRDefault="00741D38">
      <w:r>
        <w:rPr>
          <w:rFonts w:hint="eastAsia"/>
        </w:rPr>
        <w:tab/>
      </w:r>
      <w:r>
        <w:rPr>
          <w:rFonts w:hint="eastAsia"/>
        </w:rPr>
        <w:tab/>
      </w:r>
      <w:r>
        <w:rPr>
          <w:rFonts w:hint="eastAsia"/>
        </w:rPr>
        <w:tab/>
      </w:r>
      <w:r>
        <w:rPr>
          <w:rFonts w:hint="eastAsia"/>
        </w:rPr>
        <w:tab/>
      </w:r>
      <w:r>
        <w:rPr>
          <w:rFonts w:hint="eastAsia"/>
        </w:rPr>
        <w:t>如果连接失败，意味着正本数据库挂掉了，就试图连接副本数据库。</w:t>
      </w:r>
    </w:p>
    <w:p w:rsidR="00741D38" w:rsidRDefault="00741D38">
      <w:pPr>
        <w:pStyle w:val="ListParagraph1"/>
        <w:numPr>
          <w:ilvl w:val="0"/>
          <w:numId w:val="30"/>
        </w:numPr>
        <w:ind w:firstLineChars="0"/>
      </w:pPr>
      <w:r>
        <w:rPr>
          <w:rFonts w:hint="eastAsia"/>
        </w:rPr>
        <w:t>如果副本数据库连接成功，就把副本的句柄返回给用户，并将备份</w:t>
      </w:r>
      <w:proofErr w:type="gramStart"/>
      <w:r>
        <w:rPr>
          <w:rFonts w:hint="eastAsia"/>
        </w:rPr>
        <w:t>规则表</w:t>
      </w:r>
      <w:proofErr w:type="gramEnd"/>
      <w:r>
        <w:rPr>
          <w:rFonts w:hint="eastAsia"/>
        </w:rPr>
        <w:t>的值改为‘副本’。</w:t>
      </w:r>
    </w:p>
    <w:p w:rsidR="00741D38" w:rsidRDefault="00741D38">
      <w:pPr>
        <w:pStyle w:val="ListParagraph1"/>
        <w:numPr>
          <w:ilvl w:val="0"/>
          <w:numId w:val="30"/>
        </w:numPr>
        <w:ind w:firstLineChars="0"/>
      </w:pPr>
      <w:r>
        <w:rPr>
          <w:rFonts w:hint="eastAsia"/>
        </w:rPr>
        <w:t>如果副本数据库连接失败，就意味着没有可用的数据库（实际上是几乎不可能的），系统不能运行。</w:t>
      </w:r>
    </w:p>
    <w:p w:rsidR="00741D38" w:rsidRDefault="00741D38">
      <w:pPr>
        <w:rPr>
          <w:color w:val="0000FF"/>
        </w:rPr>
      </w:pPr>
      <w:r>
        <w:rPr>
          <w:rFonts w:hint="eastAsia"/>
          <w:color w:val="0000FF"/>
        </w:rPr>
        <w:t>经过以上两个程序，基本上能确定反馈给一般用户的数据库句柄是可靠的。</w:t>
      </w:r>
    </w:p>
    <w:p w:rsidR="00741D38" w:rsidRDefault="00741D38">
      <w:pPr>
        <w:spacing w:line="360" w:lineRule="auto"/>
        <w:ind w:rightChars="12" w:right="25" w:firstLineChars="150" w:firstLine="360"/>
        <w:rPr>
          <w:rFonts w:ascii="宋体"/>
          <w:color w:val="0070C0"/>
          <w:sz w:val="24"/>
        </w:rPr>
      </w:pPr>
    </w:p>
    <w:p w:rsidR="00741D38" w:rsidRDefault="00741D38">
      <w:pPr>
        <w:pStyle w:val="Heading3"/>
        <w:rPr>
          <w:szCs w:val="24"/>
        </w:rPr>
      </w:pPr>
      <w:bookmarkStart w:id="92" w:name="_Toc401224299"/>
      <w:r>
        <w:rPr>
          <w:rFonts w:hint="eastAsia"/>
        </w:rPr>
        <w:t>4.2.3</w:t>
      </w:r>
      <w:r>
        <w:rPr>
          <w:rFonts w:hint="eastAsia"/>
        </w:rPr>
        <w:t>同步</w:t>
      </w:r>
      <w:r>
        <w:rPr>
          <w:rFonts w:hint="eastAsia"/>
          <w:szCs w:val="24"/>
        </w:rPr>
        <w:t>架构实现</w:t>
      </w:r>
      <w:bookmarkEnd w:id="92"/>
    </w:p>
    <w:p w:rsidR="00741D38" w:rsidRDefault="00741D38">
      <w:pPr>
        <w:rPr>
          <w:color w:val="0000FF"/>
        </w:rPr>
      </w:pPr>
      <w:r>
        <w:rPr>
          <w:rFonts w:hint="eastAsia"/>
        </w:rPr>
        <w:t>本文</w:t>
      </w:r>
      <w:r>
        <w:t>介绍了同步问题的实现与应用。</w:t>
      </w:r>
      <w:r>
        <w:rPr>
          <w:color w:val="0000FF"/>
        </w:rPr>
        <w:t>同步分布式数据库</w:t>
      </w:r>
      <w:r>
        <w:rPr>
          <w:rFonts w:hint="eastAsia"/>
          <w:color w:val="0000FF"/>
        </w:rPr>
        <w:t>的工作原理如下图所示</w:t>
      </w:r>
      <w:r>
        <w:rPr>
          <w:color w:val="0000FF"/>
        </w:rPr>
        <w:t>：</w:t>
      </w:r>
    </w:p>
    <w:p w:rsidR="00741D38" w:rsidRDefault="00904088">
      <w:pPr>
        <w:ind w:left="1260"/>
        <w:rPr>
          <w:rFonts w:ascii="宋体" w:hAnsi="宋体"/>
          <w:kern w:val="0"/>
          <w:sz w:val="18"/>
          <w:szCs w:val="18"/>
        </w:rPr>
      </w:pPr>
      <w:r>
        <w:rPr>
          <w:noProof/>
          <w:sz w:val="22"/>
          <w:szCs w:val="22"/>
        </w:rPr>
        <mc:AlternateContent>
          <mc:Choice Requires="wpg">
            <w:drawing>
              <wp:anchor distT="0" distB="0" distL="114300" distR="114300" simplePos="0" relativeHeight="251673088" behindDoc="0" locked="0" layoutInCell="1" allowOverlap="1">
                <wp:simplePos x="0" y="0"/>
                <wp:positionH relativeFrom="column">
                  <wp:posOffset>809625</wp:posOffset>
                </wp:positionH>
                <wp:positionV relativeFrom="paragraph">
                  <wp:posOffset>111125</wp:posOffset>
                </wp:positionV>
                <wp:extent cx="1452245" cy="2447925"/>
                <wp:effectExtent l="19050" t="13970" r="14605" b="14605"/>
                <wp:wrapNone/>
                <wp:docPr id="3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2245" cy="2447925"/>
                          <a:chOff x="0" y="0"/>
                          <a:chExt cx="2287" cy="3855"/>
                        </a:xfrm>
                      </wpg:grpSpPr>
                      <wps:wsp>
                        <wps:cNvPr id="35" name="AutoShape 75"/>
                        <wps:cNvSpPr>
                          <a:spLocks noChangeArrowheads="1"/>
                        </wps:cNvSpPr>
                        <wps:spPr bwMode="auto">
                          <a:xfrm>
                            <a:off x="0" y="0"/>
                            <a:ext cx="2287" cy="596"/>
                          </a:xfrm>
                          <a:prstGeom prst="roundRect">
                            <a:avLst>
                              <a:gd name="adj" fmla="val 16667"/>
                            </a:avLst>
                          </a:prstGeom>
                          <a:noFill/>
                          <a:ln w="25400">
                            <a:solidFill>
                              <a:srgbClr val="395E8A"/>
                            </a:solidFill>
                            <a:round/>
                            <a:headEnd/>
                            <a:tailEnd/>
                          </a:ln>
                          <a:extLst>
                            <a:ext uri="{909E8E84-426E-40DD-AFC4-6F175D3DCCD1}">
                              <a14:hiddenFill xmlns:a14="http://schemas.microsoft.com/office/drawing/2010/main">
                                <a:solidFill>
                                  <a:srgbClr val="FFFFFF"/>
                                </a:solidFill>
                              </a14:hiddenFill>
                            </a:ext>
                          </a:extLst>
                        </wps:spPr>
                        <wps:txbx>
                          <w:txbxContent>
                            <w:p w:rsidR="003F437F" w:rsidRDefault="003F437F">
                              <w:pPr>
                                <w:pStyle w:val="ListParagraph1"/>
                                <w:widowControl/>
                                <w:numPr>
                                  <w:ilvl w:val="0"/>
                                  <w:numId w:val="31"/>
                                </w:numPr>
                                <w:spacing w:after="200" w:line="276" w:lineRule="auto"/>
                                <w:ind w:left="5890" w:firstLineChars="0" w:hanging="640"/>
                                <w:contextualSpacing/>
                                <w:jc w:val="center"/>
                                <w:rPr>
                                  <w:color w:val="000000"/>
                                </w:rPr>
                              </w:pPr>
                              <w:r>
                                <w:rPr>
                                  <w:rFonts w:hint="eastAsia"/>
                                  <w:color w:val="000000"/>
                                </w:rPr>
                                <w:t>数据库选择</w:t>
                              </w:r>
                            </w:p>
                          </w:txbxContent>
                        </wps:txbx>
                        <wps:bodyPr rot="0" vert="horz" wrap="square" lIns="91440" tIns="45720" rIns="91440" bIns="45720" anchor="t" anchorCtr="0" upright="1">
                          <a:noAutofit/>
                        </wps:bodyPr>
                      </wps:wsp>
                      <wps:wsp>
                        <wps:cNvPr id="36" name="AutoShape 76"/>
                        <wps:cNvSpPr>
                          <a:spLocks noChangeArrowheads="1"/>
                        </wps:cNvSpPr>
                        <wps:spPr bwMode="auto">
                          <a:xfrm>
                            <a:off x="0" y="1007"/>
                            <a:ext cx="2287" cy="597"/>
                          </a:xfrm>
                          <a:prstGeom prst="roundRect">
                            <a:avLst>
                              <a:gd name="adj" fmla="val 16667"/>
                            </a:avLst>
                          </a:prstGeom>
                          <a:noFill/>
                          <a:ln w="25400">
                            <a:solidFill>
                              <a:srgbClr val="395E8A"/>
                            </a:solidFill>
                            <a:round/>
                            <a:headEnd/>
                            <a:tailEnd/>
                          </a:ln>
                          <a:extLst>
                            <a:ext uri="{909E8E84-426E-40DD-AFC4-6F175D3DCCD1}">
                              <a14:hiddenFill xmlns:a14="http://schemas.microsoft.com/office/drawing/2010/main">
                                <a:solidFill>
                                  <a:srgbClr val="FFFFFF"/>
                                </a:solidFill>
                              </a14:hiddenFill>
                            </a:ext>
                          </a:extLst>
                        </wps:spPr>
                        <wps:txbx>
                          <w:txbxContent>
                            <w:p w:rsidR="003F437F" w:rsidRDefault="003F437F">
                              <w:pPr>
                                <w:jc w:val="center"/>
                                <w:rPr>
                                  <w:color w:val="000000"/>
                                </w:rPr>
                              </w:pPr>
                              <w:proofErr w:type="gramStart"/>
                              <w:r>
                                <w:rPr>
                                  <w:color w:val="000000"/>
                                </w:rPr>
                                <w:t>b</w:t>
                              </w:r>
                              <w:proofErr w:type="gramEnd"/>
                              <w:r>
                                <w:rPr>
                                  <w:color w:val="000000"/>
                                </w:rPr>
                                <w:t xml:space="preserve">. </w:t>
                              </w:r>
                              <w:r>
                                <w:rPr>
                                  <w:rFonts w:hint="eastAsia"/>
                                  <w:color w:val="000000"/>
                                </w:rPr>
                                <w:t>读取日志数据表</w:t>
                              </w:r>
                            </w:p>
                          </w:txbxContent>
                        </wps:txbx>
                        <wps:bodyPr rot="0" vert="horz" wrap="square" lIns="91440" tIns="45720" rIns="91440" bIns="45720" anchor="t" anchorCtr="0" upright="1">
                          <a:noAutofit/>
                        </wps:bodyPr>
                      </wps:wsp>
                      <wps:wsp>
                        <wps:cNvPr id="37" name="AutoShape 77"/>
                        <wps:cNvSpPr>
                          <a:spLocks noChangeArrowheads="1"/>
                        </wps:cNvSpPr>
                        <wps:spPr bwMode="auto">
                          <a:xfrm>
                            <a:off x="0" y="2077"/>
                            <a:ext cx="2287" cy="771"/>
                          </a:xfrm>
                          <a:prstGeom prst="roundRect">
                            <a:avLst>
                              <a:gd name="adj" fmla="val 16667"/>
                            </a:avLst>
                          </a:prstGeom>
                          <a:noFill/>
                          <a:ln w="25400">
                            <a:solidFill>
                              <a:srgbClr val="395E8A"/>
                            </a:solidFill>
                            <a:round/>
                            <a:headEnd/>
                            <a:tailEnd/>
                          </a:ln>
                          <a:extLst>
                            <a:ext uri="{909E8E84-426E-40DD-AFC4-6F175D3DCCD1}">
                              <a14:hiddenFill xmlns:a14="http://schemas.microsoft.com/office/drawing/2010/main">
                                <a:solidFill>
                                  <a:srgbClr val="FFFFFF"/>
                                </a:solidFill>
                              </a14:hiddenFill>
                            </a:ext>
                          </a:extLst>
                        </wps:spPr>
                        <wps:txbx>
                          <w:txbxContent>
                            <w:p w:rsidR="003F437F" w:rsidRDefault="003F437F">
                              <w:pPr>
                                <w:jc w:val="center"/>
                                <w:rPr>
                                  <w:color w:val="000000"/>
                                </w:rPr>
                              </w:pPr>
                              <w:proofErr w:type="gramStart"/>
                              <w:r>
                                <w:rPr>
                                  <w:color w:val="000000"/>
                                </w:rPr>
                                <w:t>c</w:t>
                              </w:r>
                              <w:proofErr w:type="gramEnd"/>
                              <w:r>
                                <w:rPr>
                                  <w:color w:val="000000"/>
                                </w:rPr>
                                <w:t xml:space="preserve">. </w:t>
                              </w:r>
                              <w:r>
                                <w:rPr>
                                  <w:rFonts w:hint="eastAsia"/>
                                  <w:color w:val="000000"/>
                                </w:rPr>
                                <w:t>依次执行日志表中的记录</w:t>
                              </w:r>
                            </w:p>
                          </w:txbxContent>
                        </wps:txbx>
                        <wps:bodyPr rot="0" vert="horz" wrap="square" lIns="91440" tIns="45720" rIns="91440" bIns="45720" anchor="t" anchorCtr="0" upright="1">
                          <a:noAutofit/>
                        </wps:bodyPr>
                      </wps:wsp>
                      <wps:wsp>
                        <wps:cNvPr id="38" name="AutoShape 78"/>
                        <wps:cNvSpPr>
                          <a:spLocks noChangeArrowheads="1"/>
                        </wps:cNvSpPr>
                        <wps:spPr bwMode="auto">
                          <a:xfrm>
                            <a:off x="0" y="3259"/>
                            <a:ext cx="2287" cy="596"/>
                          </a:xfrm>
                          <a:prstGeom prst="roundRect">
                            <a:avLst>
                              <a:gd name="adj" fmla="val 16667"/>
                            </a:avLst>
                          </a:prstGeom>
                          <a:noFill/>
                          <a:ln w="25400">
                            <a:solidFill>
                              <a:srgbClr val="395E8A"/>
                            </a:solidFill>
                            <a:round/>
                            <a:headEnd/>
                            <a:tailEnd/>
                          </a:ln>
                          <a:extLst>
                            <a:ext uri="{909E8E84-426E-40DD-AFC4-6F175D3DCCD1}">
                              <a14:hiddenFill xmlns:a14="http://schemas.microsoft.com/office/drawing/2010/main">
                                <a:solidFill>
                                  <a:srgbClr val="FFFFFF"/>
                                </a:solidFill>
                              </a14:hiddenFill>
                            </a:ext>
                          </a:extLst>
                        </wps:spPr>
                        <wps:txbx>
                          <w:txbxContent>
                            <w:p w:rsidR="003F437F" w:rsidRDefault="003F437F">
                              <w:pPr>
                                <w:jc w:val="center"/>
                                <w:rPr>
                                  <w:color w:val="000000"/>
                                </w:rPr>
                              </w:pPr>
                              <w:proofErr w:type="gramStart"/>
                              <w:r>
                                <w:rPr>
                                  <w:color w:val="000000"/>
                                </w:rPr>
                                <w:t>d</w:t>
                              </w:r>
                              <w:proofErr w:type="gramEnd"/>
                              <w:r>
                                <w:rPr>
                                  <w:color w:val="000000"/>
                                </w:rPr>
                                <w:t xml:space="preserve">. </w:t>
                              </w:r>
                              <w:r>
                                <w:rPr>
                                  <w:rFonts w:hint="eastAsia"/>
                                  <w:color w:val="000000"/>
                                </w:rPr>
                                <w:t>清空日志数据表</w:t>
                              </w:r>
                            </w:p>
                          </w:txbxContent>
                        </wps:txbx>
                        <wps:bodyPr rot="0" vert="horz" wrap="square" lIns="91440" tIns="45720" rIns="91440" bIns="45720" anchor="t" anchorCtr="0" upright="1">
                          <a:noAutofit/>
                        </wps:bodyPr>
                      </wps:wsp>
                      <wps:wsp>
                        <wps:cNvPr id="39" name="AutoShape 79"/>
                        <wps:cNvSpPr>
                          <a:spLocks noChangeArrowheads="1"/>
                        </wps:cNvSpPr>
                        <wps:spPr bwMode="auto">
                          <a:xfrm>
                            <a:off x="1016" y="609"/>
                            <a:ext cx="296" cy="387"/>
                          </a:xfrm>
                          <a:prstGeom prst="downArrow">
                            <a:avLst>
                              <a:gd name="adj1" fmla="val 50000"/>
                              <a:gd name="adj2" fmla="val 44077"/>
                            </a:avLst>
                          </a:prstGeom>
                          <a:solidFill>
                            <a:srgbClr val="4F81BD"/>
                          </a:solidFill>
                          <a:ln w="25400">
                            <a:solidFill>
                              <a:srgbClr val="395E8A"/>
                            </a:solidFill>
                            <a:miter lim="800000"/>
                            <a:headEnd/>
                            <a:tailEnd/>
                          </a:ln>
                        </wps:spPr>
                        <wps:bodyPr rot="0" vert="horz" wrap="square" lIns="91440" tIns="45720" rIns="91440" bIns="45720" anchor="t" anchorCtr="0" upright="1">
                          <a:noAutofit/>
                        </wps:bodyPr>
                      </wps:wsp>
                      <wps:wsp>
                        <wps:cNvPr id="40" name="AutoShape 80"/>
                        <wps:cNvSpPr>
                          <a:spLocks noChangeArrowheads="1"/>
                        </wps:cNvSpPr>
                        <wps:spPr bwMode="auto">
                          <a:xfrm>
                            <a:off x="1002" y="1642"/>
                            <a:ext cx="296" cy="386"/>
                          </a:xfrm>
                          <a:prstGeom prst="downArrow">
                            <a:avLst>
                              <a:gd name="adj1" fmla="val 50000"/>
                              <a:gd name="adj2" fmla="val 43964"/>
                            </a:avLst>
                          </a:prstGeom>
                          <a:solidFill>
                            <a:srgbClr val="4F81BD"/>
                          </a:solidFill>
                          <a:ln w="25400">
                            <a:solidFill>
                              <a:srgbClr val="395E8A"/>
                            </a:solidFill>
                            <a:miter lim="800000"/>
                            <a:headEnd/>
                            <a:tailEnd/>
                          </a:ln>
                        </wps:spPr>
                        <wps:bodyPr rot="0" vert="horz" wrap="square" lIns="91440" tIns="45720" rIns="91440" bIns="45720" anchor="t" anchorCtr="0" upright="1">
                          <a:noAutofit/>
                        </wps:bodyPr>
                      </wps:wsp>
                      <wps:wsp>
                        <wps:cNvPr id="41" name="AutoShape 81"/>
                        <wps:cNvSpPr>
                          <a:spLocks noChangeArrowheads="1"/>
                        </wps:cNvSpPr>
                        <wps:spPr bwMode="auto">
                          <a:xfrm>
                            <a:off x="1002" y="2861"/>
                            <a:ext cx="296" cy="386"/>
                          </a:xfrm>
                          <a:prstGeom prst="downArrow">
                            <a:avLst>
                              <a:gd name="adj1" fmla="val 50000"/>
                              <a:gd name="adj2" fmla="val 43964"/>
                            </a:avLst>
                          </a:prstGeom>
                          <a:solidFill>
                            <a:srgbClr val="4F81BD"/>
                          </a:solidFill>
                          <a:ln w="25400">
                            <a:solidFill>
                              <a:srgbClr val="395E8A"/>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 o:spid="_x0000_s1052" style="position:absolute;left:0;text-align:left;margin-left:63.75pt;margin-top:8.75pt;width:114.35pt;height:192.75pt;z-index:251673088" coordsize="2287,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">
                <v:roundrect id="AutoShape 75" o:spid="_x0000_s1053" style="position:absolute;width:2287;height:5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zOmcUA&#10;AADbAAAADwAAAGRycy9kb3ducmV2LnhtbESPQWvCQBSE74X+h+UVeqsbLZYY3YhYAu1BisZDj6/Z&#10;5yYk+zZktxr/vVsoeBxm5htmtR5tJ840+MaxgukkAUFcOd2wUXAsi5cUhA/IGjvHpOBKHtb548MK&#10;M+0uvKfzIRgRIewzVFCH0GdS+qomi37ieuLondxgMUQ5GKkHvES47eQsSd6kxYbjQo09bWuq2sOv&#10;VfD+VXx/tj/7edEtsNyWO3NNT0ap56dxswQRaAz38H/7Qyt4ncPfl/gD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nM6ZxQAAANsAAAAPAAAAAAAAAAAAAAAAAJgCAABkcnMv&#10;ZG93bnJldi54bWxQSwUGAAAAAAQABAD1AAAAigMAAAAA&#10;" filled="f" strokecolor="#395e8a" strokeweight="2pt">
                  <v:textbox>
                    <w:txbxContent>
                      <w:p w:rsidR="003F437F" w:rsidRDefault="003F437F">
                        <w:pPr>
                          <w:pStyle w:val="ListParagraph1"/>
                          <w:widowControl/>
                          <w:numPr>
                            <w:ilvl w:val="0"/>
                            <w:numId w:val="31"/>
                          </w:numPr>
                          <w:spacing w:after="200" w:line="276" w:lineRule="auto"/>
                          <w:ind w:left="5890" w:firstLineChars="0" w:hanging="640"/>
                          <w:contextualSpacing/>
                          <w:jc w:val="center"/>
                          <w:rPr>
                            <w:color w:val="000000"/>
                          </w:rPr>
                        </w:pPr>
                        <w:r>
                          <w:rPr>
                            <w:rFonts w:hint="eastAsia"/>
                            <w:color w:val="000000"/>
                          </w:rPr>
                          <w:t>数据库选择</w:t>
                        </w:r>
                      </w:p>
                    </w:txbxContent>
                  </v:textbox>
                </v:roundrect>
                <v:roundrect id="AutoShape 76" o:spid="_x0000_s1054" style="position:absolute;top:1007;width:2287;height:5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5Q7sUA&#10;AADbAAAADwAAAGRycy9kb3ducmV2LnhtbESPQWvCQBSE74X+h+UVeqsbLZUY3YhYAu1BisZDj6/Z&#10;5yYk+zZktxr/fVcoeBxm5htmtR5tJ840+MaxgukkAUFcOd2wUXAsi5cUhA/IGjvHpOBKHtb548MK&#10;M+0uvKfzIRgRIewzVFCH0GdS+qomi37ieuLondxgMUQ5GKkHvES47eQsSebSYsNxocaetjVV7eHX&#10;Knj/Kr4/25/9W9EtsNyWO3NNT0ap56dxswQRaAz38H/7Qyt4ncPtS/wB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TlDuxQAAANsAAAAPAAAAAAAAAAAAAAAAAJgCAABkcnMv&#10;ZG93bnJldi54bWxQSwUGAAAAAAQABAD1AAAAigMAAAAA&#10;" filled="f" strokecolor="#395e8a" strokeweight="2pt">
                  <v:textbox>
                    <w:txbxContent>
                      <w:p w:rsidR="003F437F" w:rsidRDefault="003F437F">
                        <w:pPr>
                          <w:jc w:val="center"/>
                          <w:rPr>
                            <w:color w:val="000000"/>
                          </w:rPr>
                        </w:pPr>
                        <w:proofErr w:type="gramStart"/>
                        <w:r>
                          <w:rPr>
                            <w:color w:val="000000"/>
                          </w:rPr>
                          <w:t>b</w:t>
                        </w:r>
                        <w:proofErr w:type="gramEnd"/>
                        <w:r>
                          <w:rPr>
                            <w:color w:val="000000"/>
                          </w:rPr>
                          <w:t xml:space="preserve">. </w:t>
                        </w:r>
                        <w:r>
                          <w:rPr>
                            <w:rFonts w:hint="eastAsia"/>
                            <w:color w:val="000000"/>
                          </w:rPr>
                          <w:t>读取日志数据表</w:t>
                        </w:r>
                      </w:p>
                    </w:txbxContent>
                  </v:textbox>
                </v:roundrect>
                <v:roundrect id="AutoShape 77" o:spid="_x0000_s1055" style="position:absolute;top:2077;width:2287;height:7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1dcUA&#10;AADbAAAADwAAAGRycy9kb3ducmV2LnhtbESPQWvCQBSE7wX/w/IEb3WjpVWjq4gl0B6KaDx4fGaf&#10;m2D2bciuGv99t1DwOMzMN8xi1dla3Kj1lWMFo2ECgrhwumKj4JBnr1MQPiBrrB2Tggd5WC17LwtM&#10;tbvzjm77YESEsE9RQRlCk0rpi5Is+qFriKN3dq3FEGVrpG7xHuG2luMk+ZAWK44LJTa0Kam47K9W&#10;wec2O35fTrv3rJ5hvsl/zGN6NkoN+t16DiJQF57h//aXVvA2g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AvV1xQAAANsAAAAPAAAAAAAAAAAAAAAAAJgCAABkcnMv&#10;ZG93bnJldi54bWxQSwUGAAAAAAQABAD1AAAAigMAAAAA&#10;" filled="f" strokecolor="#395e8a" strokeweight="2pt">
                  <v:textbox>
                    <w:txbxContent>
                      <w:p w:rsidR="003F437F" w:rsidRDefault="003F437F">
                        <w:pPr>
                          <w:jc w:val="center"/>
                          <w:rPr>
                            <w:color w:val="000000"/>
                          </w:rPr>
                        </w:pPr>
                        <w:proofErr w:type="gramStart"/>
                        <w:r>
                          <w:rPr>
                            <w:color w:val="000000"/>
                          </w:rPr>
                          <w:t>c</w:t>
                        </w:r>
                        <w:proofErr w:type="gramEnd"/>
                        <w:r>
                          <w:rPr>
                            <w:color w:val="000000"/>
                          </w:rPr>
                          <w:t xml:space="preserve">. </w:t>
                        </w:r>
                        <w:r>
                          <w:rPr>
                            <w:rFonts w:hint="eastAsia"/>
                            <w:color w:val="000000"/>
                          </w:rPr>
                          <w:t>依次执行日志表中的记录</w:t>
                        </w:r>
                      </w:p>
                    </w:txbxContent>
                  </v:textbox>
                </v:roundrect>
                <v:roundrect id="AutoShape 78" o:spid="_x0000_s1056" style="position:absolute;top:3259;width:2287;height:5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1hB8EA&#10;AADbAAAADwAAAGRycy9kb3ducmV2LnhtbERPTYvCMBC9C/sfwgjeNNVFcatRFqWgBxGthz2OzZgW&#10;m0lpslr/vTks7PHxvpfrztbiQa2vHCsYjxIQxIXTFRsFlzwbzkH4gKyxdkwKXuRhvfroLTHV7skn&#10;epyDETGEfYoKyhCaVEpflGTRj1xDHLmbay2GCFsjdYvPGG5rOUmSmbRYcWwosaFNScX9/GsVbI/Z&#10;z/5+PU2z+gvzTX4wr/nNKDXod98LEIG68C/+c++0gs84Nn6JP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dYQfBAAAA2wAAAA8AAAAAAAAAAAAAAAAAmAIAAGRycy9kb3du&#10;cmV2LnhtbFBLBQYAAAAABAAEAPUAAACGAwAAAAA=&#10;" filled="f" strokecolor="#395e8a" strokeweight="2pt">
                  <v:textbox>
                    <w:txbxContent>
                      <w:p w:rsidR="003F437F" w:rsidRDefault="003F437F">
                        <w:pPr>
                          <w:jc w:val="center"/>
                          <w:rPr>
                            <w:color w:val="000000"/>
                          </w:rPr>
                        </w:pPr>
                        <w:proofErr w:type="gramStart"/>
                        <w:r>
                          <w:rPr>
                            <w:color w:val="000000"/>
                          </w:rPr>
                          <w:t>d</w:t>
                        </w:r>
                        <w:proofErr w:type="gramEnd"/>
                        <w:r>
                          <w:rPr>
                            <w:color w:val="000000"/>
                          </w:rPr>
                          <w:t xml:space="preserve">. </w:t>
                        </w:r>
                        <w:r>
                          <w:rPr>
                            <w:rFonts w:hint="eastAsia"/>
                            <w:color w:val="000000"/>
                          </w:rPr>
                          <w:t>清空日志数据表</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9" o:spid="_x0000_s1057" type="#_x0000_t67" style="position:absolute;left:1016;top:609;width:296;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fIvsUA&#10;AADbAAAADwAAAGRycy9kb3ducmV2LnhtbESP0WoCMRRE3wv9h3ALfZGatULR1SiilFooiNoPuGyu&#10;m2U3N3ET17Vf3xQKPg4zc4aZL3vbiI7aUDlWMBpmIIgLpysuFXwf318mIEJE1tg4JgU3CrBcPD7M&#10;MdfuynvqDrEUCcIhRwUmRp9LGQpDFsPQeeLknVxrMSbZllK3eE1w28jXLHuTFitOCwY9rQ0V9eFi&#10;FXyFnzp20/GgPm8+Pndh4Mud8Uo9P/WrGYhIfbyH/9tbrWA8hb8v6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p8i+xQAAANsAAAAPAAAAAAAAAAAAAAAAAJgCAABkcnMv&#10;ZG93bnJldi54bWxQSwUGAAAAAAQABAD1AAAAigMAAAAA&#10;" adj="14318" fillcolor="#4f81bd" strokecolor="#395e8a" strokeweight="2pt"/>
                <v:shape id="AutoShape 80" o:spid="_x0000_s1058" type="#_x0000_t67" style="position:absolute;left:1002;top:1642;width:296;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SXsIA&#10;AADbAAAADwAAAGRycy9kb3ducmV2LnhtbERP3WrCMBS+H/gO4QjeyEzdRFw1imyIGwii2wMcmmNT&#10;2pxkTazdnn65EHb58f2vNr1tREdtqBwrmE4yEMSF0xWXCr4+d48LECEia2wck4IfCrBZDx5WmGt3&#10;4xN151iKFMIhRwUmRp9LGQpDFsPEeeLEXVxrMSbYllK3eEvhtpFPWTaXFitODQY9vRoq6vPVKjiE&#10;3zp2L8/j+vtt/3EMY18ejVdqNOy3SxCR+vgvvrvftYJZWp++p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xJewgAAANsAAAAPAAAAAAAAAAAAAAAAAJgCAABkcnMvZG93&#10;bnJldi54bWxQSwUGAAAAAAQABAD1AAAAhwMAAAAA&#10;" adj="14318" fillcolor="#4f81bd" strokecolor="#395e8a" strokeweight="2pt"/>
                <v:shape id="AutoShape 81" o:spid="_x0000_s1059" type="#_x0000_t67" style="position:absolute;left:1002;top:2861;width:296;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3xcUA&#10;AADbAAAADwAAAGRycy9kb3ducmV2LnhtbESP3WoCMRSE7wu+QziF3ohmrUV0NYq0lLYgiD8PcNic&#10;bpbdnKSbdF379E2h4OUwM98wq01vG9FRGyrHCibjDARx4XTFpYLz6XU0BxEissbGMSm4UoDNenC3&#10;wly7Cx+oO8ZSJAiHHBWYGH0uZSgMWQxj54mT9+laizHJtpS6xUuC20Y+ZtlMWqw4LRj09GyoqI/f&#10;VsEu/NSxW0yH9dfL28c+DH25N16ph/t+uwQRqY+38H/7XSt4msDfl/Q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17fFxQAAANsAAAAPAAAAAAAAAAAAAAAAAJgCAABkcnMv&#10;ZG93bnJldi54bWxQSwUGAAAAAAQABAD1AAAAigMAAAAA&#10;" adj="14318" fillcolor="#4f81bd" strokecolor="#395e8a" strokeweight="2pt"/>
              </v:group>
            </w:pict>
          </mc:Fallback>
        </mc:AlternateContent>
      </w:r>
    </w:p>
    <w:p w:rsidR="00741D38" w:rsidRDefault="00741D38">
      <w:pPr>
        <w:rPr>
          <w:rFonts w:ascii="宋体" w:hAnsi="宋体"/>
          <w:sz w:val="18"/>
          <w:szCs w:val="18"/>
        </w:rPr>
      </w:pPr>
    </w:p>
    <w:p w:rsidR="00741D38" w:rsidRDefault="00741D38">
      <w:pPr>
        <w:rPr>
          <w:rFonts w:ascii="宋体" w:hAnsi="宋体"/>
          <w:sz w:val="18"/>
          <w:szCs w:val="18"/>
        </w:rPr>
      </w:pPr>
    </w:p>
    <w:p w:rsidR="00741D38" w:rsidRDefault="00741D38">
      <w:pPr>
        <w:rPr>
          <w:rFonts w:ascii="宋体" w:hAnsi="宋体"/>
          <w:sz w:val="18"/>
          <w:szCs w:val="18"/>
        </w:rPr>
      </w:pPr>
    </w:p>
    <w:p w:rsidR="00741D38" w:rsidRDefault="00741D38">
      <w:pPr>
        <w:rPr>
          <w:rFonts w:ascii="宋体" w:hAnsi="宋体"/>
          <w:sz w:val="18"/>
          <w:szCs w:val="18"/>
        </w:rPr>
      </w:pPr>
    </w:p>
    <w:p w:rsidR="00741D38" w:rsidRDefault="00741D38">
      <w:pPr>
        <w:rPr>
          <w:rFonts w:ascii="宋体" w:hAnsi="宋体"/>
          <w:sz w:val="18"/>
          <w:szCs w:val="18"/>
        </w:rPr>
      </w:pPr>
    </w:p>
    <w:p w:rsidR="00741D38" w:rsidRDefault="00741D38">
      <w:pPr>
        <w:rPr>
          <w:rFonts w:ascii="宋体" w:hAnsi="宋体"/>
          <w:sz w:val="18"/>
          <w:szCs w:val="18"/>
        </w:rPr>
      </w:pPr>
    </w:p>
    <w:p w:rsidR="00741D38" w:rsidRDefault="00741D38">
      <w:pPr>
        <w:rPr>
          <w:rFonts w:ascii="宋体" w:hAnsi="宋体"/>
          <w:sz w:val="18"/>
          <w:szCs w:val="18"/>
        </w:rPr>
      </w:pPr>
    </w:p>
    <w:p w:rsidR="00741D38" w:rsidRDefault="00741D38">
      <w:pPr>
        <w:rPr>
          <w:rFonts w:ascii="宋体" w:hAnsi="宋体"/>
          <w:sz w:val="18"/>
          <w:szCs w:val="18"/>
        </w:rPr>
      </w:pPr>
    </w:p>
    <w:p w:rsidR="00741D38" w:rsidRDefault="00741D38">
      <w:pPr>
        <w:rPr>
          <w:rFonts w:ascii="宋体" w:hAnsi="宋体"/>
          <w:sz w:val="18"/>
          <w:szCs w:val="18"/>
        </w:rPr>
      </w:pPr>
    </w:p>
    <w:p w:rsidR="00741D38" w:rsidRDefault="00741D38">
      <w:pPr>
        <w:rPr>
          <w:rFonts w:ascii="宋体" w:hAnsi="宋体"/>
          <w:sz w:val="18"/>
          <w:szCs w:val="18"/>
        </w:rPr>
      </w:pPr>
    </w:p>
    <w:p w:rsidR="00741D38" w:rsidRDefault="00741D38">
      <w:pPr>
        <w:rPr>
          <w:rFonts w:ascii="宋体" w:hAnsi="宋体"/>
          <w:sz w:val="18"/>
          <w:szCs w:val="18"/>
        </w:rPr>
      </w:pPr>
    </w:p>
    <w:p w:rsidR="00741D38" w:rsidRDefault="00741D38">
      <w:pPr>
        <w:rPr>
          <w:rFonts w:ascii="宋体" w:hAnsi="宋体"/>
          <w:sz w:val="18"/>
          <w:szCs w:val="18"/>
        </w:rPr>
      </w:pPr>
    </w:p>
    <w:p w:rsidR="00741D38" w:rsidRDefault="00741D38">
      <w:pPr>
        <w:rPr>
          <w:rFonts w:ascii="宋体" w:hAnsi="宋体" w:cs="黑体"/>
          <w:bCs/>
          <w:i/>
          <w:iCs/>
          <w:sz w:val="18"/>
          <w:szCs w:val="18"/>
        </w:rPr>
      </w:pPr>
      <w:r>
        <w:rPr>
          <w:rFonts w:ascii="宋体" w:hAnsi="宋体" w:cs="黑体" w:hint="eastAsia"/>
          <w:bCs/>
          <w:i/>
          <w:iCs/>
          <w:sz w:val="18"/>
          <w:szCs w:val="18"/>
        </w:rPr>
        <w:t>图</w:t>
      </w:r>
      <w:r w:rsidR="006C7B54">
        <w:rPr>
          <w:rFonts w:ascii="宋体" w:hAnsi="宋体" w:cs="黑体" w:hint="eastAsia"/>
          <w:bCs/>
          <w:i/>
          <w:iCs/>
          <w:sz w:val="18"/>
          <w:szCs w:val="18"/>
        </w:rPr>
        <w:t>4</w:t>
      </w:r>
      <w:r w:rsidR="006C7B54">
        <w:rPr>
          <w:rFonts w:ascii="宋体" w:hAnsi="宋体" w:cs="黑体"/>
          <w:bCs/>
          <w:i/>
          <w:iCs/>
          <w:sz w:val="18"/>
          <w:szCs w:val="18"/>
        </w:rPr>
        <w:t>-4</w:t>
      </w:r>
      <w:r>
        <w:rPr>
          <w:rFonts w:ascii="宋体" w:hAnsi="宋体" w:cs="黑体" w:hint="eastAsia"/>
          <w:bCs/>
          <w:i/>
          <w:iCs/>
          <w:sz w:val="18"/>
          <w:szCs w:val="18"/>
        </w:rPr>
        <w:t>同步流程图1</w:t>
      </w:r>
    </w:p>
    <w:p w:rsidR="00741D38" w:rsidRDefault="00741D38">
      <w:pPr>
        <w:rPr>
          <w:rFonts w:ascii="Calibri" w:hAnsi="Calibri" w:cs="黑体"/>
          <w:sz w:val="22"/>
          <w:szCs w:val="22"/>
        </w:rPr>
      </w:pPr>
      <w:r>
        <w:rPr>
          <w:rFonts w:ascii="Calibri" w:hAnsi="Calibri" w:cs="黑体"/>
          <w:sz w:val="22"/>
          <w:szCs w:val="22"/>
        </w:rPr>
        <w:object w:dxaOrig="7185" w:dyaOrig="8783">
          <v:shape id="_x0000_i1027" type="#_x0000_t75" style="width:316.5pt;height:366pt;mso-position-horizontal-relative:page;mso-position-vertical-relative:page" o:ole="">
            <v:imagedata r:id="rId28" o:title=""/>
          </v:shape>
          <o:OLEObject Type="Embed" ProgID="Visio.Drawing.15" ShapeID="_x0000_i1027" DrawAspect="Content" ObjectID="_1475327481" r:id="rId29">
            <o:FieldCodes>\* MERGEFORMAT</o:FieldCodes>
          </o:OLEObject>
        </w:object>
      </w:r>
    </w:p>
    <w:p w:rsidR="00741D38" w:rsidRDefault="00741D38">
      <w:pPr>
        <w:rPr>
          <w:rFonts w:ascii="宋体" w:hAnsi="宋体" w:cs="黑体"/>
          <w:bCs/>
          <w:i/>
          <w:iCs/>
          <w:kern w:val="0"/>
          <w:sz w:val="18"/>
          <w:szCs w:val="18"/>
        </w:rPr>
      </w:pPr>
      <w:r>
        <w:rPr>
          <w:rFonts w:ascii="宋体" w:hAnsi="宋体" w:cs="黑体" w:hint="eastAsia"/>
          <w:bCs/>
          <w:i/>
          <w:iCs/>
          <w:sz w:val="18"/>
          <w:szCs w:val="18"/>
        </w:rPr>
        <w:t>图</w:t>
      </w:r>
      <w:r w:rsidR="006C7B54">
        <w:rPr>
          <w:rFonts w:ascii="宋体" w:hAnsi="宋体" w:cs="黑体" w:hint="eastAsia"/>
          <w:bCs/>
          <w:i/>
          <w:iCs/>
          <w:sz w:val="18"/>
          <w:szCs w:val="18"/>
        </w:rPr>
        <w:t>4</w:t>
      </w:r>
      <w:r w:rsidR="006C7B54">
        <w:rPr>
          <w:rFonts w:ascii="宋体" w:hAnsi="宋体" w:cs="黑体"/>
          <w:bCs/>
          <w:i/>
          <w:iCs/>
          <w:sz w:val="18"/>
          <w:szCs w:val="18"/>
        </w:rPr>
        <w:t>-5</w:t>
      </w:r>
      <w:r>
        <w:rPr>
          <w:rFonts w:ascii="宋体" w:hAnsi="宋体" w:cs="黑体" w:hint="eastAsia"/>
          <w:bCs/>
          <w:i/>
          <w:iCs/>
          <w:sz w:val="18"/>
          <w:szCs w:val="18"/>
        </w:rPr>
        <w:t>：同步流程图2</w:t>
      </w:r>
    </w:p>
    <w:p w:rsidR="00741D38" w:rsidRDefault="00741D38">
      <w:pPr>
        <w:rPr>
          <w:color w:val="0000FF"/>
        </w:rPr>
      </w:pPr>
      <w:r>
        <w:rPr>
          <w:rFonts w:ascii="宋体" w:hAnsi="宋体" w:hint="eastAsia"/>
          <w:b/>
          <w:color w:val="0000FF"/>
          <w:sz w:val="18"/>
          <w:szCs w:val="18"/>
        </w:rPr>
        <w:t>以上图示表明</w:t>
      </w:r>
      <w:r>
        <w:rPr>
          <w:rFonts w:hint="eastAsia"/>
          <w:color w:val="0000FF"/>
        </w:rPr>
        <w:t>：</w:t>
      </w:r>
    </w:p>
    <w:p w:rsidR="00741D38" w:rsidRDefault="00741D38">
      <w:pPr>
        <w:pStyle w:val="ListParagraph1"/>
        <w:numPr>
          <w:ilvl w:val="0"/>
          <w:numId w:val="30"/>
        </w:numPr>
        <w:ind w:firstLineChars="0"/>
      </w:pPr>
      <w:r>
        <w:rPr>
          <w:rFonts w:hint="eastAsia"/>
          <w:color w:val="0000FF"/>
        </w:rPr>
        <w:t>信息同步的前提条件是正本和副本数据库运行正常，若其中任何一个数据库无法正常使用，便不能开展信息同步工作。</w:t>
      </w:r>
      <w:r>
        <w:rPr>
          <w:rFonts w:hint="eastAsia"/>
        </w:rPr>
        <w:t>从中央数据库读取备份</w:t>
      </w:r>
      <w:proofErr w:type="gramStart"/>
      <w:r>
        <w:rPr>
          <w:rFonts w:hint="eastAsia"/>
        </w:rPr>
        <w:t>规则表</w:t>
      </w:r>
      <w:proofErr w:type="gramEnd"/>
      <w:r>
        <w:rPr>
          <w:rFonts w:hint="eastAsia"/>
        </w:rPr>
        <w:t>(tb_dictionary)</w:t>
      </w:r>
      <w:r>
        <w:rPr>
          <w:rFonts w:hint="eastAsia"/>
        </w:rPr>
        <w:t>。该表记录当前可用的数据库版本（正本或副本）。</w:t>
      </w:r>
      <w:r>
        <w:rPr>
          <w:rFonts w:hint="eastAsia"/>
          <w:color w:val="0000FF"/>
        </w:rPr>
        <w:t>如果是正本，那么信息同步是按照正本到副本的方向进行的；</w:t>
      </w:r>
      <w:r>
        <w:rPr>
          <w:rFonts w:hint="eastAsia"/>
        </w:rPr>
        <w:t>如果是副本，则说明同步的方向是从副本到正本。</w:t>
      </w:r>
    </w:p>
    <w:p w:rsidR="00741D38" w:rsidRDefault="00741D38">
      <w:pPr>
        <w:pStyle w:val="ListParagraph1"/>
        <w:numPr>
          <w:ilvl w:val="0"/>
          <w:numId w:val="30"/>
        </w:numPr>
        <w:ind w:firstLineChars="0"/>
      </w:pPr>
      <w:r>
        <w:rPr>
          <w:rFonts w:hint="eastAsia"/>
        </w:rPr>
        <w:t>当前可用的数据库中有一个日志表，它记录用户在该地点的所有操作（添加消息，删除消息，删除用户）。由于之前的用户操作都是在该数据库上进行的，因此同步时只需将这些新的操作同步到副本数据库即可。</w:t>
      </w:r>
    </w:p>
    <w:p w:rsidR="00741D38" w:rsidRDefault="00741D38">
      <w:pPr>
        <w:pStyle w:val="ListParagraph1"/>
        <w:numPr>
          <w:ilvl w:val="0"/>
          <w:numId w:val="30"/>
        </w:numPr>
        <w:ind w:firstLineChars="0"/>
      </w:pPr>
      <w:r>
        <w:rPr>
          <w:rFonts w:hint="eastAsia"/>
          <w:color w:val="0000FF"/>
        </w:rPr>
        <w:t>日记表通常有以下</w:t>
      </w:r>
      <w:r>
        <w:rPr>
          <w:rFonts w:hint="eastAsia"/>
          <w:color w:val="0000FF"/>
        </w:rPr>
        <w:t>3</w:t>
      </w:r>
      <w:r>
        <w:rPr>
          <w:rFonts w:hint="eastAsia"/>
          <w:color w:val="0000FF"/>
        </w:rPr>
        <w:t>种记录情况：添加和删除两个大类，其中删除又包括删除记录或者删除用户。</w:t>
      </w:r>
      <w:r>
        <w:rPr>
          <w:rFonts w:hint="eastAsia"/>
        </w:rPr>
        <w:t>假设同步的方向是从正本到副本。如果是【添加记录】</w:t>
      </w:r>
      <w:r>
        <w:rPr>
          <w:rFonts w:hint="eastAsia"/>
        </w:rPr>
        <w:t>;</w:t>
      </w:r>
      <w:r>
        <w:rPr>
          <w:rFonts w:hint="eastAsia"/>
          <w:color w:val="0000FF"/>
        </w:rPr>
        <w:t>则会逐条阅读正本数据库中的信息记录并一一对应复制至副本数据库</w:t>
      </w:r>
      <w:r>
        <w:rPr>
          <w:rFonts w:hint="eastAsia"/>
          <w:color w:val="0000FF"/>
        </w:rPr>
        <w:t>;</w:t>
      </w:r>
      <w:r>
        <w:rPr>
          <w:rFonts w:hint="eastAsia"/>
        </w:rPr>
        <w:t>如果是【删除记录】，则根据日志表中的用户名和时间戳来查找相应的副本数据库中的记录，并删除它</w:t>
      </w:r>
      <w:r>
        <w:rPr>
          <w:rFonts w:hint="eastAsia"/>
        </w:rPr>
        <w:t>;</w:t>
      </w:r>
      <w:r>
        <w:rPr>
          <w:rFonts w:hint="eastAsia"/>
        </w:rPr>
        <w:t>如果是【删除用户】，则从副本数据库删除所有与日志表的记录匹配的用户的消息。</w:t>
      </w:r>
    </w:p>
    <w:p w:rsidR="00B63A56" w:rsidRPr="006E4B8A" w:rsidRDefault="00741D38" w:rsidP="006E4B8A">
      <w:pPr>
        <w:pStyle w:val="ListParagraph1"/>
        <w:numPr>
          <w:ilvl w:val="0"/>
          <w:numId w:val="30"/>
        </w:numPr>
        <w:ind w:firstLineChars="0"/>
        <w:rPr>
          <w:rFonts w:hint="eastAsia"/>
          <w:color w:val="0000FF"/>
        </w:rPr>
      </w:pPr>
      <w:r>
        <w:rPr>
          <w:rFonts w:hint="eastAsia"/>
          <w:color w:val="0000FF"/>
        </w:rPr>
        <w:t>信息同步完成后，会清空有关日志数据，所以空的日志数据表表明了正本、副本数据库的内容一致。</w:t>
      </w:r>
    </w:p>
    <w:p w:rsidR="00741D38" w:rsidRDefault="00741D38" w:rsidP="00B63A56">
      <w:pPr>
        <w:spacing w:line="360" w:lineRule="auto"/>
        <w:ind w:rightChars="12" w:right="25"/>
        <w:rPr>
          <w:rFonts w:ascii="宋体"/>
          <w:color w:val="0070C0"/>
          <w:sz w:val="24"/>
        </w:rPr>
      </w:pPr>
      <w:r>
        <w:rPr>
          <w:rFonts w:ascii="宋体" w:hint="eastAsia"/>
          <w:sz w:val="24"/>
        </w:rPr>
        <w:t>以下</w:t>
      </w:r>
      <w:r>
        <w:rPr>
          <w:rFonts w:ascii="宋体"/>
          <w:sz w:val="24"/>
        </w:rPr>
        <w:t>代码就是上面的流程图</w:t>
      </w:r>
      <w:r>
        <w:rPr>
          <w:rFonts w:ascii="宋体" w:hint="eastAsia"/>
          <w:sz w:val="24"/>
        </w:rPr>
        <w:t>的</w:t>
      </w:r>
      <w:r>
        <w:rPr>
          <w:rFonts w:ascii="宋体"/>
          <w:sz w:val="24"/>
        </w:rPr>
        <w:t>实现代码sync_daemon</w:t>
      </w:r>
      <w:r>
        <w:rPr>
          <w:rFonts w:ascii="宋体" w:hint="eastAsia"/>
          <w:sz w:val="24"/>
        </w:rPr>
        <w:t>.</w:t>
      </w:r>
      <w:r>
        <w:rPr>
          <w:rFonts w:ascii="宋体"/>
          <w:sz w:val="24"/>
        </w:rPr>
        <w:t>php：</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lastRenderedPageBreak/>
        <w:t>&lt;?php</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//First Read (@</w:t>
      </w:r>
      <w:proofErr w:type="gramStart"/>
      <w:r>
        <w:rPr>
          <w:rFonts w:ascii="Consolas" w:hAnsi="Consolas" w:cs="Consolas"/>
          <w:color w:val="5C5C5C"/>
          <w:kern w:val="0"/>
          <w:sz w:val="18"/>
          <w:szCs w:val="18"/>
        </w:rPr>
        <w:t>)Info</w:t>
      </w:r>
      <w:proofErr w:type="gramEnd"/>
      <w:r>
        <w:rPr>
          <w:rFonts w:ascii="Consolas" w:hAnsi="Consolas" w:cs="Consolas"/>
          <w:color w:val="5C5C5C"/>
          <w:kern w:val="0"/>
          <w:sz w:val="18"/>
          <w:szCs w:val="18"/>
        </w:rPr>
        <w:t xml:space="preserve"> from Account 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$homeIP="192.168.24.128";     //main server database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 xml:space="preserve">$masterIP="192.168.24.129";   //master database </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$slaveIP="192.168.24.129";   //slave database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$home= @</w:t>
      </w:r>
      <w:r w:rsidR="00F1199E">
        <w:rPr>
          <w:rFonts w:ascii="Consolas" w:hAnsi="Consolas" w:cs="Consolas"/>
          <w:color w:val="5C5C5C"/>
          <w:kern w:val="0"/>
          <w:sz w:val="18"/>
          <w:szCs w:val="18"/>
        </w:rPr>
        <w:t>MySQL</w:t>
      </w:r>
      <w:r>
        <w:rPr>
          <w:rFonts w:ascii="Consolas" w:hAnsi="Consolas" w:cs="Consolas"/>
          <w:color w:val="5C5C5C"/>
          <w:kern w:val="0"/>
          <w:sz w:val="18"/>
          <w:szCs w:val="18"/>
        </w:rPr>
        <w:t xml:space="preserve">_connect($homeIP,"root","") or </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r>
      <w:r>
        <w:rPr>
          <w:rFonts w:ascii="Consolas" w:hAnsi="Consolas" w:cs="Consolas" w:hint="eastAsia"/>
          <w:color w:val="5C5C5C"/>
          <w:kern w:val="0"/>
          <w:sz w:val="18"/>
          <w:szCs w:val="18"/>
        </w:rPr>
        <w:tab/>
        <w:t>die("</w:t>
      </w:r>
      <w:r>
        <w:rPr>
          <w:rFonts w:ascii="Consolas" w:hAnsi="Consolas" w:cs="Consolas" w:hint="eastAsia"/>
          <w:color w:val="5C5C5C"/>
          <w:kern w:val="0"/>
          <w:sz w:val="18"/>
          <w:szCs w:val="18"/>
        </w:rPr>
        <w:t>连接</w:t>
      </w:r>
      <w:r>
        <w:rPr>
          <w:rFonts w:ascii="Consolas" w:hAnsi="Consolas" w:cs="Consolas" w:hint="eastAsia"/>
          <w:color w:val="5C5C5C"/>
          <w:kern w:val="0"/>
          <w:sz w:val="18"/>
          <w:szCs w:val="18"/>
        </w:rPr>
        <w:t>H</w:t>
      </w:r>
      <w:r>
        <w:rPr>
          <w:rFonts w:ascii="Consolas" w:hAnsi="Consolas" w:cs="Consolas" w:hint="eastAsia"/>
          <w:color w:val="5C5C5C"/>
          <w:kern w:val="0"/>
          <w:sz w:val="18"/>
          <w:szCs w:val="18"/>
        </w:rPr>
        <w:t>数据库失败：</w:t>
      </w:r>
      <w:r>
        <w:rPr>
          <w:rFonts w:ascii="Consolas" w:hAnsi="Consolas" w:cs="Consolas" w:hint="eastAsia"/>
          <w:color w:val="5C5C5C"/>
          <w:kern w:val="0"/>
          <w:sz w:val="18"/>
          <w:szCs w:val="18"/>
        </w:rPr>
        <w:t xml:space="preserve">" . </w:t>
      </w:r>
      <w:r w:rsidR="00F1199E">
        <w:rPr>
          <w:rFonts w:ascii="Consolas" w:hAnsi="Consolas" w:cs="Consolas" w:hint="eastAsia"/>
          <w:color w:val="5C5C5C"/>
          <w:kern w:val="0"/>
          <w:sz w:val="18"/>
          <w:szCs w:val="18"/>
        </w:rPr>
        <w:t>MySQL</w:t>
      </w:r>
      <w:r>
        <w:rPr>
          <w:rFonts w:ascii="Consolas" w:hAnsi="Consolas" w:cs="Consolas" w:hint="eastAsia"/>
          <w:color w:val="5C5C5C"/>
          <w:kern w:val="0"/>
          <w:sz w:val="18"/>
          <w:szCs w:val="18"/>
        </w:rPr>
        <w:t>_error());</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 xml:space="preserve">_select_db("account_db", $home) or </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r>
      <w:r>
        <w:rPr>
          <w:rFonts w:ascii="Consolas" w:hAnsi="Consolas" w:cs="Consolas" w:hint="eastAsia"/>
          <w:color w:val="5C5C5C"/>
          <w:kern w:val="0"/>
          <w:sz w:val="18"/>
          <w:szCs w:val="18"/>
        </w:rPr>
        <w:tab/>
        <w:t>die("</w:t>
      </w:r>
      <w:r>
        <w:rPr>
          <w:rFonts w:ascii="Consolas" w:hAnsi="Consolas" w:cs="Consolas" w:hint="eastAsia"/>
          <w:color w:val="5C5C5C"/>
          <w:kern w:val="0"/>
          <w:sz w:val="18"/>
          <w:szCs w:val="18"/>
        </w:rPr>
        <w:t>打开</w:t>
      </w:r>
      <w:r>
        <w:rPr>
          <w:rFonts w:ascii="Consolas" w:hAnsi="Consolas" w:cs="Consolas" w:hint="eastAsia"/>
          <w:color w:val="5C5C5C"/>
          <w:kern w:val="0"/>
          <w:sz w:val="18"/>
          <w:szCs w:val="18"/>
        </w:rPr>
        <w:t>H</w:t>
      </w:r>
      <w:r>
        <w:rPr>
          <w:rFonts w:ascii="Consolas" w:hAnsi="Consolas" w:cs="Consolas" w:hint="eastAsia"/>
          <w:color w:val="5C5C5C"/>
          <w:kern w:val="0"/>
          <w:sz w:val="18"/>
          <w:szCs w:val="18"/>
        </w:rPr>
        <w:t>数据库失败</w:t>
      </w:r>
      <w:r>
        <w:rPr>
          <w:rFonts w:ascii="Consolas" w:hAnsi="Consolas" w:cs="Consolas" w:hint="eastAsia"/>
          <w:color w:val="5C5C5C"/>
          <w:kern w:val="0"/>
          <w:sz w:val="18"/>
          <w:szCs w:val="18"/>
        </w:rPr>
        <w:t>");</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_query("BEGIN",$home);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$res1=</w:t>
      </w:r>
      <w:r w:rsidR="00F1199E">
        <w:rPr>
          <w:rFonts w:ascii="Consolas" w:hAnsi="Consolas" w:cs="Consolas"/>
          <w:color w:val="5C5C5C"/>
          <w:kern w:val="0"/>
          <w:sz w:val="18"/>
          <w:szCs w:val="18"/>
        </w:rPr>
        <w:t>MySQL</w:t>
      </w:r>
      <w:r>
        <w:rPr>
          <w:rFonts w:ascii="Consolas" w:hAnsi="Consolas" w:cs="Consolas"/>
          <w:color w:val="5C5C5C"/>
          <w:kern w:val="0"/>
          <w:sz w:val="18"/>
          <w:szCs w:val="18"/>
        </w:rPr>
        <w:t>_query("select version from tb_dictionary where siteno=1");</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$fromDB=$toDB=$res2=NULL;</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$fromDBName=$toDBName=NULL;</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$flag=-1;</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if ($row=</w:t>
      </w:r>
      <w:r w:rsidR="00F1199E">
        <w:rPr>
          <w:rFonts w:ascii="Consolas" w:hAnsi="Consolas" w:cs="Consolas"/>
          <w:color w:val="5C5C5C"/>
          <w:kern w:val="0"/>
          <w:sz w:val="18"/>
          <w:szCs w:val="18"/>
        </w:rPr>
        <w:t>MySQL</w:t>
      </w:r>
      <w:r>
        <w:rPr>
          <w:rFonts w:ascii="Consolas" w:hAnsi="Consolas" w:cs="Consolas"/>
          <w:color w:val="5C5C5C"/>
          <w:kern w:val="0"/>
          <w:sz w:val="18"/>
          <w:szCs w:val="18"/>
        </w:rPr>
        <w:t>_fetch_assoc($res1)){</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if ($row['version']==1){</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r>
      <w:r>
        <w:rPr>
          <w:rFonts w:ascii="Consolas" w:hAnsi="Consolas" w:cs="Consolas" w:hint="eastAsia"/>
          <w:color w:val="5C5C5C"/>
          <w:kern w:val="0"/>
          <w:sz w:val="18"/>
          <w:szCs w:val="18"/>
        </w:rPr>
        <w:tab/>
        <w:t>//</w:t>
      </w:r>
      <w:r>
        <w:rPr>
          <w:rFonts w:ascii="Consolas" w:hAnsi="Consolas" w:cs="Consolas" w:hint="eastAsia"/>
          <w:color w:val="5C5C5C"/>
          <w:kern w:val="0"/>
          <w:sz w:val="18"/>
          <w:szCs w:val="18"/>
        </w:rPr>
        <w:t>主数据库连接</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$fromDB=@</w:t>
      </w:r>
      <w:r w:rsidR="00F1199E">
        <w:rPr>
          <w:rFonts w:ascii="Consolas" w:hAnsi="Consolas" w:cs="Consolas"/>
          <w:color w:val="5C5C5C"/>
          <w:kern w:val="0"/>
          <w:sz w:val="18"/>
          <w:szCs w:val="18"/>
        </w:rPr>
        <w:t>MySQL</w:t>
      </w:r>
      <w:r>
        <w:rPr>
          <w:rFonts w:ascii="Consolas" w:hAnsi="Consolas" w:cs="Consolas"/>
          <w:color w:val="5C5C5C"/>
          <w:kern w:val="0"/>
          <w:sz w:val="18"/>
          <w:szCs w:val="18"/>
        </w:rPr>
        <w:t>_connect($masterIP,"root","");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if ($fromDB){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$fromDBName="main_db";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w:t>
      </w:r>
      <w:r w:rsidR="00F1199E">
        <w:rPr>
          <w:rFonts w:ascii="Consolas" w:hAnsi="Consolas" w:cs="Consolas"/>
          <w:color w:val="5C5C5C"/>
          <w:kern w:val="0"/>
          <w:sz w:val="18"/>
          <w:szCs w:val="18"/>
        </w:rPr>
        <w:t>MySQL</w:t>
      </w:r>
      <w:r>
        <w:rPr>
          <w:rFonts w:ascii="Consolas" w:hAnsi="Consolas" w:cs="Consolas"/>
          <w:color w:val="5C5C5C"/>
          <w:kern w:val="0"/>
          <w:sz w:val="18"/>
          <w:szCs w:val="18"/>
        </w:rPr>
        <w:t>_select_db("main_db",$fromDB);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r>
      <w:r>
        <w:rPr>
          <w:rFonts w:ascii="Consolas" w:hAnsi="Consolas" w:cs="Consolas" w:hint="eastAsia"/>
          <w:color w:val="5C5C5C"/>
          <w:kern w:val="0"/>
          <w:sz w:val="18"/>
          <w:szCs w:val="18"/>
        </w:rPr>
        <w:tab/>
      </w:r>
      <w:r>
        <w:rPr>
          <w:rFonts w:ascii="Consolas" w:hAnsi="Consolas" w:cs="Consolas" w:hint="eastAsia"/>
          <w:color w:val="5C5C5C"/>
          <w:kern w:val="0"/>
          <w:sz w:val="18"/>
          <w:szCs w:val="18"/>
        </w:rPr>
        <w:tab/>
        <w:t>//</w:t>
      </w:r>
      <w:r>
        <w:rPr>
          <w:rFonts w:ascii="Consolas" w:hAnsi="Consolas" w:cs="Consolas" w:hint="eastAsia"/>
          <w:color w:val="5C5C5C"/>
          <w:kern w:val="0"/>
          <w:sz w:val="18"/>
          <w:szCs w:val="18"/>
        </w:rPr>
        <w:t>从数据库连接</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$toDB=@</w:t>
      </w:r>
      <w:r w:rsidR="00F1199E">
        <w:rPr>
          <w:rFonts w:ascii="Consolas" w:hAnsi="Consolas" w:cs="Consolas"/>
          <w:color w:val="5C5C5C"/>
          <w:kern w:val="0"/>
          <w:sz w:val="18"/>
          <w:szCs w:val="18"/>
        </w:rPr>
        <w:t>MySQL</w:t>
      </w:r>
      <w:r>
        <w:rPr>
          <w:rFonts w:ascii="Consolas" w:hAnsi="Consolas" w:cs="Consolas"/>
          <w:color w:val="5C5C5C"/>
          <w:kern w:val="0"/>
          <w:sz w:val="18"/>
          <w:szCs w:val="18"/>
        </w:rPr>
        <w:t>_connect($slaveIP,"root","");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if (!$toDB){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r>
      <w:r>
        <w:rPr>
          <w:rFonts w:ascii="Consolas" w:hAnsi="Consolas" w:cs="Consolas" w:hint="eastAsia"/>
          <w:color w:val="5C5C5C"/>
          <w:kern w:val="0"/>
          <w:sz w:val="18"/>
          <w:szCs w:val="18"/>
        </w:rPr>
        <w:tab/>
      </w:r>
      <w:r>
        <w:rPr>
          <w:rFonts w:ascii="Consolas" w:hAnsi="Consolas" w:cs="Consolas" w:hint="eastAsia"/>
          <w:color w:val="5C5C5C"/>
          <w:kern w:val="0"/>
          <w:sz w:val="18"/>
          <w:szCs w:val="18"/>
        </w:rPr>
        <w:tab/>
      </w:r>
      <w:r>
        <w:rPr>
          <w:rFonts w:ascii="Consolas" w:hAnsi="Consolas" w:cs="Consolas" w:hint="eastAsia"/>
          <w:color w:val="5C5C5C"/>
          <w:kern w:val="0"/>
          <w:sz w:val="18"/>
          <w:szCs w:val="18"/>
        </w:rPr>
        <w:tab/>
        <w:t>//</w:t>
      </w:r>
      <w:r>
        <w:rPr>
          <w:rFonts w:ascii="Consolas" w:hAnsi="Consolas" w:cs="Consolas" w:hint="eastAsia"/>
          <w:color w:val="5C5C5C"/>
          <w:kern w:val="0"/>
          <w:sz w:val="18"/>
          <w:szCs w:val="18"/>
        </w:rPr>
        <w:t>从数据库连接失败</w:t>
      </w:r>
      <w:r>
        <w:rPr>
          <w:rFonts w:ascii="Consolas" w:hAnsi="Consolas" w:cs="Consolas" w:hint="eastAsia"/>
          <w:color w:val="5C5C5C"/>
          <w:kern w:val="0"/>
          <w:sz w:val="18"/>
          <w:szCs w:val="18"/>
        </w:rPr>
        <w:t>,</w:t>
      </w:r>
      <w:r>
        <w:rPr>
          <w:rFonts w:ascii="Consolas" w:hAnsi="Consolas" w:cs="Consolas" w:hint="eastAsia"/>
          <w:color w:val="5C5C5C"/>
          <w:kern w:val="0"/>
          <w:sz w:val="18"/>
          <w:szCs w:val="18"/>
        </w:rPr>
        <w:t>不能进行备份</w:t>
      </w:r>
      <w:r>
        <w:rPr>
          <w:rFonts w:ascii="Consolas" w:hAnsi="Consolas" w:cs="Consolas" w:hint="eastAsia"/>
          <w:color w:val="5C5C5C"/>
          <w:kern w:val="0"/>
          <w:sz w:val="18"/>
          <w:szCs w:val="18"/>
        </w:rPr>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_close($fromDB);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proofErr w:type="gramStart"/>
      <w:r>
        <w:rPr>
          <w:rFonts w:ascii="Consolas" w:hAnsi="Consolas" w:cs="Consolas"/>
          <w:color w:val="5C5C5C"/>
          <w:kern w:val="0"/>
          <w:sz w:val="18"/>
          <w:szCs w:val="18"/>
        </w:rPr>
        <w:t>echo(</w:t>
      </w:r>
      <w:proofErr w:type="gramEnd"/>
      <w:r>
        <w:rPr>
          <w:rFonts w:ascii="Consolas" w:hAnsi="Consolas" w:cs="Consolas"/>
          <w:color w:val="5C5C5C"/>
          <w:kern w:val="0"/>
          <w:sz w:val="18"/>
          <w:szCs w:val="18"/>
        </w:rPr>
        <w:t>"Oops!,No available Slave 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$flag=-2;</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else{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$toDBName="backup_db";//</w:t>
      </w:r>
      <w:r w:rsidR="00F1199E">
        <w:rPr>
          <w:rFonts w:ascii="Consolas" w:hAnsi="Consolas" w:cs="Consolas"/>
          <w:color w:val="5C5C5C"/>
          <w:kern w:val="0"/>
          <w:sz w:val="18"/>
          <w:szCs w:val="18"/>
        </w:rPr>
        <w:t>MySQL</w:t>
      </w:r>
      <w:r>
        <w:rPr>
          <w:rFonts w:ascii="Consolas" w:hAnsi="Consolas" w:cs="Consolas"/>
          <w:color w:val="5C5C5C"/>
          <w:kern w:val="0"/>
          <w:sz w:val="18"/>
          <w:szCs w:val="18"/>
        </w:rPr>
        <w:t>_select_db("backup_db",$toDB);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else{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r>
      <w:r>
        <w:rPr>
          <w:rFonts w:ascii="Consolas" w:hAnsi="Consolas" w:cs="Consolas" w:hint="eastAsia"/>
          <w:color w:val="5C5C5C"/>
          <w:kern w:val="0"/>
          <w:sz w:val="18"/>
          <w:szCs w:val="18"/>
        </w:rPr>
        <w:tab/>
      </w:r>
      <w:r>
        <w:rPr>
          <w:rFonts w:ascii="Consolas" w:hAnsi="Consolas" w:cs="Consolas" w:hint="eastAsia"/>
          <w:color w:val="5C5C5C"/>
          <w:kern w:val="0"/>
          <w:sz w:val="18"/>
          <w:szCs w:val="18"/>
        </w:rPr>
        <w:tab/>
        <w:t>//</w:t>
      </w:r>
      <w:r>
        <w:rPr>
          <w:rFonts w:ascii="Consolas" w:hAnsi="Consolas" w:cs="Consolas" w:hint="eastAsia"/>
          <w:color w:val="5C5C5C"/>
          <w:kern w:val="0"/>
          <w:sz w:val="18"/>
          <w:szCs w:val="18"/>
        </w:rPr>
        <w:t>主数据库连接失败</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_close($fromDB);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r>
      <w:r>
        <w:rPr>
          <w:rFonts w:ascii="Consolas" w:hAnsi="Consolas" w:cs="Consolas" w:hint="eastAsia"/>
          <w:color w:val="5C5C5C"/>
          <w:kern w:val="0"/>
          <w:sz w:val="18"/>
          <w:szCs w:val="18"/>
        </w:rPr>
        <w:tab/>
      </w:r>
      <w:r>
        <w:rPr>
          <w:rFonts w:ascii="Consolas" w:hAnsi="Consolas" w:cs="Consolas" w:hint="eastAsia"/>
          <w:color w:val="5C5C5C"/>
          <w:kern w:val="0"/>
          <w:sz w:val="18"/>
          <w:szCs w:val="18"/>
        </w:rPr>
        <w:tab/>
        <w:t>//</w:t>
      </w:r>
      <w:r>
        <w:rPr>
          <w:rFonts w:ascii="Consolas" w:hAnsi="Consolas" w:cs="Consolas" w:hint="eastAsia"/>
          <w:color w:val="5C5C5C"/>
          <w:kern w:val="0"/>
          <w:sz w:val="18"/>
          <w:szCs w:val="18"/>
        </w:rPr>
        <w:t>将</w:t>
      </w:r>
      <w:r>
        <w:rPr>
          <w:rFonts w:ascii="Consolas" w:hAnsi="Consolas" w:cs="Consolas" w:hint="eastAsia"/>
          <w:color w:val="5C5C5C"/>
          <w:kern w:val="0"/>
          <w:sz w:val="18"/>
          <w:szCs w:val="18"/>
        </w:rPr>
        <w:t>(@)</w:t>
      </w:r>
      <w:r>
        <w:rPr>
          <w:rFonts w:ascii="Consolas" w:hAnsi="Consolas" w:cs="Consolas" w:hint="eastAsia"/>
          <w:color w:val="5C5C5C"/>
          <w:kern w:val="0"/>
          <w:sz w:val="18"/>
          <w:szCs w:val="18"/>
        </w:rPr>
        <w:t>标志赋给从数据库，并退出</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$flag=2;</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else{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lastRenderedPageBreak/>
        <w:tab/>
      </w:r>
      <w:r>
        <w:rPr>
          <w:rFonts w:ascii="Consolas" w:hAnsi="Consolas" w:cs="Consolas" w:hint="eastAsia"/>
          <w:color w:val="5C5C5C"/>
          <w:kern w:val="0"/>
          <w:sz w:val="18"/>
          <w:szCs w:val="18"/>
        </w:rPr>
        <w:tab/>
        <w:t>//</w:t>
      </w:r>
      <w:r>
        <w:rPr>
          <w:rFonts w:ascii="Consolas" w:hAnsi="Consolas" w:cs="Consolas" w:hint="eastAsia"/>
          <w:color w:val="5C5C5C"/>
          <w:kern w:val="0"/>
          <w:sz w:val="18"/>
          <w:szCs w:val="18"/>
        </w:rPr>
        <w:t>从数据库连接</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$fromDB=@</w:t>
      </w:r>
      <w:r w:rsidR="00F1199E">
        <w:rPr>
          <w:rFonts w:ascii="Consolas" w:hAnsi="Consolas" w:cs="Consolas"/>
          <w:color w:val="5C5C5C"/>
          <w:kern w:val="0"/>
          <w:sz w:val="18"/>
          <w:szCs w:val="18"/>
        </w:rPr>
        <w:t>MySQL</w:t>
      </w:r>
      <w:r>
        <w:rPr>
          <w:rFonts w:ascii="Consolas" w:hAnsi="Consolas" w:cs="Consolas"/>
          <w:color w:val="5C5C5C"/>
          <w:kern w:val="0"/>
          <w:sz w:val="18"/>
          <w:szCs w:val="18"/>
        </w:rPr>
        <w:t>_connect($slaveIP,"root","");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if ($fromDB){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$fromDBName="backup_db";//</w:t>
      </w:r>
      <w:r w:rsidR="00F1199E">
        <w:rPr>
          <w:rFonts w:ascii="Consolas" w:hAnsi="Consolas" w:cs="Consolas"/>
          <w:color w:val="5C5C5C"/>
          <w:kern w:val="0"/>
          <w:sz w:val="18"/>
          <w:szCs w:val="18"/>
        </w:rPr>
        <w:t>MySQL</w:t>
      </w:r>
      <w:r>
        <w:rPr>
          <w:rFonts w:ascii="Consolas" w:hAnsi="Consolas" w:cs="Consolas"/>
          <w:color w:val="5C5C5C"/>
          <w:kern w:val="0"/>
          <w:sz w:val="18"/>
          <w:szCs w:val="18"/>
        </w:rPr>
        <w:t>_select_db("backup_db",$fromDB);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r>
      <w:r>
        <w:rPr>
          <w:rFonts w:ascii="Consolas" w:hAnsi="Consolas" w:cs="Consolas" w:hint="eastAsia"/>
          <w:color w:val="5C5C5C"/>
          <w:kern w:val="0"/>
          <w:sz w:val="18"/>
          <w:szCs w:val="18"/>
        </w:rPr>
        <w:tab/>
      </w:r>
      <w:r>
        <w:rPr>
          <w:rFonts w:ascii="Consolas" w:hAnsi="Consolas" w:cs="Consolas" w:hint="eastAsia"/>
          <w:color w:val="5C5C5C"/>
          <w:kern w:val="0"/>
          <w:sz w:val="18"/>
          <w:szCs w:val="18"/>
        </w:rPr>
        <w:tab/>
        <w:t>//</w:t>
      </w:r>
      <w:r>
        <w:rPr>
          <w:rFonts w:ascii="Consolas" w:hAnsi="Consolas" w:cs="Consolas" w:hint="eastAsia"/>
          <w:color w:val="5C5C5C"/>
          <w:kern w:val="0"/>
          <w:sz w:val="18"/>
          <w:szCs w:val="18"/>
        </w:rPr>
        <w:t>主数据库连接</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$toDB=@</w:t>
      </w:r>
      <w:r w:rsidR="00F1199E">
        <w:rPr>
          <w:rFonts w:ascii="Consolas" w:hAnsi="Consolas" w:cs="Consolas"/>
          <w:color w:val="5C5C5C"/>
          <w:kern w:val="0"/>
          <w:sz w:val="18"/>
          <w:szCs w:val="18"/>
        </w:rPr>
        <w:t>MySQL</w:t>
      </w:r>
      <w:r>
        <w:rPr>
          <w:rFonts w:ascii="Consolas" w:hAnsi="Consolas" w:cs="Consolas"/>
          <w:color w:val="5C5C5C"/>
          <w:kern w:val="0"/>
          <w:sz w:val="18"/>
          <w:szCs w:val="18"/>
        </w:rPr>
        <w:t>_connect($masterIP,"root","");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if (!$toDB){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r>
      <w:r>
        <w:rPr>
          <w:rFonts w:ascii="Consolas" w:hAnsi="Consolas" w:cs="Consolas" w:hint="eastAsia"/>
          <w:color w:val="5C5C5C"/>
          <w:kern w:val="0"/>
          <w:sz w:val="18"/>
          <w:szCs w:val="18"/>
        </w:rPr>
        <w:tab/>
      </w:r>
      <w:r>
        <w:rPr>
          <w:rFonts w:ascii="Consolas" w:hAnsi="Consolas" w:cs="Consolas" w:hint="eastAsia"/>
          <w:color w:val="5C5C5C"/>
          <w:kern w:val="0"/>
          <w:sz w:val="18"/>
          <w:szCs w:val="18"/>
        </w:rPr>
        <w:tab/>
      </w:r>
      <w:r>
        <w:rPr>
          <w:rFonts w:ascii="Consolas" w:hAnsi="Consolas" w:cs="Consolas" w:hint="eastAsia"/>
          <w:color w:val="5C5C5C"/>
          <w:kern w:val="0"/>
          <w:sz w:val="18"/>
          <w:szCs w:val="18"/>
        </w:rPr>
        <w:tab/>
        <w:t>//</w:t>
      </w:r>
      <w:r>
        <w:rPr>
          <w:rFonts w:ascii="Consolas" w:hAnsi="Consolas" w:cs="Consolas" w:hint="eastAsia"/>
          <w:color w:val="5C5C5C"/>
          <w:kern w:val="0"/>
          <w:sz w:val="18"/>
          <w:szCs w:val="18"/>
        </w:rPr>
        <w:t>主数据库连接失败</w:t>
      </w:r>
      <w:r>
        <w:rPr>
          <w:rFonts w:ascii="Consolas" w:hAnsi="Consolas" w:cs="Consolas" w:hint="eastAsia"/>
          <w:color w:val="5C5C5C"/>
          <w:kern w:val="0"/>
          <w:sz w:val="18"/>
          <w:szCs w:val="18"/>
        </w:rPr>
        <w:t>,</w:t>
      </w:r>
      <w:r>
        <w:rPr>
          <w:rFonts w:ascii="Consolas" w:hAnsi="Consolas" w:cs="Consolas" w:hint="eastAsia"/>
          <w:color w:val="5C5C5C"/>
          <w:kern w:val="0"/>
          <w:sz w:val="18"/>
          <w:szCs w:val="18"/>
        </w:rPr>
        <w:t>不能进行备份</w:t>
      </w:r>
      <w:r>
        <w:rPr>
          <w:rFonts w:ascii="Consolas" w:hAnsi="Consolas" w:cs="Consolas" w:hint="eastAsia"/>
          <w:color w:val="5C5C5C"/>
          <w:kern w:val="0"/>
          <w:sz w:val="18"/>
          <w:szCs w:val="18"/>
        </w:rPr>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_close($fromDB);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proofErr w:type="gramStart"/>
      <w:r>
        <w:rPr>
          <w:rFonts w:ascii="Consolas" w:hAnsi="Consolas" w:cs="Consolas"/>
          <w:color w:val="5C5C5C"/>
          <w:kern w:val="0"/>
          <w:sz w:val="18"/>
          <w:szCs w:val="18"/>
        </w:rPr>
        <w:t>echo(</w:t>
      </w:r>
      <w:proofErr w:type="gramEnd"/>
      <w:r>
        <w:rPr>
          <w:rFonts w:ascii="Consolas" w:hAnsi="Consolas" w:cs="Consolas"/>
          <w:color w:val="5C5C5C"/>
          <w:kern w:val="0"/>
          <w:sz w:val="18"/>
          <w:szCs w:val="18"/>
        </w:rPr>
        <w:t>"Oops!,No available Slave 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$flag=-2;</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else{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$toDBName="main_db";//</w:t>
      </w:r>
      <w:r w:rsidR="00F1199E">
        <w:rPr>
          <w:rFonts w:ascii="Consolas" w:hAnsi="Consolas" w:cs="Consolas"/>
          <w:color w:val="5C5C5C"/>
          <w:kern w:val="0"/>
          <w:sz w:val="18"/>
          <w:szCs w:val="18"/>
        </w:rPr>
        <w:t>MySQL</w:t>
      </w:r>
      <w:r>
        <w:rPr>
          <w:rFonts w:ascii="Consolas" w:hAnsi="Consolas" w:cs="Consolas"/>
          <w:color w:val="5C5C5C"/>
          <w:kern w:val="0"/>
          <w:sz w:val="18"/>
          <w:szCs w:val="18"/>
        </w:rPr>
        <w:t>_select_db("main_db",$toDB);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else{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r>
      <w:r>
        <w:rPr>
          <w:rFonts w:ascii="Consolas" w:hAnsi="Consolas" w:cs="Consolas" w:hint="eastAsia"/>
          <w:color w:val="5C5C5C"/>
          <w:kern w:val="0"/>
          <w:sz w:val="18"/>
          <w:szCs w:val="18"/>
        </w:rPr>
        <w:tab/>
      </w:r>
      <w:r>
        <w:rPr>
          <w:rFonts w:ascii="Consolas" w:hAnsi="Consolas" w:cs="Consolas" w:hint="eastAsia"/>
          <w:color w:val="5C5C5C"/>
          <w:kern w:val="0"/>
          <w:sz w:val="18"/>
          <w:szCs w:val="18"/>
        </w:rPr>
        <w:tab/>
        <w:t>//</w:t>
      </w:r>
      <w:r>
        <w:rPr>
          <w:rFonts w:ascii="Consolas" w:hAnsi="Consolas" w:cs="Consolas" w:hint="eastAsia"/>
          <w:color w:val="5C5C5C"/>
          <w:kern w:val="0"/>
          <w:sz w:val="18"/>
          <w:szCs w:val="18"/>
        </w:rPr>
        <w:t>从数据库连接失败</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_close($fromDB);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r>
      <w:r>
        <w:rPr>
          <w:rFonts w:ascii="Consolas" w:hAnsi="Consolas" w:cs="Consolas" w:hint="eastAsia"/>
          <w:color w:val="5C5C5C"/>
          <w:kern w:val="0"/>
          <w:sz w:val="18"/>
          <w:szCs w:val="18"/>
        </w:rPr>
        <w:tab/>
      </w:r>
      <w:r>
        <w:rPr>
          <w:rFonts w:ascii="Consolas" w:hAnsi="Consolas" w:cs="Consolas" w:hint="eastAsia"/>
          <w:color w:val="5C5C5C"/>
          <w:kern w:val="0"/>
          <w:sz w:val="18"/>
          <w:szCs w:val="18"/>
        </w:rPr>
        <w:tab/>
        <w:t>//</w:t>
      </w:r>
      <w:r>
        <w:rPr>
          <w:rFonts w:ascii="Consolas" w:hAnsi="Consolas" w:cs="Consolas" w:hint="eastAsia"/>
          <w:color w:val="5C5C5C"/>
          <w:kern w:val="0"/>
          <w:sz w:val="18"/>
          <w:szCs w:val="18"/>
        </w:rPr>
        <w:t>将</w:t>
      </w:r>
      <w:r>
        <w:rPr>
          <w:rFonts w:ascii="Consolas" w:hAnsi="Consolas" w:cs="Consolas" w:hint="eastAsia"/>
          <w:color w:val="5C5C5C"/>
          <w:kern w:val="0"/>
          <w:sz w:val="18"/>
          <w:szCs w:val="18"/>
        </w:rPr>
        <w:t>(@)</w:t>
      </w:r>
      <w:r>
        <w:rPr>
          <w:rFonts w:ascii="Consolas" w:hAnsi="Consolas" w:cs="Consolas" w:hint="eastAsia"/>
          <w:color w:val="5C5C5C"/>
          <w:kern w:val="0"/>
          <w:sz w:val="18"/>
          <w:szCs w:val="18"/>
        </w:rPr>
        <w:t>标志赋给主数据库，并退出</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$flag=1;</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w:t>
      </w:r>
      <w:r>
        <w:rPr>
          <w:rFonts w:ascii="Consolas" w:hAnsi="Consolas" w:cs="Consolas" w:hint="eastAsia"/>
          <w:color w:val="5C5C5C"/>
          <w:kern w:val="0"/>
          <w:sz w:val="18"/>
          <w:szCs w:val="18"/>
        </w:rPr>
        <w:t>情况</w:t>
      </w:r>
      <w:r>
        <w:rPr>
          <w:rFonts w:ascii="Consolas" w:hAnsi="Consolas" w:cs="Consolas" w:hint="eastAsia"/>
          <w:color w:val="5C5C5C"/>
          <w:kern w:val="0"/>
          <w:sz w:val="18"/>
          <w:szCs w:val="18"/>
        </w:rPr>
        <w:t>1: flag==-2(</w:t>
      </w:r>
      <w:r>
        <w:rPr>
          <w:rFonts w:ascii="Consolas" w:hAnsi="Consolas" w:cs="Consolas" w:hint="eastAsia"/>
          <w:color w:val="5C5C5C"/>
          <w:kern w:val="0"/>
          <w:sz w:val="18"/>
          <w:szCs w:val="18"/>
        </w:rPr>
        <w:t>待同步的数据库出问题</w:t>
      </w:r>
      <w:r>
        <w:rPr>
          <w:rFonts w:ascii="Consolas" w:hAnsi="Consolas" w:cs="Consolas" w:hint="eastAsia"/>
          <w:color w:val="5C5C5C"/>
          <w:kern w:val="0"/>
          <w:sz w:val="18"/>
          <w:szCs w:val="18"/>
        </w:rPr>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if ($flag==-2){</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if ($res1){</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_query("COMMIT");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else{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_query("ROLLBACK");</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_query("END");</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if ($home!=$fromDB&amp;&amp;$home!=$toDB)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_close($home);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exit();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w:t>
      </w:r>
      <w:r>
        <w:rPr>
          <w:rFonts w:ascii="Consolas" w:hAnsi="Consolas" w:cs="Consolas" w:hint="eastAsia"/>
          <w:color w:val="5C5C5C"/>
          <w:kern w:val="0"/>
          <w:sz w:val="18"/>
          <w:szCs w:val="18"/>
        </w:rPr>
        <w:t>情况</w:t>
      </w:r>
      <w:r>
        <w:rPr>
          <w:rFonts w:ascii="Consolas" w:hAnsi="Consolas" w:cs="Consolas" w:hint="eastAsia"/>
          <w:color w:val="5C5C5C"/>
          <w:kern w:val="0"/>
          <w:sz w:val="18"/>
          <w:szCs w:val="18"/>
        </w:rPr>
        <w:t>1</w:t>
      </w:r>
      <w:r>
        <w:rPr>
          <w:rFonts w:ascii="Consolas" w:hAnsi="Consolas" w:cs="Consolas" w:hint="eastAsia"/>
          <w:color w:val="5C5C5C"/>
          <w:kern w:val="0"/>
          <w:sz w:val="18"/>
          <w:szCs w:val="18"/>
        </w:rPr>
        <w:t>：</w:t>
      </w:r>
      <w:r>
        <w:rPr>
          <w:rFonts w:ascii="Consolas" w:hAnsi="Consolas" w:cs="Consolas" w:hint="eastAsia"/>
          <w:color w:val="5C5C5C"/>
          <w:kern w:val="0"/>
          <w:sz w:val="18"/>
          <w:szCs w:val="18"/>
        </w:rPr>
        <w:t>flag=1 or 2(from</w:t>
      </w:r>
      <w:r>
        <w:rPr>
          <w:rFonts w:ascii="Consolas" w:hAnsi="Consolas" w:cs="Consolas" w:hint="eastAsia"/>
          <w:color w:val="5C5C5C"/>
          <w:kern w:val="0"/>
          <w:sz w:val="18"/>
          <w:szCs w:val="18"/>
        </w:rPr>
        <w:t>数据库连接失败</w:t>
      </w:r>
      <w:r>
        <w:rPr>
          <w:rFonts w:ascii="Consolas" w:hAnsi="Consolas" w:cs="Consolas" w:hint="eastAsia"/>
          <w:color w:val="5C5C5C"/>
          <w:kern w:val="0"/>
          <w:sz w:val="18"/>
          <w:szCs w:val="18"/>
        </w:rPr>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if ($flag&gt;0){</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$res2=</w:t>
      </w:r>
      <w:r w:rsidR="00F1199E">
        <w:rPr>
          <w:rFonts w:ascii="Consolas" w:hAnsi="Consolas" w:cs="Consolas"/>
          <w:color w:val="5C5C5C"/>
          <w:kern w:val="0"/>
          <w:sz w:val="18"/>
          <w:szCs w:val="18"/>
        </w:rPr>
        <w:t>MySQL</w:t>
      </w:r>
      <w:r>
        <w:rPr>
          <w:rFonts w:ascii="Consolas" w:hAnsi="Consolas" w:cs="Consolas"/>
          <w:color w:val="5C5C5C"/>
          <w:kern w:val="0"/>
          <w:sz w:val="18"/>
          <w:szCs w:val="18"/>
        </w:rPr>
        <w:t>_query(</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"update tb_dictionary set version=$flag where siteno=1",$home);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if ($res1&amp;&amp;($res2||$flag==-1)){</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lastRenderedPageBreak/>
        <w:tab/>
      </w:r>
      <w:r w:rsidR="00F1199E">
        <w:rPr>
          <w:rFonts w:ascii="Consolas" w:hAnsi="Consolas" w:cs="Consolas"/>
          <w:color w:val="5C5C5C"/>
          <w:kern w:val="0"/>
          <w:sz w:val="18"/>
          <w:szCs w:val="18"/>
        </w:rPr>
        <w:t>MySQL</w:t>
      </w:r>
      <w:r>
        <w:rPr>
          <w:rFonts w:ascii="Consolas" w:hAnsi="Consolas" w:cs="Consolas"/>
          <w:color w:val="5C5C5C"/>
          <w:kern w:val="0"/>
          <w:sz w:val="18"/>
          <w:szCs w:val="18"/>
        </w:rPr>
        <w:t>_query("COMMIT",$home);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else{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_query("ROLLBACK",$home);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_query("END",$home);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if (!$fromDB||!$toDB) exit();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w:t>
      </w:r>
      <w:r>
        <w:rPr>
          <w:rFonts w:ascii="Consolas" w:hAnsi="Consolas" w:cs="Consolas" w:hint="eastAsia"/>
          <w:color w:val="5C5C5C"/>
          <w:kern w:val="0"/>
          <w:sz w:val="18"/>
          <w:szCs w:val="18"/>
        </w:rPr>
        <w:t>正常情况：</w:t>
      </w:r>
      <w:r>
        <w:rPr>
          <w:rFonts w:ascii="Consolas" w:hAnsi="Consolas" w:cs="Consolas" w:hint="eastAsia"/>
          <w:color w:val="5C5C5C"/>
          <w:kern w:val="0"/>
          <w:sz w:val="18"/>
          <w:szCs w:val="18"/>
        </w:rPr>
        <w:t>fromDB,toDB</w:t>
      </w:r>
      <w:r>
        <w:rPr>
          <w:rFonts w:ascii="Consolas" w:hAnsi="Consolas" w:cs="Consolas" w:hint="eastAsia"/>
          <w:color w:val="5C5C5C"/>
          <w:kern w:val="0"/>
          <w:sz w:val="18"/>
          <w:szCs w:val="18"/>
        </w:rPr>
        <w:t>都能用</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//AGAIN.........</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_select_db($fromDBName,$fromDB);</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_select_db($toDBName,$toDB);</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_query("set names 'utf8'",$fromDB);</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_query("set names 'utf8'",$toDB);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w:t>
      </w:r>
      <w:r>
        <w:rPr>
          <w:rFonts w:ascii="Consolas" w:hAnsi="Consolas" w:cs="Consolas" w:hint="eastAsia"/>
          <w:color w:val="5C5C5C"/>
          <w:kern w:val="0"/>
          <w:sz w:val="18"/>
          <w:szCs w:val="18"/>
        </w:rPr>
        <w:t>锁住两个表。</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$allowCommit=true;</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_query("BEGIN",$fromDB);</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_query("BEGIN",$toDB);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$res1=</w:t>
      </w:r>
      <w:r w:rsidR="00F1199E">
        <w:rPr>
          <w:rFonts w:ascii="Consolas" w:hAnsi="Consolas" w:cs="Consolas"/>
          <w:color w:val="5C5C5C"/>
          <w:kern w:val="0"/>
          <w:sz w:val="18"/>
          <w:szCs w:val="18"/>
        </w:rPr>
        <w:t>MySQL</w:t>
      </w:r>
      <w:r>
        <w:rPr>
          <w:rFonts w:ascii="Consolas" w:hAnsi="Consolas" w:cs="Consolas"/>
          <w:color w:val="5C5C5C"/>
          <w:kern w:val="0"/>
          <w:sz w:val="18"/>
          <w:szCs w:val="18"/>
        </w:rPr>
        <w:t>_query("select * from tmp_message",$fromDB);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if (!$res1){</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$allowCommit=false;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while ($row=</w:t>
      </w:r>
      <w:r w:rsidR="00F1199E">
        <w:rPr>
          <w:rFonts w:ascii="Consolas" w:hAnsi="Consolas" w:cs="Consolas"/>
          <w:color w:val="5C5C5C"/>
          <w:kern w:val="0"/>
          <w:sz w:val="18"/>
          <w:szCs w:val="18"/>
        </w:rPr>
        <w:t>MySQL</w:t>
      </w:r>
      <w:r>
        <w:rPr>
          <w:rFonts w:ascii="Consolas" w:hAnsi="Consolas" w:cs="Consolas"/>
          <w:color w:val="5C5C5C"/>
          <w:kern w:val="0"/>
          <w:sz w:val="18"/>
          <w:szCs w:val="18"/>
        </w:rPr>
        <w:t>_fetch_assoc($res1)){</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$author=$row['author'];</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$timestamp=$row['timestamp'];</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$flag=$row['flag'];</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switch($flag){</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t>case 1: //</w:t>
      </w:r>
      <w:r>
        <w:rPr>
          <w:rFonts w:ascii="Consolas" w:hAnsi="Consolas" w:cs="Consolas" w:hint="eastAsia"/>
          <w:color w:val="5C5C5C"/>
          <w:kern w:val="0"/>
          <w:sz w:val="18"/>
          <w:szCs w:val="18"/>
        </w:rPr>
        <w:t>添加信息</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$res2=</w:t>
      </w:r>
      <w:r w:rsidR="00F1199E">
        <w:rPr>
          <w:rFonts w:ascii="Consolas" w:hAnsi="Consolas" w:cs="Consolas"/>
          <w:color w:val="5C5C5C"/>
          <w:kern w:val="0"/>
          <w:sz w:val="18"/>
          <w:szCs w:val="18"/>
        </w:rPr>
        <w:t>MySQL</w:t>
      </w:r>
      <w:r>
        <w:rPr>
          <w:rFonts w:ascii="Consolas" w:hAnsi="Consolas" w:cs="Consolas"/>
          <w:color w:val="5C5C5C"/>
          <w:kern w:val="0"/>
          <w:sz w:val="18"/>
          <w:szCs w:val="18"/>
        </w:rPr>
        <w:t xml:space="preserve">_query("select * from tb_message where </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author='$author' and timestamp='$timestamp'",$fromDB);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if (!$res2){</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$allowCommit=false;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if ($row=</w:t>
      </w:r>
      <w:r w:rsidR="00F1199E">
        <w:rPr>
          <w:rFonts w:ascii="Consolas" w:hAnsi="Consolas" w:cs="Consolas"/>
          <w:color w:val="5C5C5C"/>
          <w:kern w:val="0"/>
          <w:sz w:val="18"/>
          <w:szCs w:val="18"/>
        </w:rPr>
        <w:t>MySQL</w:t>
      </w:r>
      <w:r>
        <w:rPr>
          <w:rFonts w:ascii="Consolas" w:hAnsi="Consolas" w:cs="Consolas"/>
          <w:color w:val="5C5C5C"/>
          <w:kern w:val="0"/>
          <w:sz w:val="18"/>
          <w:szCs w:val="18"/>
        </w:rPr>
        <w:t>_fetch_assoc($res2)){</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$title=$row['title'];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$content=$row['content'];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$price=$row['price'];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$contact=$row['contact'];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$imgdata=$row['images'];</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 xml:space="preserve">_query("insert into tb_message values </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 xml:space="preserve"> (NULL,'$title','$content','$price',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 xml:space="preserve"> '$contact','$imgdata','$author','$timestamp');",$toDB) or</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$allowCommit=false;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lastRenderedPageBreak/>
        <w:tab/>
      </w: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break;</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t>case 2: //</w:t>
      </w:r>
      <w:r>
        <w:rPr>
          <w:rFonts w:ascii="Consolas" w:hAnsi="Consolas" w:cs="Consolas" w:hint="eastAsia"/>
          <w:color w:val="5C5C5C"/>
          <w:kern w:val="0"/>
          <w:sz w:val="18"/>
          <w:szCs w:val="18"/>
        </w:rPr>
        <w:t>删除信息</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$res2=</w:t>
      </w:r>
      <w:r w:rsidR="00F1199E">
        <w:rPr>
          <w:rFonts w:ascii="Consolas" w:hAnsi="Consolas" w:cs="Consolas"/>
          <w:color w:val="5C5C5C"/>
          <w:kern w:val="0"/>
          <w:sz w:val="18"/>
          <w:szCs w:val="18"/>
        </w:rPr>
        <w:t>MySQL</w:t>
      </w:r>
      <w:r>
        <w:rPr>
          <w:rFonts w:ascii="Consolas" w:hAnsi="Consolas" w:cs="Consolas"/>
          <w:color w:val="5C5C5C"/>
          <w:kern w:val="0"/>
          <w:sz w:val="18"/>
          <w:szCs w:val="18"/>
        </w:rPr>
        <w:t>_query("delete from tb_message where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 xml:space="preserve">author='$author' and timestamp='$timestamp'",$toDB) or </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$allowCommit=false;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break;</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ab/>
        <w:t>case 3: //</w:t>
      </w:r>
      <w:r>
        <w:rPr>
          <w:rFonts w:ascii="Consolas" w:hAnsi="Consolas" w:cs="Consolas" w:hint="eastAsia"/>
          <w:color w:val="5C5C5C"/>
          <w:kern w:val="0"/>
          <w:sz w:val="18"/>
          <w:szCs w:val="18"/>
        </w:rPr>
        <w:t>删除用户</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$res2=</w:t>
      </w:r>
      <w:r w:rsidR="00F1199E">
        <w:rPr>
          <w:rFonts w:ascii="Consolas" w:hAnsi="Consolas" w:cs="Consolas"/>
          <w:color w:val="5C5C5C"/>
          <w:kern w:val="0"/>
          <w:sz w:val="18"/>
          <w:szCs w:val="18"/>
        </w:rPr>
        <w:t>MySQL</w:t>
      </w:r>
      <w:r>
        <w:rPr>
          <w:rFonts w:ascii="Consolas" w:hAnsi="Consolas" w:cs="Consolas"/>
          <w:color w:val="5C5C5C"/>
          <w:kern w:val="0"/>
          <w:sz w:val="18"/>
          <w:szCs w:val="18"/>
        </w:rPr>
        <w:t>_query("delete from tb_message where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r>
      <w:r>
        <w:rPr>
          <w:rFonts w:ascii="Consolas" w:hAnsi="Consolas" w:cs="Consolas"/>
          <w:color w:val="5C5C5C"/>
          <w:kern w:val="0"/>
          <w:sz w:val="18"/>
          <w:szCs w:val="18"/>
        </w:rPr>
        <w:tab/>
        <w:t>author='$author'",$toDB) or</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$allowCommit=false;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break;</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default: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Pr>
          <w:rFonts w:ascii="Consolas" w:hAnsi="Consolas" w:cs="Consolas"/>
          <w:color w:val="5C5C5C"/>
          <w:kern w:val="0"/>
          <w:sz w:val="18"/>
          <w:szCs w:val="18"/>
        </w:rPr>
        <w:tab/>
        <w:t>break;</w:t>
      </w:r>
      <w:r>
        <w:rPr>
          <w:rFonts w:ascii="Consolas" w:hAnsi="Consolas" w:cs="Consolas"/>
          <w:color w:val="5C5C5C"/>
          <w:kern w:val="0"/>
          <w:sz w:val="18"/>
          <w:szCs w:val="18"/>
        </w:rPr>
        <w:tab/>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//tmp_message</w:t>
      </w:r>
      <w:r>
        <w:rPr>
          <w:rFonts w:ascii="Consolas" w:hAnsi="Consolas" w:cs="Consolas" w:hint="eastAsia"/>
          <w:color w:val="5C5C5C"/>
          <w:kern w:val="0"/>
          <w:sz w:val="18"/>
          <w:szCs w:val="18"/>
        </w:rPr>
        <w:t>表清空</w:t>
      </w:r>
      <w:r>
        <w:rPr>
          <w:rFonts w:ascii="Consolas" w:hAnsi="Consolas" w:cs="Consolas" w:hint="eastAsia"/>
          <w:color w:val="5C5C5C"/>
          <w:kern w:val="0"/>
          <w:sz w:val="18"/>
          <w:szCs w:val="18"/>
        </w:rPr>
        <w:t>.</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_query("truncate table tmp_message",$fromDB) or $allowCommit=false;</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_query("truncate table tmp_message",$toDB) or $allowCommit=false;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if ($allowCommit){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_query("COMMIT",$fromDB);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_query("COMMIT",$toDB);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else{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_query("ROLLBACK",$fromDB);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ab/>
      </w:r>
      <w:r w:rsidR="00F1199E">
        <w:rPr>
          <w:rFonts w:ascii="Consolas" w:hAnsi="Consolas" w:cs="Consolas"/>
          <w:color w:val="5C5C5C"/>
          <w:kern w:val="0"/>
          <w:sz w:val="18"/>
          <w:szCs w:val="18"/>
        </w:rPr>
        <w:t>MySQL</w:t>
      </w:r>
      <w:r>
        <w:rPr>
          <w:rFonts w:ascii="Consolas" w:hAnsi="Consolas" w:cs="Consolas"/>
          <w:color w:val="5C5C5C"/>
          <w:kern w:val="0"/>
          <w:sz w:val="18"/>
          <w:szCs w:val="18"/>
        </w:rPr>
        <w:t>_query("ROLLBACK",$toDB);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_query("END",$fromDB);</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_query("END",$toDB);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w:t>
      </w:r>
      <w:r>
        <w:rPr>
          <w:rFonts w:ascii="Consolas" w:hAnsi="Consolas" w:cs="Consolas" w:hint="eastAsia"/>
          <w:color w:val="5C5C5C"/>
          <w:kern w:val="0"/>
          <w:sz w:val="18"/>
          <w:szCs w:val="18"/>
        </w:rPr>
        <w:t>释放变量</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unset($title);</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unset($author);</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unset($content);</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unset($timestamp);</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unset($flag);</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unset($res1);</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unset($res2);</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hint="eastAsia"/>
          <w:color w:val="5C5C5C"/>
          <w:kern w:val="0"/>
          <w:sz w:val="18"/>
          <w:szCs w:val="18"/>
        </w:rPr>
        <w:t>//</w:t>
      </w:r>
      <w:r>
        <w:rPr>
          <w:rFonts w:ascii="Consolas" w:hAnsi="Consolas" w:cs="Consolas" w:hint="eastAsia"/>
          <w:color w:val="5C5C5C"/>
          <w:kern w:val="0"/>
          <w:sz w:val="18"/>
          <w:szCs w:val="18"/>
        </w:rPr>
        <w:t>关闭句柄</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_close($fromDB);</w:t>
      </w:r>
    </w:p>
    <w:p w:rsidR="00741D38" w:rsidRDefault="00F1199E">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MySQL</w:t>
      </w:r>
      <w:r w:rsidR="00741D38">
        <w:rPr>
          <w:rFonts w:ascii="Consolas" w:hAnsi="Consolas" w:cs="Consolas"/>
          <w:color w:val="5C5C5C"/>
          <w:kern w:val="0"/>
          <w:sz w:val="18"/>
          <w:szCs w:val="18"/>
        </w:rPr>
        <w:t>_close($toDB);</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proofErr w:type="gramStart"/>
      <w:r>
        <w:rPr>
          <w:rFonts w:ascii="Consolas" w:hAnsi="Consolas" w:cs="Consolas"/>
          <w:color w:val="5C5C5C"/>
          <w:kern w:val="0"/>
          <w:sz w:val="18"/>
          <w:szCs w:val="18"/>
        </w:rPr>
        <w:t>echo</w:t>
      </w:r>
      <w:proofErr w:type="gramEnd"/>
      <w:r>
        <w:rPr>
          <w:rFonts w:ascii="Consolas" w:hAnsi="Consolas" w:cs="Consolas"/>
          <w:color w:val="5C5C5C"/>
          <w:kern w:val="0"/>
          <w:sz w:val="18"/>
          <w:szCs w:val="18"/>
        </w:rPr>
        <w:t xml:space="preserve"> 'Success!';</w:t>
      </w:r>
    </w:p>
    <w:p w:rsidR="00741D38" w:rsidRDefault="00741D38">
      <w:pPr>
        <w:widowControl/>
        <w:numPr>
          <w:ilvl w:val="0"/>
          <w:numId w:val="32"/>
        </w:numPr>
        <w:pBdr>
          <w:left w:val="single" w:sz="18" w:space="0" w:color="6CE26C"/>
        </w:pBdr>
        <w:shd w:val="clear" w:color="auto" w:fill="F8F8F8"/>
        <w:spacing w:line="270" w:lineRule="atLeast"/>
        <w:jc w:val="left"/>
        <w:rPr>
          <w:rFonts w:ascii="Consolas" w:hAnsi="Consolas" w:cs="Consolas"/>
          <w:color w:val="5C5C5C"/>
          <w:kern w:val="0"/>
          <w:sz w:val="18"/>
          <w:szCs w:val="18"/>
        </w:rPr>
      </w:pPr>
      <w:r>
        <w:rPr>
          <w:rFonts w:ascii="Consolas" w:hAnsi="Consolas" w:cs="Consolas"/>
          <w:color w:val="5C5C5C"/>
          <w:kern w:val="0"/>
          <w:sz w:val="18"/>
          <w:szCs w:val="18"/>
        </w:rPr>
        <w:t>?&gt;</w:t>
      </w:r>
    </w:p>
    <w:p w:rsidR="00741D38" w:rsidRDefault="00741D38">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B63A56" w:rsidRDefault="00B63A56">
      <w:pPr>
        <w:spacing w:line="360" w:lineRule="auto"/>
        <w:ind w:rightChars="12" w:right="25" w:firstLineChars="150" w:firstLine="360"/>
        <w:rPr>
          <w:rFonts w:ascii="宋体"/>
          <w:sz w:val="24"/>
        </w:rPr>
      </w:pPr>
    </w:p>
    <w:p w:rsidR="00B63A56" w:rsidRDefault="00B63A56">
      <w:pPr>
        <w:spacing w:line="360" w:lineRule="auto"/>
        <w:ind w:rightChars="12" w:right="25" w:firstLineChars="150" w:firstLine="360"/>
        <w:rPr>
          <w:rFonts w:ascii="宋体"/>
          <w:sz w:val="24"/>
        </w:rPr>
      </w:pPr>
    </w:p>
    <w:p w:rsidR="00B63A56" w:rsidRDefault="00B63A56">
      <w:pPr>
        <w:spacing w:line="360" w:lineRule="auto"/>
        <w:ind w:rightChars="12" w:right="25" w:firstLineChars="150" w:firstLine="360"/>
        <w:rPr>
          <w:rFonts w:ascii="宋体"/>
          <w:sz w:val="24"/>
        </w:rPr>
      </w:pPr>
    </w:p>
    <w:p w:rsidR="00B63A56" w:rsidRDefault="00B63A56">
      <w:pPr>
        <w:spacing w:line="360" w:lineRule="auto"/>
        <w:ind w:rightChars="12" w:right="25" w:firstLineChars="150" w:firstLine="360"/>
        <w:rPr>
          <w:rFonts w:ascii="宋体"/>
          <w:sz w:val="24"/>
        </w:rPr>
      </w:pPr>
    </w:p>
    <w:p w:rsidR="00B63A56" w:rsidRDefault="00B63A56">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3B4593" w:rsidRDefault="003B4593">
      <w:pPr>
        <w:spacing w:line="360" w:lineRule="auto"/>
        <w:ind w:rightChars="12" w:right="25" w:firstLineChars="150" w:firstLine="360"/>
        <w:rPr>
          <w:rFonts w:ascii="宋体"/>
          <w:sz w:val="24"/>
        </w:rPr>
      </w:pPr>
    </w:p>
    <w:p w:rsidR="00B63A56" w:rsidRDefault="00B63A56">
      <w:pPr>
        <w:spacing w:line="360" w:lineRule="auto"/>
        <w:ind w:rightChars="12" w:right="25" w:firstLineChars="150" w:firstLine="360"/>
        <w:rPr>
          <w:rFonts w:ascii="宋体"/>
          <w:sz w:val="24"/>
        </w:rPr>
      </w:pPr>
    </w:p>
    <w:p w:rsidR="00023104" w:rsidRDefault="00023104">
      <w:pPr>
        <w:spacing w:line="360" w:lineRule="auto"/>
        <w:ind w:rightChars="12" w:right="25" w:firstLineChars="150" w:firstLine="360"/>
        <w:rPr>
          <w:rFonts w:ascii="宋体"/>
          <w:sz w:val="24"/>
        </w:rPr>
      </w:pPr>
    </w:p>
    <w:p w:rsidR="00023104" w:rsidRDefault="00023104">
      <w:pPr>
        <w:spacing w:line="360" w:lineRule="auto"/>
        <w:ind w:rightChars="12" w:right="25" w:firstLineChars="150" w:firstLine="360"/>
        <w:rPr>
          <w:rFonts w:ascii="宋体" w:hint="eastAsia"/>
          <w:sz w:val="24"/>
        </w:rPr>
      </w:pPr>
    </w:p>
    <w:p w:rsidR="00741D38" w:rsidRDefault="00741D38">
      <w:pPr>
        <w:pStyle w:val="Heading1"/>
        <w:rPr>
          <w:rFonts w:ascii="黑体"/>
          <w:snapToGrid w:val="0"/>
          <w:color w:val="auto"/>
          <w:szCs w:val="32"/>
        </w:rPr>
      </w:pPr>
      <w:bookmarkStart w:id="93" w:name="_Toc401224300"/>
      <w:r>
        <w:rPr>
          <w:rFonts w:ascii="黑体" w:eastAsia="黑体" w:hint="eastAsia"/>
          <w:snapToGrid w:val="0"/>
          <w:color w:val="auto"/>
          <w:szCs w:val="32"/>
        </w:rPr>
        <w:t>第五章 数据传输与加密处理</w:t>
      </w:r>
      <w:bookmarkEnd w:id="93"/>
    </w:p>
    <w:p w:rsidR="003B4593" w:rsidRPr="003B4593" w:rsidRDefault="003B4593" w:rsidP="003B4593">
      <w:pPr>
        <w:rPr>
          <w:rFonts w:eastAsia="PMingLiU"/>
          <w:lang w:eastAsia="zh-TW"/>
        </w:rPr>
      </w:pPr>
    </w:p>
    <w:p w:rsidR="00F53B80" w:rsidRDefault="00F53B80" w:rsidP="00F53B80">
      <w:pPr>
        <w:ind w:left="180" w:right="499" w:firstLineChars="300" w:firstLine="720"/>
        <w:rPr>
          <w:sz w:val="24"/>
        </w:rPr>
      </w:pPr>
      <w:r w:rsidRPr="00921984">
        <w:rPr>
          <w:rFonts w:hint="eastAsia"/>
          <w:sz w:val="24"/>
        </w:rPr>
        <w:t>当今世界对那些能够发现，处理和交流我们日常生活信息及商业数据的技术需求是非常大的。相较于动态数据及静态数据，保护知识产权，</w:t>
      </w:r>
      <w:r w:rsidRPr="00921984">
        <w:rPr>
          <w:rFonts w:hint="eastAsia"/>
          <w:sz w:val="24"/>
        </w:rPr>
        <w:lastRenderedPageBreak/>
        <w:t>个人身份和其他敏感信息则更为重要。</w:t>
      </w:r>
    </w:p>
    <w:p w:rsidR="00F53B80" w:rsidRDefault="00F53B80" w:rsidP="00F53B80">
      <w:pPr>
        <w:ind w:left="180" w:right="499"/>
        <w:rPr>
          <w:sz w:val="24"/>
        </w:rPr>
      </w:pPr>
    </w:p>
    <w:p w:rsidR="00F53B80" w:rsidRDefault="00F53B80" w:rsidP="00F53B80">
      <w:pPr>
        <w:ind w:left="180" w:right="499"/>
        <w:rPr>
          <w:sz w:val="24"/>
        </w:rPr>
      </w:pPr>
      <w:r w:rsidRPr="00ED6B69">
        <w:rPr>
          <w:rFonts w:hint="eastAsia"/>
          <w:sz w:val="24"/>
        </w:rPr>
        <w:t>这种保护的很大一部分是通过密码学来实现的。密码学是一种代码加密学科，是将明文从可理解的形式转化为不可理解的密文，从而确保了数据在不安全的或公共</w:t>
      </w:r>
      <w:r w:rsidRPr="00ED6B69">
        <w:rPr>
          <w:rFonts w:hint="eastAsia"/>
          <w:sz w:val="24"/>
        </w:rPr>
        <w:t>/</w:t>
      </w:r>
      <w:r w:rsidRPr="00ED6B69">
        <w:rPr>
          <w:rFonts w:hint="eastAsia"/>
          <w:sz w:val="24"/>
        </w:rPr>
        <w:t>共享信道中的保密性。密码保护可防止数据被未经许可方的授权进行使用或变更。从传统意义上来说，</w:t>
      </w:r>
      <w:r w:rsidRPr="00877951">
        <w:rPr>
          <w:rFonts w:hint="eastAsia"/>
          <w:sz w:val="24"/>
        </w:rPr>
        <w:t>密码技术面临的挑战是计算的复杂性及计算成本的昂贵性</w:t>
      </w:r>
      <w:r>
        <w:rPr>
          <w:rFonts w:hint="eastAsia"/>
          <w:sz w:val="24"/>
        </w:rPr>
        <w:t>。</w:t>
      </w:r>
    </w:p>
    <w:p w:rsidR="00F53B80" w:rsidRDefault="00F53B80" w:rsidP="00F53B80">
      <w:pPr>
        <w:ind w:left="180" w:right="499"/>
        <w:rPr>
          <w:sz w:val="24"/>
        </w:rPr>
      </w:pPr>
    </w:p>
    <w:p w:rsidR="00741D38" w:rsidRPr="00B63A56" w:rsidRDefault="00F53B80" w:rsidP="00B63A56">
      <w:pPr>
        <w:spacing w:line="360" w:lineRule="auto"/>
        <w:ind w:rightChars="12" w:right="25" w:firstLineChars="200" w:firstLine="480"/>
        <w:rPr>
          <w:rFonts w:ascii="宋体"/>
          <w:color w:val="0000FF"/>
          <w:sz w:val="24"/>
        </w:rPr>
      </w:pPr>
      <w:r w:rsidRPr="00A65745">
        <w:rPr>
          <w:rFonts w:hint="eastAsia"/>
          <w:sz w:val="24"/>
        </w:rPr>
        <w:t>一般来说，一个密码系统是通过数学和算法流程将可读的文本编码转换为加密的密文然后再将密文转换为原文。用于加密</w:t>
      </w:r>
      <w:r w:rsidRPr="00A65745">
        <w:rPr>
          <w:rFonts w:hint="eastAsia"/>
          <w:sz w:val="24"/>
        </w:rPr>
        <w:t>/</w:t>
      </w:r>
      <w:r w:rsidRPr="00A65745">
        <w:rPr>
          <w:rFonts w:hint="eastAsia"/>
          <w:sz w:val="24"/>
        </w:rPr>
        <w:t>解密的算法被称为密码。密码操作通常是由一个或一组密钥控制的，许多因素如：数据的保密性，完整性，真实性和性能都决定了终端用户不同的加密标准。</w:t>
      </w:r>
    </w:p>
    <w:p w:rsidR="00741D38" w:rsidRDefault="00741D38">
      <w:pPr>
        <w:pStyle w:val="Heading2"/>
        <w:rPr>
          <w:rFonts w:ascii="黑体"/>
          <w:szCs w:val="28"/>
        </w:rPr>
      </w:pPr>
      <w:bookmarkStart w:id="94" w:name="_Toc401224301"/>
      <w:r>
        <w:rPr>
          <w:rFonts w:ascii="黑体" w:hint="eastAsia"/>
          <w:szCs w:val="28"/>
        </w:rPr>
        <w:t>5.1应用场景分析</w:t>
      </w:r>
      <w:bookmarkEnd w:id="94"/>
    </w:p>
    <w:p w:rsidR="00741D38" w:rsidRDefault="00741D38">
      <w:pPr>
        <w:spacing w:line="360" w:lineRule="auto"/>
        <w:ind w:rightChars="12" w:right="25" w:firstLineChars="200" w:firstLine="480"/>
        <w:rPr>
          <w:rFonts w:ascii="宋体"/>
          <w:color w:val="0000FF"/>
          <w:sz w:val="24"/>
        </w:rPr>
      </w:pPr>
      <w:r>
        <w:rPr>
          <w:rFonts w:ascii="宋体" w:hint="eastAsia"/>
          <w:color w:val="0000FF"/>
          <w:sz w:val="24"/>
        </w:rPr>
        <w:t>当前市场不仅仅对数据库的整体性能</w:t>
      </w:r>
      <w:r>
        <w:rPr>
          <w:rFonts w:ascii="宋体"/>
          <w:color w:val="0000FF"/>
          <w:sz w:val="24"/>
        </w:rPr>
        <w:t>要求</w:t>
      </w:r>
      <w:r>
        <w:rPr>
          <w:rFonts w:ascii="宋体" w:hint="eastAsia"/>
          <w:color w:val="0000FF"/>
          <w:sz w:val="24"/>
        </w:rPr>
        <w:t>越来越高</w:t>
      </w:r>
      <w:r>
        <w:rPr>
          <w:rFonts w:ascii="宋体"/>
          <w:color w:val="0000FF"/>
          <w:sz w:val="24"/>
        </w:rPr>
        <w:t>，分布式数据库的</w:t>
      </w:r>
      <w:r>
        <w:rPr>
          <w:rFonts w:ascii="宋体" w:hint="eastAsia"/>
          <w:color w:val="0000FF"/>
          <w:sz w:val="24"/>
        </w:rPr>
        <w:t>稳定和安全</w:t>
      </w:r>
      <w:r>
        <w:rPr>
          <w:rFonts w:ascii="宋体"/>
          <w:color w:val="0000FF"/>
          <w:sz w:val="24"/>
        </w:rPr>
        <w:t>也</w:t>
      </w:r>
      <w:r>
        <w:rPr>
          <w:rFonts w:ascii="宋体" w:hint="eastAsia"/>
          <w:color w:val="0000FF"/>
          <w:sz w:val="24"/>
        </w:rPr>
        <w:t>逐渐成为引人注目的问题和因素。</w:t>
      </w:r>
    </w:p>
    <w:p w:rsidR="00F53B80" w:rsidRDefault="00F53B80" w:rsidP="00F53B80">
      <w:pPr>
        <w:ind w:left="180" w:right="499"/>
        <w:rPr>
          <w:sz w:val="24"/>
        </w:rPr>
      </w:pPr>
    </w:p>
    <w:p w:rsidR="00F53B80" w:rsidRPr="00451DFB" w:rsidRDefault="00F53B80" w:rsidP="00451DFB">
      <w:pPr>
        <w:spacing w:line="360" w:lineRule="auto"/>
        <w:ind w:rightChars="12" w:right="25" w:firstLineChars="200" w:firstLine="480"/>
        <w:rPr>
          <w:rFonts w:ascii="宋体"/>
          <w:color w:val="0000FF"/>
          <w:sz w:val="24"/>
        </w:rPr>
      </w:pPr>
      <w:r w:rsidRPr="008C3D97">
        <w:rPr>
          <w:rFonts w:hint="eastAsia"/>
          <w:sz w:val="24"/>
        </w:rPr>
        <w:t>为</w:t>
      </w:r>
      <w:r w:rsidRPr="00451DFB">
        <w:rPr>
          <w:rFonts w:ascii="宋体" w:hint="eastAsia"/>
          <w:color w:val="0000FF"/>
          <w:sz w:val="24"/>
        </w:rPr>
        <w:t>什么密码学在当今享有如此高的市场热度？尤其在企业备受推崇？首先，自2005年1月以来，美国有超过3.45亿包含敏感的个人信息的记录受到安全性攻击，并且越来越迅猛，攻击的复杂度也越来越高，也越来越难以察觉。目前，安全性攻击已从多台计算机上随机攻击发展到有目的性的针对一些高价值的银行或政府系统的敏感的账务或个人身份信息进行攻击。在今天的高度虚拟化的计算环境中，多个虚拟机共享相同的硬件资源，如同装了许多鸡蛋的篮子一样，硬件资源需要更多的安全保护。加密技术为它们提供了深层次的保护，这样，即使系统受损，信息丢失，通过对称和非对称的加密方案，信息仍为</w:t>
      </w:r>
      <w:proofErr w:type="gramStart"/>
      <w:r w:rsidRPr="00451DFB">
        <w:rPr>
          <w:rFonts w:ascii="宋体" w:hint="eastAsia"/>
          <w:color w:val="0000FF"/>
          <w:sz w:val="24"/>
        </w:rPr>
        <w:t>不</w:t>
      </w:r>
      <w:proofErr w:type="gramEnd"/>
      <w:r w:rsidRPr="00451DFB">
        <w:rPr>
          <w:rFonts w:ascii="宋体" w:hint="eastAsia"/>
          <w:color w:val="0000FF"/>
          <w:sz w:val="24"/>
        </w:rPr>
        <w:t>可用模式。加密技术也为诸如健康保险携带和责任法案（HIPAA），Sarbanes-Oxley 法令（SOX），支付卡行业（PCI）条例这些对美国公司有深远影响的法令提供越来越为重要的数据保护。需要注意的是，仅当数据在公共网络传输时，需要对HIPAA进行加密，但是，HiTECH法案增加了大量的安全性</w:t>
      </w:r>
      <w:proofErr w:type="gramStart"/>
      <w:r w:rsidRPr="00451DFB">
        <w:rPr>
          <w:rFonts w:ascii="宋体" w:hint="eastAsia"/>
          <w:color w:val="0000FF"/>
          <w:sz w:val="24"/>
        </w:rPr>
        <w:t>布署</w:t>
      </w:r>
      <w:proofErr w:type="gramEnd"/>
      <w:r w:rsidRPr="00451DFB">
        <w:rPr>
          <w:rFonts w:ascii="宋体" w:hint="eastAsia"/>
          <w:color w:val="0000FF"/>
          <w:sz w:val="24"/>
        </w:rPr>
        <w:t>要求以加强没有加密时HIPPA的安全性。</w:t>
      </w:r>
    </w:p>
    <w:p w:rsidR="00F53B80" w:rsidRPr="00451DFB" w:rsidRDefault="00F53B80" w:rsidP="00451DFB">
      <w:pPr>
        <w:spacing w:line="360" w:lineRule="auto"/>
        <w:ind w:rightChars="12" w:right="25" w:firstLineChars="200" w:firstLine="480"/>
        <w:rPr>
          <w:rFonts w:ascii="宋体"/>
          <w:color w:val="0000FF"/>
          <w:sz w:val="24"/>
        </w:rPr>
      </w:pPr>
      <w:r w:rsidRPr="00451DFB">
        <w:rPr>
          <w:rFonts w:ascii="宋体" w:hint="eastAsia"/>
          <w:color w:val="0000FF"/>
          <w:sz w:val="24"/>
        </w:rPr>
        <w:t>当前一个流行的加密标准是高级加密标准（AES），2001年美国政府采用了该标准。目前，它被广泛用于软件生态系统中以保护网络流量，个人数据，和企业IT基础设施。AES的应用包括商业安全，数据库和存储系统中的数据安全，</w:t>
      </w:r>
      <w:r w:rsidRPr="00451DFB">
        <w:rPr>
          <w:rFonts w:ascii="宋体" w:hint="eastAsia"/>
          <w:color w:val="0000FF"/>
          <w:sz w:val="24"/>
        </w:rPr>
        <w:lastRenderedPageBreak/>
        <w:t>虚拟主机的安全迁移以及全磁盘加密。根据IDC的数据加密使用调查，使用最为广泛的应用是企业数据库和档案备份。全磁盘加密也受到了很多的关注。</w:t>
      </w:r>
    </w:p>
    <w:p w:rsidR="00F53B80" w:rsidRPr="00451DFB" w:rsidRDefault="00F53B80" w:rsidP="00451DFB">
      <w:pPr>
        <w:spacing w:line="360" w:lineRule="auto"/>
        <w:ind w:rightChars="12" w:right="25" w:firstLineChars="200" w:firstLine="480"/>
        <w:rPr>
          <w:rFonts w:ascii="宋体"/>
          <w:color w:val="0000FF"/>
          <w:sz w:val="24"/>
        </w:rPr>
      </w:pPr>
    </w:p>
    <w:p w:rsidR="00F53B80" w:rsidRPr="00451DFB" w:rsidRDefault="00F53B80" w:rsidP="00451DFB">
      <w:pPr>
        <w:spacing w:line="360" w:lineRule="auto"/>
        <w:ind w:rightChars="12" w:right="25" w:firstLineChars="200" w:firstLine="480"/>
        <w:rPr>
          <w:rFonts w:ascii="宋体"/>
          <w:color w:val="0000FF"/>
          <w:sz w:val="24"/>
        </w:rPr>
      </w:pPr>
      <w:r w:rsidRPr="00451DFB">
        <w:rPr>
          <w:rFonts w:ascii="宋体" w:hint="eastAsia"/>
          <w:color w:val="0000FF"/>
          <w:sz w:val="24"/>
        </w:rPr>
        <w:t>根据IDC的加密使用调查，自2005以来，超过9</w:t>
      </w:r>
      <w:proofErr w:type="gramStart"/>
      <w:r w:rsidRPr="00451DFB">
        <w:rPr>
          <w:rFonts w:ascii="宋体" w:hint="eastAsia"/>
          <w:color w:val="0000FF"/>
          <w:sz w:val="24"/>
        </w:rPr>
        <w:t>千万</w:t>
      </w:r>
      <w:proofErr w:type="gramEnd"/>
      <w:r w:rsidRPr="00451DFB">
        <w:rPr>
          <w:rFonts w:ascii="宋体" w:hint="eastAsia"/>
          <w:color w:val="0000FF"/>
          <w:sz w:val="24"/>
        </w:rPr>
        <w:t>用户已经开始重视潜在的个人信息安全漏洞。3. 例如：早上，我们打开配有WI-FI的便携电脑，属性窗口显示的是经企业授权加密的AES-CCMP数据；在局域网内工作或在安全的网站进行购物，在你的浏览器上启动锁定图标，这些都表明了安全套</w:t>
      </w:r>
      <w:proofErr w:type="gramStart"/>
      <w:r w:rsidRPr="00451DFB">
        <w:rPr>
          <w:rFonts w:ascii="宋体" w:hint="eastAsia"/>
          <w:color w:val="0000FF"/>
          <w:sz w:val="24"/>
        </w:rPr>
        <w:t>接字层</w:t>
      </w:r>
      <w:proofErr w:type="gramEnd"/>
      <w:r w:rsidRPr="00451DFB">
        <w:rPr>
          <w:rFonts w:ascii="宋体" w:hint="eastAsia"/>
          <w:color w:val="0000FF"/>
          <w:sz w:val="24"/>
        </w:rPr>
        <w:t>（SSL）为您提供了一个安全的连接，SSL是一个密码协议，为网络通信如Internet通信提供数据的安全和完整性，SSL以及最近的传输层安全（TLS）协议为端到端的网络段连接提供安全加密。</w:t>
      </w:r>
    </w:p>
    <w:p w:rsidR="00F53B80" w:rsidRPr="00F53B80" w:rsidRDefault="00F53B80">
      <w:pPr>
        <w:spacing w:line="360" w:lineRule="auto"/>
        <w:ind w:rightChars="12" w:right="25" w:firstLineChars="200" w:firstLine="480"/>
        <w:rPr>
          <w:rFonts w:ascii="宋体"/>
          <w:color w:val="0000FF"/>
          <w:sz w:val="24"/>
        </w:rPr>
      </w:pPr>
    </w:p>
    <w:p w:rsidR="00741D38" w:rsidRDefault="00741D38">
      <w:pPr>
        <w:pStyle w:val="Heading2"/>
        <w:rPr>
          <w:rFonts w:ascii="黑体"/>
          <w:szCs w:val="28"/>
        </w:rPr>
      </w:pPr>
      <w:bookmarkStart w:id="95" w:name="_Toc401224302"/>
      <w:r>
        <w:rPr>
          <w:rFonts w:ascii="黑体" w:hint="eastAsia"/>
          <w:szCs w:val="28"/>
        </w:rPr>
        <w:t>5.2文件加密架构设计</w:t>
      </w:r>
      <w:bookmarkEnd w:id="95"/>
    </w:p>
    <w:p w:rsidR="00741D38" w:rsidRPr="00451DFB" w:rsidRDefault="00741D38" w:rsidP="00451DFB">
      <w:pPr>
        <w:spacing w:line="360" w:lineRule="auto"/>
        <w:ind w:rightChars="12" w:right="25" w:firstLineChars="200" w:firstLine="480"/>
        <w:rPr>
          <w:rFonts w:ascii="宋体"/>
          <w:color w:val="0000FF"/>
          <w:sz w:val="24"/>
        </w:rPr>
      </w:pPr>
      <w:r w:rsidRPr="00451DFB">
        <w:rPr>
          <w:rFonts w:ascii="宋体" w:hint="eastAsia"/>
          <w:color w:val="0000FF"/>
          <w:sz w:val="24"/>
        </w:rPr>
        <w:t>文件加密构架方法一般有两种，一是对称加密法，二是非对称加密法。</w:t>
      </w:r>
    </w:p>
    <w:p w:rsidR="00741D38" w:rsidRPr="00451DFB" w:rsidRDefault="00741D38" w:rsidP="00451DFB">
      <w:pPr>
        <w:spacing w:line="360" w:lineRule="auto"/>
        <w:ind w:rightChars="12" w:right="25" w:firstLineChars="200" w:firstLine="480"/>
        <w:rPr>
          <w:rFonts w:ascii="宋体"/>
          <w:color w:val="0000FF"/>
          <w:sz w:val="24"/>
        </w:rPr>
      </w:pPr>
      <w:r w:rsidRPr="00451DFB">
        <w:rPr>
          <w:rFonts w:ascii="宋体" w:hint="eastAsia"/>
          <w:color w:val="0000FF"/>
          <w:sz w:val="24"/>
        </w:rPr>
        <w:t>对称加密：加密和解密用相同的密钥。</w:t>
      </w:r>
      <w:r w:rsidRPr="00451DFB">
        <w:rPr>
          <w:rFonts w:ascii="宋体"/>
          <w:color w:val="0000FF"/>
          <w:sz w:val="24"/>
        </w:rPr>
        <w:t>DES</w:t>
      </w:r>
      <w:r w:rsidRPr="00451DFB">
        <w:rPr>
          <w:rFonts w:ascii="宋体" w:hint="eastAsia"/>
          <w:color w:val="0000FF"/>
          <w:sz w:val="24"/>
        </w:rPr>
        <w:t>和</w:t>
      </w:r>
      <w:r w:rsidRPr="00451DFB">
        <w:rPr>
          <w:rFonts w:ascii="宋体"/>
          <w:color w:val="0000FF"/>
          <w:sz w:val="24"/>
        </w:rPr>
        <w:t>AES</w:t>
      </w:r>
      <w:r w:rsidRPr="00451DFB">
        <w:rPr>
          <w:rFonts w:ascii="宋体" w:hint="eastAsia"/>
          <w:color w:val="0000FF"/>
          <w:sz w:val="24"/>
        </w:rPr>
        <w:t>是典型的对称密码。由于现实中要加密的内容</w:t>
      </w:r>
      <w:r w:rsidRPr="00451DFB">
        <w:rPr>
          <w:rFonts w:ascii="宋体"/>
          <w:color w:val="0000FF"/>
          <w:sz w:val="24"/>
        </w:rPr>
        <w:t>(</w:t>
      </w:r>
      <w:r w:rsidRPr="00451DFB">
        <w:rPr>
          <w:rFonts w:ascii="宋体" w:hint="eastAsia"/>
          <w:color w:val="0000FF"/>
          <w:sz w:val="24"/>
        </w:rPr>
        <w:t>例如文件</w:t>
      </w:r>
      <w:r w:rsidRPr="00451DFB">
        <w:rPr>
          <w:rFonts w:ascii="宋体"/>
          <w:color w:val="0000FF"/>
          <w:sz w:val="24"/>
        </w:rPr>
        <w:t>)</w:t>
      </w:r>
      <w:r w:rsidRPr="00451DFB">
        <w:rPr>
          <w:rFonts w:ascii="宋体" w:hint="eastAsia"/>
          <w:color w:val="0000FF"/>
          <w:sz w:val="24"/>
        </w:rPr>
        <w:t>大小比较大，因此通常采用分组密码或序列密码的形式。笔者在此使用采用分组密码，所以只对分组密码进行论述，其他不作展开。</w:t>
      </w:r>
    </w:p>
    <w:p w:rsidR="00741D38" w:rsidRDefault="00741D38" w:rsidP="00451DFB">
      <w:pPr>
        <w:spacing w:line="360" w:lineRule="auto"/>
        <w:ind w:rightChars="12" w:right="25" w:firstLineChars="200" w:firstLine="480"/>
        <w:rPr>
          <w:rFonts w:ascii="宋体"/>
          <w:color w:val="0000FF"/>
          <w:sz w:val="24"/>
        </w:rPr>
      </w:pPr>
      <w:r w:rsidRPr="00451DFB">
        <w:rPr>
          <w:rFonts w:ascii="宋体" w:hint="eastAsia"/>
          <w:color w:val="0000FF"/>
          <w:sz w:val="24"/>
        </w:rPr>
        <w:t>分组密码是把固定长度的明文模块，通过技术转换，变成等长的密文，这个转换过程需要使用密钥进行管控，同理，我们可以依靠同一密钥，进行反向转换来解密。</w:t>
      </w:r>
    </w:p>
    <w:p w:rsidR="00451DFB" w:rsidRPr="00451DFB" w:rsidRDefault="00451DFB" w:rsidP="00451DFB">
      <w:pPr>
        <w:widowControl/>
        <w:jc w:val="left"/>
        <w:rPr>
          <w:rFonts w:ascii="宋体" w:hAnsi="宋体" w:cs="宋体"/>
          <w:kern w:val="0"/>
          <w:sz w:val="24"/>
        </w:rPr>
      </w:pPr>
      <w:r w:rsidRPr="00451DFB">
        <w:rPr>
          <w:rFonts w:ascii="宋体" w:hAnsi="宋体" w:cs="宋体"/>
          <w:noProof/>
          <w:kern w:val="0"/>
          <w:sz w:val="24"/>
        </w:rPr>
        <w:lastRenderedPageBreak/>
        <w:drawing>
          <wp:inline distT="0" distB="0" distL="0" distR="0">
            <wp:extent cx="5390914" cy="2642353"/>
            <wp:effectExtent l="0" t="0" r="635" b="5715"/>
            <wp:docPr id="18" name="Picture 18" descr="C:\Users\SYLDIE SIYOMVO\AppData\Roaming\Tencent\Users\909471444\QQ\WinTemp\RichOle\@`7IMH$E}W14LU1(CYY[XU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LDIE SIYOMVO\AppData\Roaming\Tencent\Users\909471444\QQ\WinTemp\RichOle\@`7IMH$E}W14LU1(CYY[XU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8252" cy="2645949"/>
                    </a:xfrm>
                    <a:prstGeom prst="rect">
                      <a:avLst/>
                    </a:prstGeom>
                    <a:noFill/>
                    <a:ln>
                      <a:noFill/>
                    </a:ln>
                  </pic:spPr>
                </pic:pic>
              </a:graphicData>
            </a:graphic>
          </wp:inline>
        </w:drawing>
      </w:r>
    </w:p>
    <w:p w:rsidR="00451DFB" w:rsidRDefault="00451DFB" w:rsidP="00451DFB">
      <w:pPr>
        <w:autoSpaceDE w:val="0"/>
        <w:autoSpaceDN w:val="0"/>
        <w:adjustRightInd w:val="0"/>
        <w:jc w:val="left"/>
        <w:rPr>
          <w:rFonts w:ascii="NeoSansIntel" w:hAnsi="NeoSansIntel" w:cs="NeoSansIntel"/>
          <w:kern w:val="0"/>
          <w:sz w:val="24"/>
        </w:rPr>
      </w:pPr>
      <w:r>
        <w:rPr>
          <w:rFonts w:ascii="宋体" w:hint="eastAsia"/>
          <w:color w:val="0000FF"/>
          <w:sz w:val="24"/>
        </w:rPr>
        <w:t>图</w:t>
      </w:r>
      <w:r w:rsidR="000B2D3B">
        <w:rPr>
          <w:rFonts w:ascii="宋体" w:hint="eastAsia"/>
          <w:color w:val="0000FF"/>
          <w:sz w:val="24"/>
        </w:rPr>
        <w:t>5</w:t>
      </w:r>
      <w:r>
        <w:rPr>
          <w:rFonts w:ascii="宋体" w:hint="eastAsia"/>
          <w:color w:val="0000FF"/>
          <w:sz w:val="24"/>
        </w:rPr>
        <w:t>-</w:t>
      </w:r>
      <w:r w:rsidR="000B2D3B">
        <w:rPr>
          <w:rFonts w:ascii="宋体"/>
          <w:color w:val="0000FF"/>
          <w:sz w:val="24"/>
        </w:rPr>
        <w:t>1</w:t>
      </w:r>
      <w:r w:rsidR="00B63A56">
        <w:rPr>
          <w:rFonts w:ascii="宋体" w:hint="eastAsia"/>
          <w:color w:val="0000FF"/>
          <w:sz w:val="24"/>
        </w:rPr>
        <w:t xml:space="preserve"> </w:t>
      </w:r>
      <w:r w:rsidRPr="00451DFB">
        <w:rPr>
          <w:rFonts w:ascii="NeoSansIntel" w:hAnsi="NeoSansIntel" w:cs="NeoSansIntel"/>
          <w:kern w:val="0"/>
          <w:sz w:val="24"/>
        </w:rPr>
        <w:t>Application-level</w:t>
      </w:r>
      <w:r w:rsidRPr="00451DFB">
        <w:rPr>
          <w:rFonts w:ascii="NeoSansIntel" w:hAnsi="NeoSansIntel" w:cs="NeoSansIntel" w:hint="eastAsia"/>
          <w:kern w:val="0"/>
          <w:sz w:val="24"/>
        </w:rPr>
        <w:t xml:space="preserve"> </w:t>
      </w:r>
      <w:r w:rsidRPr="00451DFB">
        <w:rPr>
          <w:rFonts w:ascii="NeoSansIntel" w:hAnsi="NeoSansIntel" w:cs="NeoSansIntel"/>
          <w:kern w:val="0"/>
          <w:sz w:val="24"/>
        </w:rPr>
        <w:t>encryption AES usage model</w:t>
      </w:r>
    </w:p>
    <w:p w:rsidR="00451DFB" w:rsidRPr="00451DFB" w:rsidRDefault="00451DFB" w:rsidP="00451DFB">
      <w:pPr>
        <w:autoSpaceDE w:val="0"/>
        <w:autoSpaceDN w:val="0"/>
        <w:adjustRightInd w:val="0"/>
        <w:jc w:val="left"/>
        <w:rPr>
          <w:rFonts w:ascii="NeoSansIntel" w:hAnsi="NeoSansIntel" w:cs="NeoSansIntel"/>
          <w:kern w:val="0"/>
          <w:sz w:val="16"/>
          <w:szCs w:val="16"/>
        </w:rPr>
      </w:pPr>
    </w:p>
    <w:p w:rsidR="00F53B80" w:rsidRPr="00451DFB" w:rsidRDefault="00F53B80" w:rsidP="00451DFB">
      <w:pPr>
        <w:spacing w:line="360" w:lineRule="auto"/>
        <w:ind w:rightChars="12" w:right="25" w:firstLineChars="200" w:firstLine="480"/>
        <w:rPr>
          <w:rFonts w:ascii="宋体"/>
          <w:color w:val="0000FF"/>
          <w:sz w:val="24"/>
        </w:rPr>
      </w:pPr>
      <w:r w:rsidRPr="00451DFB">
        <w:rPr>
          <w:rFonts w:ascii="宋体" w:hint="eastAsia"/>
          <w:color w:val="0000FF"/>
          <w:sz w:val="24"/>
        </w:rPr>
        <w:t>显然，从在个人层面上讲，安全性问题充斥在我们的日常生活中，那么在企业及其服务器层面中呢？许多政府和公司服务器中含有大量的个人可识别信息以及财务信息，这是分布式客户的要求，这使得服务器级别的加密尤为重要，特别是当下恶意代码（恶意软件）越来越多的攻击各类计算机。</w:t>
      </w:r>
    </w:p>
    <w:p w:rsidR="00F53B80" w:rsidRPr="00451DFB" w:rsidRDefault="00F53B80" w:rsidP="00451DFB">
      <w:pPr>
        <w:spacing w:line="360" w:lineRule="auto"/>
        <w:ind w:rightChars="12" w:right="25" w:firstLineChars="200" w:firstLine="480"/>
        <w:rPr>
          <w:rFonts w:ascii="宋体"/>
          <w:color w:val="0000FF"/>
          <w:sz w:val="24"/>
        </w:rPr>
      </w:pPr>
    </w:p>
    <w:p w:rsidR="00A13CBE" w:rsidRDefault="00F53B80" w:rsidP="00A13CBE">
      <w:pPr>
        <w:rPr>
          <w:color w:val="0000FF"/>
        </w:rPr>
      </w:pPr>
      <w:r w:rsidRPr="00451DFB">
        <w:rPr>
          <w:rFonts w:ascii="宋体" w:hint="eastAsia"/>
          <w:color w:val="0000FF"/>
          <w:sz w:val="24"/>
        </w:rPr>
        <w:t>同样的，黑客的攻击变得更加复杂和难以检测。更甚者，攻击的类型正不断转变。过去，许多黑客事后留名以炫耀自己的技术以及受感染的计算机数量之多，现在，这种类型的黑客正被那些出于金钱和参与有组织犯罪的黑客所取代，他们的目标不是尽可能多地去感染计算机，而是悄无声息的感染那些有高价值的电脑，这些电脑可能是银行以及能够访问金融和</w:t>
      </w:r>
      <w:proofErr w:type="gramStart"/>
      <w:r w:rsidRPr="00451DFB">
        <w:rPr>
          <w:rFonts w:ascii="宋体" w:hint="eastAsia"/>
          <w:color w:val="0000FF"/>
          <w:sz w:val="24"/>
        </w:rPr>
        <w:t>或</w:t>
      </w:r>
      <w:proofErr w:type="gramEnd"/>
      <w:r w:rsidRPr="00451DFB">
        <w:rPr>
          <w:rFonts w:ascii="宋体" w:hint="eastAsia"/>
          <w:color w:val="0000FF"/>
          <w:sz w:val="24"/>
        </w:rPr>
        <w:t>个人信息的机构。加密技术是最好、最后的一道防御手段，即使系统受损，信息受到窃取，加密技术也能让信息保留在</w:t>
      </w:r>
      <w:proofErr w:type="gramStart"/>
      <w:r w:rsidRPr="00451DFB">
        <w:rPr>
          <w:rFonts w:ascii="宋体" w:hint="eastAsia"/>
          <w:color w:val="0000FF"/>
          <w:sz w:val="24"/>
        </w:rPr>
        <w:t>不</w:t>
      </w:r>
      <w:proofErr w:type="gramEnd"/>
      <w:r w:rsidRPr="00451DFB">
        <w:rPr>
          <w:rFonts w:ascii="宋体" w:hint="eastAsia"/>
          <w:color w:val="0000FF"/>
          <w:sz w:val="24"/>
        </w:rPr>
        <w:t>可用状态。</w:t>
      </w:r>
      <w:r w:rsidR="00A13CBE">
        <w:rPr>
          <w:rFonts w:hint="eastAsia"/>
        </w:rPr>
        <w:t>常见的分组密码有：</w:t>
      </w:r>
      <w:r w:rsidR="00A13CBE">
        <w:rPr>
          <w:rFonts w:hint="eastAsia"/>
          <w:color w:val="0000FF"/>
        </w:rPr>
        <w:t>密码分组连接（</w:t>
      </w:r>
      <w:r w:rsidR="00A13CBE">
        <w:rPr>
          <w:color w:val="0000FF"/>
        </w:rPr>
        <w:t>CBC</w:t>
      </w:r>
      <w:r w:rsidR="00A13CBE">
        <w:rPr>
          <w:rFonts w:hint="eastAsia"/>
          <w:color w:val="0000FF"/>
        </w:rPr>
        <w:t>），电子编码本（</w:t>
      </w:r>
      <w:r w:rsidR="00A13CBE">
        <w:rPr>
          <w:color w:val="0000FF"/>
        </w:rPr>
        <w:t>ECB</w:t>
      </w:r>
      <w:r w:rsidR="00A13CBE">
        <w:rPr>
          <w:rFonts w:hint="eastAsia"/>
          <w:color w:val="0000FF"/>
        </w:rPr>
        <w:t>），密文反馈（</w:t>
      </w:r>
      <w:r w:rsidR="00A13CBE">
        <w:rPr>
          <w:color w:val="0000FF"/>
        </w:rPr>
        <w:t>CFB</w:t>
      </w:r>
      <w:r w:rsidR="00A13CBE">
        <w:rPr>
          <w:rFonts w:hint="eastAsia"/>
          <w:color w:val="0000FF"/>
        </w:rPr>
        <w:t>）等三种。</w:t>
      </w:r>
    </w:p>
    <w:p w:rsidR="00A13CBE" w:rsidRDefault="00A13CBE" w:rsidP="00A13CBE">
      <w:pPr>
        <w:rPr>
          <w:color w:val="FF0000"/>
        </w:rPr>
      </w:pPr>
    </w:p>
    <w:p w:rsidR="00A13CBE" w:rsidRDefault="00A13CBE" w:rsidP="00A13CBE">
      <w:pPr>
        <w:rPr>
          <w:color w:val="0000FF"/>
        </w:rPr>
      </w:pPr>
      <w:r>
        <w:rPr>
          <w:rFonts w:hint="eastAsia"/>
          <w:color w:val="0000FF"/>
        </w:rPr>
        <w:t xml:space="preserve">   </w:t>
      </w:r>
      <w:r>
        <w:rPr>
          <w:rFonts w:hint="eastAsia"/>
          <w:color w:val="0000FF"/>
        </w:rPr>
        <w:t>非对称加密法，也可以称作公</w:t>
      </w:r>
      <w:proofErr w:type="gramStart"/>
      <w:r>
        <w:rPr>
          <w:rFonts w:hint="eastAsia"/>
          <w:color w:val="0000FF"/>
        </w:rPr>
        <w:t>钥</w:t>
      </w:r>
      <w:proofErr w:type="gramEnd"/>
      <w:r>
        <w:rPr>
          <w:rFonts w:hint="eastAsia"/>
          <w:color w:val="0000FF"/>
        </w:rPr>
        <w:t>加密，是指</w:t>
      </w:r>
      <w:r>
        <w:rPr>
          <w:rFonts w:hint="eastAsia"/>
        </w:rPr>
        <w:t>加密解密用两个密钥：公开密钥和私有密钥。</w:t>
      </w:r>
      <w:r>
        <w:rPr>
          <w:rFonts w:hint="eastAsia"/>
          <w:color w:val="0000FF"/>
        </w:rPr>
        <w:t>如果使用公开密钥进加密，那么就需要使用相对应的私有密钥解密；同理，如果使用私有密钥加密，那么就需要使用相对应的公有密钥解密。</w:t>
      </w:r>
      <w:r>
        <w:rPr>
          <w:color w:val="0000FF"/>
        </w:rPr>
        <w:t>RSA</w:t>
      </w:r>
      <w:r>
        <w:rPr>
          <w:rFonts w:hint="eastAsia"/>
          <w:color w:val="0000FF"/>
        </w:rPr>
        <w:t>加密法即是经典的公</w:t>
      </w:r>
      <w:proofErr w:type="gramStart"/>
      <w:r>
        <w:rPr>
          <w:rFonts w:hint="eastAsia"/>
          <w:color w:val="0000FF"/>
        </w:rPr>
        <w:t>钥</w:t>
      </w:r>
      <w:proofErr w:type="gramEnd"/>
      <w:r>
        <w:rPr>
          <w:rFonts w:hint="eastAsia"/>
          <w:color w:val="0000FF"/>
        </w:rPr>
        <w:t>加密。</w:t>
      </w:r>
    </w:p>
    <w:p w:rsidR="00F53B80" w:rsidRDefault="00F53B80" w:rsidP="00451DFB">
      <w:pPr>
        <w:spacing w:line="360" w:lineRule="auto"/>
        <w:ind w:rightChars="12" w:right="25" w:firstLineChars="200" w:firstLine="480"/>
        <w:rPr>
          <w:rFonts w:ascii="宋体"/>
          <w:color w:val="0000FF"/>
          <w:sz w:val="24"/>
        </w:rPr>
      </w:pPr>
    </w:p>
    <w:p w:rsidR="00451DFB" w:rsidRPr="00451DFB" w:rsidRDefault="00451DFB" w:rsidP="00451DFB">
      <w:pPr>
        <w:widowControl/>
        <w:jc w:val="left"/>
        <w:rPr>
          <w:rFonts w:ascii="宋体" w:hAnsi="宋体" w:cs="宋体"/>
          <w:kern w:val="0"/>
          <w:sz w:val="24"/>
        </w:rPr>
      </w:pPr>
      <w:r w:rsidRPr="00451DFB">
        <w:rPr>
          <w:rFonts w:ascii="宋体" w:hAnsi="宋体" w:cs="宋体"/>
          <w:noProof/>
          <w:kern w:val="0"/>
          <w:sz w:val="24"/>
        </w:rPr>
        <w:lastRenderedPageBreak/>
        <w:drawing>
          <wp:inline distT="0" distB="0" distL="0" distR="0">
            <wp:extent cx="5225415" cy="4441190"/>
            <wp:effectExtent l="0" t="0" r="0" b="0"/>
            <wp:docPr id="17" name="Picture 17" descr="C:\Users\SYLDIE SIYOMVO\AppData\Roaming\Tencent\Users\909471444\QQ\WinTemp\RichOle\LJEIHK)T71W_OHN6LRA@Z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LDIE SIYOMVO\AppData\Roaming\Tencent\Users\909471444\QQ\WinTemp\RichOle\LJEIHK)T71W_OHN6LRA@ZOG.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5415" cy="4441190"/>
                    </a:xfrm>
                    <a:prstGeom prst="rect">
                      <a:avLst/>
                    </a:prstGeom>
                    <a:noFill/>
                    <a:ln>
                      <a:noFill/>
                    </a:ln>
                  </pic:spPr>
                </pic:pic>
              </a:graphicData>
            </a:graphic>
          </wp:inline>
        </w:drawing>
      </w:r>
    </w:p>
    <w:p w:rsidR="00451DFB" w:rsidRPr="00451DFB" w:rsidRDefault="00451DFB" w:rsidP="00451DFB">
      <w:pPr>
        <w:spacing w:line="360" w:lineRule="auto"/>
        <w:ind w:rightChars="12" w:right="25" w:firstLineChars="200" w:firstLine="480"/>
        <w:rPr>
          <w:rFonts w:ascii="宋体"/>
          <w:color w:val="0000FF"/>
          <w:sz w:val="24"/>
        </w:rPr>
      </w:pPr>
      <w:r>
        <w:rPr>
          <w:rFonts w:ascii="宋体" w:hint="eastAsia"/>
          <w:color w:val="0000FF"/>
          <w:sz w:val="24"/>
        </w:rPr>
        <w:t>图5-</w:t>
      </w:r>
      <w:r w:rsidR="000B2D3B">
        <w:rPr>
          <w:rFonts w:ascii="宋体"/>
          <w:color w:val="0000FF"/>
          <w:sz w:val="24"/>
        </w:rPr>
        <w:t>2</w:t>
      </w:r>
      <w:r>
        <w:rPr>
          <w:rFonts w:ascii="宋体"/>
          <w:color w:val="0000FF"/>
          <w:sz w:val="24"/>
        </w:rPr>
        <w:t xml:space="preserve"> Three AES usage models </w:t>
      </w:r>
    </w:p>
    <w:p w:rsidR="00F53B80" w:rsidRPr="00F53B80" w:rsidRDefault="00F53B80">
      <w:pPr>
        <w:rPr>
          <w:color w:val="0000FF"/>
        </w:rPr>
      </w:pPr>
    </w:p>
    <w:p w:rsidR="005D7209" w:rsidRDefault="00741D38" w:rsidP="005D7209">
      <w:pPr>
        <w:rPr>
          <w:rFonts w:ascii="宋体" w:hAnsi="宋体"/>
          <w:color w:val="0000FF"/>
          <w:kern w:val="0"/>
        </w:rPr>
      </w:pPr>
      <w:r>
        <w:rPr>
          <w:rFonts w:ascii="宋体" w:hAnsi="宋体" w:hint="eastAsia"/>
          <w:color w:val="0000FF"/>
          <w:kern w:val="0"/>
        </w:rPr>
        <w:t>以下图示即是本文加密、解密流程:</w:t>
      </w:r>
    </w:p>
    <w:p w:rsidR="00741D38" w:rsidRPr="005D7209" w:rsidRDefault="00904088" w:rsidP="005D7209">
      <w:pPr>
        <w:rPr>
          <w:rFonts w:ascii="宋体" w:hAnsi="宋体"/>
          <w:color w:val="0000FF"/>
          <w:kern w:val="0"/>
        </w:rPr>
      </w:pPr>
      <w:r>
        <w:rPr>
          <w:noProof/>
          <w:szCs w:val="22"/>
        </w:rPr>
        <mc:AlternateContent>
          <mc:Choice Requires="wpg">
            <w:drawing>
              <wp:anchor distT="0" distB="0" distL="114300" distR="114300" simplePos="0" relativeHeight="251686400" behindDoc="0" locked="0" layoutInCell="1" allowOverlap="1" wp14:anchorId="662E8EC3" wp14:editId="2327C049">
                <wp:simplePos x="0" y="0"/>
                <wp:positionH relativeFrom="column">
                  <wp:posOffset>-85725</wp:posOffset>
                </wp:positionH>
                <wp:positionV relativeFrom="paragraph">
                  <wp:posOffset>106680</wp:posOffset>
                </wp:positionV>
                <wp:extent cx="5743575" cy="1762125"/>
                <wp:effectExtent l="0" t="0" r="28575" b="28575"/>
                <wp:wrapNone/>
                <wp:docPr id="19"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3575" cy="1762125"/>
                          <a:chOff x="0" y="0"/>
                          <a:chExt cx="8880" cy="2640"/>
                        </a:xfrm>
                      </wpg:grpSpPr>
                      <wps:wsp>
                        <wps:cNvPr id="20" name="AutoShape 86"/>
                        <wps:cNvSpPr>
                          <a:spLocks noChangeArrowheads="1"/>
                        </wps:cNvSpPr>
                        <wps:spPr bwMode="auto">
                          <a:xfrm>
                            <a:off x="0" y="296"/>
                            <a:ext cx="1411" cy="536"/>
                          </a:xfrm>
                          <a:prstGeom prst="roundRect">
                            <a:avLst>
                              <a:gd name="adj" fmla="val 16667"/>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管理员</w:t>
                              </w:r>
                            </w:p>
                          </w:txbxContent>
                        </wps:txbx>
                        <wps:bodyPr rot="0" vert="horz" wrap="square" lIns="91440" tIns="45720" rIns="91440" bIns="45720" anchor="t" anchorCtr="0" upright="1">
                          <a:noAutofit/>
                        </wps:bodyPr>
                      </wps:wsp>
                      <wps:wsp>
                        <wps:cNvPr id="21" name="AutoShape 87"/>
                        <wps:cNvCnPr>
                          <a:cxnSpLocks noChangeShapeType="1"/>
                        </wps:cNvCnPr>
                        <wps:spPr bwMode="auto">
                          <a:xfrm>
                            <a:off x="1412" y="551"/>
                            <a:ext cx="1638" cy="0"/>
                          </a:xfrm>
                          <a:prstGeom prst="straightConnector1">
                            <a:avLst/>
                          </a:prstGeom>
                          <a:noFill/>
                          <a:ln w="9525">
                            <a:solidFill>
                              <a:srgbClr val="4A7DBA"/>
                            </a:solidFill>
                            <a:round/>
                            <a:headEnd/>
                            <a:tailEnd type="arrow" w="med" len="med"/>
                          </a:ln>
                          <a:extLst>
                            <a:ext uri="{909E8E84-426E-40DD-AFC4-6F175D3DCCD1}">
                              <a14:hiddenFill xmlns:a14="http://schemas.microsoft.com/office/drawing/2010/main">
                                <a:noFill/>
                              </a14:hiddenFill>
                            </a:ext>
                          </a:extLst>
                        </wps:spPr>
                        <wps:bodyPr/>
                      </wps:wsp>
                      <wps:wsp>
                        <wps:cNvPr id="22" name="Rectangle 88"/>
                        <wps:cNvSpPr>
                          <a:spLocks noChangeArrowheads="1"/>
                        </wps:cNvSpPr>
                        <wps:spPr bwMode="auto">
                          <a:xfrm>
                            <a:off x="1511" y="0"/>
                            <a:ext cx="1327" cy="4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437F" w:rsidRDefault="003F437F">
                              <w:pPr>
                                <w:jc w:val="center"/>
                              </w:pPr>
                              <w:r>
                                <w:rPr>
                                  <w:rFonts w:hint="eastAsia"/>
                                </w:rPr>
                                <w:t>发布文件</w:t>
                              </w:r>
                            </w:p>
                          </w:txbxContent>
                        </wps:txbx>
                        <wps:bodyPr rot="0" vert="horz" wrap="square" lIns="91440" tIns="45720" rIns="91440" bIns="45720" anchor="t" anchorCtr="0" upright="1">
                          <a:noAutofit/>
                        </wps:bodyPr>
                      </wps:wsp>
                      <wps:wsp>
                        <wps:cNvPr id="23" name="未知"/>
                        <wps:cNvSpPr>
                          <a:spLocks/>
                        </wps:cNvSpPr>
                        <wps:spPr bwMode="auto">
                          <a:xfrm>
                            <a:off x="3049" y="268"/>
                            <a:ext cx="1298" cy="632"/>
                          </a:xfrm>
                          <a:custGeom>
                            <a:avLst/>
                            <a:gdLst>
                              <a:gd name="T0" fmla="*/ 0 w 178034"/>
                              <a:gd name="T1" fmla="*/ 0 h 86685"/>
                              <a:gd name="T2" fmla="*/ 178034 w 178034"/>
                              <a:gd name="T3" fmla="*/ 86685 h 86685"/>
                            </a:gdLst>
                            <a:ahLst/>
                            <a:cxnLst/>
                            <a:rect l="T0" t="T1" r="T2" b="T3"/>
                            <a:pathLst/>
                          </a:custGeom>
                          <a:solidFill>
                            <a:srgbClr val="FFFFFF"/>
                          </a:solidFill>
                          <a:ln w="25400" cap="flat" cmpd="sng">
                            <a:solidFill>
                              <a:srgbClr val="1F497D"/>
                            </a:solidFill>
                            <a:round/>
                            <a:headEnd/>
                            <a:tailEnd/>
                          </a:ln>
                        </wps:spPr>
                        <wps:txbx>
                          <w:txbxContent>
                            <w:p w:rsidR="003F437F" w:rsidRDefault="003F437F">
                              <w:pPr>
                                <w:rPr>
                                  <w:color w:val="000000"/>
                                </w:rPr>
                              </w:pPr>
                              <w:r>
                                <w:rPr>
                                  <w:rFonts w:hint="eastAsia"/>
                                  <w:color w:val="000000"/>
                                </w:rPr>
                                <w:t>通知文件</w:t>
                              </w:r>
                            </w:p>
                          </w:txbxContent>
                        </wps:txbx>
                        <wps:bodyPr rot="0" vert="horz" wrap="square" lIns="91440" tIns="45720" rIns="91440" bIns="45720" anchor="t" anchorCtr="0" upright="1">
                          <a:noAutofit/>
                        </wps:bodyPr>
                      </wps:wsp>
                      <wps:wsp>
                        <wps:cNvPr id="24" name="AutoShape 90"/>
                        <wps:cNvCnPr>
                          <a:cxnSpLocks noChangeShapeType="1"/>
                        </wps:cNvCnPr>
                        <wps:spPr bwMode="auto">
                          <a:xfrm>
                            <a:off x="4348" y="551"/>
                            <a:ext cx="650" cy="0"/>
                          </a:xfrm>
                          <a:prstGeom prst="straightConnector1">
                            <a:avLst/>
                          </a:prstGeom>
                          <a:noFill/>
                          <a:ln w="9525">
                            <a:solidFill>
                              <a:srgbClr val="4A7DBA"/>
                            </a:solidFill>
                            <a:round/>
                            <a:headEnd/>
                            <a:tailEnd type="arrow" w="med" len="med"/>
                          </a:ln>
                          <a:extLst>
                            <a:ext uri="{909E8E84-426E-40DD-AFC4-6F175D3DCCD1}">
                              <a14:hiddenFill xmlns:a14="http://schemas.microsoft.com/office/drawing/2010/main">
                                <a:noFill/>
                              </a14:hiddenFill>
                            </a:ext>
                          </a:extLst>
                        </wps:spPr>
                        <wps:bodyPr/>
                      </wps:wsp>
                      <wps:wsp>
                        <wps:cNvPr id="25" name="Rectangle 91"/>
                        <wps:cNvSpPr>
                          <a:spLocks noChangeArrowheads="1"/>
                        </wps:cNvSpPr>
                        <wps:spPr bwMode="auto">
                          <a:xfrm>
                            <a:off x="4998" y="0"/>
                            <a:ext cx="1934" cy="2640"/>
                          </a:xfrm>
                          <a:prstGeom prst="rect">
                            <a:avLst/>
                          </a:prstGeom>
                          <a:solidFill>
                            <a:srgbClr val="FFFFFF"/>
                          </a:solidFill>
                          <a:ln w="25400">
                            <a:solidFill>
                              <a:srgbClr val="1F497D"/>
                            </a:solidFill>
                            <a:miter lim="800000"/>
                            <a:headEnd/>
                            <a:tailEnd/>
                          </a:ln>
                        </wps:spPr>
                        <wps:txbx>
                          <w:txbxContent>
                            <w:p w:rsidR="003F437F" w:rsidRDefault="003F437F">
                              <w:pPr>
                                <w:jc w:val="center"/>
                                <w:rPr>
                                  <w:color w:val="000000"/>
                                </w:rPr>
                              </w:pPr>
                              <w:r>
                                <w:rPr>
                                  <w:rFonts w:hint="eastAsia"/>
                                  <w:color w:val="000000"/>
                                </w:rPr>
                                <w:t>加密</w:t>
                              </w:r>
                              <w:r>
                                <w:rPr>
                                  <w:color w:val="000000"/>
                                </w:rPr>
                                <w:t>/</w:t>
                              </w:r>
                              <w:r>
                                <w:rPr>
                                  <w:rFonts w:hint="eastAsia"/>
                                  <w:color w:val="000000"/>
                                </w:rPr>
                                <w:t>解密</w:t>
                              </w:r>
                            </w:p>
                            <w:p w:rsidR="003F437F" w:rsidRDefault="003F437F">
                              <w:pPr>
                                <w:jc w:val="center"/>
                                <w:rPr>
                                  <w:color w:val="000000"/>
                                </w:rPr>
                              </w:pPr>
                              <w:r>
                                <w:rPr>
                                  <w:color w:val="000000"/>
                                </w:rPr>
                                <w:t>(</w:t>
                              </w:r>
                              <w:r>
                                <w:rPr>
                                  <w:rFonts w:hint="eastAsia"/>
                                  <w:color w:val="000000"/>
                                </w:rPr>
                                <w:t>黑匣子</w:t>
                              </w:r>
                              <w:r>
                                <w:rPr>
                                  <w:color w:val="000000"/>
                                </w:rPr>
                                <w:t>)</w:t>
                              </w:r>
                            </w:p>
                          </w:txbxContent>
                        </wps:txbx>
                        <wps:bodyPr rot="0" vert="horz" wrap="square" lIns="91440" tIns="45720" rIns="91440" bIns="45720" anchor="t" anchorCtr="0" upright="1">
                          <a:noAutofit/>
                        </wps:bodyPr>
                      </wps:wsp>
                      <wps:wsp>
                        <wps:cNvPr id="26" name="AutoShape 92"/>
                        <wps:cNvCnPr>
                          <a:cxnSpLocks noChangeShapeType="1"/>
                        </wps:cNvCnPr>
                        <wps:spPr bwMode="auto">
                          <a:xfrm>
                            <a:off x="6932" y="551"/>
                            <a:ext cx="649" cy="0"/>
                          </a:xfrm>
                          <a:prstGeom prst="straightConnector1">
                            <a:avLst/>
                          </a:prstGeom>
                          <a:noFill/>
                          <a:ln w="9525">
                            <a:solidFill>
                              <a:srgbClr val="4A7DBA"/>
                            </a:solidFill>
                            <a:round/>
                            <a:headEnd/>
                            <a:tailEnd type="arrow" w="med" len="med"/>
                          </a:ln>
                          <a:extLst>
                            <a:ext uri="{909E8E84-426E-40DD-AFC4-6F175D3DCCD1}">
                              <a14:hiddenFill xmlns:a14="http://schemas.microsoft.com/office/drawing/2010/main">
                                <a:noFill/>
                              </a14:hiddenFill>
                            </a:ext>
                          </a:extLst>
                        </wps:spPr>
                        <wps:bodyPr/>
                      </wps:wsp>
                      <wps:wsp>
                        <wps:cNvPr id="27" name="AutoShape 93"/>
                        <wps:cNvSpPr>
                          <a:spLocks noChangeArrowheads="1"/>
                        </wps:cNvSpPr>
                        <wps:spPr bwMode="auto">
                          <a:xfrm>
                            <a:off x="7581" y="0"/>
                            <a:ext cx="1299" cy="2344"/>
                          </a:xfrm>
                          <a:prstGeom prst="flowChartMagneticDisk">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文件系统</w:t>
                              </w:r>
                            </w:p>
                          </w:txbxContent>
                        </wps:txbx>
                        <wps:bodyPr rot="0" vert="horz" wrap="square" lIns="91440" tIns="45720" rIns="91440" bIns="45720" anchor="t" anchorCtr="0" upright="1">
                          <a:noAutofit/>
                        </wps:bodyPr>
                      </wps:wsp>
                      <wps:wsp>
                        <wps:cNvPr id="28" name="AutoShape 94"/>
                        <wps:cNvSpPr>
                          <a:spLocks noChangeArrowheads="1"/>
                        </wps:cNvSpPr>
                        <wps:spPr bwMode="auto">
                          <a:xfrm>
                            <a:off x="0" y="1581"/>
                            <a:ext cx="1411" cy="536"/>
                          </a:xfrm>
                          <a:prstGeom prst="roundRect">
                            <a:avLst>
                              <a:gd name="adj" fmla="val 16667"/>
                            </a:avLst>
                          </a:prstGeom>
                          <a:solidFill>
                            <a:srgbClr val="FFFFFF"/>
                          </a:solidFill>
                          <a:ln w="25400">
                            <a:solidFill>
                              <a:srgbClr val="1F497D"/>
                            </a:solidFill>
                            <a:round/>
                            <a:headEnd/>
                            <a:tailEnd/>
                          </a:ln>
                        </wps:spPr>
                        <wps:txbx>
                          <w:txbxContent>
                            <w:p w:rsidR="003F437F" w:rsidRDefault="003F437F">
                              <w:pPr>
                                <w:jc w:val="center"/>
                                <w:rPr>
                                  <w:color w:val="000000"/>
                                </w:rPr>
                              </w:pPr>
                              <w:r>
                                <w:rPr>
                                  <w:rFonts w:hint="eastAsia"/>
                                  <w:color w:val="000000"/>
                                </w:rPr>
                                <w:t>注册用户</w:t>
                              </w:r>
                            </w:p>
                          </w:txbxContent>
                        </wps:txbx>
                        <wps:bodyPr rot="0" vert="horz" wrap="square" lIns="91440" tIns="45720" rIns="91440" bIns="45720" anchor="t" anchorCtr="0" upright="1">
                          <a:noAutofit/>
                        </wps:bodyPr>
                      </wps:wsp>
                      <wps:wsp>
                        <wps:cNvPr id="29" name="AutoShape 95"/>
                        <wps:cNvCnPr>
                          <a:cxnSpLocks noChangeShapeType="1"/>
                        </wps:cNvCnPr>
                        <wps:spPr bwMode="auto">
                          <a:xfrm flipH="1">
                            <a:off x="1412" y="1849"/>
                            <a:ext cx="1595" cy="0"/>
                          </a:xfrm>
                          <a:prstGeom prst="straightConnector1">
                            <a:avLst/>
                          </a:prstGeom>
                          <a:noFill/>
                          <a:ln w="9525">
                            <a:solidFill>
                              <a:srgbClr val="4A7DBA"/>
                            </a:solidFill>
                            <a:round/>
                            <a:headEnd/>
                            <a:tailEnd type="arrow" w="med" len="med"/>
                          </a:ln>
                          <a:extLst>
                            <a:ext uri="{909E8E84-426E-40DD-AFC4-6F175D3DCCD1}">
                              <a14:hiddenFill xmlns:a14="http://schemas.microsoft.com/office/drawing/2010/main">
                                <a:noFill/>
                              </a14:hiddenFill>
                            </a:ext>
                          </a:extLst>
                        </wps:spPr>
                        <wps:bodyPr/>
                      </wps:wsp>
                      <wps:wsp>
                        <wps:cNvPr id="30" name="Rectangle 96"/>
                        <wps:cNvSpPr>
                          <a:spLocks noChangeArrowheads="1"/>
                        </wps:cNvSpPr>
                        <wps:spPr bwMode="auto">
                          <a:xfrm>
                            <a:off x="1680" y="1355"/>
                            <a:ext cx="1327"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437F" w:rsidRDefault="003F437F">
                              <w:pPr>
                                <w:jc w:val="center"/>
                              </w:pPr>
                              <w:r>
                                <w:rPr>
                                  <w:rFonts w:hint="eastAsia"/>
                                </w:rPr>
                                <w:t>查看文件</w:t>
                              </w:r>
                            </w:p>
                          </w:txbxContent>
                        </wps:txbx>
                        <wps:bodyPr rot="0" vert="horz" wrap="square" lIns="91440" tIns="45720" rIns="91440" bIns="45720" anchor="t" anchorCtr="0" upright="1">
                          <a:noAutofit/>
                        </wps:bodyPr>
                      </wps:wsp>
                      <wps:wsp>
                        <wps:cNvPr id="31" name="未知"/>
                        <wps:cNvSpPr>
                          <a:spLocks/>
                        </wps:cNvSpPr>
                        <wps:spPr bwMode="auto">
                          <a:xfrm>
                            <a:off x="3049" y="1539"/>
                            <a:ext cx="1298" cy="632"/>
                          </a:xfrm>
                          <a:custGeom>
                            <a:avLst/>
                            <a:gdLst>
                              <a:gd name="T0" fmla="*/ 0 w 178034"/>
                              <a:gd name="T1" fmla="*/ 0 h 86685"/>
                              <a:gd name="T2" fmla="*/ 178034 w 178034"/>
                              <a:gd name="T3" fmla="*/ 86685 h 86685"/>
                            </a:gdLst>
                            <a:ahLst/>
                            <a:cxnLst/>
                            <a:rect l="T0" t="T1" r="T2" b="T3"/>
                            <a:pathLst/>
                          </a:custGeom>
                          <a:solidFill>
                            <a:srgbClr val="FFFFFF"/>
                          </a:solidFill>
                          <a:ln w="25400" cap="flat" cmpd="sng">
                            <a:solidFill>
                              <a:srgbClr val="1F497D"/>
                            </a:solidFill>
                            <a:round/>
                            <a:headEnd/>
                            <a:tailEnd/>
                          </a:ln>
                        </wps:spPr>
                        <wps:txbx>
                          <w:txbxContent>
                            <w:p w:rsidR="003F437F" w:rsidRDefault="003F437F">
                              <w:pPr>
                                <w:rPr>
                                  <w:color w:val="000000"/>
                                </w:rPr>
                              </w:pPr>
                              <w:r>
                                <w:rPr>
                                  <w:rFonts w:hint="eastAsia"/>
                                  <w:color w:val="000000"/>
                                </w:rPr>
                                <w:t>通知文件</w:t>
                              </w:r>
                            </w:p>
                          </w:txbxContent>
                        </wps:txbx>
                        <wps:bodyPr rot="0" vert="horz" wrap="square" lIns="91440" tIns="45720" rIns="91440" bIns="45720" anchor="t" anchorCtr="0" upright="1">
                          <a:noAutofit/>
                        </wps:bodyPr>
                      </wps:wsp>
                      <wps:wsp>
                        <wps:cNvPr id="32" name="AutoShape 98"/>
                        <wps:cNvCnPr>
                          <a:cxnSpLocks noChangeShapeType="1"/>
                        </wps:cNvCnPr>
                        <wps:spPr bwMode="auto">
                          <a:xfrm flipH="1">
                            <a:off x="4348" y="1849"/>
                            <a:ext cx="650" cy="0"/>
                          </a:xfrm>
                          <a:prstGeom prst="straightConnector1">
                            <a:avLst/>
                          </a:prstGeom>
                          <a:noFill/>
                          <a:ln w="9525">
                            <a:solidFill>
                              <a:srgbClr val="4A7DBA"/>
                            </a:solidFill>
                            <a:round/>
                            <a:headEnd/>
                            <a:tailEnd type="arrow" w="med" len="med"/>
                          </a:ln>
                          <a:extLst>
                            <a:ext uri="{909E8E84-426E-40DD-AFC4-6F175D3DCCD1}">
                              <a14:hiddenFill xmlns:a14="http://schemas.microsoft.com/office/drawing/2010/main">
                                <a:noFill/>
                              </a14:hiddenFill>
                            </a:ext>
                          </a:extLst>
                        </wps:spPr>
                        <wps:bodyPr/>
                      </wps:wsp>
                      <wps:wsp>
                        <wps:cNvPr id="33" name="AutoShape 99"/>
                        <wps:cNvCnPr>
                          <a:cxnSpLocks noChangeShapeType="1"/>
                        </wps:cNvCnPr>
                        <wps:spPr bwMode="auto">
                          <a:xfrm flipH="1">
                            <a:off x="6932" y="1849"/>
                            <a:ext cx="649" cy="0"/>
                          </a:xfrm>
                          <a:prstGeom prst="straightConnector1">
                            <a:avLst/>
                          </a:prstGeom>
                          <a:noFill/>
                          <a:ln w="9525">
                            <a:solidFill>
                              <a:srgbClr val="4A7DBA"/>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5" o:spid="_x0000_s1060" style="position:absolute;left:0;text-align:left;margin-left:-6.75pt;margin-top:8.4pt;width:452.25pt;height:138.75pt;z-index:251686400" coordsize="8880,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">
                <v:roundrect id="AutoShape 86" o:spid="_x0000_s1061" style="position:absolute;top:296;width:1411;height:5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qjcAA&#10;AADbAAAADwAAAGRycy9kb3ducmV2LnhtbERPz2vCMBS+D/Y/hDfYbaaWMaQapQ6GXrUqeHs0z6bY&#10;vHRJrN1/vxwEjx/f78VqtJ0YyIfWsYLpJANBXDvdcqPgUP18zECEiKyxc0wK/ijAavn6ssBCuzvv&#10;aNjHRqQQDgUqMDH2hZShNmQxTFxPnLiL8xZjgr6R2uM9hdtO5ln2JS22nBoM9vRtqL7ub1aBH8by&#10;87renH+31dH05e2021S5Uu9vYzkHEWmMT/HDvdUK8rQ+fU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qqjcAAAADbAAAADwAAAAAAAAAAAAAAAACYAgAAZHJzL2Rvd25y&#10;ZXYueG1sUEsFBgAAAAAEAAQA9QAAAIUDAAAAAA==&#10;" strokecolor="#1f497d" strokeweight="2pt">
                  <v:textbox>
                    <w:txbxContent>
                      <w:p w:rsidR="003F437F" w:rsidRDefault="003F437F">
                        <w:pPr>
                          <w:jc w:val="center"/>
                          <w:rPr>
                            <w:color w:val="000000"/>
                          </w:rPr>
                        </w:pPr>
                        <w:r>
                          <w:rPr>
                            <w:rFonts w:hint="eastAsia"/>
                            <w:color w:val="000000"/>
                          </w:rPr>
                          <w:t>管理员</w:t>
                        </w:r>
                      </w:p>
                    </w:txbxContent>
                  </v:textbox>
                </v:roundrect>
                <v:shapetype id="_x0000_t32" coordsize="21600,21600" o:spt="32" o:oned="t" path="m,l21600,21600e" filled="f">
                  <v:path arrowok="t" fillok="f" o:connecttype="none"/>
                  <o:lock v:ext="edit" shapetype="t"/>
                </v:shapetype>
                <v:shape id="AutoShape 87" o:spid="_x0000_s1062" type="#_x0000_t32" style="position:absolute;left:1412;top:551;width:16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blAMQAAADbAAAADwAAAGRycy9kb3ducmV2LnhtbESPT2vCQBTE74V+h+UVvDWb5GBtdBUt&#10;FCS3+IfQ2yP7TKLZtyG7avrtuwXB4zAzv2EWq9F04kaDay0rSKIYBHFldcu1gsP++30GwnlkjZ1l&#10;UvBLDlbL15cFZtreuaDbztciQNhlqKDxvs+kdFVDBl1ke+Lgnexg0Ac51FIPeA9w08k0jqfSYMth&#10;ocGevhqqLrurUVB+Fh/JJj3qc775KU+2KPK8HJWavI3rOQhPo3+GH+2tVpAm8P8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uUAxAAAANsAAAAPAAAAAAAAAAAA&#10;AAAAAKECAABkcnMvZG93bnJldi54bWxQSwUGAAAAAAQABAD5AAAAkgMAAAAA&#10;" strokecolor="#4a7dba">
                  <v:stroke endarrow="open"/>
                </v:shape>
                <v:rect id="Rectangle 88" o:spid="_x0000_s1063" style="position:absolute;left:1511;width:1327;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pqd8QA&#10;AADbAAAADwAAAGRycy9kb3ducmV2LnhtbESPT2sCMRTE74V+h/AKvdWkW7voulFEEAraQ1Xw+ti8&#10;/YObl+0m6vbbG0HocZiZ3zD5YrCtuFDvG8ca3kcKBHHhTMOVhsN+/TYB4QOywdYxafgjD4v581OO&#10;mXFX/qHLLlQiQthnqKEOocuk9EVNFv3IdcTRK11vMUTZV9L0eI1w28pEqVRabDgu1NjRqqbitDtb&#10;DZiOze93+bHdb84pTqtBrT+PSuvXl2E5AxFoCP/hR/vLaEgS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anfEAAAA2wAAAA8AAAAAAAAAAAAAAAAAmAIAAGRycy9k&#10;b3ducmV2LnhtbFBLBQYAAAAABAAEAPUAAACJAwAAAAA=&#10;" stroked="f">
                  <v:textbox>
                    <w:txbxContent>
                      <w:p w:rsidR="003F437F" w:rsidRDefault="003F437F">
                        <w:pPr>
                          <w:jc w:val="center"/>
                        </w:pPr>
                        <w:r>
                          <w:rPr>
                            <w:rFonts w:hint="eastAsia"/>
                          </w:rPr>
                          <w:t>发布文件</w:t>
                        </w:r>
                      </w:p>
                    </w:txbxContent>
                  </v:textbox>
                </v:rect>
                <v:shape id="未知" o:spid="_x0000_s1064" style="position:absolute;left:3049;top:268;width:1298;height:632;visibility:visible;mso-wrap-style:square;v-text-anchor:top" coordsize="20000,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YQDsYA&#10;AADbAAAADwAAAGRycy9kb3ducmV2LnhtbESPT2sCMRTE70K/Q3gFL6JZrRTZGqUKohR6qPXf8bF5&#10;3V27eVk2cY3f3hSEHoeZ+Q0znQdTiZYaV1pWMBwkIIgzq0vOFey+V/0JCOeRNVaWScGNHMxnT50p&#10;ptpe+Yvarc9FhLBLUUHhfZ1K6bKCDLqBrYmj92Mbgz7KJpe6wWuEm0qOkuRVGiw5LhRY07Kg7Hd7&#10;MQombr84fZ7bj0Mybs9h3Vsc1xSU6j6H9zcQnoL/Dz/aG61g9AJ/X+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YQDsYAAADbAAAADwAAAAAAAAAAAAAAAACYAgAAZHJz&#10;L2Rvd25yZXYueG1sUEsFBgAAAAAEAAQA9QAAAIsDAAAAAA==&#10;" adj="-11796480,,5400" path="al10800,10800@8@8@4@6,10800,10800,10800,10800@9@7l@30@31@17@18@24@25@15@16@32@33xe" strokecolor="#1f497d" strokeweight="2pt">
                  <v:stroke joinstyle="round"/>
                  <v:formulas/>
                  <v:path arrowok="t" o:connecttype="custom" textboxrect="@1,@1,@1,@1"/>
                  <v:textbox>
                    <w:txbxContent>
                      <w:p w:rsidR="003F437F" w:rsidRDefault="003F437F">
                        <w:pPr>
                          <w:rPr>
                            <w:color w:val="000000"/>
                          </w:rPr>
                        </w:pPr>
                        <w:r>
                          <w:rPr>
                            <w:rFonts w:hint="eastAsia"/>
                            <w:color w:val="000000"/>
                          </w:rPr>
                          <w:t>通知文件</w:t>
                        </w:r>
                      </w:p>
                    </w:txbxContent>
                  </v:textbox>
                </v:shape>
                <v:shape id="AutoShape 90" o:spid="_x0000_s1065" type="#_x0000_t32" style="position:absolute;left:4348;top:551;width: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FGmMUAAADbAAAADwAAAGRycy9kb3ducmV2LnhtbESPQWvCQBSE74X+h+UVvDWbBLFt6ipN&#10;QZDcoi2ht0f2maTNvg3ZVeO/dwWhx2FmvmGW68n04kSj6ywrSKIYBHFtdceNgq/95vkVhPPIGnvL&#10;pOBCDtarx4clZtqeuaTTzjciQNhlqKD1fsikdHVLBl1kB+LgHexo0Ac5NlKPeA5w08s0jhfSYMdh&#10;ocWBPluq/3ZHo6B6K1+SPP3Wv0X+Ux1sWRZFNSk1e5o+3kF4mvx/+N7eagXpHG5fwg+Qq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FGmMUAAADbAAAADwAAAAAAAAAA&#10;AAAAAAChAgAAZHJzL2Rvd25yZXYueG1sUEsFBgAAAAAEAAQA+QAAAJMDAAAAAA==&#10;" strokecolor="#4a7dba">
                  <v:stroke endarrow="open"/>
                </v:shape>
                <v:rect id="Rectangle 91" o:spid="_x0000_s1066" style="position:absolute;left:4998;width:1934;height:2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OcsEA&#10;AADbAAAADwAAAGRycy9kb3ducmV2LnhtbESPzarCMBSE94LvEI7gRjRVUKQaRZSL3bjw5wEOzbGp&#10;NielydXq05sLF1wOM/MNs1y3thIPanzpWMF4lIAgzp0uuVBwOf8M5yB8QNZYOSYFL/KwXnU7S0y1&#10;e/KRHqdQiAhhn6ICE0KdSulzQxb9yNXE0bu6xmKIsimkbvAZ4baSkySZSYslxwWDNW0N5ffTr1WQ&#10;HQMXlTfZrt7dstv0IN+DvVSq32s3CxCB2vAN/7czrWAyhb8v8QfI1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2DnLBAAAA2wAAAA8AAAAAAAAAAAAAAAAAmAIAAGRycy9kb3du&#10;cmV2LnhtbFBLBQYAAAAABAAEAPUAAACGAwAAAAA=&#10;" strokecolor="#1f497d" strokeweight="2pt">
                  <v:textbox>
                    <w:txbxContent>
                      <w:p w:rsidR="003F437F" w:rsidRDefault="003F437F">
                        <w:pPr>
                          <w:jc w:val="center"/>
                          <w:rPr>
                            <w:color w:val="000000"/>
                          </w:rPr>
                        </w:pPr>
                        <w:r>
                          <w:rPr>
                            <w:rFonts w:hint="eastAsia"/>
                            <w:color w:val="000000"/>
                          </w:rPr>
                          <w:t>加密</w:t>
                        </w:r>
                        <w:r>
                          <w:rPr>
                            <w:color w:val="000000"/>
                          </w:rPr>
                          <w:t>/</w:t>
                        </w:r>
                        <w:r>
                          <w:rPr>
                            <w:rFonts w:hint="eastAsia"/>
                            <w:color w:val="000000"/>
                          </w:rPr>
                          <w:t>解密</w:t>
                        </w:r>
                      </w:p>
                      <w:p w:rsidR="003F437F" w:rsidRDefault="003F437F">
                        <w:pPr>
                          <w:jc w:val="center"/>
                          <w:rPr>
                            <w:color w:val="000000"/>
                          </w:rPr>
                        </w:pPr>
                        <w:r>
                          <w:rPr>
                            <w:color w:val="000000"/>
                          </w:rPr>
                          <w:t>(</w:t>
                        </w:r>
                        <w:r>
                          <w:rPr>
                            <w:rFonts w:hint="eastAsia"/>
                            <w:color w:val="000000"/>
                          </w:rPr>
                          <w:t>黑匣子</w:t>
                        </w:r>
                        <w:r>
                          <w:rPr>
                            <w:color w:val="000000"/>
                          </w:rPr>
                          <w:t>)</w:t>
                        </w:r>
                      </w:p>
                    </w:txbxContent>
                  </v:textbox>
                </v:rect>
                <v:shape id="AutoShape 92" o:spid="_x0000_s1067" type="#_x0000_t32" style="position:absolute;left:6932;top:551;width: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99dMMAAADbAAAADwAAAGRycy9kb3ducmV2LnhtbESPT4vCMBTE7wt+h/AEb2tqD65Wo6gg&#10;SG/1D8Xbo3m21ealNFG7336zsLDHYWZ+wyzXvWnEizpXW1YwGUcgiAuray4VnE/7zxkI55E1NpZJ&#10;wTc5WK8GH0tMtH1zRq+jL0WAsEtQQeV9m0jpiooMurFtiYN3s51BH2RXSt3hO8BNI+MomkqDNYeF&#10;ClvaVVQ8jk+jIJ9nX5NtfNH3dHvNbzbL0jTvlRoN+80ChKfe/4f/2getIJ7C75fwA+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ffXTDAAAA2wAAAA8AAAAAAAAAAAAA&#10;AAAAoQIAAGRycy9kb3ducmV2LnhtbFBLBQYAAAAABAAEAPkAAACRAwAAAAA=&#10;" strokecolor="#4a7dba">
                  <v:stroke endarrow="open"/>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93" o:spid="_x0000_s1068" type="#_x0000_t132" style="position:absolute;left:7581;width:1299;height:2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ZBwsQA&#10;AADbAAAADwAAAGRycy9kb3ducmV2LnhtbESPT2sCMRTE7wW/Q3hCbzWrB1tXo4h/wFOx6168PTbP&#10;zeLmZUmibv30TaHQ4zAzv2EWq9624k4+NI4VjEcZCOLK6YZrBeVp//YBIkRkja1jUvBNAVbLwcsC&#10;c+0e/EX3ItYiQTjkqMDE2OVShsqQxTByHXHyLs5bjEn6WmqPjwS3rZxk2VRabDgtGOxoY6i6Fjer&#10;4Px5LHam9OY5K7Pt0cbxrbd7pV6H/XoOIlIf/8N/7YNWMHmH3y/p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WQcLEAAAA2wAAAA8AAAAAAAAAAAAAAAAAmAIAAGRycy9k&#10;b3ducmV2LnhtbFBLBQYAAAAABAAEAPUAAACJAwAAAAA=&#10;" strokecolor="#1f497d" strokeweight="2pt">
                  <v:textbox>
                    <w:txbxContent>
                      <w:p w:rsidR="003F437F" w:rsidRDefault="003F437F">
                        <w:pPr>
                          <w:jc w:val="center"/>
                          <w:rPr>
                            <w:color w:val="000000"/>
                          </w:rPr>
                        </w:pPr>
                        <w:r>
                          <w:rPr>
                            <w:rFonts w:hint="eastAsia"/>
                            <w:color w:val="000000"/>
                          </w:rPr>
                          <w:t>文件系统</w:t>
                        </w:r>
                      </w:p>
                    </w:txbxContent>
                  </v:textbox>
                </v:shape>
                <v:roundrect id="AutoShape 94" o:spid="_x0000_s1069" style="position:absolute;top:1581;width:1411;height:5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mi8AA&#10;AADbAAAADwAAAGRycy9kb3ducmV2LnhtbERPz2vCMBS+D/Y/hDfYbaaWMaQapQ6GXrUqeHs0z6bY&#10;vHRJrN1/vxwEjx/f78VqtJ0YyIfWsYLpJANBXDvdcqPgUP18zECEiKyxc0wK/ijAavn6ssBCuzvv&#10;aNjHRqQQDgUqMDH2hZShNmQxTFxPnLiL8xZjgr6R2uM9hdtO5ln2JS22nBoM9vRtqL7ub1aBH8by&#10;87renH+31dH05e2021S5Uu9vYzkHEWmMT/HDvdUK8jQ2fU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ymi8AAAADbAAAADwAAAAAAAAAAAAAAAACYAgAAZHJzL2Rvd25y&#10;ZXYueG1sUEsFBgAAAAAEAAQA9QAAAIUDAAAAAA==&#10;" strokecolor="#1f497d" strokeweight="2pt">
                  <v:textbox>
                    <w:txbxContent>
                      <w:p w:rsidR="003F437F" w:rsidRDefault="003F437F">
                        <w:pPr>
                          <w:jc w:val="center"/>
                          <w:rPr>
                            <w:color w:val="000000"/>
                          </w:rPr>
                        </w:pPr>
                        <w:r>
                          <w:rPr>
                            <w:rFonts w:hint="eastAsia"/>
                            <w:color w:val="000000"/>
                          </w:rPr>
                          <w:t>注册用户</w:t>
                        </w:r>
                      </w:p>
                    </w:txbxContent>
                  </v:textbox>
                </v:roundrect>
                <v:shape id="AutoShape 95" o:spid="_x0000_s1070" type="#_x0000_t32" style="position:absolute;left:1412;top:1849;width:15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mCMEAAADbAAAADwAAAGRycy9kb3ducmV2LnhtbESPQYvCMBSE7wv+h/AEb2uqh2W3GkXE&#10;gntzu/6AR/NMi8lLaWJb/fVGWNjjMDPfMOvt6KzoqQuNZwWLeQaCuPK6YaPg/Fu8f4IIEVmj9UwK&#10;7hRgu5m8rTHXfuAf6stoRIJwyFFBHWObSxmqmhyGuW+Jk3fxncOYZGek7nBIcGflMss+pMOG00KN&#10;Le1rqq7lzSk43U2pjT5c+4ctDlzY9nEZvpWaTcfdCkSkMf6H/9pHrWD5Ba8v6Qf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GYIwQAAANsAAAAPAAAAAAAAAAAAAAAA&#10;AKECAABkcnMvZG93bnJldi54bWxQSwUGAAAAAAQABAD5AAAAjwMAAAAA&#10;" strokecolor="#4a7dba">
                  <v:stroke endarrow="open"/>
                </v:shape>
                <v:rect id="Rectangle 96" o:spid="_x0000_s1071" style="position:absolute;left:1680;top:1355;width:1327;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textbox>
                    <w:txbxContent>
                      <w:p w:rsidR="003F437F" w:rsidRDefault="003F437F">
                        <w:pPr>
                          <w:jc w:val="center"/>
                        </w:pPr>
                        <w:r>
                          <w:rPr>
                            <w:rFonts w:hint="eastAsia"/>
                          </w:rPr>
                          <w:t>查看文件</w:t>
                        </w:r>
                      </w:p>
                    </w:txbxContent>
                  </v:textbox>
                </v:rect>
                <v:shape id="未知" o:spid="_x0000_s1072" style="position:absolute;left:3049;top:1539;width:1298;height:632;visibility:visible;mso-wrap-style:square;v-text-anchor:top" coordsize="20000,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G9P8YA&#10;AADbAAAADwAAAGRycy9kb3ducmV2LnhtbESPT2sCMRTE70K/Q3gFL6JZrRTZGqUKohR6qPXf8bF5&#10;3V27eVk2cY3f3hSEHoeZ+Q0znQdTiZYaV1pWMBwkIIgzq0vOFey+V/0JCOeRNVaWScGNHMxnT50p&#10;ptpe+Yvarc9FhLBLUUHhfZ1K6bKCDLqBrYmj92Mbgz7KJpe6wWuEm0qOkuRVGiw5LhRY07Kg7Hd7&#10;MQombr84fZ7bj0Mybs9h3Vsc1xSU6j6H9zcQnoL/Dz/aG63gZQh/X+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G9P8YAAADbAAAADwAAAAAAAAAAAAAAAACYAgAAZHJz&#10;L2Rvd25yZXYueG1sUEsFBgAAAAAEAAQA9QAAAIsDAAAAAA==&#10;" adj="-11796480,,5400" path="al10800,10800@8@8@4@6,10800,10800,10800,10800@9@7l@30@31@17@18@24@25@15@16@32@33xe" strokecolor="#1f497d" strokeweight="2pt">
                  <v:stroke joinstyle="round"/>
                  <v:formulas/>
                  <v:path arrowok="t" o:connecttype="custom" textboxrect="@1,@1,@1,@1"/>
                  <v:textbox>
                    <w:txbxContent>
                      <w:p w:rsidR="003F437F" w:rsidRDefault="003F437F">
                        <w:pPr>
                          <w:rPr>
                            <w:color w:val="000000"/>
                          </w:rPr>
                        </w:pPr>
                        <w:r>
                          <w:rPr>
                            <w:rFonts w:hint="eastAsia"/>
                            <w:color w:val="000000"/>
                          </w:rPr>
                          <w:t>通知文件</w:t>
                        </w:r>
                      </w:p>
                    </w:txbxContent>
                  </v:textbox>
                </v:shape>
                <v:shape id="AutoShape 98" o:spid="_x0000_s1073" type="#_x0000_t32" style="position:absolute;left:4348;top:1849;width:6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FipMEAAADbAAAADwAAAGRycy9kb3ducmV2LnhtbESP0YrCMBRE3xf8h3AF39ZUF5alGkXE&#10;gvvmdv2AS3NNi8lNaWJb/XojLOzjMDNnmPV2dFb01IXGs4LFPANBXHndsFFw/i3ev0CEiKzReiYF&#10;dwqw3Uze1phrP/AP9WU0IkE45KigjrHNpQxVTQ7D3LfEybv4zmFMsjNSdzgkuLNymWWf0mHDaaHG&#10;lvY1Vdfy5hSc7qbURh+u/cMWBy5s+7gM30rNpuNuBSLSGP/Df+2jVvCxhNeX9A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gWKkwQAAANsAAAAPAAAAAAAAAAAAAAAA&#10;AKECAABkcnMvZG93bnJldi54bWxQSwUGAAAAAAQABAD5AAAAjwMAAAAA&#10;" strokecolor="#4a7dba">
                  <v:stroke endarrow="open"/>
                </v:shape>
                <v:shape id="AutoShape 99" o:spid="_x0000_s1074" type="#_x0000_t32" style="position:absolute;left:6932;top:1849;width:6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3HP8EAAADbAAAADwAAAGRycy9kb3ducmV2LnhtbESP0YrCMBRE3xf8h3AF39ZUhWWpRhGx&#10;sPvmdv2AS3NNi8lNaWJb/XojLOzjMDNnmM1udFb01IXGs4LFPANBXHndsFFw/i3eP0GEiKzReiYF&#10;dwqw207eNphrP/AP9WU0IkE45KigjrHNpQxVTQ7D3LfEybv4zmFMsjNSdzgkuLNymWUf0mHDaaHG&#10;lg41Vdfy5hSc7qbURh+v/cMWRy5s+7gM30rNpuN+DSLSGP/Df+0vrWC1gteX9AP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zcc/wQAAANsAAAAPAAAAAAAAAAAAAAAA&#10;AKECAABkcnMvZG93bnJldi54bWxQSwUGAAAAAAQABAD5AAAAjwMAAAAA&#10;" strokecolor="#4a7dba">
                  <v:stroke endarrow="open"/>
                </v:shape>
              </v:group>
            </w:pict>
          </mc:Fallback>
        </mc:AlternateContent>
      </w:r>
    </w:p>
    <w:p w:rsidR="00741D38" w:rsidRDefault="00741D38">
      <w:pPr>
        <w:ind w:firstLine="420"/>
        <w:rPr>
          <w:rFonts w:ascii="宋体" w:hAnsi="宋体"/>
        </w:rPr>
      </w:pPr>
    </w:p>
    <w:p w:rsidR="00741D38" w:rsidRDefault="00741D38">
      <w:pPr>
        <w:ind w:firstLine="420"/>
        <w:rPr>
          <w:rFonts w:ascii="宋体" w:hAnsi="宋体"/>
        </w:rPr>
      </w:pPr>
    </w:p>
    <w:p w:rsidR="00741D38" w:rsidRDefault="00741D38">
      <w:pPr>
        <w:ind w:firstLine="420"/>
        <w:rPr>
          <w:rFonts w:ascii="宋体" w:hAnsi="宋体"/>
        </w:rPr>
      </w:pPr>
    </w:p>
    <w:p w:rsidR="00741D38" w:rsidRDefault="00741D38">
      <w:pPr>
        <w:ind w:firstLine="420"/>
        <w:rPr>
          <w:rFonts w:ascii="宋体" w:hAnsi="宋体"/>
        </w:rPr>
      </w:pPr>
    </w:p>
    <w:p w:rsidR="00741D38" w:rsidRDefault="00741D38">
      <w:pPr>
        <w:ind w:firstLine="420"/>
        <w:rPr>
          <w:rFonts w:ascii="宋体" w:hAnsi="宋体"/>
        </w:rPr>
      </w:pPr>
    </w:p>
    <w:p w:rsidR="00741D38" w:rsidRDefault="00741D38" w:rsidP="005D7209">
      <w:pPr>
        <w:rPr>
          <w:rFonts w:ascii="宋体" w:hAnsi="宋体"/>
        </w:rPr>
      </w:pPr>
    </w:p>
    <w:p w:rsidR="00741D38" w:rsidRDefault="00741D38">
      <w:pPr>
        <w:ind w:firstLine="420"/>
        <w:rPr>
          <w:rFonts w:ascii="宋体" w:hAnsi="宋体"/>
        </w:rPr>
      </w:pPr>
    </w:p>
    <w:p w:rsidR="005D7209" w:rsidRDefault="005D7209">
      <w:pPr>
        <w:ind w:firstLine="420"/>
        <w:jc w:val="center"/>
        <w:rPr>
          <w:rFonts w:ascii="宋体" w:hAnsi="宋体"/>
          <w:b/>
        </w:rPr>
      </w:pPr>
    </w:p>
    <w:p w:rsidR="005D7209" w:rsidRDefault="005D7209">
      <w:pPr>
        <w:ind w:firstLine="420"/>
        <w:jc w:val="center"/>
        <w:rPr>
          <w:rFonts w:ascii="宋体" w:hAnsi="宋体"/>
          <w:b/>
        </w:rPr>
      </w:pPr>
    </w:p>
    <w:p w:rsidR="00741D38" w:rsidRDefault="00741D38" w:rsidP="005D7209">
      <w:pPr>
        <w:ind w:firstLine="420"/>
        <w:jc w:val="left"/>
        <w:rPr>
          <w:rFonts w:ascii="宋体" w:hAnsi="宋体"/>
          <w:b/>
        </w:rPr>
      </w:pPr>
      <w:r>
        <w:rPr>
          <w:rFonts w:ascii="宋体" w:hAnsi="宋体" w:hint="eastAsia"/>
          <w:b/>
        </w:rPr>
        <w:t>图</w:t>
      </w:r>
      <w:r w:rsidR="000B2D3B">
        <w:rPr>
          <w:rFonts w:ascii="宋体" w:hAnsi="宋体" w:hint="eastAsia"/>
          <w:b/>
        </w:rPr>
        <w:t>5.3</w:t>
      </w:r>
      <w:r>
        <w:rPr>
          <w:rFonts w:ascii="宋体" w:hAnsi="宋体" w:hint="eastAsia"/>
          <w:b/>
        </w:rPr>
        <w:t xml:space="preserve"> 文件加密解密视图</w:t>
      </w:r>
    </w:p>
    <w:p w:rsidR="00741D38" w:rsidRDefault="00741D38"/>
    <w:p w:rsidR="00741D38" w:rsidRDefault="00741D38">
      <w:pPr>
        <w:pStyle w:val="Heading2"/>
        <w:rPr>
          <w:rFonts w:ascii="黑体"/>
          <w:szCs w:val="28"/>
        </w:rPr>
      </w:pPr>
      <w:bookmarkStart w:id="96" w:name="_Toc401224303"/>
      <w:r>
        <w:rPr>
          <w:rFonts w:ascii="黑体" w:hint="eastAsia"/>
          <w:szCs w:val="28"/>
        </w:rPr>
        <w:t>5.3文件加密架构实现</w:t>
      </w:r>
      <w:bookmarkEnd w:id="96"/>
    </w:p>
    <w:p w:rsidR="00741D38" w:rsidRDefault="00741D38">
      <w:pPr>
        <w:rPr>
          <w:color w:val="0000FF"/>
        </w:rPr>
      </w:pPr>
      <w:r>
        <w:rPr>
          <w:rFonts w:hint="eastAsia"/>
        </w:rPr>
        <w:t>在</w:t>
      </w:r>
      <w:r>
        <w:t>分布式数据库的时间里，介绍了加密的实现问题。</w:t>
      </w:r>
      <w:r>
        <w:rPr>
          <w:rFonts w:hint="eastAsia"/>
        </w:rPr>
        <w:t>系统</w:t>
      </w:r>
      <w:r>
        <w:rPr>
          <w:color w:val="0000FF"/>
        </w:rPr>
        <w:t>用户</w:t>
      </w:r>
      <w:r>
        <w:rPr>
          <w:rFonts w:hint="eastAsia"/>
          <w:color w:val="0000FF"/>
        </w:rPr>
        <w:t>需要发送相应的</w:t>
      </w:r>
      <w:r>
        <w:rPr>
          <w:color w:val="0000FF"/>
        </w:rPr>
        <w:t>请求给</w:t>
      </w:r>
      <w:r>
        <w:rPr>
          <w:rFonts w:hint="eastAsia"/>
          <w:color w:val="0000FF"/>
        </w:rPr>
        <w:t>系统</w:t>
      </w:r>
      <w:r>
        <w:rPr>
          <w:color w:val="0000FF"/>
        </w:rPr>
        <w:t>管理员</w:t>
      </w:r>
      <w:r>
        <w:rPr>
          <w:rFonts w:hint="eastAsia"/>
          <w:color w:val="0000FF"/>
        </w:rPr>
        <w:t>，</w:t>
      </w:r>
      <w:r>
        <w:rPr>
          <w:color w:val="0000FF"/>
        </w:rPr>
        <w:t>管理员</w:t>
      </w:r>
      <w:r>
        <w:rPr>
          <w:rFonts w:hint="eastAsia"/>
          <w:color w:val="0000FF"/>
        </w:rPr>
        <w:t>在收到并清除用户</w:t>
      </w:r>
      <w:r>
        <w:rPr>
          <w:color w:val="0000FF"/>
        </w:rPr>
        <w:t>请求</w:t>
      </w:r>
      <w:r>
        <w:rPr>
          <w:rFonts w:hint="eastAsia"/>
          <w:color w:val="0000FF"/>
        </w:rPr>
        <w:t>指令</w:t>
      </w:r>
      <w:r>
        <w:rPr>
          <w:color w:val="0000FF"/>
        </w:rPr>
        <w:t>后</w:t>
      </w:r>
      <w:r>
        <w:rPr>
          <w:rFonts w:hint="eastAsia"/>
          <w:color w:val="0000FF"/>
        </w:rPr>
        <w:t>，</w:t>
      </w:r>
      <w:r>
        <w:rPr>
          <w:color w:val="0000FF"/>
        </w:rPr>
        <w:t>就给</w:t>
      </w:r>
      <w:r>
        <w:rPr>
          <w:rFonts w:hint="eastAsia"/>
          <w:color w:val="0000FF"/>
        </w:rPr>
        <w:t>有关</w:t>
      </w:r>
      <w:r>
        <w:rPr>
          <w:color w:val="0000FF"/>
        </w:rPr>
        <w:t>用户上</w:t>
      </w:r>
      <w:proofErr w:type="gramStart"/>
      <w:r>
        <w:rPr>
          <w:color w:val="0000FF"/>
        </w:rPr>
        <w:t>传</w:t>
      </w:r>
      <w:r>
        <w:rPr>
          <w:rFonts w:hint="eastAsia"/>
          <w:color w:val="0000FF"/>
        </w:rPr>
        <w:t>相关</w:t>
      </w:r>
      <w:proofErr w:type="gramEnd"/>
      <w:r>
        <w:rPr>
          <w:rFonts w:hint="eastAsia"/>
          <w:color w:val="0000FF"/>
        </w:rPr>
        <w:t>的文件</w:t>
      </w:r>
      <w:r>
        <w:rPr>
          <w:color w:val="0000FF"/>
        </w:rPr>
        <w:t>。</w:t>
      </w:r>
      <w:r>
        <w:rPr>
          <w:rFonts w:hint="eastAsia"/>
          <w:color w:val="0000FF"/>
        </w:rPr>
        <w:t>当然，管理员</w:t>
      </w:r>
      <w:r>
        <w:rPr>
          <w:color w:val="0000FF"/>
        </w:rPr>
        <w:t>所</w:t>
      </w:r>
      <w:r>
        <w:rPr>
          <w:rFonts w:hint="eastAsia"/>
          <w:color w:val="0000FF"/>
        </w:rPr>
        <w:t>上传</w:t>
      </w:r>
      <w:r>
        <w:rPr>
          <w:color w:val="0000FF"/>
        </w:rPr>
        <w:t>的</w:t>
      </w:r>
      <w:r>
        <w:rPr>
          <w:rFonts w:hint="eastAsia"/>
          <w:color w:val="0000FF"/>
        </w:rPr>
        <w:t>所有</w:t>
      </w:r>
      <w:r>
        <w:rPr>
          <w:color w:val="0000FF"/>
        </w:rPr>
        <w:t>文件都</w:t>
      </w:r>
      <w:r>
        <w:rPr>
          <w:rFonts w:hint="eastAsia"/>
          <w:color w:val="0000FF"/>
        </w:rPr>
        <w:t>是</w:t>
      </w:r>
      <w:r>
        <w:rPr>
          <w:color w:val="0000FF"/>
        </w:rPr>
        <w:t>加密</w:t>
      </w:r>
      <w:r>
        <w:rPr>
          <w:rFonts w:hint="eastAsia"/>
          <w:color w:val="0000FF"/>
        </w:rPr>
        <w:t>的</w:t>
      </w:r>
      <w:r>
        <w:rPr>
          <w:color w:val="0000FF"/>
        </w:rPr>
        <w:t>，只有</w:t>
      </w:r>
      <w:r>
        <w:rPr>
          <w:rFonts w:hint="eastAsia"/>
          <w:color w:val="0000FF"/>
        </w:rPr>
        <w:t>相对应</w:t>
      </w:r>
      <w:r>
        <w:rPr>
          <w:color w:val="0000FF"/>
        </w:rPr>
        <w:t>的用户才</w:t>
      </w:r>
      <w:r>
        <w:rPr>
          <w:rFonts w:hint="eastAsia"/>
          <w:color w:val="0000FF"/>
        </w:rPr>
        <w:t>能够</w:t>
      </w:r>
      <w:r>
        <w:rPr>
          <w:color w:val="0000FF"/>
        </w:rPr>
        <w:t>下载</w:t>
      </w:r>
      <w:r>
        <w:rPr>
          <w:rFonts w:hint="eastAsia"/>
          <w:color w:val="0000FF"/>
        </w:rPr>
        <w:t>到该</w:t>
      </w:r>
      <w:r>
        <w:rPr>
          <w:color w:val="0000FF"/>
        </w:rPr>
        <w:t>文件</w:t>
      </w:r>
      <w:r>
        <w:rPr>
          <w:rFonts w:hint="eastAsia"/>
          <w:color w:val="0000FF"/>
        </w:rPr>
        <w:t>，其他用户则无法下</w:t>
      </w:r>
      <w:r>
        <w:rPr>
          <w:rFonts w:hint="eastAsia"/>
          <w:color w:val="0000FF"/>
        </w:rPr>
        <w:lastRenderedPageBreak/>
        <w:t>载和使用</w:t>
      </w:r>
      <w:r>
        <w:rPr>
          <w:color w:val="0000FF"/>
        </w:rPr>
        <w:t>。</w:t>
      </w:r>
    </w:p>
    <w:p w:rsidR="00591392" w:rsidRPr="00591392" w:rsidRDefault="00591392">
      <w:pPr>
        <w:rPr>
          <w:color w:val="0000FF"/>
        </w:rPr>
      </w:pPr>
      <w:r w:rsidRPr="00591392">
        <w:rPr>
          <w:color w:val="0000FF"/>
        </w:rPr>
        <w:object w:dxaOrig="14206" w:dyaOrig="7350">
          <v:shape id="_x0000_i1028" type="#_x0000_t75" style="width:409.5pt;height:211.5pt" o:ole="">
            <v:imagedata r:id="rId32" o:title=""/>
          </v:shape>
          <o:OLEObject Type="Embed" ProgID="Visio.Drawing.15" ShapeID="_x0000_i1028" DrawAspect="Content" ObjectID="_1475327482" r:id="rId33"/>
        </w:object>
      </w:r>
    </w:p>
    <w:p w:rsidR="00B376CE" w:rsidRPr="00B376CE" w:rsidRDefault="00591392">
      <w:pPr>
        <w:rPr>
          <w:color w:val="0000FF"/>
        </w:rPr>
      </w:pPr>
      <w:r>
        <w:rPr>
          <w:rFonts w:hint="eastAsia"/>
          <w:color w:val="0000FF"/>
        </w:rPr>
        <w:t>图</w:t>
      </w:r>
      <w:r>
        <w:rPr>
          <w:rFonts w:hint="eastAsia"/>
          <w:color w:val="0000FF"/>
        </w:rPr>
        <w:t>5</w:t>
      </w:r>
      <w:r>
        <w:rPr>
          <w:color w:val="0000FF"/>
        </w:rPr>
        <w:t>-</w:t>
      </w:r>
      <w:r w:rsidR="000B2D3B">
        <w:rPr>
          <w:color w:val="0000FF"/>
        </w:rPr>
        <w:t>4</w:t>
      </w:r>
      <w:r>
        <w:rPr>
          <w:color w:val="0000FF"/>
        </w:rPr>
        <w:t xml:space="preserve"> </w:t>
      </w:r>
      <w:r>
        <w:rPr>
          <w:rFonts w:hint="eastAsia"/>
          <w:color w:val="0000FF"/>
        </w:rPr>
        <w:t>文件</w:t>
      </w:r>
      <w:r>
        <w:rPr>
          <w:color w:val="0000FF"/>
        </w:rPr>
        <w:t>管理</w:t>
      </w:r>
    </w:p>
    <w:p w:rsidR="00741D38" w:rsidRDefault="00741D38">
      <w:r>
        <w:rPr>
          <w:rFonts w:hint="eastAsia"/>
        </w:rPr>
        <w:t>以下</w:t>
      </w:r>
      <w:r>
        <w:t>为</w:t>
      </w:r>
      <w:r>
        <w:rPr>
          <w:rFonts w:hint="eastAsia"/>
        </w:rPr>
        <w:t>ae</w:t>
      </w:r>
      <w:r>
        <w:t>s.php</w:t>
      </w:r>
      <w:r>
        <w:rPr>
          <w:rFonts w:hint="eastAsia"/>
        </w:rPr>
        <w:t>文件</w:t>
      </w:r>
      <w:r>
        <w:t>。</w:t>
      </w:r>
      <w:r w:rsidR="00B63A56">
        <w:rPr>
          <w:rFonts w:hint="eastAsia"/>
        </w:rPr>
        <w:t>在</w:t>
      </w:r>
      <w:r w:rsidR="00B63A56">
        <w:t>本文件</w:t>
      </w:r>
      <w:r w:rsidR="00B63A56">
        <w:rPr>
          <w:rFonts w:hint="eastAsia"/>
        </w:rPr>
        <w:t>实现</w:t>
      </w:r>
      <w:r w:rsidR="00B63A56">
        <w:t>了文件加密</w:t>
      </w:r>
      <w:r w:rsidR="00B63A56">
        <w:rPr>
          <w:rFonts w:hint="eastAsia"/>
        </w:rPr>
        <w:t>算法</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&lt;?php</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Pure-PHP implementation of AES.</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Uses mcrypt, if available/possible, and an internal implementation, otherwise.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PHP versions 4 and 5</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If {@link Crypt_AES::setKeyLength() setKeyLength()} isn't called, it'll be calculated from</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{@link Crypt_AES::</w:t>
      </w:r>
      <w:proofErr w:type="gramStart"/>
      <w:r>
        <w:rPr>
          <w:rFonts w:ascii="Consolas" w:hAnsi="Consolas" w:cs="Consolas"/>
          <w:color w:val="000000"/>
          <w:kern w:val="0"/>
          <w:sz w:val="18"/>
          <w:szCs w:val="18"/>
        </w:rPr>
        <w:t>setKey(</w:t>
      </w:r>
      <w:proofErr w:type="gramEnd"/>
      <w:r>
        <w:rPr>
          <w:rFonts w:ascii="Consolas" w:hAnsi="Consolas" w:cs="Consolas"/>
          <w:color w:val="000000"/>
          <w:kern w:val="0"/>
          <w:sz w:val="18"/>
          <w:szCs w:val="18"/>
        </w:rPr>
        <w:t xml:space="preserve">) setKey()}.  </w:t>
      </w:r>
      <w:proofErr w:type="gramStart"/>
      <w:r>
        <w:rPr>
          <w:rFonts w:ascii="Consolas" w:hAnsi="Consolas" w:cs="Consolas"/>
          <w:color w:val="000000"/>
          <w:kern w:val="0"/>
          <w:sz w:val="18"/>
          <w:szCs w:val="18"/>
        </w:rPr>
        <w:t>ie</w:t>
      </w:r>
      <w:proofErr w:type="gramEnd"/>
      <w:r>
        <w:rPr>
          <w:rFonts w:ascii="Consolas" w:hAnsi="Consolas" w:cs="Consolas"/>
          <w:color w:val="000000"/>
          <w:kern w:val="0"/>
          <w:sz w:val="18"/>
          <w:szCs w:val="18"/>
        </w:rPr>
        <w:t xml:space="preserve">. </w:t>
      </w:r>
      <w:proofErr w:type="gramStart"/>
      <w:r>
        <w:rPr>
          <w:rFonts w:ascii="Consolas" w:hAnsi="Consolas" w:cs="Consolas"/>
          <w:color w:val="000000"/>
          <w:kern w:val="0"/>
          <w:sz w:val="18"/>
          <w:szCs w:val="18"/>
        </w:rPr>
        <w:t>if</w:t>
      </w:r>
      <w:proofErr w:type="gramEnd"/>
      <w:r>
        <w:rPr>
          <w:rFonts w:ascii="Consolas" w:hAnsi="Consolas" w:cs="Consolas"/>
          <w:color w:val="000000"/>
          <w:kern w:val="0"/>
          <w:sz w:val="18"/>
          <w:szCs w:val="18"/>
        </w:rPr>
        <w:t xml:space="preserve"> the key is 128-bits, the key length will be 128-bits.  If it's 136-bits</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it'll be null-padded to 192-bits and 192 bits will be the key length until {@link Crypt_AES::setKey() setKey()}</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is called, again, at which point, it'll be recalculated.</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Since Crypt_AES extends Crypt_Rijndael, some functions are available to be called that, in the context of AES, don't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make a whole lot of sense.  {@link Crypt_AES::</w:t>
      </w:r>
      <w:proofErr w:type="gramStart"/>
      <w:r>
        <w:rPr>
          <w:rFonts w:ascii="Consolas" w:hAnsi="Consolas" w:cs="Consolas"/>
          <w:color w:val="000000"/>
          <w:kern w:val="0"/>
          <w:sz w:val="18"/>
          <w:szCs w:val="18"/>
        </w:rPr>
        <w:t>setBlockLength(</w:t>
      </w:r>
      <w:proofErr w:type="gramEnd"/>
      <w:r>
        <w:rPr>
          <w:rFonts w:ascii="Consolas" w:hAnsi="Consolas" w:cs="Consolas"/>
          <w:color w:val="000000"/>
          <w:kern w:val="0"/>
          <w:sz w:val="18"/>
          <w:szCs w:val="18"/>
        </w:rPr>
        <w:t>) setBlockLength()}, for instance.  Calling that function,</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w:t>
      </w:r>
      <w:proofErr w:type="gramStart"/>
      <w:r>
        <w:rPr>
          <w:rFonts w:ascii="Consolas" w:hAnsi="Consolas" w:cs="Consolas"/>
          <w:color w:val="000000"/>
          <w:kern w:val="0"/>
          <w:sz w:val="18"/>
          <w:szCs w:val="18"/>
        </w:rPr>
        <w:t>however</w:t>
      </w:r>
      <w:proofErr w:type="gramEnd"/>
      <w:r>
        <w:rPr>
          <w:rFonts w:ascii="Consolas" w:hAnsi="Consolas" w:cs="Consolas"/>
          <w:color w:val="000000"/>
          <w:kern w:val="0"/>
          <w:sz w:val="18"/>
          <w:szCs w:val="18"/>
        </w:rPr>
        <w:t xml:space="preserve"> possible, won't do anything (AES has a fixed block length whereas Rijndael has a variable one).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Here's a short example of how to use this library:</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&lt;code&gt;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lastRenderedPageBreak/>
        <w:t xml:space="preserve"> * &lt;?php</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include('Crypt/AES.php');</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$aes = new Crypt_AES();</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$aes-&gt;setKey('abcdefghijklmnop');</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$size = 10 * 1024;</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$plaintext =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for ($i = 0; $i &lt; $size; $i++)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$plaintext.= 'a';</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echo $aes-&gt;decrypt($aes-&gt;encrypt($plaintext));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?&gt;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&lt;/code&gt;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LICENSE: Permission is hereby granted, free of charge, to any person obtaining a copy</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of this software and associated documentation files (the "Software"), to deal</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in the Software without restriction, including without limitation the rights</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to use, copy, modify, merge, publish, distribute, sublicense, and/or sell</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copies of the Software, and to permit persons to whom the Software is</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furnished to do so, subject to the following conditions:</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The above copyright notice and this permission notice shall be included in</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w:t>
      </w:r>
      <w:proofErr w:type="gramStart"/>
      <w:r>
        <w:rPr>
          <w:rFonts w:ascii="Consolas" w:hAnsi="Consolas" w:cs="Consolas"/>
          <w:color w:val="000000"/>
          <w:kern w:val="0"/>
          <w:sz w:val="18"/>
          <w:szCs w:val="18"/>
        </w:rPr>
        <w:t>all</w:t>
      </w:r>
      <w:proofErr w:type="gramEnd"/>
      <w:r>
        <w:rPr>
          <w:rFonts w:ascii="Consolas" w:hAnsi="Consolas" w:cs="Consolas"/>
          <w:color w:val="000000"/>
          <w:kern w:val="0"/>
          <w:sz w:val="18"/>
          <w:szCs w:val="18"/>
        </w:rPr>
        <w:t xml:space="preserve"> copies or substantial portions of the Software.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THE SOFTWARE IS PROVIDED "AS IS", WITHOUT WARRANTY OF ANY KIND, EXPRESS OR</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IMPLIED, INCLUDING BUT NOT LIMITED TO THE WARRANTIES OF MERCHANTABILITY,</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FITNESS FOR A PARTICULAR PURPOSE AND NONINFRINGEMENT. IN NO EVENT SHALL THE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AUTHORS OR COPYRIGHT HOLDERS BE LIABLE FOR ANY CLAIM, DAMAGES OR OTHER</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LIABILITY, WHETHER IN AN ACTION OF CONTRACT, TORT OR OTHERWISE, ARISING FROM,</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OUT OF OR IN CONNECTION WITH THE SOFTWARE OR THE USE OR OTHER DEALINGS IN</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THE SOFTWARE.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@category  Crypt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@package   Crypt_AES</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lastRenderedPageBreak/>
        <w:t xml:space="preserve"> * @author    Jim Wigginton &lt;terrafrost@php.net&gt;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@copyright MMVIII Jim Wigginton</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@license   http://www.opensource.org/licenses/mit-license.html  MIT License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@link      http://phpseclib.sourceforge.net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Include Crypt_Rijndael</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if (!class_exists('Crypt_Rijndael'))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include_once 'Rijndael.php';</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@access public</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@see Crypt_AES::encrypt()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@see Crypt_AES::decrypt()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Encrypt / decrypt using the Counter mode.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Set to -1 since that's what Crypt/Random.php uses to index the CTR mode.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@link http://en.wikipedia.org/wiki/Block_cipher_modes_of_operation#Counter_.28CTR.29</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define('CRYPT_AES_MODE_CTR', CRYPT_MODE_CTR);</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Encrypt / decrypt using the Electronic Code Book mode.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@link http://en.wikipedia.org/wiki/Block_cipher_modes_of_operation#Electronic_codebook_.28ECB.29</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define('CRYPT_AES_MODE_ECB', CRYPT_MODE_ECB);</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Encrypt / decrypt using the Code Book Chaining mode.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@link http://en.wikipedia.org/wiki/Block_cipher_modes_of_operation#Cipher-block_chaining_.28CBC.29</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lastRenderedPageBreak/>
        <w:t>define('CRYPT_AES_MODE_CBC', CRYPT_MODE_CBC);</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Encrypt / decrypt using the Cipher Feedback mode.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@link http://en.wikipedia.org/wiki/Block_cipher_modes_of_operation#Cipher_feedback_.28CFB.29</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define('CRYPT_AES_MODE_CFB', CRYPT_MODE_CFB);</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Encrypt / decrypt using the Cipher Feedback mode.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@link http://en.wikipedia.org/wiki/Block_cipher_modes_of_operation#Output_feedback_.28OFB.29</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define('CRYPT_AES_MODE_OFB', CRYPT_MODE_OFB);</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@access private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@see Crypt_AES::Crypt_AES()</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Toggles the internal implementation</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define('CRYPT_AES_MODE_INTERNAL', CRYPT_MODE_INTERNAL);</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Toggles the mcrypt implementation</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define('CRYPT_AES_MODE_MCRYPT', CRYPT_MODE_MCRYPT);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Pure-PHP implementation of AES.</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@package Crypt_AES</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@author  Jim Wigginton &lt;terrafrost@php.net&gt;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@version 0.1.0</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@access  public</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class Crypt_AES extends Crypt_Rijndael</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lastRenderedPageBreak/>
        <w:t xml:space="preserve">     * The namespace used by the cipher for its constants.</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@see Crypt_Base::const_namespace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@var String</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@access private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var $const_namespace = 'AES';</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Default Constructor.</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Determines whether or not the mcrypt extension should be used.</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$mode could be: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 CRYPT_AES_MODE_ECB</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 CRYPT_AES_MODE_CBC</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 CRYPT_AES_MODE_CTR</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 CRYPT_AES_MODE_CFB</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 CRYPT_AES_MODE_OFB</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If not explictly set, CRYPT_AES_MODE_CBC will be used.</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@see Crypt_Rijndael::Crypt_Rijndael()</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@see Crypt_Base::Crypt_Base()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@param optional Integer $mode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@access public</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function Crypt_AES($mode = CRYPT_AES_MODE_CBC)</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parent::Crypt_Rijndael($mode);</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Dummy function</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Since Crypt_AES extends Crypt_Rijndael, this function is, technically, available, but it doesn't do anything.</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@see Crypt_Rijndael::setBlockLength()</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lastRenderedPageBreak/>
        <w:t xml:space="preserve">     * @access public</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 @param Integer $length</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function setBlockLength($length)</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return;</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741D38" w:rsidRDefault="00741D38">
      <w:pPr>
        <w:widowControl/>
        <w:numPr>
          <w:ilvl w:val="0"/>
          <w:numId w:val="38"/>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spacing w:line="360" w:lineRule="auto"/>
        <w:ind w:rightChars="12" w:right="25" w:firstLineChars="150" w:firstLine="360"/>
        <w:rPr>
          <w:rFonts w:ascii="宋体"/>
          <w:sz w:val="24"/>
        </w:rPr>
      </w:pPr>
      <w:r>
        <w:rPr>
          <w:rFonts w:ascii="宋体" w:hint="eastAsia"/>
          <w:sz w:val="24"/>
        </w:rPr>
        <w:t>在</w:t>
      </w:r>
      <w:r>
        <w:rPr>
          <w:rFonts w:ascii="宋体"/>
          <w:sz w:val="24"/>
        </w:rPr>
        <w:t>管理</w:t>
      </w:r>
      <w:r>
        <w:rPr>
          <w:rFonts w:ascii="宋体" w:hint="eastAsia"/>
          <w:sz w:val="24"/>
        </w:rPr>
        <w:t>员界面</w:t>
      </w:r>
      <w:r>
        <w:rPr>
          <w:rFonts w:ascii="宋体"/>
          <w:sz w:val="24"/>
        </w:rPr>
        <w:t>，管理员上</w:t>
      </w:r>
      <w:proofErr w:type="gramStart"/>
      <w:r>
        <w:rPr>
          <w:rFonts w:ascii="宋体"/>
          <w:sz w:val="24"/>
        </w:rPr>
        <w:t>传所有</w:t>
      </w:r>
      <w:proofErr w:type="gramEnd"/>
      <w:r>
        <w:rPr>
          <w:rFonts w:ascii="宋体"/>
          <w:sz w:val="24"/>
        </w:rPr>
        <w:t>文件都经过加密uploadFile</w:t>
      </w:r>
      <w:r>
        <w:rPr>
          <w:rFonts w:ascii="宋体" w:hint="eastAsia"/>
          <w:sz w:val="24"/>
        </w:rPr>
        <w:t>.</w:t>
      </w:r>
      <w:r>
        <w:rPr>
          <w:rFonts w:ascii="宋体"/>
          <w:sz w:val="24"/>
        </w:rPr>
        <w:t>php</w:t>
      </w:r>
      <w:r>
        <w:rPr>
          <w:rFonts w:ascii="宋体" w:hint="eastAsia"/>
          <w:sz w:val="24"/>
        </w:rPr>
        <w:t>：</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&lt;?php</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header('content-type:text/html;charset=utf-8');</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session_start();</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ini_set("display_errors", 0);</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if (!isset($_SESSION['adminname'])){</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header("location: signin.html");</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if (isset($_POST['uploadFile'])){</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$users=$_POST['users'];</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$admin=$_SESSION['adminname'];</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$description=addslashes($_POST['file_description']);</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$timestamp=date('Y-m-d H:i:s');</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$userStr="";</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$temp = explode(".", $_FILES["file"]["name"]);</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$extension = end($temp);</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$fileName=$</w:t>
      </w:r>
      <w:proofErr w:type="gramStart"/>
      <w:r>
        <w:rPr>
          <w:rFonts w:ascii="Consolas" w:hAnsi="Consolas" w:cs="Consolas"/>
          <w:color w:val="000000"/>
          <w:kern w:val="0"/>
          <w:sz w:val="18"/>
          <w:szCs w:val="18"/>
        </w:rPr>
        <w:t>admin.MD5(</w:t>
      </w:r>
      <w:proofErr w:type="gramEnd"/>
      <w:r>
        <w:rPr>
          <w:rFonts w:ascii="Consolas" w:hAnsi="Consolas" w:cs="Consolas"/>
          <w:color w:val="000000"/>
          <w:kern w:val="0"/>
          <w:sz w:val="18"/>
          <w:szCs w:val="18"/>
        </w:rPr>
        <w:t>$timestamp).'.'.$extension;</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$fileContent=file_get_contents($_FILES["file"]["tmp_name"]);</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//Encryption.</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gramStart"/>
      <w:r>
        <w:rPr>
          <w:rFonts w:ascii="Consolas" w:hAnsi="Consolas" w:cs="Consolas"/>
          <w:color w:val="000000"/>
          <w:kern w:val="0"/>
          <w:sz w:val="18"/>
          <w:szCs w:val="18"/>
        </w:rPr>
        <w:t>include(</w:t>
      </w:r>
      <w:proofErr w:type="gramEnd"/>
      <w:r>
        <w:rPr>
          <w:rFonts w:ascii="Consolas" w:hAnsi="Consolas" w:cs="Consolas"/>
          <w:color w:val="000000"/>
          <w:kern w:val="0"/>
          <w:sz w:val="18"/>
          <w:szCs w:val="18"/>
        </w:rPr>
        <w:t>'../security/Crypt/AES.php');</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$cipher = new Crypt_AES(CRYPT_AES_MODE_CFB);</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$key='abcdefghijklmnopijklmnop'.MD5($admin.'xyz'.MD5($timestamp));</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$cipher-&gt;setKey($key);</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file_put_</w:t>
      </w:r>
      <w:proofErr w:type="gramStart"/>
      <w:r>
        <w:rPr>
          <w:rFonts w:ascii="Consolas" w:hAnsi="Consolas" w:cs="Consolas"/>
          <w:color w:val="000000"/>
          <w:kern w:val="0"/>
          <w:sz w:val="18"/>
          <w:szCs w:val="18"/>
        </w:rPr>
        <w:t>contents(</w:t>
      </w:r>
      <w:proofErr w:type="gramEnd"/>
      <w:r>
        <w:rPr>
          <w:rFonts w:ascii="Consolas" w:hAnsi="Consolas" w:cs="Consolas"/>
          <w:color w:val="000000"/>
          <w:kern w:val="0"/>
          <w:sz w:val="18"/>
          <w:szCs w:val="18"/>
        </w:rPr>
        <w:t>"../files/".$fileName,$cipher-&gt;encrypt($fileContent));</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for ($i=0;$i&lt;count($users);$i++){</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$userStr.=addslashes($users[$i]);</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if ($i&lt;count($users)-1){</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$userStr</w:t>
      </w:r>
      <w:proofErr w:type="gramStart"/>
      <w:r>
        <w:rPr>
          <w:rFonts w:ascii="Consolas" w:hAnsi="Consolas" w:cs="Consolas"/>
          <w:color w:val="000000"/>
          <w:kern w:val="0"/>
          <w:sz w:val="18"/>
          <w:szCs w:val="18"/>
        </w:rPr>
        <w:t>.=</w:t>
      </w:r>
      <w:proofErr w:type="gramEnd"/>
      <w:r>
        <w:rPr>
          <w:rFonts w:ascii="Consolas" w:hAnsi="Consolas" w:cs="Consolas"/>
          <w:color w:val="000000"/>
          <w:kern w:val="0"/>
          <w:sz w:val="18"/>
          <w:szCs w:val="18"/>
        </w:rPr>
        <w:t>"#";</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gramStart"/>
      <w:r>
        <w:rPr>
          <w:rFonts w:ascii="Consolas" w:hAnsi="Consolas" w:cs="Consolas"/>
          <w:color w:val="000000"/>
          <w:kern w:val="0"/>
          <w:sz w:val="18"/>
          <w:szCs w:val="18"/>
        </w:rPr>
        <w:t>include(</w:t>
      </w:r>
      <w:proofErr w:type="gramEnd"/>
      <w:r>
        <w:rPr>
          <w:rFonts w:ascii="Consolas" w:hAnsi="Consolas" w:cs="Consolas"/>
          <w:color w:val="000000"/>
          <w:kern w:val="0"/>
          <w:sz w:val="18"/>
          <w:szCs w:val="18"/>
        </w:rPr>
        <w:t>"../common/conn_account.php");</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sidR="00F1199E">
        <w:rPr>
          <w:rFonts w:ascii="Consolas" w:hAnsi="Consolas" w:cs="Consolas"/>
          <w:color w:val="000000"/>
          <w:kern w:val="0"/>
          <w:sz w:val="18"/>
          <w:szCs w:val="18"/>
        </w:rPr>
        <w:t>MySQL</w:t>
      </w:r>
      <w:r>
        <w:rPr>
          <w:rFonts w:ascii="Consolas" w:hAnsi="Consolas" w:cs="Consolas"/>
          <w:color w:val="000000"/>
          <w:kern w:val="0"/>
          <w:sz w:val="18"/>
          <w:szCs w:val="18"/>
        </w:rPr>
        <w:t>_query("insert into tb_accesslist values</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lastRenderedPageBreak/>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(NULL,'$fileName','$description','$admin','$userStr','$timestamp');");</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sidR="00F1199E">
        <w:rPr>
          <w:rFonts w:ascii="Consolas" w:hAnsi="Consolas" w:cs="Consolas"/>
          <w:color w:val="000000"/>
          <w:kern w:val="0"/>
          <w:sz w:val="18"/>
          <w:szCs w:val="18"/>
        </w:rPr>
        <w:t>MySQL</w:t>
      </w:r>
      <w:r>
        <w:rPr>
          <w:rFonts w:ascii="Consolas" w:hAnsi="Consolas" w:cs="Consolas"/>
          <w:color w:val="000000"/>
          <w:kern w:val="0"/>
          <w:sz w:val="18"/>
          <w:szCs w:val="18"/>
        </w:rPr>
        <w:t>_close($conn);</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ab/>
        <w:t>//</w:t>
      </w:r>
      <w:r>
        <w:rPr>
          <w:rFonts w:ascii="Consolas" w:hAnsi="Consolas" w:cs="Consolas" w:hint="eastAsia"/>
          <w:color w:val="000000"/>
          <w:kern w:val="0"/>
          <w:sz w:val="18"/>
          <w:szCs w:val="18"/>
        </w:rPr>
        <w:t>释放变量</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unset($userStr); unset($users);</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unset($timestamp); unset($fileName);</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header("location: welcome.php");</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w:t>
      </w:r>
    </w:p>
    <w:p w:rsidR="00741D38" w:rsidRDefault="00741D38">
      <w:pPr>
        <w:widowControl/>
        <w:numPr>
          <w:ilvl w:val="0"/>
          <w:numId w:val="39"/>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?&gt;</w:t>
      </w:r>
    </w:p>
    <w:p w:rsidR="00741D38" w:rsidRDefault="00741D38">
      <w:pPr>
        <w:spacing w:line="360" w:lineRule="auto"/>
        <w:ind w:rightChars="12" w:right="25" w:firstLineChars="150" w:firstLine="360"/>
        <w:rPr>
          <w:rFonts w:ascii="宋体"/>
          <w:sz w:val="24"/>
        </w:rPr>
      </w:pPr>
      <w:r>
        <w:rPr>
          <w:rFonts w:ascii="宋体" w:hint="eastAsia"/>
          <w:sz w:val="24"/>
        </w:rPr>
        <w:t>用户</w:t>
      </w:r>
      <w:r>
        <w:rPr>
          <w:rFonts w:ascii="宋体"/>
          <w:sz w:val="24"/>
        </w:rPr>
        <w:t>下载文件时，进行解密downloadFile.php</w:t>
      </w:r>
      <w:r>
        <w:rPr>
          <w:rFonts w:ascii="宋体" w:hint="eastAsia"/>
          <w:sz w:val="24"/>
        </w:rPr>
        <w:t>：</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&lt;?php</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if (isset($_POST['downloadFile'])){</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 place this code inside a php file and call it f.e. "download.php"</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$path = "</w:t>
      </w:r>
      <w:proofErr w:type="gramStart"/>
      <w:r>
        <w:rPr>
          <w:rFonts w:ascii="Consolas" w:hAnsi="Consolas" w:cs="Consolas"/>
          <w:color w:val="000000"/>
          <w:kern w:val="0"/>
          <w:sz w:val="18"/>
          <w:szCs w:val="18"/>
        </w:rPr>
        <w:t>..</w:t>
      </w:r>
      <w:proofErr w:type="gramEnd"/>
      <w:r>
        <w:rPr>
          <w:rFonts w:ascii="Consolas" w:hAnsi="Consolas" w:cs="Consolas"/>
          <w:color w:val="000000"/>
          <w:kern w:val="0"/>
          <w:sz w:val="18"/>
          <w:szCs w:val="18"/>
        </w:rPr>
        <w:t>/files/";</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$files=$_POST['files'];</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//zipFilesAndDownload($files,"kkc.zip",$path);</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foreach ($files as $file){</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$temp=explode('#',$file);//$temp=$filename#$admin#$timestamp</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$fullPath= $path.addslashes($temp[0]);</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if ($fd = fopen ($fullPath, "r")) {</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$fsize = filesize($fullPath);</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$path_parts = pathinfo($fullPath);</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$ext = strtolower($path_parts["extension"]);</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switch ($ext) {</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case "pdf":</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header("Content-type: application/pdf"); // add here more headers for diff. extensions</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roofErr w:type="gramStart"/>
      <w:r>
        <w:rPr>
          <w:rFonts w:ascii="Consolas" w:hAnsi="Consolas" w:cs="Consolas"/>
          <w:color w:val="000000"/>
          <w:kern w:val="0"/>
          <w:sz w:val="18"/>
          <w:szCs w:val="18"/>
        </w:rPr>
        <w:t>header(</w:t>
      </w:r>
      <w:proofErr w:type="gramEnd"/>
      <w:r>
        <w:rPr>
          <w:rFonts w:ascii="Consolas" w:hAnsi="Consolas" w:cs="Consolas"/>
          <w:color w:val="000000"/>
          <w:kern w:val="0"/>
          <w:sz w:val="18"/>
          <w:szCs w:val="18"/>
        </w:rPr>
        <w:t>"Content-Disposition: attachment; filename=\"".$path_parts["basename"]."\""); // use 'attachment' to force a download</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break;</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default;</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header("Content-type: application/octet-stream");</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roofErr w:type="gramStart"/>
      <w:r>
        <w:rPr>
          <w:rFonts w:ascii="Consolas" w:hAnsi="Consolas" w:cs="Consolas"/>
          <w:color w:val="000000"/>
          <w:kern w:val="0"/>
          <w:sz w:val="18"/>
          <w:szCs w:val="18"/>
        </w:rPr>
        <w:t>header(</w:t>
      </w:r>
      <w:proofErr w:type="gramEnd"/>
      <w:r>
        <w:rPr>
          <w:rFonts w:ascii="Consolas" w:hAnsi="Consolas" w:cs="Consolas"/>
          <w:color w:val="000000"/>
          <w:kern w:val="0"/>
          <w:sz w:val="18"/>
          <w:szCs w:val="18"/>
        </w:rPr>
        <w:t>"Content-Disposition: filename=\"".$path_parts["basename"]."\"");</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header("Content-length: $fsize");</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header("Cache-control: private"); //use this to open files directly</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//Decryption.</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lastRenderedPageBreak/>
        <w:tab/>
      </w:r>
      <w:r>
        <w:rPr>
          <w:rFonts w:ascii="Consolas" w:hAnsi="Consolas" w:cs="Consolas"/>
          <w:color w:val="000000"/>
          <w:kern w:val="0"/>
          <w:sz w:val="18"/>
          <w:szCs w:val="18"/>
        </w:rPr>
        <w:tab/>
      </w:r>
      <w:r>
        <w:rPr>
          <w:rFonts w:ascii="Consolas" w:hAnsi="Consolas" w:cs="Consolas"/>
          <w:color w:val="000000"/>
          <w:kern w:val="0"/>
          <w:sz w:val="18"/>
          <w:szCs w:val="18"/>
        </w:rPr>
        <w:tab/>
      </w:r>
      <w:proofErr w:type="gramStart"/>
      <w:r>
        <w:rPr>
          <w:rFonts w:ascii="Consolas" w:hAnsi="Consolas" w:cs="Consolas"/>
          <w:color w:val="000000"/>
          <w:kern w:val="0"/>
          <w:sz w:val="18"/>
          <w:szCs w:val="18"/>
        </w:rPr>
        <w:t>include(</w:t>
      </w:r>
      <w:proofErr w:type="gramEnd"/>
      <w:r>
        <w:rPr>
          <w:rFonts w:ascii="Consolas" w:hAnsi="Consolas" w:cs="Consolas"/>
          <w:color w:val="000000"/>
          <w:kern w:val="0"/>
          <w:sz w:val="18"/>
          <w:szCs w:val="18"/>
        </w:rPr>
        <w:t>'../security/Crypt/AES.php');</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$cipher = new Crypt_AES(CRYPT_AES_MODE_CFB);</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$key='abcdefghijklmnopijklmnop'.</w:t>
      </w:r>
      <w:proofErr w:type="gramStart"/>
      <w:r>
        <w:rPr>
          <w:rFonts w:ascii="Consolas" w:hAnsi="Consolas" w:cs="Consolas"/>
          <w:color w:val="000000"/>
          <w:kern w:val="0"/>
          <w:sz w:val="18"/>
          <w:szCs w:val="18"/>
        </w:rPr>
        <w:t>MD5(</w:t>
      </w:r>
      <w:proofErr w:type="gramEnd"/>
      <w:r>
        <w:rPr>
          <w:rFonts w:ascii="Consolas" w:hAnsi="Consolas" w:cs="Consolas"/>
          <w:color w:val="000000"/>
          <w:kern w:val="0"/>
          <w:sz w:val="18"/>
          <w:szCs w:val="18"/>
        </w:rPr>
        <w:t>$temp[1].'xyz'.MD5($temp[2]));</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$cipher-&gt;setKey($key);</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keys are null-padded to the closest valid size</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longer than the longest key and it's truncated</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//$cipher-&gt;setKeyLength(128);</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$buffer="";</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while(!feof($fd)) {</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$buffer.= fread($fd, 2048);</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r>
        <w:rPr>
          <w:rFonts w:ascii="Consolas" w:hAnsi="Consolas" w:cs="Consolas"/>
          <w:color w:val="000000"/>
          <w:kern w:val="0"/>
          <w:sz w:val="18"/>
          <w:szCs w:val="18"/>
        </w:rPr>
        <w:tab/>
        <w:t>echo $buffer;</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echo $cipher-&gt;decrypt($buffer);</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//echo $buffer;</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fclose ($fd);</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exit;</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ab/>
        <w:t>header("location: welcome.php");</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p w:rsidR="00741D38" w:rsidRDefault="00741D38">
      <w:pPr>
        <w:widowControl/>
        <w:numPr>
          <w:ilvl w:val="0"/>
          <w:numId w:val="40"/>
        </w:numPr>
        <w:pBdr>
          <w:left w:val="single" w:sz="18" w:space="0" w:color="6CE26C"/>
        </w:pBdr>
        <w:shd w:val="clear" w:color="auto" w:fill="FFFFFF"/>
        <w:spacing w:line="270" w:lineRule="atLeast"/>
        <w:jc w:val="left"/>
        <w:rPr>
          <w:rFonts w:ascii="Consolas" w:hAnsi="Consolas" w:cs="Consolas"/>
          <w:color w:val="000000"/>
          <w:kern w:val="0"/>
          <w:sz w:val="18"/>
          <w:szCs w:val="18"/>
        </w:rPr>
      </w:pPr>
      <w:r>
        <w:rPr>
          <w:rFonts w:ascii="Consolas" w:hAnsi="Consolas" w:cs="Consolas"/>
          <w:color w:val="000000"/>
          <w:kern w:val="0"/>
          <w:sz w:val="18"/>
          <w:szCs w:val="18"/>
        </w:rPr>
        <w:t>?&gt;</w:t>
      </w:r>
    </w:p>
    <w:p w:rsidR="00741D38" w:rsidRDefault="00741D38">
      <w:pPr>
        <w:pStyle w:val="Heading2"/>
        <w:rPr>
          <w:rFonts w:ascii="黑体"/>
          <w:szCs w:val="28"/>
        </w:rPr>
      </w:pPr>
      <w:bookmarkStart w:id="97" w:name="_Toc401224304"/>
      <w:r>
        <w:rPr>
          <w:rFonts w:ascii="黑体" w:hint="eastAsia"/>
          <w:szCs w:val="28"/>
        </w:rPr>
        <w:t>5.4 功能实现及原理</w:t>
      </w:r>
      <w:bookmarkEnd w:id="97"/>
    </w:p>
    <w:p w:rsidR="00741D38" w:rsidRDefault="00741D38">
      <w:r>
        <w:rPr>
          <w:rFonts w:hint="eastAsia"/>
        </w:rPr>
        <w:t>本文</w:t>
      </w:r>
      <w:r>
        <w:t>实现</w:t>
      </w:r>
      <w:r>
        <w:rPr>
          <w:rFonts w:hint="eastAsia"/>
        </w:rPr>
        <w:t>了</w:t>
      </w:r>
      <w:r>
        <w:t>文件加密问题并实现了一个分布式数据库的可靠</w:t>
      </w:r>
      <w:r>
        <w:rPr>
          <w:rFonts w:hint="eastAsia"/>
        </w:rPr>
        <w:t>强大</w:t>
      </w:r>
      <w:r>
        <w:t>的文件加密系统。</w:t>
      </w:r>
      <w:r w:rsidR="003F437F">
        <w:rPr>
          <w:rFonts w:hint="eastAsia"/>
        </w:rPr>
        <w:t>首先用户发请求给管理员，管理员按请求要求上传文档。所有上传的文档都是经过加密的</w:t>
      </w:r>
      <w:r w:rsidR="00021E62">
        <w:rPr>
          <w:rFonts w:hint="eastAsia"/>
        </w:rPr>
        <w:t>。管理员上传好了文档，系统自动通知用户，用户就可以下载文档。</w:t>
      </w:r>
    </w:p>
    <w:p w:rsidR="005F13D8" w:rsidRPr="00591392" w:rsidRDefault="005F13D8" w:rsidP="005F13D8">
      <w:pPr>
        <w:rPr>
          <w:color w:val="0000FF"/>
        </w:rPr>
      </w:pPr>
      <w:r w:rsidRPr="00591392">
        <w:rPr>
          <w:color w:val="0000FF"/>
        </w:rPr>
        <w:object w:dxaOrig="14206" w:dyaOrig="7350">
          <v:shape id="_x0000_i1029" type="#_x0000_t75" style="width:373.5pt;height:141.75pt" o:ole="">
            <v:imagedata r:id="rId32" o:title=""/>
          </v:shape>
          <o:OLEObject Type="Embed" ProgID="Visio.Drawing.15" ShapeID="_x0000_i1029" DrawAspect="Content" ObjectID="_1475327483" r:id="rId34"/>
        </w:object>
      </w:r>
    </w:p>
    <w:p w:rsidR="00861DAA" w:rsidRPr="00E44C2F" w:rsidRDefault="005F13D8" w:rsidP="00E44C2F">
      <w:pPr>
        <w:rPr>
          <w:rFonts w:hint="eastAsia"/>
          <w:color w:val="0000FF"/>
        </w:rPr>
      </w:pPr>
      <w:r>
        <w:rPr>
          <w:rFonts w:hint="eastAsia"/>
          <w:color w:val="0000FF"/>
        </w:rPr>
        <w:t>图</w:t>
      </w:r>
      <w:r>
        <w:rPr>
          <w:rFonts w:hint="eastAsia"/>
          <w:color w:val="0000FF"/>
        </w:rPr>
        <w:t>5</w:t>
      </w:r>
      <w:r>
        <w:rPr>
          <w:color w:val="0000FF"/>
        </w:rPr>
        <w:t xml:space="preserve">-4 </w:t>
      </w:r>
      <w:r>
        <w:rPr>
          <w:rFonts w:hint="eastAsia"/>
          <w:color w:val="0000FF"/>
        </w:rPr>
        <w:t>文件</w:t>
      </w:r>
      <w:r>
        <w:rPr>
          <w:color w:val="0000FF"/>
        </w:rPr>
        <w:t>管理</w:t>
      </w:r>
    </w:p>
    <w:p w:rsidR="00741D38" w:rsidRDefault="00741D38">
      <w:pPr>
        <w:spacing w:line="360" w:lineRule="auto"/>
        <w:ind w:rightChars="12" w:right="25" w:firstLineChars="150" w:firstLine="360"/>
        <w:rPr>
          <w:rFonts w:ascii="宋体"/>
          <w:sz w:val="24"/>
        </w:rPr>
      </w:pPr>
      <w:r>
        <w:rPr>
          <w:rFonts w:ascii="宋体" w:hint="eastAsia"/>
          <w:sz w:val="24"/>
        </w:rPr>
        <w:t>管理员</w:t>
      </w:r>
      <w:r>
        <w:rPr>
          <w:rFonts w:ascii="宋体"/>
          <w:sz w:val="24"/>
        </w:rPr>
        <w:t>可以上传文件并给一个</w:t>
      </w:r>
      <w:r>
        <w:rPr>
          <w:rFonts w:ascii="宋体" w:hint="eastAsia"/>
          <w:sz w:val="24"/>
        </w:rPr>
        <w:t>特定</w:t>
      </w:r>
      <w:r>
        <w:rPr>
          <w:rFonts w:ascii="宋体"/>
          <w:sz w:val="24"/>
        </w:rPr>
        <w:t>的用户，所有上传的文件都是经过加密</w:t>
      </w:r>
      <w:r>
        <w:rPr>
          <w:rFonts w:ascii="宋体" w:hint="eastAsia"/>
          <w:sz w:val="24"/>
        </w:rPr>
        <w:t>。</w:t>
      </w:r>
    </w:p>
    <w:p w:rsidR="00741D38" w:rsidRPr="00E474DE" w:rsidRDefault="00741D38">
      <w:pPr>
        <w:spacing w:line="360" w:lineRule="auto"/>
        <w:ind w:rightChars="12" w:right="25" w:firstLineChars="150" w:firstLine="360"/>
        <w:rPr>
          <w:rFonts w:ascii="宋体"/>
          <w:sz w:val="24"/>
        </w:rPr>
      </w:pPr>
    </w:p>
    <w:p w:rsidR="00741D38" w:rsidRDefault="00741D38">
      <w:pPr>
        <w:pStyle w:val="Heading2"/>
        <w:rPr>
          <w:rFonts w:ascii="黑体"/>
          <w:szCs w:val="28"/>
        </w:rPr>
      </w:pPr>
      <w:bookmarkStart w:id="98" w:name="_Toc401224305"/>
      <w:r>
        <w:rPr>
          <w:rFonts w:ascii="黑体" w:hint="eastAsia"/>
          <w:szCs w:val="28"/>
        </w:rPr>
        <w:lastRenderedPageBreak/>
        <w:t>5.5 本章小结</w:t>
      </w:r>
      <w:bookmarkEnd w:id="98"/>
    </w:p>
    <w:p w:rsidR="00741D38" w:rsidRDefault="00741D38">
      <w:pPr>
        <w:spacing w:line="360" w:lineRule="auto"/>
        <w:ind w:rightChars="12" w:right="25" w:firstLineChars="150" w:firstLine="360"/>
        <w:rPr>
          <w:rFonts w:ascii="宋体"/>
          <w:sz w:val="24"/>
        </w:rPr>
      </w:pPr>
      <w:r>
        <w:rPr>
          <w:rFonts w:ascii="宋体" w:hint="eastAsia"/>
          <w:color w:val="0000FF"/>
          <w:sz w:val="24"/>
        </w:rPr>
        <w:t>笔者在本章中，重点解释了分布式</w:t>
      </w:r>
      <w:r>
        <w:rPr>
          <w:rFonts w:ascii="宋体"/>
          <w:color w:val="0000FF"/>
          <w:sz w:val="24"/>
        </w:rPr>
        <w:t>数据库的</w:t>
      </w:r>
      <w:r>
        <w:rPr>
          <w:rFonts w:ascii="宋体" w:hint="eastAsia"/>
          <w:color w:val="0000FF"/>
          <w:sz w:val="24"/>
        </w:rPr>
        <w:t>核心</w:t>
      </w:r>
      <w:r>
        <w:rPr>
          <w:rFonts w:ascii="宋体"/>
          <w:color w:val="0000FF"/>
          <w:sz w:val="24"/>
        </w:rPr>
        <w:t>技术</w:t>
      </w:r>
      <w:r>
        <w:rPr>
          <w:rFonts w:ascii="宋体" w:hint="eastAsia"/>
          <w:color w:val="0000FF"/>
          <w:sz w:val="24"/>
        </w:rPr>
        <w:t>，研究了该数据库的优点和现实价值</w:t>
      </w:r>
      <w:r>
        <w:rPr>
          <w:rFonts w:ascii="宋体"/>
          <w:color w:val="0000FF"/>
          <w:sz w:val="24"/>
        </w:rPr>
        <w:t>。</w:t>
      </w:r>
      <w:r>
        <w:rPr>
          <w:rFonts w:ascii="宋体" w:hint="eastAsia"/>
          <w:sz w:val="24"/>
        </w:rPr>
        <w:t>介绍了</w:t>
      </w:r>
      <w:r w:rsidR="00F1199E">
        <w:rPr>
          <w:rFonts w:ascii="宋体" w:hint="eastAsia"/>
          <w:sz w:val="24"/>
        </w:rPr>
        <w:t>MySQL</w:t>
      </w:r>
      <w:r>
        <w:rPr>
          <w:rFonts w:ascii="宋体" w:hint="eastAsia"/>
          <w:sz w:val="24"/>
        </w:rPr>
        <w:t xml:space="preserve"> Replication复制集群和文件</w:t>
      </w:r>
      <w:r>
        <w:rPr>
          <w:rFonts w:ascii="宋体"/>
          <w:sz w:val="24"/>
        </w:rPr>
        <w:t>加密技术</w:t>
      </w:r>
      <w:r>
        <w:rPr>
          <w:rFonts w:ascii="宋体" w:hint="eastAsia"/>
          <w:sz w:val="24"/>
        </w:rPr>
        <w:t>2种各有特点的机群技术，在结合实际业务场景的情况下的架构表现，并通过具体的架构实现过程来验证了其特有的性能表现。</w:t>
      </w:r>
    </w:p>
    <w:p w:rsidR="00741D38" w:rsidRDefault="00741D38">
      <w:pPr>
        <w:spacing w:line="360" w:lineRule="auto"/>
        <w:ind w:rightChars="12" w:right="25" w:firstLineChars="150" w:firstLine="360"/>
        <w:rPr>
          <w:rFonts w:ascii="宋体"/>
          <w:color w:val="0000FF"/>
          <w:sz w:val="24"/>
        </w:rPr>
      </w:pPr>
      <w:r>
        <w:rPr>
          <w:rFonts w:ascii="宋体" w:hint="eastAsia"/>
          <w:color w:val="0000FF"/>
          <w:sz w:val="24"/>
        </w:rPr>
        <w:t>最后，通过技术模拟和论证突破</w:t>
      </w:r>
      <w:r>
        <w:rPr>
          <w:rFonts w:ascii="宋体"/>
          <w:color w:val="0000FF"/>
          <w:sz w:val="24"/>
        </w:rPr>
        <w:t>了</w:t>
      </w:r>
      <w:r>
        <w:rPr>
          <w:rFonts w:ascii="宋体" w:hint="eastAsia"/>
          <w:color w:val="0000FF"/>
          <w:sz w:val="24"/>
        </w:rPr>
        <w:t>构建</w:t>
      </w:r>
      <w:r>
        <w:rPr>
          <w:rFonts w:ascii="宋体"/>
          <w:color w:val="0000FF"/>
          <w:sz w:val="24"/>
        </w:rPr>
        <w:t>完整分布式数据库</w:t>
      </w:r>
      <w:r>
        <w:rPr>
          <w:rFonts w:ascii="宋体" w:hint="eastAsia"/>
          <w:color w:val="0000FF"/>
          <w:sz w:val="24"/>
        </w:rPr>
        <w:t>必要的核心</w:t>
      </w:r>
      <w:r>
        <w:rPr>
          <w:rFonts w:ascii="宋体"/>
          <w:color w:val="0000FF"/>
          <w:sz w:val="24"/>
        </w:rPr>
        <w:t>技术。</w:t>
      </w:r>
    </w:p>
    <w:p w:rsidR="00741D38" w:rsidRDefault="00741D38">
      <w:pPr>
        <w:pStyle w:val="Heading1"/>
        <w:rPr>
          <w:rFonts w:ascii="黑体" w:eastAsia="宋体"/>
          <w:color w:val="auto"/>
          <w:szCs w:val="32"/>
          <w:lang w:eastAsia="zh-CN"/>
        </w:rPr>
      </w:pPr>
      <w:bookmarkStart w:id="99" w:name="_Toc401224306"/>
      <w:r>
        <w:rPr>
          <w:rFonts w:ascii="黑体" w:eastAsia="黑体" w:hint="eastAsia"/>
          <w:snapToGrid w:val="0"/>
          <w:color w:val="auto"/>
          <w:szCs w:val="32"/>
        </w:rPr>
        <w:t>第</w:t>
      </w:r>
      <w:r>
        <w:rPr>
          <w:rFonts w:ascii="黑体" w:eastAsia="黑体" w:hint="eastAsia"/>
          <w:snapToGrid w:val="0"/>
          <w:color w:val="auto"/>
          <w:szCs w:val="32"/>
          <w:lang w:eastAsia="zh-CN"/>
        </w:rPr>
        <w:t>六章 总结与展望</w:t>
      </w:r>
      <w:bookmarkEnd w:id="99"/>
    </w:p>
    <w:p w:rsidR="00741D38" w:rsidRDefault="00741D38">
      <w:pPr>
        <w:spacing w:line="360" w:lineRule="auto"/>
        <w:ind w:rightChars="12" w:right="25" w:firstLineChars="150" w:firstLine="360"/>
        <w:rPr>
          <w:rFonts w:ascii="宋体"/>
          <w:color w:val="0070C0"/>
          <w:sz w:val="24"/>
        </w:rPr>
      </w:pPr>
    </w:p>
    <w:p w:rsidR="00741D38" w:rsidRDefault="00741D38">
      <w:pPr>
        <w:pStyle w:val="Heading2"/>
        <w:rPr>
          <w:rFonts w:ascii="黑体"/>
          <w:szCs w:val="28"/>
        </w:rPr>
      </w:pPr>
      <w:bookmarkStart w:id="100" w:name="_Toc361494772"/>
      <w:bookmarkStart w:id="101" w:name="_Toc401224307"/>
      <w:r>
        <w:rPr>
          <w:rFonts w:ascii="黑体" w:hint="eastAsia"/>
          <w:szCs w:val="28"/>
        </w:rPr>
        <w:t>5.1研究总结</w:t>
      </w:r>
      <w:bookmarkEnd w:id="100"/>
      <w:bookmarkEnd w:id="101"/>
    </w:p>
    <w:p w:rsidR="00741D38" w:rsidRDefault="00741D38">
      <w:pPr>
        <w:spacing w:line="360" w:lineRule="auto"/>
        <w:ind w:rightChars="12" w:right="25" w:firstLineChars="200" w:firstLine="480"/>
        <w:rPr>
          <w:rFonts w:ascii="宋体"/>
          <w:color w:val="FF0000"/>
          <w:sz w:val="24"/>
        </w:rPr>
      </w:pPr>
      <w:r>
        <w:rPr>
          <w:rFonts w:ascii="宋体" w:hint="eastAsia"/>
          <w:sz w:val="24"/>
        </w:rPr>
        <w:t>在当前这个时代，各种各样基于互联网的应用，SNS、网上购物、Blog、Weibo、在线游戏……已经完全融入了我们的日常生活。</w:t>
      </w:r>
      <w:r>
        <w:rPr>
          <w:rFonts w:ascii="宋体" w:hint="eastAsia"/>
          <w:color w:val="0000FF"/>
          <w:sz w:val="24"/>
        </w:rPr>
        <w:t>可以断言，如果现代人们的生活离开了网络，现代社会的生活和工作将难以为继。现代生活中人们依靠网络开展交流，基于网络而开展的各种活动也产生了超级巨量的信息，所以人们常说这是一个信息爆炸的时代，人们使用网络而产生的大量数据信息则需要存储在数据库中。</w:t>
      </w:r>
    </w:p>
    <w:p w:rsidR="00741D38" w:rsidRDefault="00741D38">
      <w:pPr>
        <w:spacing w:line="360" w:lineRule="auto"/>
        <w:ind w:rightChars="12" w:right="25" w:firstLineChars="200" w:firstLine="480"/>
        <w:rPr>
          <w:rFonts w:ascii="宋体"/>
          <w:sz w:val="24"/>
        </w:rPr>
      </w:pPr>
      <w:r>
        <w:rPr>
          <w:rFonts w:ascii="宋体" w:hint="eastAsia"/>
          <w:color w:val="0000FF"/>
          <w:sz w:val="24"/>
        </w:rPr>
        <w:t>由于人类电子科技技术的不断进步，计算机的功能愈加丰富和强大，尤其是Intel CPU技术的更新换代，引导着PC电脑和服务的不断升级，性能也越来越可靠，互联网交往的争夺导致数据量的爆炸式增长，因而自然而然地产生了对于数据库的技术更新的要求，人们关注的目光也自然投向了</w:t>
      </w:r>
      <w:r w:rsidR="00F1199E">
        <w:rPr>
          <w:rFonts w:ascii="宋体" w:hint="eastAsia"/>
          <w:color w:val="0000FF"/>
          <w:sz w:val="24"/>
        </w:rPr>
        <w:t>MySQL</w:t>
      </w:r>
      <w:r>
        <w:rPr>
          <w:rFonts w:ascii="宋体" w:hint="eastAsia"/>
          <w:color w:val="0000FF"/>
          <w:sz w:val="24"/>
        </w:rPr>
        <w:t>。</w:t>
      </w:r>
      <w:r>
        <w:rPr>
          <w:rFonts w:ascii="宋体" w:hint="eastAsia"/>
          <w:sz w:val="24"/>
        </w:rPr>
        <w:t>正是在这样的前提下，促使我选择了</w:t>
      </w:r>
      <w:r w:rsidR="00F1199E">
        <w:rPr>
          <w:rFonts w:ascii="宋体" w:hint="eastAsia"/>
          <w:sz w:val="24"/>
        </w:rPr>
        <w:t>MySQL</w:t>
      </w:r>
      <w:r>
        <w:rPr>
          <w:rFonts w:ascii="宋体" w:hint="eastAsia"/>
          <w:sz w:val="24"/>
        </w:rPr>
        <w:t>技术作为切入点来研究可以支撑现下符合用户使用需求的大规模高性能高可用性数据库集群技术。</w:t>
      </w:r>
    </w:p>
    <w:p w:rsidR="00741D38" w:rsidRDefault="00741D38">
      <w:pPr>
        <w:spacing w:line="360" w:lineRule="auto"/>
        <w:ind w:rightChars="12" w:right="25" w:firstLineChars="200" w:firstLine="480"/>
        <w:rPr>
          <w:rFonts w:ascii="宋体"/>
          <w:sz w:val="24"/>
        </w:rPr>
      </w:pPr>
      <w:r>
        <w:rPr>
          <w:rFonts w:ascii="宋体" w:hint="eastAsia"/>
          <w:sz w:val="24"/>
        </w:rPr>
        <w:t>并且目前确实有越来越多的商业公司甚至是顶级的互联网公司正在将业务数据从商业数据库系统往开源数据库系统上迁移，而其中大部分公司都和我一样不约而同得选择了迁往</w:t>
      </w:r>
      <w:r w:rsidR="00F1199E">
        <w:rPr>
          <w:rFonts w:ascii="宋体" w:hint="eastAsia"/>
          <w:sz w:val="24"/>
        </w:rPr>
        <w:t>MySQL</w:t>
      </w:r>
      <w:r>
        <w:rPr>
          <w:rFonts w:ascii="宋体" w:hint="eastAsia"/>
          <w:sz w:val="24"/>
        </w:rPr>
        <w:t>技术平台，其主要原因就是</w:t>
      </w:r>
      <w:r w:rsidR="00F1199E">
        <w:rPr>
          <w:rFonts w:ascii="宋体" w:hint="eastAsia"/>
          <w:sz w:val="24"/>
        </w:rPr>
        <w:t>MySQL</w:t>
      </w:r>
      <w:r>
        <w:rPr>
          <w:rFonts w:ascii="宋体" w:hint="eastAsia"/>
          <w:sz w:val="24"/>
        </w:rPr>
        <w:t>数据库是基于GPL开源协议的开源数据库软件，使用者可以非常透彻地了解到所有功能的实现方式；并且</w:t>
      </w:r>
      <w:r w:rsidR="00F1199E">
        <w:rPr>
          <w:rFonts w:ascii="宋体" w:hint="eastAsia"/>
          <w:sz w:val="24"/>
        </w:rPr>
        <w:t>MySQL</w:t>
      </w:r>
      <w:r>
        <w:rPr>
          <w:rFonts w:ascii="宋体" w:hint="eastAsia"/>
          <w:sz w:val="24"/>
        </w:rPr>
        <w:t>数据库本身所展现出来的优异的性能和卓越的稳定性也给了使用者</w:t>
      </w:r>
      <w:proofErr w:type="gramStart"/>
      <w:r>
        <w:rPr>
          <w:rFonts w:ascii="宋体" w:hint="eastAsia"/>
          <w:sz w:val="24"/>
        </w:rPr>
        <w:t>们相当</w:t>
      </w:r>
      <w:proofErr w:type="gramEnd"/>
      <w:r>
        <w:rPr>
          <w:rFonts w:ascii="宋体" w:hint="eastAsia"/>
          <w:sz w:val="24"/>
        </w:rPr>
        <w:t>大的信心。</w:t>
      </w:r>
    </w:p>
    <w:p w:rsidR="00741D38" w:rsidRDefault="00741D38">
      <w:pPr>
        <w:spacing w:line="360" w:lineRule="auto"/>
        <w:ind w:rightChars="12" w:right="25" w:firstLineChars="200" w:firstLine="480"/>
        <w:rPr>
          <w:rFonts w:ascii="宋体"/>
          <w:sz w:val="24"/>
        </w:rPr>
      </w:pPr>
      <w:r>
        <w:rPr>
          <w:rFonts w:ascii="宋体" w:hint="eastAsia"/>
          <w:color w:val="0000FF"/>
          <w:sz w:val="24"/>
        </w:rPr>
        <w:t>因此，本论文通过横向对比多种分布式</w:t>
      </w:r>
      <w:r>
        <w:rPr>
          <w:rFonts w:ascii="宋体"/>
          <w:color w:val="0000FF"/>
          <w:sz w:val="24"/>
        </w:rPr>
        <w:t>数据库</w:t>
      </w:r>
      <w:r>
        <w:rPr>
          <w:rFonts w:ascii="宋体" w:hint="eastAsia"/>
          <w:color w:val="0000FF"/>
          <w:sz w:val="24"/>
        </w:rPr>
        <w:t>的核心技术和优缺点，对分布</w:t>
      </w:r>
      <w:r>
        <w:rPr>
          <w:rFonts w:ascii="宋体" w:hint="eastAsia"/>
          <w:color w:val="0000FF"/>
          <w:sz w:val="24"/>
        </w:rPr>
        <w:lastRenderedPageBreak/>
        <w:t>式</w:t>
      </w:r>
      <w:r>
        <w:rPr>
          <w:rFonts w:ascii="宋体"/>
          <w:color w:val="0000FF"/>
          <w:sz w:val="24"/>
        </w:rPr>
        <w:t>数据库</w:t>
      </w:r>
      <w:r>
        <w:rPr>
          <w:rFonts w:ascii="宋体" w:hint="eastAsia"/>
          <w:color w:val="0000FF"/>
          <w:sz w:val="24"/>
        </w:rPr>
        <w:t>进行了研究分析和理论阐述，</w:t>
      </w:r>
      <w:r>
        <w:rPr>
          <w:rFonts w:ascii="宋体" w:hint="eastAsia"/>
          <w:sz w:val="24"/>
        </w:rPr>
        <w:t>从而将研究重点确定在了</w:t>
      </w:r>
      <w:r w:rsidR="00F1199E">
        <w:rPr>
          <w:rFonts w:ascii="宋体" w:hint="eastAsia"/>
          <w:sz w:val="24"/>
        </w:rPr>
        <w:t>MySQL</w:t>
      </w:r>
      <w:r>
        <w:rPr>
          <w:rFonts w:ascii="宋体" w:hint="eastAsia"/>
          <w:sz w:val="24"/>
        </w:rPr>
        <w:t xml:space="preserve"> Replicaion和文件</w:t>
      </w:r>
      <w:r>
        <w:rPr>
          <w:rFonts w:ascii="宋体"/>
          <w:sz w:val="24"/>
        </w:rPr>
        <w:t>加密</w:t>
      </w:r>
      <w:r>
        <w:rPr>
          <w:rFonts w:ascii="宋体" w:hint="eastAsia"/>
          <w:sz w:val="24"/>
        </w:rPr>
        <w:t>这两种关键技术上；并结合实际应用场景进行了需求痛点分析从而最终确认了所需解决的主要技术问题：</w:t>
      </w:r>
    </w:p>
    <w:p w:rsidR="00741D38" w:rsidRDefault="00741D38">
      <w:pPr>
        <w:pStyle w:val="ListParagraph1"/>
        <w:numPr>
          <w:ilvl w:val="1"/>
          <w:numId w:val="41"/>
        </w:numPr>
        <w:spacing w:line="360" w:lineRule="auto"/>
        <w:ind w:rightChars="12" w:right="25" w:firstLineChars="0"/>
        <w:rPr>
          <w:rFonts w:ascii="宋体"/>
          <w:sz w:val="24"/>
        </w:rPr>
      </w:pPr>
      <w:r>
        <w:rPr>
          <w:rFonts w:ascii="宋体" w:hint="eastAsia"/>
          <w:sz w:val="24"/>
        </w:rPr>
        <w:t>虽然</w:t>
      </w:r>
      <w:r>
        <w:rPr>
          <w:rFonts w:ascii="宋体"/>
          <w:sz w:val="24"/>
        </w:rPr>
        <w:t>msql有自带的同步技术，</w:t>
      </w:r>
      <w:r>
        <w:rPr>
          <w:rFonts w:ascii="宋体" w:hint="eastAsia"/>
          <w:sz w:val="24"/>
        </w:rPr>
        <w:t>可是</w:t>
      </w:r>
      <w:r>
        <w:rPr>
          <w:rFonts w:ascii="宋体"/>
          <w:sz w:val="24"/>
        </w:rPr>
        <w:t>这个技术不够强。比如</w:t>
      </w:r>
      <w:r>
        <w:rPr>
          <w:rFonts w:ascii="宋体" w:hint="eastAsia"/>
          <w:sz w:val="24"/>
        </w:rPr>
        <w:t>如果</w:t>
      </w:r>
      <w:r>
        <w:rPr>
          <w:rFonts w:ascii="宋体"/>
          <w:sz w:val="24"/>
        </w:rPr>
        <w:t>一个站点挂了，无法进行自动分配挂了的站点给他的副本数据库。虽然</w:t>
      </w:r>
      <w:r>
        <w:rPr>
          <w:rFonts w:ascii="宋体" w:hint="eastAsia"/>
          <w:sz w:val="24"/>
        </w:rPr>
        <w:t>在本文</w:t>
      </w:r>
      <w:r>
        <w:rPr>
          <w:rFonts w:ascii="宋体"/>
          <w:sz w:val="24"/>
        </w:rPr>
        <w:t>实现了该功能还是需要提高，比如如果需要同步</w:t>
      </w:r>
      <w:r>
        <w:rPr>
          <w:rFonts w:ascii="宋体" w:hint="eastAsia"/>
          <w:sz w:val="24"/>
        </w:rPr>
        <w:t>100</w:t>
      </w:r>
      <w:r>
        <w:rPr>
          <w:rFonts w:ascii="宋体"/>
          <w:sz w:val="24"/>
        </w:rPr>
        <w:t>GB的文件，是否可以。</w:t>
      </w:r>
      <w:r>
        <w:rPr>
          <w:rFonts w:ascii="宋体" w:hint="eastAsia"/>
          <w:sz w:val="24"/>
        </w:rPr>
        <w:t>；</w:t>
      </w:r>
    </w:p>
    <w:p w:rsidR="00741D38" w:rsidRDefault="00741D38">
      <w:pPr>
        <w:pStyle w:val="ListParagraph1"/>
        <w:numPr>
          <w:ilvl w:val="1"/>
          <w:numId w:val="41"/>
        </w:numPr>
        <w:spacing w:line="360" w:lineRule="auto"/>
        <w:ind w:rightChars="12" w:right="25" w:firstLineChars="0"/>
        <w:rPr>
          <w:rFonts w:ascii="宋体"/>
          <w:sz w:val="24"/>
        </w:rPr>
      </w:pPr>
      <w:r>
        <w:rPr>
          <w:rFonts w:ascii="宋体" w:hint="eastAsia"/>
          <w:color w:val="0000FF"/>
          <w:sz w:val="24"/>
        </w:rPr>
        <w:t>文件</w:t>
      </w:r>
      <w:r>
        <w:rPr>
          <w:rFonts w:ascii="宋体"/>
          <w:color w:val="0000FF"/>
          <w:sz w:val="24"/>
        </w:rPr>
        <w:t>加密</w:t>
      </w:r>
      <w:r>
        <w:rPr>
          <w:rFonts w:ascii="宋体" w:hint="eastAsia"/>
          <w:color w:val="0000FF"/>
          <w:sz w:val="24"/>
        </w:rPr>
        <w:t>难题目前尽管可以利用传统的方式进行处理</w:t>
      </w:r>
      <w:r>
        <w:rPr>
          <w:rFonts w:ascii="宋体"/>
          <w:color w:val="0000FF"/>
          <w:sz w:val="24"/>
        </w:rPr>
        <w:t>，</w:t>
      </w:r>
      <w:r>
        <w:rPr>
          <w:rFonts w:ascii="宋体" w:hint="eastAsia"/>
          <w:sz w:val="24"/>
        </w:rPr>
        <w:t>不过</w:t>
      </w:r>
      <w:r>
        <w:rPr>
          <w:rFonts w:ascii="宋体"/>
          <w:sz w:val="24"/>
        </w:rPr>
        <w:t>用户下载文件时，不需要任何密码，这样如果一个黑客偷了用户的密码，就可以轻松的下载文件</w:t>
      </w:r>
      <w:r>
        <w:rPr>
          <w:rFonts w:ascii="宋体" w:hint="eastAsia"/>
          <w:sz w:val="24"/>
        </w:rPr>
        <w:t>。</w:t>
      </w:r>
    </w:p>
    <w:p w:rsidR="00741D38" w:rsidRDefault="00741D38">
      <w:pPr>
        <w:spacing w:line="360" w:lineRule="auto"/>
        <w:ind w:rightChars="12" w:right="25" w:firstLineChars="200" w:firstLine="480"/>
        <w:rPr>
          <w:rFonts w:ascii="宋体"/>
          <w:color w:val="FF0000"/>
          <w:sz w:val="24"/>
        </w:rPr>
      </w:pPr>
      <w:r>
        <w:rPr>
          <w:rFonts w:ascii="宋体" w:hint="eastAsia"/>
          <w:sz w:val="24"/>
        </w:rPr>
        <w:t>经过几个月时间的反复理论探讨和设计，最终实现了符合以上需求的集群架构体系。</w:t>
      </w:r>
      <w:r>
        <w:rPr>
          <w:rFonts w:ascii="宋体"/>
          <w:color w:val="FF0000"/>
          <w:sz w:val="24"/>
        </w:rPr>
        <w:t xml:space="preserve"> </w:t>
      </w:r>
    </w:p>
    <w:p w:rsidR="00741D38" w:rsidRDefault="00741D38">
      <w:pPr>
        <w:pStyle w:val="Heading2"/>
        <w:rPr>
          <w:rFonts w:ascii="黑体"/>
          <w:szCs w:val="28"/>
        </w:rPr>
      </w:pPr>
      <w:bookmarkStart w:id="102" w:name="_Toc361494773"/>
      <w:bookmarkStart w:id="103" w:name="_Toc401224308"/>
      <w:r>
        <w:rPr>
          <w:rFonts w:ascii="黑体" w:hint="eastAsia"/>
          <w:szCs w:val="28"/>
        </w:rPr>
        <w:t>5.2技术展望</w:t>
      </w:r>
      <w:bookmarkEnd w:id="102"/>
      <w:bookmarkEnd w:id="103"/>
    </w:p>
    <w:p w:rsidR="00741D38" w:rsidRDefault="00741D38">
      <w:pPr>
        <w:spacing w:line="360" w:lineRule="auto"/>
        <w:ind w:rightChars="12" w:right="25" w:firstLineChars="200" w:firstLine="480"/>
        <w:rPr>
          <w:rFonts w:ascii="宋体"/>
          <w:sz w:val="24"/>
        </w:rPr>
      </w:pPr>
      <w:r>
        <w:rPr>
          <w:rFonts w:ascii="宋体" w:hint="eastAsia"/>
          <w:sz w:val="24"/>
        </w:rPr>
        <w:t>现在，</w:t>
      </w:r>
      <w:r w:rsidR="00F1199E">
        <w:rPr>
          <w:rFonts w:ascii="宋体" w:hint="eastAsia"/>
          <w:sz w:val="24"/>
        </w:rPr>
        <w:t>MySQL</w:t>
      </w:r>
      <w:r>
        <w:rPr>
          <w:rFonts w:ascii="宋体" w:hint="eastAsia"/>
          <w:sz w:val="24"/>
        </w:rPr>
        <w:t>数据库的装机量接近1500万，占有全球数据库25%的市场份额，互联网公司80%的市场份额，特别近几年Web 2.0兴起，更是引爆了</w:t>
      </w:r>
      <w:r w:rsidR="00F1199E">
        <w:rPr>
          <w:rFonts w:ascii="宋体" w:hint="eastAsia"/>
          <w:sz w:val="24"/>
        </w:rPr>
        <w:t>MySQL</w:t>
      </w:r>
      <w:r>
        <w:rPr>
          <w:rFonts w:ascii="宋体" w:hint="eastAsia"/>
          <w:sz w:val="24"/>
        </w:rPr>
        <w:t>技术的发展，但目前来看其主要使用群体还是互联网公司，因为</w:t>
      </w:r>
      <w:r>
        <w:rPr>
          <w:rFonts w:ascii="宋体" w:hint="eastAsia"/>
          <w:color w:val="0000FF"/>
          <w:sz w:val="24"/>
        </w:rPr>
        <w:t>这是基于</w:t>
      </w:r>
      <w:r w:rsidR="00F1199E">
        <w:rPr>
          <w:rFonts w:ascii="宋体" w:hint="eastAsia"/>
          <w:color w:val="0000FF"/>
          <w:sz w:val="24"/>
        </w:rPr>
        <w:t>MySQL</w:t>
      </w:r>
      <w:r>
        <w:rPr>
          <w:rFonts w:ascii="宋体" w:hint="eastAsia"/>
          <w:color w:val="0000FF"/>
          <w:sz w:val="24"/>
        </w:rPr>
        <w:t>数据库系统自身之特点和市场客观需要。</w:t>
      </w:r>
      <w:r>
        <w:rPr>
          <w:rFonts w:ascii="宋体" w:hint="eastAsia"/>
          <w:sz w:val="24"/>
        </w:rPr>
        <w:t>在这一市场群体方面，</w:t>
      </w:r>
      <w:r w:rsidR="00F1199E">
        <w:rPr>
          <w:rFonts w:ascii="宋体" w:hint="eastAsia"/>
          <w:sz w:val="24"/>
        </w:rPr>
        <w:t>MySQL</w:t>
      </w:r>
      <w:r>
        <w:rPr>
          <w:rFonts w:ascii="宋体" w:hint="eastAsia"/>
          <w:sz w:val="24"/>
        </w:rPr>
        <w:t>数据库肯定会对其他商业数据库的市场份额造成一定的影响；至于高端企业级应用方面，从</w:t>
      </w:r>
      <w:r w:rsidR="00F1199E">
        <w:rPr>
          <w:rFonts w:ascii="宋体" w:hint="eastAsia"/>
          <w:sz w:val="24"/>
        </w:rPr>
        <w:t>MySQL</w:t>
      </w:r>
      <w:r>
        <w:rPr>
          <w:rFonts w:ascii="宋体" w:hint="eastAsia"/>
          <w:sz w:val="24"/>
        </w:rPr>
        <w:t>自身的定位及市场策略来看，短期内应该不会对其他商业数据库造成太大的威胁，但再往后就不一定了。</w:t>
      </w:r>
    </w:p>
    <w:p w:rsidR="00741D38" w:rsidRDefault="00741D38">
      <w:pPr>
        <w:spacing w:line="360" w:lineRule="auto"/>
        <w:ind w:rightChars="12" w:right="25" w:firstLineChars="200" w:firstLine="480"/>
        <w:rPr>
          <w:rFonts w:ascii="宋体"/>
          <w:sz w:val="24"/>
        </w:rPr>
      </w:pPr>
      <w:r>
        <w:rPr>
          <w:rFonts w:ascii="宋体" w:hint="eastAsia"/>
          <w:sz w:val="24"/>
        </w:rPr>
        <w:t>并且随着Oracle公司收购SUN， Oracle和</w:t>
      </w:r>
      <w:r w:rsidR="00F1199E">
        <w:rPr>
          <w:rFonts w:ascii="宋体" w:hint="eastAsia"/>
          <w:sz w:val="24"/>
        </w:rPr>
        <w:t>MySQL</w:t>
      </w:r>
      <w:r>
        <w:rPr>
          <w:rFonts w:ascii="宋体" w:hint="eastAsia"/>
          <w:sz w:val="24"/>
        </w:rPr>
        <w:t>这两款业界最优秀的数据库产品归于一家公司所有，我们相信这一商业收购在技术上对</w:t>
      </w:r>
      <w:r w:rsidR="00F1199E">
        <w:rPr>
          <w:rFonts w:ascii="宋体" w:hint="eastAsia"/>
          <w:sz w:val="24"/>
        </w:rPr>
        <w:t>MySQL</w:t>
      </w:r>
      <w:r>
        <w:rPr>
          <w:rFonts w:ascii="宋体" w:hint="eastAsia"/>
          <w:sz w:val="24"/>
        </w:rPr>
        <w:t>技术的发展是有相当的积极作用的。</w:t>
      </w:r>
    </w:p>
    <w:p w:rsidR="00741D38" w:rsidRDefault="00741D38">
      <w:pPr>
        <w:spacing w:line="360" w:lineRule="auto"/>
        <w:ind w:rightChars="12" w:right="25" w:firstLineChars="200" w:firstLine="480"/>
        <w:rPr>
          <w:rFonts w:ascii="宋体"/>
          <w:sz w:val="24"/>
        </w:rPr>
      </w:pPr>
      <w:r>
        <w:rPr>
          <w:rFonts w:ascii="宋体"/>
          <w:sz w:val="24"/>
        </w:rPr>
        <w:t>O</w:t>
      </w:r>
      <w:r>
        <w:rPr>
          <w:rFonts w:ascii="宋体" w:hint="eastAsia"/>
          <w:sz w:val="24"/>
        </w:rPr>
        <w:t>racle收购了</w:t>
      </w:r>
      <w:r w:rsidR="00F1199E">
        <w:rPr>
          <w:rFonts w:ascii="宋体" w:hint="eastAsia"/>
          <w:sz w:val="24"/>
        </w:rPr>
        <w:t>MySQL</w:t>
      </w:r>
      <w:r>
        <w:rPr>
          <w:rFonts w:ascii="宋体" w:hint="eastAsia"/>
          <w:sz w:val="24"/>
        </w:rPr>
        <w:t>后</w:t>
      </w:r>
      <w:r>
        <w:rPr>
          <w:rFonts w:ascii="宋体"/>
          <w:sz w:val="24"/>
        </w:rPr>
        <w:t>，很多人担心可能以后</w:t>
      </w:r>
    </w:p>
    <w:p w:rsidR="00741D38" w:rsidRDefault="00741D38">
      <w:pPr>
        <w:spacing w:line="360" w:lineRule="auto"/>
        <w:ind w:rightChars="12" w:right="25" w:firstLineChars="200" w:firstLine="480"/>
        <w:rPr>
          <w:rFonts w:ascii="宋体"/>
          <w:color w:val="0000FF"/>
          <w:sz w:val="24"/>
        </w:rPr>
      </w:pPr>
      <w:r>
        <w:rPr>
          <w:rFonts w:ascii="宋体" w:hint="eastAsia"/>
          <w:sz w:val="24"/>
        </w:rPr>
        <w:t>技术上，对于大数据量高并发的Web应用来说，本论文所设计的这个集群架构体系中，在线DDL功能的增强确实是非常重要且紧急的需求；并且我们也发现其在充分利用多核并发能力方面如果能有更好的突破，将会让很多使用者节省大量的硬件成本，所以这也是一个急需提升的性能问题。</w:t>
      </w:r>
      <w:r>
        <w:rPr>
          <w:rFonts w:ascii="宋体" w:hint="eastAsia"/>
          <w:color w:val="0000FF"/>
          <w:sz w:val="24"/>
        </w:rPr>
        <w:t>除此之外，在线物理备份的功能也是十分重要的，同时让一个Slave节点从多个Master节点同时进行</w:t>
      </w:r>
      <w:r>
        <w:rPr>
          <w:rFonts w:ascii="宋体" w:hint="eastAsia"/>
          <w:color w:val="0000FF"/>
          <w:sz w:val="24"/>
        </w:rPr>
        <w:lastRenderedPageBreak/>
        <w:t>复制，以提高维护便利性对于数据库的使用和维护也至关重要。当然，我们也坚信，这些问题或者难题在将来的某个时间必能得到克服和突破。</w:t>
      </w:r>
    </w:p>
    <w:p w:rsidR="00741D38" w:rsidRDefault="00741D38">
      <w:pPr>
        <w:spacing w:line="360" w:lineRule="auto"/>
        <w:ind w:rightChars="12" w:right="25" w:firstLineChars="200" w:firstLine="480"/>
        <w:rPr>
          <w:rFonts w:ascii="宋体"/>
          <w:sz w:val="24"/>
        </w:rPr>
      </w:pPr>
      <w:r>
        <w:rPr>
          <w:rFonts w:ascii="宋体" w:hint="eastAsia"/>
          <w:sz w:val="24"/>
        </w:rPr>
        <w:t>相信在Oracle这样一家拥有大量顶级技术专家的公司的带领下，</w:t>
      </w:r>
      <w:r w:rsidR="00F1199E">
        <w:rPr>
          <w:rFonts w:ascii="宋体" w:hint="eastAsia"/>
          <w:sz w:val="24"/>
        </w:rPr>
        <w:t>MySQL</w:t>
      </w:r>
      <w:r>
        <w:rPr>
          <w:rFonts w:ascii="宋体" w:hint="eastAsia"/>
          <w:sz w:val="24"/>
        </w:rPr>
        <w:t>将会越来越优秀，越来越受到广大使用者的青睐。</w:t>
      </w:r>
    </w:p>
    <w:p w:rsidR="00741D38" w:rsidRDefault="00741D38">
      <w:pPr>
        <w:ind w:right="25"/>
        <w:rPr>
          <w:color w:val="0070C0"/>
        </w:rPr>
        <w:sectPr w:rsidR="00741D38">
          <w:headerReference w:type="default" r:id="rId35"/>
          <w:pgSz w:w="11906" w:h="16838"/>
          <w:pgMar w:top="1440" w:right="1800" w:bottom="1440" w:left="1800" w:header="851" w:footer="992" w:gutter="0"/>
          <w:cols w:space="720"/>
          <w:docGrid w:type="lines" w:linePitch="312"/>
        </w:sectPr>
      </w:pPr>
    </w:p>
    <w:p w:rsidR="00741D38" w:rsidRDefault="00741D38">
      <w:pPr>
        <w:ind w:right="25"/>
        <w:jc w:val="center"/>
        <w:rPr>
          <w:color w:val="0070C0"/>
        </w:rPr>
      </w:pPr>
      <w:r>
        <w:rPr>
          <w:color w:val="0070C0"/>
        </w:rPr>
        <w:lastRenderedPageBreak/>
        <w:br w:type="page"/>
      </w:r>
    </w:p>
    <w:p w:rsidR="00741D38" w:rsidRDefault="00741D38">
      <w:pPr>
        <w:pStyle w:val="Heading1"/>
        <w:rPr>
          <w:rFonts w:ascii="黑体" w:eastAsia="黑体"/>
          <w:color w:val="auto"/>
          <w:szCs w:val="32"/>
        </w:rPr>
      </w:pPr>
      <w:bookmarkStart w:id="104" w:name="_参考文献"/>
      <w:bookmarkStart w:id="105" w:name="_Toc361685144"/>
      <w:bookmarkStart w:id="106" w:name="_Toc401224309"/>
      <w:bookmarkEnd w:id="104"/>
      <w:r>
        <w:rPr>
          <w:rFonts w:ascii="黑体" w:eastAsia="黑体" w:hint="eastAsia"/>
          <w:color w:val="auto"/>
          <w:szCs w:val="32"/>
        </w:rPr>
        <w:lastRenderedPageBreak/>
        <w:t>参考文献</w:t>
      </w:r>
      <w:bookmarkEnd w:id="105"/>
      <w:bookmarkEnd w:id="106"/>
    </w:p>
    <w:p w:rsidR="00741D38" w:rsidRDefault="00741D38">
      <w:pPr>
        <w:autoSpaceDE w:val="0"/>
        <w:autoSpaceDN w:val="0"/>
        <w:ind w:leftChars="200" w:left="420"/>
        <w:rPr>
          <w:rFonts w:ascii="宋体"/>
          <w:sz w:val="24"/>
        </w:rPr>
      </w:pPr>
      <w:r>
        <w:rPr>
          <w:rFonts w:ascii="楷体" w:eastAsia="楷体" w:hAnsi="楷体" w:cs="Arial" w:hint="eastAsia"/>
        </w:rPr>
        <w:t>[</w:t>
      </w:r>
      <w:r>
        <w:rPr>
          <w:rFonts w:ascii="宋体" w:hint="eastAsia"/>
          <w:sz w:val="24"/>
        </w:rPr>
        <w:t>1]. S. Hariri, M. Parashar - Tools and Environments for Parallel and Distributed Computing, John Wiley &amp; Sons, 2004</w:t>
      </w:r>
    </w:p>
    <w:p w:rsidR="00741D38" w:rsidRDefault="00741D38">
      <w:pPr>
        <w:autoSpaceDE w:val="0"/>
        <w:autoSpaceDN w:val="0"/>
        <w:ind w:leftChars="200" w:left="420"/>
        <w:rPr>
          <w:rFonts w:ascii="宋体"/>
          <w:sz w:val="24"/>
        </w:rPr>
      </w:pPr>
      <w:r>
        <w:rPr>
          <w:rFonts w:ascii="宋体" w:hint="eastAsia"/>
          <w:sz w:val="24"/>
        </w:rPr>
        <w:t>[2]. W. Jia, W. Zhou - Distributed Network Systems. From Concepts to Implementations, Springer, 2005</w:t>
      </w:r>
    </w:p>
    <w:p w:rsidR="00741D38" w:rsidRDefault="00741D38">
      <w:pPr>
        <w:autoSpaceDE w:val="0"/>
        <w:autoSpaceDN w:val="0"/>
        <w:ind w:left="480" w:hangingChars="200" w:hanging="480"/>
        <w:rPr>
          <w:rFonts w:ascii="宋体"/>
          <w:sz w:val="24"/>
        </w:rPr>
      </w:pPr>
      <w:r>
        <w:rPr>
          <w:rFonts w:ascii="宋体" w:hint="eastAsia"/>
          <w:sz w:val="24"/>
        </w:rPr>
        <w:t xml:space="preserve">    [3]. A.S. Tanenbaum, M. van Steen - Distributed Systems. Principles and Paradigms, Prentice Hall, 2002.</w:t>
      </w:r>
    </w:p>
    <w:p w:rsidR="00741D38" w:rsidRDefault="00741D38">
      <w:pPr>
        <w:autoSpaceDE w:val="0"/>
        <w:autoSpaceDN w:val="0"/>
        <w:ind w:left="480" w:hangingChars="200" w:hanging="480"/>
        <w:rPr>
          <w:rFonts w:ascii="宋体"/>
          <w:sz w:val="24"/>
        </w:rPr>
      </w:pPr>
      <w:r>
        <w:rPr>
          <w:rFonts w:ascii="宋体" w:hint="eastAsia"/>
          <w:sz w:val="24"/>
        </w:rPr>
        <w:t xml:space="preserve">    [4]. Buretta, M. 1997. Data Replication: Tools and Techniques for Managing Distributed Information. New York: Wiley.</w:t>
      </w:r>
    </w:p>
    <w:p w:rsidR="00741D38" w:rsidRDefault="00741D38">
      <w:pPr>
        <w:autoSpaceDE w:val="0"/>
        <w:autoSpaceDN w:val="0"/>
        <w:ind w:left="480" w:hangingChars="200" w:hanging="480"/>
        <w:rPr>
          <w:rFonts w:ascii="宋体"/>
          <w:sz w:val="24"/>
        </w:rPr>
      </w:pPr>
      <w:r>
        <w:rPr>
          <w:rFonts w:ascii="宋体" w:hint="eastAsia"/>
          <w:sz w:val="24"/>
        </w:rPr>
        <w:t xml:space="preserve">    [5]. Thompson, C. 1997. “Database Replication: Comparing Three Leading DBMS Vendors’ Approaches to Replication.” DBMS 10,5 (May): 76–84.</w:t>
      </w:r>
    </w:p>
    <w:p w:rsidR="00741D38" w:rsidRDefault="00741D38">
      <w:pPr>
        <w:autoSpaceDE w:val="0"/>
        <w:autoSpaceDN w:val="0"/>
        <w:ind w:firstLineChars="200" w:firstLine="480"/>
        <w:rPr>
          <w:rFonts w:ascii="宋体"/>
          <w:sz w:val="24"/>
        </w:rPr>
      </w:pPr>
      <w:r>
        <w:rPr>
          <w:rFonts w:ascii="宋体" w:hint="eastAsia"/>
          <w:sz w:val="24"/>
        </w:rPr>
        <w:t>[6]. 陈卫，</w:t>
      </w:r>
      <w:proofErr w:type="gramStart"/>
      <w:r>
        <w:rPr>
          <w:rFonts w:ascii="宋体" w:hint="eastAsia"/>
          <w:sz w:val="24"/>
        </w:rPr>
        <w:t>数据库加密密钥的分配和管理技术[</w:t>
      </w:r>
      <w:proofErr w:type="gramEnd"/>
      <w:r>
        <w:rPr>
          <w:rFonts w:ascii="宋体" w:hint="eastAsia"/>
          <w:sz w:val="24"/>
        </w:rPr>
        <w:t>J]．清华大学学报：自</w:t>
      </w:r>
    </w:p>
    <w:p w:rsidR="00741D38" w:rsidRDefault="00741D38">
      <w:pPr>
        <w:autoSpaceDE w:val="0"/>
        <w:autoSpaceDN w:val="0"/>
        <w:ind w:firstLineChars="200" w:firstLine="480"/>
        <w:rPr>
          <w:rFonts w:ascii="宋体"/>
          <w:sz w:val="24"/>
        </w:rPr>
      </w:pPr>
      <w:r>
        <w:rPr>
          <w:rFonts w:ascii="宋体" w:hint="eastAsia"/>
          <w:sz w:val="24"/>
        </w:rPr>
        <w:t>然科学版，1994，34(1)：99—102．</w:t>
      </w:r>
    </w:p>
    <w:p w:rsidR="00741D38" w:rsidRDefault="00741D38">
      <w:pPr>
        <w:autoSpaceDE w:val="0"/>
        <w:autoSpaceDN w:val="0"/>
        <w:ind w:firstLineChars="200" w:firstLine="480"/>
        <w:rPr>
          <w:rFonts w:ascii="宋体"/>
          <w:sz w:val="24"/>
        </w:rPr>
      </w:pPr>
      <w:r>
        <w:rPr>
          <w:rFonts w:ascii="宋体" w:hint="eastAsia"/>
          <w:sz w:val="24"/>
        </w:rPr>
        <w:t>[7]. 藏一奇，尚杰，</w:t>
      </w:r>
      <w:proofErr w:type="gramStart"/>
      <w:r>
        <w:rPr>
          <w:rFonts w:ascii="宋体" w:hint="eastAsia"/>
          <w:sz w:val="24"/>
        </w:rPr>
        <w:t>陈卫等一种新的数据库加密密钥管理方案[</w:t>
      </w:r>
      <w:proofErr w:type="gramEnd"/>
      <w:r>
        <w:rPr>
          <w:rFonts w:ascii="宋体" w:hint="eastAsia"/>
          <w:sz w:val="24"/>
        </w:rPr>
        <w:t>J]．清</w:t>
      </w:r>
    </w:p>
    <w:p w:rsidR="00741D38" w:rsidRDefault="00741D38">
      <w:pPr>
        <w:autoSpaceDE w:val="0"/>
        <w:autoSpaceDN w:val="0"/>
        <w:ind w:firstLineChars="200" w:firstLine="480"/>
        <w:rPr>
          <w:rFonts w:ascii="宋体"/>
          <w:sz w:val="24"/>
        </w:rPr>
      </w:pPr>
      <w:r>
        <w:rPr>
          <w:rFonts w:ascii="宋体" w:hint="eastAsia"/>
          <w:sz w:val="24"/>
        </w:rPr>
        <w:t>华大学学报：自然科学版，1995，35(4)：43—47．</w:t>
      </w:r>
    </w:p>
    <w:p w:rsidR="00741D38" w:rsidRDefault="00741D38">
      <w:pPr>
        <w:autoSpaceDE w:val="0"/>
        <w:autoSpaceDN w:val="0"/>
        <w:ind w:firstLineChars="200" w:firstLine="480"/>
        <w:rPr>
          <w:rFonts w:ascii="宋体"/>
          <w:sz w:val="24"/>
        </w:rPr>
      </w:pPr>
      <w:r>
        <w:rPr>
          <w:rFonts w:ascii="宋体" w:hint="eastAsia"/>
          <w:sz w:val="24"/>
        </w:rPr>
        <w:t>[8]. 崔国华，</w:t>
      </w:r>
      <w:proofErr w:type="gramStart"/>
      <w:r>
        <w:rPr>
          <w:rFonts w:ascii="宋体" w:hint="eastAsia"/>
          <w:sz w:val="24"/>
        </w:rPr>
        <w:t>汤学明数据库中加密机制的实施研究[</w:t>
      </w:r>
      <w:proofErr w:type="gramEnd"/>
      <w:r>
        <w:rPr>
          <w:rFonts w:ascii="宋体" w:hint="eastAsia"/>
          <w:sz w:val="24"/>
        </w:rPr>
        <w:t>J]．密码与信息，</w:t>
      </w:r>
    </w:p>
    <w:p w:rsidR="00741D38" w:rsidRDefault="00741D38">
      <w:pPr>
        <w:autoSpaceDE w:val="0"/>
        <w:autoSpaceDN w:val="0"/>
        <w:ind w:firstLineChars="200" w:firstLine="480"/>
        <w:rPr>
          <w:rFonts w:ascii="宋体"/>
          <w:sz w:val="24"/>
        </w:rPr>
      </w:pPr>
      <w:r>
        <w:rPr>
          <w:rFonts w:ascii="宋体" w:hint="eastAsia"/>
          <w:sz w:val="24"/>
        </w:rPr>
        <w:t>2O01(2)：84～9O</w:t>
      </w:r>
    </w:p>
    <w:p w:rsidR="00741D38" w:rsidRDefault="00741D38">
      <w:pPr>
        <w:autoSpaceDE w:val="0"/>
        <w:autoSpaceDN w:val="0"/>
        <w:ind w:firstLineChars="200" w:firstLine="480"/>
        <w:rPr>
          <w:rFonts w:ascii="宋体"/>
          <w:sz w:val="24"/>
        </w:rPr>
      </w:pPr>
      <w:r>
        <w:rPr>
          <w:rFonts w:ascii="宋体" w:hint="eastAsia"/>
          <w:sz w:val="24"/>
        </w:rPr>
        <w:t>[9]. 戴一奇，尚杰，苏中民．</w:t>
      </w:r>
      <w:proofErr w:type="gramStart"/>
      <w:r>
        <w:rPr>
          <w:rFonts w:ascii="宋体" w:hint="eastAsia"/>
          <w:sz w:val="24"/>
        </w:rPr>
        <w:t>密文数据库的快速检索[</w:t>
      </w:r>
      <w:proofErr w:type="gramEnd"/>
      <w:r>
        <w:rPr>
          <w:rFonts w:ascii="宋体" w:hint="eastAsia"/>
          <w:sz w:val="24"/>
        </w:rPr>
        <w:t>J]．清华大学学报：</w:t>
      </w:r>
    </w:p>
    <w:p w:rsidR="00741D38" w:rsidRDefault="00741D38">
      <w:pPr>
        <w:autoSpaceDE w:val="0"/>
        <w:autoSpaceDN w:val="0"/>
        <w:ind w:firstLineChars="200" w:firstLine="480"/>
        <w:rPr>
          <w:rFonts w:ascii="宋体"/>
          <w:sz w:val="24"/>
        </w:rPr>
      </w:pPr>
      <w:r>
        <w:rPr>
          <w:rFonts w:ascii="宋体" w:hint="eastAsia"/>
          <w:sz w:val="24"/>
        </w:rPr>
        <w:t>自然科学版，l997，37(4)：24—27．</w:t>
      </w:r>
    </w:p>
    <w:p w:rsidR="00741D38" w:rsidRDefault="00741D38">
      <w:pPr>
        <w:autoSpaceDE w:val="0"/>
        <w:autoSpaceDN w:val="0"/>
        <w:ind w:leftChars="200" w:left="420"/>
        <w:rPr>
          <w:rFonts w:ascii="宋体"/>
          <w:sz w:val="24"/>
        </w:rPr>
      </w:pPr>
      <w:r>
        <w:rPr>
          <w:rFonts w:ascii="宋体" w:hint="eastAsia"/>
          <w:sz w:val="24"/>
        </w:rPr>
        <w:t>[10]. Tamassia Goodrich. Data Stuctures and Algorithms in JAVA. Wiley, 4th edition, 2005.</w:t>
      </w:r>
    </w:p>
    <w:p w:rsidR="00741D38" w:rsidRDefault="00741D38">
      <w:pPr>
        <w:snapToGrid w:val="0"/>
        <w:rPr>
          <w:rFonts w:ascii="宋体"/>
          <w:sz w:val="24"/>
        </w:rPr>
      </w:pPr>
      <w:r>
        <w:rPr>
          <w:rFonts w:ascii="宋体" w:hint="eastAsia"/>
          <w:sz w:val="24"/>
        </w:rPr>
        <w:t xml:space="preserve">    [11]. Horstmann. Big Java. Wiley, 4rd edition, 2007.</w:t>
      </w:r>
    </w:p>
    <w:p w:rsidR="00741D38" w:rsidRDefault="00741D38">
      <w:pPr>
        <w:autoSpaceDE w:val="0"/>
        <w:autoSpaceDN w:val="0"/>
        <w:ind w:leftChars="200" w:left="420"/>
        <w:rPr>
          <w:rFonts w:ascii="宋体"/>
          <w:sz w:val="24"/>
        </w:rPr>
      </w:pPr>
      <w:r>
        <w:rPr>
          <w:rFonts w:ascii="宋体" w:hint="eastAsia"/>
          <w:sz w:val="24"/>
        </w:rPr>
        <w:t>[12]. Ross Kurose. Computer Networking - A Top-Down Approach Featuring the Internet. Addison-Wesley, 4th edition, 2008.</w:t>
      </w:r>
    </w:p>
    <w:p w:rsidR="00741D38" w:rsidRDefault="00741D38">
      <w:pPr>
        <w:autoSpaceDE w:val="0"/>
        <w:autoSpaceDN w:val="0"/>
        <w:ind w:leftChars="200" w:left="420"/>
        <w:rPr>
          <w:rFonts w:ascii="宋体"/>
          <w:sz w:val="24"/>
        </w:rPr>
      </w:pPr>
      <w:r>
        <w:rPr>
          <w:rFonts w:ascii="宋体" w:hint="eastAsia"/>
          <w:sz w:val="24"/>
        </w:rPr>
        <w:t>[13]. Peeger. Software Engineering Theory and Practice. Prentice Hall, 3rd edition, 2006.</w:t>
      </w:r>
    </w:p>
    <w:p w:rsidR="00741D38" w:rsidRDefault="00741D38">
      <w:pPr>
        <w:autoSpaceDE w:val="0"/>
        <w:autoSpaceDN w:val="0"/>
        <w:ind w:left="480" w:hangingChars="200" w:hanging="480"/>
        <w:rPr>
          <w:rFonts w:ascii="宋体"/>
          <w:sz w:val="24"/>
        </w:rPr>
      </w:pPr>
      <w:r>
        <w:rPr>
          <w:rFonts w:ascii="宋体" w:hint="eastAsia"/>
          <w:sz w:val="24"/>
        </w:rPr>
        <w:t xml:space="preserve">    [14]. A. Adya, W. Bolosky</w:t>
      </w:r>
      <w:proofErr w:type="gramStart"/>
      <w:r>
        <w:rPr>
          <w:rFonts w:ascii="宋体" w:hint="eastAsia"/>
          <w:sz w:val="24"/>
        </w:rPr>
        <w:t>,M</w:t>
      </w:r>
      <w:proofErr w:type="gramEnd"/>
      <w:r>
        <w:rPr>
          <w:rFonts w:ascii="宋体" w:hint="eastAsia"/>
          <w:sz w:val="24"/>
        </w:rPr>
        <w:t>. Castro, and G. Cermak et al. Farsite: Federated, available, and reliable storage for an incompletely trusted environment. In Proceedings of the fifth symposium on operating systems design and implementation, 2002.</w:t>
      </w:r>
    </w:p>
    <w:p w:rsidR="00741D38" w:rsidRDefault="00741D38">
      <w:pPr>
        <w:autoSpaceDE w:val="0"/>
        <w:autoSpaceDN w:val="0"/>
        <w:ind w:leftChars="200" w:left="420"/>
        <w:rPr>
          <w:rFonts w:ascii="宋体"/>
          <w:sz w:val="24"/>
        </w:rPr>
      </w:pPr>
      <w:r>
        <w:rPr>
          <w:rFonts w:ascii="宋体" w:hint="eastAsia"/>
          <w:sz w:val="24"/>
        </w:rPr>
        <w:t>[15]. Y. Amir, D. Dolev, P. Melliar-Smith, and L. Moser. Robust and efficient replication using group communication, 1994.</w:t>
      </w:r>
    </w:p>
    <w:p w:rsidR="00741D38" w:rsidRDefault="00741D38">
      <w:pPr>
        <w:snapToGrid w:val="0"/>
        <w:ind w:leftChars="200" w:left="420"/>
        <w:rPr>
          <w:rFonts w:ascii="宋体"/>
          <w:sz w:val="24"/>
        </w:rPr>
      </w:pPr>
      <w:r>
        <w:rPr>
          <w:rFonts w:ascii="宋体" w:hint="eastAsia"/>
          <w:sz w:val="24"/>
        </w:rPr>
        <w:t>[16]. J. Welch H. Attiya. Distributed Computing. McGraw Hill International, Ltd., 1998.</w:t>
      </w:r>
    </w:p>
    <w:p w:rsidR="00741D38" w:rsidRDefault="00741D38">
      <w:pPr>
        <w:snapToGrid w:val="0"/>
        <w:ind w:left="480" w:hangingChars="200" w:hanging="480"/>
        <w:rPr>
          <w:rFonts w:ascii="宋体"/>
          <w:sz w:val="24"/>
        </w:rPr>
      </w:pPr>
      <w:r>
        <w:rPr>
          <w:rFonts w:ascii="宋体" w:hint="eastAsia"/>
          <w:sz w:val="24"/>
        </w:rPr>
        <w:t xml:space="preserve">    [17].LRWIS Bil</w:t>
      </w:r>
      <w:proofErr w:type="gramStart"/>
      <w:r>
        <w:rPr>
          <w:rFonts w:ascii="宋体" w:hint="eastAsia"/>
          <w:sz w:val="24"/>
        </w:rPr>
        <w:t>,BERG</w:t>
      </w:r>
      <w:proofErr w:type="gramEnd"/>
      <w:r>
        <w:rPr>
          <w:rFonts w:ascii="宋体" w:hint="eastAsia"/>
          <w:sz w:val="24"/>
        </w:rPr>
        <w:t xml:space="preserve"> Daniel. Multithreaded programming with Pthreads</w:t>
      </w:r>
    </w:p>
    <w:p w:rsidR="00741D38" w:rsidRDefault="00741D38">
      <w:pPr>
        <w:snapToGrid w:val="0"/>
        <w:ind w:left="480" w:hangingChars="200" w:hanging="480"/>
        <w:rPr>
          <w:rFonts w:ascii="宋体"/>
          <w:sz w:val="24"/>
        </w:rPr>
      </w:pPr>
      <w:r>
        <w:rPr>
          <w:rFonts w:ascii="宋体" w:hint="eastAsia"/>
          <w:sz w:val="24"/>
        </w:rPr>
        <w:t xml:space="preserve">    [18]. 张雄．分布式数据库数据同步的研究与应用【D】．华中科技大学，2008．</w:t>
      </w:r>
    </w:p>
    <w:p w:rsidR="00741D38" w:rsidRDefault="00741D38">
      <w:pPr>
        <w:snapToGrid w:val="0"/>
        <w:ind w:firstLineChars="200" w:firstLine="480"/>
        <w:rPr>
          <w:rFonts w:ascii="宋体"/>
          <w:sz w:val="24"/>
        </w:rPr>
      </w:pPr>
      <w:r>
        <w:rPr>
          <w:rFonts w:ascii="宋体" w:hint="eastAsia"/>
          <w:sz w:val="24"/>
        </w:rPr>
        <w:t>[19]. 张湘辉．分布式数据库数据复制技术研究与应用【D】．武汉大学，2004．</w:t>
      </w:r>
    </w:p>
    <w:p w:rsidR="00741D38" w:rsidRDefault="00741D38">
      <w:pPr>
        <w:snapToGrid w:val="0"/>
        <w:ind w:leftChars="100" w:left="690" w:hangingChars="200" w:hanging="480"/>
        <w:rPr>
          <w:rFonts w:ascii="宋体"/>
          <w:sz w:val="24"/>
        </w:rPr>
      </w:pPr>
      <w:r>
        <w:rPr>
          <w:rFonts w:ascii="宋体" w:hint="eastAsia"/>
          <w:sz w:val="24"/>
        </w:rPr>
        <w:t xml:space="preserve">  [20]. 蒋春曦．MS sQL seⅣer复制技术及实现【J】．电脑知识与技术，2004</w:t>
      </w:r>
    </w:p>
    <w:p w:rsidR="00741D38" w:rsidRDefault="00741D38">
      <w:pPr>
        <w:snapToGrid w:val="0"/>
        <w:ind w:leftChars="200" w:left="660" w:hangingChars="100" w:hanging="240"/>
        <w:rPr>
          <w:rFonts w:ascii="宋体"/>
          <w:sz w:val="24"/>
        </w:rPr>
      </w:pPr>
      <w:r>
        <w:rPr>
          <w:rFonts w:ascii="宋体" w:hint="eastAsia"/>
          <w:sz w:val="24"/>
        </w:rPr>
        <w:t>18(02)：2l-22．</w:t>
      </w:r>
    </w:p>
    <w:p w:rsidR="00741D38" w:rsidRDefault="00741D38">
      <w:pPr>
        <w:spacing w:line="360" w:lineRule="auto"/>
        <w:ind w:firstLineChars="200" w:firstLine="480"/>
        <w:rPr>
          <w:rFonts w:ascii="宋体"/>
          <w:sz w:val="24"/>
        </w:rPr>
      </w:pPr>
      <w:r>
        <w:rPr>
          <w:rFonts w:ascii="宋体" w:hint="eastAsia"/>
          <w:sz w:val="24"/>
        </w:rPr>
        <w:t>[21]. 吴旭，张静．SQL Server7．0的数据同步复制技术【J】．计算机时代，1999 ，</w:t>
      </w:r>
      <w:proofErr w:type="gramStart"/>
      <w:r>
        <w:rPr>
          <w:rFonts w:ascii="宋体" w:hint="eastAsia"/>
          <w:sz w:val="24"/>
        </w:rPr>
        <w:t>33(</w:t>
      </w:r>
      <w:proofErr w:type="gramEnd"/>
      <w:r>
        <w:rPr>
          <w:rFonts w:ascii="宋体" w:hint="eastAsia"/>
          <w:sz w:val="24"/>
        </w:rPr>
        <w:t>04)：27．28．</w:t>
      </w:r>
    </w:p>
    <w:sectPr w:rsidR="00741D38">
      <w:headerReference w:type="default" r:id="rId36"/>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AE1" w:rsidRDefault="00755AE1">
      <w:r>
        <w:separator/>
      </w:r>
    </w:p>
  </w:endnote>
  <w:endnote w:type="continuationSeparator" w:id="0">
    <w:p w:rsidR="00755AE1" w:rsidRDefault="0075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MingLiU">
    <w:altName w:val="細明體"/>
    <w:panose1 w:val="02020509000000000000"/>
    <w:charset w:val="88"/>
    <w:family w:val="modern"/>
    <w:pitch w:val="fixed"/>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1" w:usb1="080E0000" w:usb2="00000000" w:usb3="00000000" w:csb0="00040000" w:csb1="00000000"/>
  </w:font>
  <w:font w:name="NeoSansIntel">
    <w:altName w:val="Arial"/>
    <w:panose1 w:val="00000000000000000000"/>
    <w:charset w:val="00"/>
    <w:family w:val="swiss"/>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37F" w:rsidRDefault="003F437F">
    <w:pPr>
      <w:pStyle w:val="Footer"/>
      <w:jc w:val="center"/>
    </w:pPr>
    <w:r>
      <w:fldChar w:fldCharType="begin"/>
    </w:r>
    <w:r>
      <w:instrText xml:space="preserve"> PAGE   \* MERGEFORMAT </w:instrText>
    </w:r>
    <w:r>
      <w:fldChar w:fldCharType="separate"/>
    </w:r>
    <w:r w:rsidR="005F13D8" w:rsidRPr="005F13D8">
      <w:rPr>
        <w:noProof/>
        <w:lang w:val="zh-CN"/>
      </w:rPr>
      <w:t>III</w:t>
    </w:r>
    <w:r>
      <w:rPr>
        <w:lang w:val="zh-CN"/>
      </w:rPr>
      <w:fldChar w:fldCharType="end"/>
    </w:r>
  </w:p>
  <w:p w:rsidR="003F437F" w:rsidRDefault="003F43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37F" w:rsidRDefault="003F437F">
    <w:pPr>
      <w:pStyle w:val="Footer"/>
      <w:jc w:val="center"/>
    </w:pPr>
    <w:r>
      <w:fldChar w:fldCharType="begin"/>
    </w:r>
    <w:r>
      <w:instrText xml:space="preserve"> PAGE   \* MERGEFORMAT </w:instrText>
    </w:r>
    <w:r>
      <w:fldChar w:fldCharType="separate"/>
    </w:r>
    <w:r w:rsidR="005F13D8" w:rsidRPr="005F13D8">
      <w:rPr>
        <w:noProof/>
        <w:lang w:val="zh-CN"/>
      </w:rPr>
      <w:t>II</w:t>
    </w:r>
    <w:r>
      <w:rPr>
        <w:lang w:val="zh-CN"/>
      </w:rPr>
      <w:fldChar w:fldCharType="end"/>
    </w:r>
    <w:r>
      <w:rPr>
        <w:rFonts w:hint="eastAsia"/>
      </w:rPr>
      <w:t>I</w:t>
    </w:r>
  </w:p>
  <w:p w:rsidR="003F437F" w:rsidRDefault="003F43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37F" w:rsidRDefault="003F437F">
    <w:pPr>
      <w:pStyle w:val="Footer"/>
      <w:jc w:val="center"/>
    </w:pPr>
    <w:r>
      <w:fldChar w:fldCharType="begin"/>
    </w:r>
    <w:r>
      <w:instrText xml:space="preserve"> PAGE   \* MERGEFORMAT </w:instrText>
    </w:r>
    <w:r>
      <w:fldChar w:fldCharType="separate"/>
    </w:r>
    <w:r w:rsidR="005F13D8" w:rsidRPr="005F13D8">
      <w:rPr>
        <w:noProof/>
        <w:lang w:val="zh-CN"/>
      </w:rPr>
      <w:t>V</w:t>
    </w:r>
    <w:r>
      <w:rPr>
        <w:lang w:val="zh-CN"/>
      </w:rPr>
      <w:fldChar w:fldCharType="end"/>
    </w:r>
  </w:p>
  <w:p w:rsidR="003F437F" w:rsidRDefault="003F43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37F" w:rsidRDefault="003F437F">
    <w:pPr>
      <w:pStyle w:val="Footer"/>
      <w:jc w:val="center"/>
    </w:pPr>
    <w:r>
      <w:fldChar w:fldCharType="begin"/>
    </w:r>
    <w:r>
      <w:instrText xml:space="preserve"> PAGE   \* MERGEFORMAT </w:instrText>
    </w:r>
    <w:r>
      <w:fldChar w:fldCharType="separate"/>
    </w:r>
    <w:r w:rsidR="006E4B8A" w:rsidRPr="006E4B8A">
      <w:rPr>
        <w:noProof/>
        <w:lang w:val="zh-CN"/>
      </w:rPr>
      <w:t>21</w:t>
    </w:r>
    <w:r>
      <w:rPr>
        <w:lang w:val="zh-CN"/>
      </w:rPr>
      <w:fldChar w:fldCharType="end"/>
    </w:r>
  </w:p>
  <w:p w:rsidR="003F437F" w:rsidRDefault="003F437F">
    <w:pPr>
      <w:pStyle w:val="Footer"/>
      <w:ind w:right="2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AE1" w:rsidRDefault="00755AE1">
      <w:r>
        <w:separator/>
      </w:r>
    </w:p>
  </w:footnote>
  <w:footnote w:type="continuationSeparator" w:id="0">
    <w:p w:rsidR="00755AE1" w:rsidRDefault="00755A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37F" w:rsidRDefault="003F437F">
    <w:pPr>
      <w:pStyle w:val="Header"/>
      <w:pBdr>
        <w:bottom w:val="thinThickSmallGap" w:sz="24" w:space="1" w:color="auto"/>
      </w:pBdr>
      <w:jc w:val="both"/>
    </w:pPr>
    <w:r>
      <w:rPr>
        <w:rFonts w:hint="eastAsia"/>
      </w:rPr>
      <w:t>上海交通大学硕士学位论文摘要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37F" w:rsidRDefault="003F437F">
    <w:pPr>
      <w:pStyle w:val="Header"/>
      <w:pBdr>
        <w:bottom w:val="thinThickSmallGap" w:sz="24" w:space="1" w:color="auto"/>
      </w:pBdr>
      <w:jc w:val="left"/>
      <w:rPr>
        <w:rFonts w:ascii="Cambria" w:hAnsi="Cambria"/>
      </w:rPr>
    </w:pPr>
    <w:r>
      <w:rPr>
        <w:rFonts w:hint="eastAsia"/>
      </w:rPr>
      <w:t>上海交通大学硕士学位论文</w:t>
    </w:r>
    <w:r>
      <w:rPr>
        <w:rFonts w:ascii="Cambria" w:hAnsi="Cambria" w:hint="eastAsia"/>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37F" w:rsidRDefault="003F437F">
    <w:pPr>
      <w:pStyle w:val="Header"/>
      <w:pBdr>
        <w:bottom w:val="thinThickSmallGap" w:sz="24" w:space="1" w:color="auto"/>
      </w:pBdr>
      <w:jc w:val="left"/>
      <w:rPr>
        <w:rFonts w:ascii="Cambria" w:hAnsi="Cambria"/>
      </w:rPr>
    </w:pPr>
    <w:r>
      <w:rPr>
        <w:rFonts w:hint="eastAsia"/>
      </w:rPr>
      <w:t>上海交通大学硕士学位论文</w:t>
    </w:r>
    <w:r>
      <w:rPr>
        <w:rFonts w:ascii="Cambria" w:hAnsi="Cambria"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37F" w:rsidRDefault="003F437F">
    <w:pPr>
      <w:pStyle w:val="Header"/>
      <w:pBdr>
        <w:bottom w:val="thinThickSmallGap" w:sz="24" w:space="1" w:color="auto"/>
      </w:pBdr>
      <w:jc w:val="left"/>
    </w:pPr>
    <w:r>
      <w:rPr>
        <w:rFonts w:hint="eastAsia"/>
      </w:rPr>
      <w:t>上海交通大学硕士学位论文</w:t>
    </w:r>
    <w:r>
      <w:rPr>
        <w:rFonts w:hint="eastAsia"/>
      </w:rPr>
      <w:tab/>
    </w:r>
    <w:r>
      <w:rPr>
        <w:rFonts w:hint="eastAsia"/>
      </w:rPr>
      <w:tab/>
    </w:r>
    <w:r>
      <w:rPr>
        <w:rFonts w:hint="eastAsia"/>
      </w:rPr>
      <w:t>第一章</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37F" w:rsidRDefault="003F437F">
    <w:pPr>
      <w:pStyle w:val="Header"/>
      <w:pBdr>
        <w:bottom w:val="thinThickSmallGap" w:sz="24" w:space="1" w:color="auto"/>
      </w:pBdr>
      <w:jc w:val="left"/>
    </w:pPr>
    <w:r>
      <w:rPr>
        <w:rFonts w:hint="eastAsia"/>
      </w:rPr>
      <w:t>上海交通大学工程硕士学位论文</w:t>
    </w:r>
    <w:r>
      <w:rPr>
        <w:rFonts w:hint="eastAsia"/>
      </w:rPr>
      <w:tab/>
    </w:r>
    <w:r>
      <w:rPr>
        <w:rFonts w:hint="eastAsia"/>
      </w:rPr>
      <w:tab/>
    </w:r>
    <w:r>
      <w:rPr>
        <w:rFonts w:hint="eastAsia"/>
      </w:rPr>
      <w:t>第二章</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37F" w:rsidRDefault="003F437F">
    <w:pPr>
      <w:pStyle w:val="Header"/>
      <w:pBdr>
        <w:bottom w:val="thinThickSmallGap" w:sz="24" w:space="1" w:color="auto"/>
      </w:pBdr>
      <w:jc w:val="left"/>
    </w:pPr>
    <w:r>
      <w:rPr>
        <w:rFonts w:hint="eastAsia"/>
      </w:rPr>
      <w:t>上海交通大学工程硕士学位论文</w:t>
    </w:r>
    <w:r>
      <w:rPr>
        <w:rFonts w:hint="eastAsia"/>
      </w:rPr>
      <w:tab/>
    </w:r>
    <w:r>
      <w:rPr>
        <w:rFonts w:hint="eastAsia"/>
      </w:rPr>
      <w:tab/>
    </w:r>
    <w:r>
      <w:rPr>
        <w:rFonts w:hint="eastAsia"/>
      </w:rPr>
      <w:t>第七章</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37F" w:rsidRDefault="003F437F"/>
  <w:p w:rsidR="003F437F" w:rsidRDefault="003F437F">
    <w:pPr>
      <w:pStyle w:val="Header"/>
      <w:pBdr>
        <w:bottom w:val="thinThickSmallGap" w:sz="24" w:space="1" w:color="auto"/>
      </w:pBdr>
      <w:jc w:val="left"/>
    </w:pPr>
    <w:r>
      <w:rPr>
        <w:rFonts w:hint="eastAsia"/>
      </w:rPr>
      <w:t>上海交通大学工程硕士学位论文</w:t>
    </w:r>
    <w:r>
      <w:rPr>
        <w:rFonts w:hint="eastAsia"/>
      </w:rPr>
      <w:tab/>
    </w:r>
    <w:r>
      <w:rPr>
        <w:rFonts w:hint="eastAsia"/>
      </w:rPr>
      <w:tab/>
    </w:r>
    <w:r>
      <w:rPr>
        <w:rFonts w:hint="eastAsia"/>
      </w:rPr>
      <w:t>攻读学位期间发表的学术论文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6"/>
    <w:multiLevelType w:val="singleLevel"/>
    <w:tmpl w:val="00000006"/>
    <w:lvl w:ilvl="0">
      <w:start w:val="1"/>
      <w:numFmt w:val="bullet"/>
      <w:pStyle w:val="ListBullet5"/>
      <w:lvlText w:val=""/>
      <w:lvlJc w:val="left"/>
      <w:pPr>
        <w:tabs>
          <w:tab w:val="num" w:pos="2040"/>
        </w:tabs>
        <w:ind w:left="2040" w:hanging="360"/>
      </w:pPr>
      <w:rPr>
        <w:rFonts w:ascii="Wingdings" w:hAnsi="Wingdings" w:hint="default"/>
      </w:rPr>
    </w:lvl>
  </w:abstractNum>
  <w:abstractNum w:abstractNumId="3">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9"/>
    <w:multiLevelType w:val="multilevel"/>
    <w:tmpl w:val="00000009"/>
    <w:lvl w:ilvl="0">
      <w:start w:val="1"/>
      <w:numFmt w:val="lowerRoman"/>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C"/>
    <w:multiLevelType w:val="multilevel"/>
    <w:tmpl w:val="0000000C"/>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000000D"/>
    <w:multiLevelType w:val="singleLevel"/>
    <w:tmpl w:val="0000000D"/>
    <w:lvl w:ilvl="0">
      <w:start w:val="1"/>
      <w:numFmt w:val="decimal"/>
      <w:pStyle w:val="ListNumber51"/>
      <w:lvlText w:val="%1."/>
      <w:lvlJc w:val="left"/>
      <w:pPr>
        <w:tabs>
          <w:tab w:val="num" w:pos="2040"/>
        </w:tabs>
        <w:ind w:left="2040" w:hanging="360"/>
      </w:pPr>
    </w:lvl>
  </w:abstractNum>
  <w:abstractNum w:abstractNumId="7">
    <w:nsid w:val="0000000E"/>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000000F"/>
    <w:multiLevelType w:val="multilevel"/>
    <w:tmpl w:val="0000000F"/>
    <w:lvl w:ilvl="0">
      <w:start w:val="1"/>
      <w:numFmt w:val="bullet"/>
      <w:lvlText w:val=""/>
      <w:lvlJc w:val="left"/>
      <w:pPr>
        <w:ind w:left="1692" w:hanging="432"/>
      </w:pPr>
      <w:rPr>
        <w:rFonts w:ascii="Wingdings" w:hAnsi="Wingding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9">
    <w:nsid w:val="00000013"/>
    <w:multiLevelType w:val="multilevel"/>
    <w:tmpl w:val="00000013"/>
    <w:lvl w:ilvl="0">
      <w:start w:val="1"/>
      <w:numFmt w:val="decimal"/>
      <w:lvlText w:val="%1."/>
      <w:lvlJc w:val="left"/>
      <w:pPr>
        <w:tabs>
          <w:tab w:val="num" w:pos="720"/>
        </w:tabs>
        <w:ind w:left="720" w:hanging="360"/>
      </w:pPr>
      <w:rPr>
        <w:rFonts w:ascii="Consolas" w:hAnsi="Consolas" w:cs="Consolas" w:hint="default"/>
        <w:sz w:val="18"/>
        <w:szCs w:val="1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0000014"/>
    <w:multiLevelType w:val="singleLevel"/>
    <w:tmpl w:val="00000014"/>
    <w:lvl w:ilvl="0">
      <w:start w:val="1"/>
      <w:numFmt w:val="bullet"/>
      <w:pStyle w:val="ListBullet4"/>
      <w:lvlText w:val=""/>
      <w:lvlJc w:val="left"/>
      <w:pPr>
        <w:tabs>
          <w:tab w:val="num" w:pos="1620"/>
        </w:tabs>
        <w:ind w:left="1620" w:hanging="360"/>
      </w:pPr>
      <w:rPr>
        <w:rFonts w:ascii="Wingdings" w:hAnsi="Wingdings" w:hint="default"/>
      </w:rPr>
    </w:lvl>
  </w:abstractNum>
  <w:abstractNum w:abstractNumId="11">
    <w:nsid w:val="00000015"/>
    <w:multiLevelType w:val="multilevel"/>
    <w:tmpl w:val="000000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0000016"/>
    <w:multiLevelType w:val="multilevel"/>
    <w:tmpl w:val="00000016"/>
    <w:lvl w:ilvl="0">
      <w:start w:val="1"/>
      <w:numFmt w:val="decimal"/>
      <w:lvlText w:val="%1)"/>
      <w:lvlJc w:val="left"/>
      <w:pPr>
        <w:ind w:left="720" w:hanging="360"/>
      </w:pPr>
      <w:rPr>
        <w:rFonts w:hint="default"/>
      </w:rPr>
    </w:lvl>
    <w:lvl w:ilvl="1">
      <w:start w:val="1"/>
      <w:numFmt w:val="bullet"/>
      <w:lvlText w:val=""/>
      <w:lvlJc w:val="left"/>
      <w:pPr>
        <w:ind w:left="1200" w:hanging="420"/>
      </w:pPr>
      <w:rPr>
        <w:rFonts w:ascii="Wingdings" w:hAnsi="Wingdings" w:hint="default"/>
      </w:rPr>
    </w:lvl>
    <w:lvl w:ilvl="2">
      <w:start w:val="1"/>
      <w:numFmt w:val="lowerRoman"/>
      <w:lvlText w:val="%3."/>
      <w:lvlJc w:val="right"/>
      <w:pPr>
        <w:ind w:left="1620" w:hanging="420"/>
      </w:pPr>
    </w:lvl>
    <w:lvl w:ilvl="3">
      <w:start w:val="1"/>
      <w:numFmt w:val="decimal"/>
      <w:lvlText w:val="%4."/>
      <w:lvlJc w:val="left"/>
      <w:pPr>
        <w:ind w:left="1980" w:hanging="360"/>
      </w:pPr>
      <w:rPr>
        <w:rFonts w:hint="default"/>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nsid w:val="00000017"/>
    <w:multiLevelType w:val="singleLevel"/>
    <w:tmpl w:val="00000017"/>
    <w:lvl w:ilvl="0">
      <w:start w:val="1"/>
      <w:numFmt w:val="bullet"/>
      <w:pStyle w:val="ListBullet2"/>
      <w:lvlText w:val=""/>
      <w:lvlJc w:val="left"/>
      <w:pPr>
        <w:tabs>
          <w:tab w:val="num" w:pos="780"/>
        </w:tabs>
        <w:ind w:left="780" w:hanging="360"/>
      </w:pPr>
      <w:rPr>
        <w:rFonts w:ascii="Wingdings" w:hAnsi="Wingdings" w:hint="default"/>
      </w:rPr>
    </w:lvl>
  </w:abstractNum>
  <w:abstractNum w:abstractNumId="14">
    <w:nsid w:val="00000018"/>
    <w:multiLevelType w:val="singleLevel"/>
    <w:tmpl w:val="00000018"/>
    <w:lvl w:ilvl="0">
      <w:start w:val="1"/>
      <w:numFmt w:val="decimal"/>
      <w:pStyle w:val="ListNumber31"/>
      <w:lvlText w:val="%1."/>
      <w:lvlJc w:val="left"/>
      <w:pPr>
        <w:tabs>
          <w:tab w:val="num" w:pos="1200"/>
        </w:tabs>
        <w:ind w:left="1200" w:hanging="360"/>
      </w:pPr>
    </w:lvl>
  </w:abstractNum>
  <w:abstractNum w:abstractNumId="15">
    <w:nsid w:val="00000019"/>
    <w:multiLevelType w:val="multilevel"/>
    <w:tmpl w:val="00000019"/>
    <w:lvl w:ilvl="0">
      <w:start w:val="1"/>
      <w:numFmt w:val="decimal"/>
      <w:lvlText w:val="%1）"/>
      <w:lvlJc w:val="left"/>
      <w:pPr>
        <w:ind w:left="1020" w:hanging="6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
    <w:nsid w:val="0000001A"/>
    <w:multiLevelType w:val="singleLevel"/>
    <w:tmpl w:val="0000001A"/>
    <w:lvl w:ilvl="0">
      <w:start w:val="1"/>
      <w:numFmt w:val="decimal"/>
      <w:suff w:val="nothing"/>
      <w:lvlText w:val="%1）"/>
      <w:lvlJc w:val="left"/>
    </w:lvl>
  </w:abstractNum>
  <w:abstractNum w:abstractNumId="17">
    <w:nsid w:val="0000001B"/>
    <w:multiLevelType w:val="multilevel"/>
    <w:tmpl w:val="0000001B"/>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0000001C"/>
    <w:multiLevelType w:val="singleLevel"/>
    <w:tmpl w:val="0000001C"/>
    <w:lvl w:ilvl="0">
      <w:start w:val="1"/>
      <w:numFmt w:val="decimal"/>
      <w:pStyle w:val="ListNumber41"/>
      <w:lvlText w:val="%1."/>
      <w:lvlJc w:val="left"/>
      <w:pPr>
        <w:tabs>
          <w:tab w:val="num" w:pos="1620"/>
        </w:tabs>
        <w:ind w:left="1620" w:hanging="360"/>
      </w:pPr>
    </w:lvl>
  </w:abstractNum>
  <w:abstractNum w:abstractNumId="19">
    <w:nsid w:val="0000001D"/>
    <w:multiLevelType w:val="multilevel"/>
    <w:tmpl w:val="0000001D"/>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0000001E"/>
    <w:multiLevelType w:val="multilevel"/>
    <w:tmpl w:val="0000001E"/>
    <w:lvl w:ilvl="0">
      <w:start w:val="1"/>
      <w:numFmt w:val="decimal"/>
      <w:lvlText w:val="%1."/>
      <w:lvlJc w:val="left"/>
      <w:pPr>
        <w:tabs>
          <w:tab w:val="num" w:pos="720"/>
        </w:tabs>
        <w:ind w:left="720" w:hanging="360"/>
      </w:pPr>
      <w:rPr>
        <w:rFonts w:ascii="Consolas" w:hAnsi="Consolas" w:cs="Consolas" w:hint="default"/>
        <w:color w:val="auto"/>
        <w:sz w:val="18"/>
        <w:szCs w:val="18"/>
      </w:rPr>
    </w:lvl>
    <w:lvl w:ilvl="1">
      <w:start w:val="1"/>
      <w:numFmt w:val="decimal"/>
      <w:lvlText w:val="%2）"/>
      <w:lvlJc w:val="left"/>
      <w:pPr>
        <w:ind w:left="884" w:hanging="60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0000001F"/>
    <w:multiLevelType w:val="multilevel"/>
    <w:tmpl w:val="000000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bullet"/>
      <w:lvlText w:val=""/>
      <w:lvlJc w:val="left"/>
      <w:pPr>
        <w:ind w:left="1260" w:hanging="420"/>
      </w:pPr>
      <w:rPr>
        <w:rFonts w:ascii="Wingdings" w:hAnsi="Wingdings" w:hint="default"/>
      </w:rPr>
    </w:lvl>
    <w:lvl w:ilvl="3">
      <w:start w:val="1"/>
      <w:numFmt w:val="lowerLetter"/>
      <w:lvlText w:val="%4）"/>
      <w:lvlJc w:val="left"/>
      <w:pPr>
        <w:ind w:left="1620" w:hanging="36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00000020"/>
    <w:multiLevelType w:val="multilevel"/>
    <w:tmpl w:val="00000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00000021"/>
    <w:multiLevelType w:val="multilevel"/>
    <w:tmpl w:val="000000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00000022"/>
    <w:multiLevelType w:val="singleLevel"/>
    <w:tmpl w:val="00000022"/>
    <w:lvl w:ilvl="0">
      <w:start w:val="1"/>
      <w:numFmt w:val="bullet"/>
      <w:pStyle w:val="ListBullet"/>
      <w:lvlText w:val=""/>
      <w:lvlJc w:val="left"/>
      <w:pPr>
        <w:tabs>
          <w:tab w:val="num" w:pos="360"/>
        </w:tabs>
        <w:ind w:left="360" w:hanging="360"/>
      </w:pPr>
      <w:rPr>
        <w:rFonts w:ascii="Wingdings" w:hAnsi="Wingdings" w:hint="default"/>
      </w:rPr>
    </w:lvl>
  </w:abstractNum>
  <w:abstractNum w:abstractNumId="25">
    <w:nsid w:val="00000023"/>
    <w:multiLevelType w:val="multilevel"/>
    <w:tmpl w:val="00000023"/>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00000024"/>
    <w:multiLevelType w:val="multilevel"/>
    <w:tmpl w:val="00000024"/>
    <w:lvl w:ilvl="0">
      <w:start w:val="1"/>
      <w:numFmt w:val="lowerRoman"/>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00000025"/>
    <w:multiLevelType w:val="multilevel"/>
    <w:tmpl w:val="000000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00000026"/>
    <w:multiLevelType w:val="multilevel"/>
    <w:tmpl w:val="0000002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00000027"/>
    <w:multiLevelType w:val="multilevel"/>
    <w:tmpl w:val="00000027"/>
    <w:lvl w:ilvl="0">
      <w:start w:val="1"/>
      <w:numFmt w:val="decimal"/>
      <w:lvlText w:val="%1."/>
      <w:lvlJc w:val="left"/>
      <w:pPr>
        <w:ind w:left="900" w:hanging="360"/>
      </w:pPr>
      <w:rPr>
        <w:rFonts w:ascii="Times New Roman" w:hAnsi="Times New Roman" w:cs="Times New Roman" w:hint="default"/>
        <w:color w:val="auto"/>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0">
    <w:nsid w:val="00000028"/>
    <w:multiLevelType w:val="multilevel"/>
    <w:tmpl w:val="00000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00000029"/>
    <w:multiLevelType w:val="singleLevel"/>
    <w:tmpl w:val="00000029"/>
    <w:lvl w:ilvl="0">
      <w:start w:val="1"/>
      <w:numFmt w:val="decimal"/>
      <w:pStyle w:val="ListNumber21"/>
      <w:lvlText w:val="%1."/>
      <w:lvlJc w:val="left"/>
      <w:pPr>
        <w:tabs>
          <w:tab w:val="num" w:pos="780"/>
        </w:tabs>
        <w:ind w:left="780" w:hanging="360"/>
      </w:pPr>
    </w:lvl>
  </w:abstractNum>
  <w:abstractNum w:abstractNumId="32">
    <w:nsid w:val="0000002A"/>
    <w:multiLevelType w:val="multilevel"/>
    <w:tmpl w:val="000000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0000002B"/>
    <w:multiLevelType w:val="multilevel"/>
    <w:tmpl w:val="0000002B"/>
    <w:lvl w:ilvl="0">
      <w:start w:val="1"/>
      <w:numFmt w:val="bullet"/>
      <w:lvlText w:val=""/>
      <w:lvlJc w:val="left"/>
      <w:pPr>
        <w:ind w:left="2100" w:hanging="420"/>
      </w:pPr>
      <w:rPr>
        <w:rFonts w:ascii="Wingdings" w:hAnsi="Wingdings" w:hint="default"/>
      </w:rPr>
    </w:lvl>
    <w:lvl w:ilvl="1">
      <w:start w:val="1"/>
      <w:numFmt w:val="bullet"/>
      <w:lvlText w:val=""/>
      <w:lvlJc w:val="left"/>
      <w:pPr>
        <w:ind w:left="2520" w:hanging="420"/>
      </w:pPr>
      <w:rPr>
        <w:rFonts w:ascii="Wingdings" w:hAnsi="Wingdings" w:hint="default"/>
      </w:rPr>
    </w:lvl>
    <w:lvl w:ilvl="2">
      <w:start w:val="1"/>
      <w:numFmt w:val="bullet"/>
      <w:lvlText w:val=""/>
      <w:lvlJc w:val="left"/>
      <w:pPr>
        <w:ind w:left="2940" w:hanging="420"/>
      </w:pPr>
      <w:rPr>
        <w:rFonts w:ascii="Wingdings" w:hAnsi="Wingdings" w:hint="default"/>
      </w:rPr>
    </w:lvl>
    <w:lvl w:ilvl="3">
      <w:start w:val="1"/>
      <w:numFmt w:val="bullet"/>
      <w:lvlText w:val=""/>
      <w:lvlJc w:val="left"/>
      <w:pPr>
        <w:ind w:left="3360" w:hanging="420"/>
      </w:pPr>
      <w:rPr>
        <w:rFonts w:ascii="Wingdings" w:hAnsi="Wingdings" w:hint="default"/>
      </w:rPr>
    </w:lvl>
    <w:lvl w:ilvl="4">
      <w:start w:val="1"/>
      <w:numFmt w:val="bullet"/>
      <w:lvlText w:val=""/>
      <w:lvlJc w:val="left"/>
      <w:pPr>
        <w:ind w:left="3780" w:hanging="420"/>
      </w:pPr>
      <w:rPr>
        <w:rFonts w:ascii="Wingdings" w:hAnsi="Wingdings" w:hint="default"/>
      </w:rPr>
    </w:lvl>
    <w:lvl w:ilvl="5">
      <w:start w:val="1"/>
      <w:numFmt w:val="bullet"/>
      <w:lvlText w:val=""/>
      <w:lvlJc w:val="left"/>
      <w:pPr>
        <w:ind w:left="4200" w:hanging="420"/>
      </w:pPr>
      <w:rPr>
        <w:rFonts w:ascii="Wingdings" w:hAnsi="Wingdings" w:hint="default"/>
      </w:rPr>
    </w:lvl>
    <w:lvl w:ilvl="6">
      <w:start w:val="1"/>
      <w:numFmt w:val="bullet"/>
      <w:lvlText w:val=""/>
      <w:lvlJc w:val="left"/>
      <w:pPr>
        <w:ind w:left="4620" w:hanging="420"/>
      </w:pPr>
      <w:rPr>
        <w:rFonts w:ascii="Wingdings" w:hAnsi="Wingdings" w:hint="default"/>
      </w:rPr>
    </w:lvl>
    <w:lvl w:ilvl="7">
      <w:start w:val="1"/>
      <w:numFmt w:val="bullet"/>
      <w:lvlText w:val=""/>
      <w:lvlJc w:val="left"/>
      <w:pPr>
        <w:ind w:left="5040" w:hanging="420"/>
      </w:pPr>
      <w:rPr>
        <w:rFonts w:ascii="Wingdings" w:hAnsi="Wingdings" w:hint="default"/>
      </w:rPr>
    </w:lvl>
    <w:lvl w:ilvl="8">
      <w:start w:val="1"/>
      <w:numFmt w:val="bullet"/>
      <w:lvlText w:val=""/>
      <w:lvlJc w:val="left"/>
      <w:pPr>
        <w:ind w:left="5460" w:hanging="420"/>
      </w:pPr>
      <w:rPr>
        <w:rFonts w:ascii="Wingdings" w:hAnsi="Wingdings" w:hint="default"/>
      </w:rPr>
    </w:lvl>
  </w:abstractNum>
  <w:abstractNum w:abstractNumId="34">
    <w:nsid w:val="0000002C"/>
    <w:multiLevelType w:val="multilevel"/>
    <w:tmpl w:val="0000002C"/>
    <w:lvl w:ilvl="0">
      <w:start w:val="1"/>
      <w:numFmt w:val="bullet"/>
      <w:lvlText w:val="-"/>
      <w:lvlJc w:val="left"/>
      <w:pPr>
        <w:ind w:left="360" w:hanging="360"/>
      </w:pPr>
      <w:rPr>
        <w:rFonts w:ascii="Times New Roman" w:eastAsia="宋体"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nsid w:val="0000002D"/>
    <w:multiLevelType w:val="singleLevel"/>
    <w:tmpl w:val="0000002D"/>
    <w:lvl w:ilvl="0">
      <w:start w:val="1"/>
      <w:numFmt w:val="bullet"/>
      <w:pStyle w:val="ListBullet3"/>
      <w:lvlText w:val=""/>
      <w:lvlJc w:val="left"/>
      <w:pPr>
        <w:tabs>
          <w:tab w:val="num" w:pos="1200"/>
        </w:tabs>
        <w:ind w:left="1200" w:hanging="360"/>
      </w:pPr>
      <w:rPr>
        <w:rFonts w:ascii="Wingdings" w:hAnsi="Wingdings" w:hint="default"/>
      </w:rPr>
    </w:lvl>
  </w:abstractNum>
  <w:abstractNum w:abstractNumId="36">
    <w:nsid w:val="0000002E"/>
    <w:multiLevelType w:val="singleLevel"/>
    <w:tmpl w:val="0000002E"/>
    <w:lvl w:ilvl="0">
      <w:start w:val="1"/>
      <w:numFmt w:val="decimal"/>
      <w:pStyle w:val="ListNumber"/>
      <w:lvlText w:val="%1."/>
      <w:lvlJc w:val="left"/>
      <w:pPr>
        <w:tabs>
          <w:tab w:val="num" w:pos="360"/>
        </w:tabs>
        <w:ind w:left="360" w:hanging="360"/>
      </w:pPr>
    </w:lvl>
  </w:abstractNum>
  <w:abstractNum w:abstractNumId="37">
    <w:nsid w:val="0000002F"/>
    <w:multiLevelType w:val="multilevel"/>
    <w:tmpl w:val="0000002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00000030"/>
    <w:multiLevelType w:val="multilevel"/>
    <w:tmpl w:val="00000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00000031"/>
    <w:multiLevelType w:val="multilevel"/>
    <w:tmpl w:val="00000031"/>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0">
    <w:nsid w:val="00000032"/>
    <w:multiLevelType w:val="multilevel"/>
    <w:tmpl w:val="00000032"/>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36"/>
  </w:num>
  <w:num w:numId="2">
    <w:abstractNumId w:val="2"/>
  </w:num>
  <w:num w:numId="3">
    <w:abstractNumId w:val="10"/>
  </w:num>
  <w:num w:numId="4">
    <w:abstractNumId w:val="13"/>
  </w:num>
  <w:num w:numId="5">
    <w:abstractNumId w:val="24"/>
  </w:num>
  <w:num w:numId="6">
    <w:abstractNumId w:val="35"/>
  </w:num>
  <w:num w:numId="7">
    <w:abstractNumId w:val="14"/>
  </w:num>
  <w:num w:numId="8">
    <w:abstractNumId w:val="6"/>
  </w:num>
  <w:num w:numId="9">
    <w:abstractNumId w:val="18"/>
  </w:num>
  <w:num w:numId="10">
    <w:abstractNumId w:val="31"/>
  </w:num>
  <w:num w:numId="11">
    <w:abstractNumId w:val="16"/>
  </w:num>
  <w:num w:numId="12">
    <w:abstractNumId w:val="30"/>
  </w:num>
  <w:num w:numId="13">
    <w:abstractNumId w:val="29"/>
  </w:num>
  <w:num w:numId="14">
    <w:abstractNumId w:val="0"/>
  </w:num>
  <w:num w:numId="15">
    <w:abstractNumId w:val="39"/>
  </w:num>
  <w:num w:numId="16">
    <w:abstractNumId w:val="40"/>
  </w:num>
  <w:num w:numId="17">
    <w:abstractNumId w:val="15"/>
  </w:num>
  <w:num w:numId="18">
    <w:abstractNumId w:val="26"/>
  </w:num>
  <w:num w:numId="19">
    <w:abstractNumId w:val="4"/>
  </w:num>
  <w:num w:numId="20">
    <w:abstractNumId w:val="5"/>
  </w:num>
  <w:num w:numId="21">
    <w:abstractNumId w:val="34"/>
  </w:num>
  <w:num w:numId="22">
    <w:abstractNumId w:val="21"/>
  </w:num>
  <w:num w:numId="23">
    <w:abstractNumId w:val="17"/>
  </w:num>
  <w:num w:numId="24">
    <w:abstractNumId w:val="9"/>
  </w:num>
  <w:num w:numId="25">
    <w:abstractNumId w:val="28"/>
  </w:num>
  <w:num w:numId="26">
    <w:abstractNumId w:val="25"/>
  </w:num>
  <w:num w:numId="27">
    <w:abstractNumId w:val="23"/>
  </w:num>
  <w:num w:numId="28">
    <w:abstractNumId w:val="12"/>
  </w:num>
  <w:num w:numId="29">
    <w:abstractNumId w:val="8"/>
  </w:num>
  <w:num w:numId="30">
    <w:abstractNumId w:val="33"/>
  </w:num>
  <w:num w:numId="31">
    <w:abstractNumId w:val="27"/>
  </w:num>
  <w:num w:numId="32">
    <w:abstractNumId w:val="19"/>
  </w:num>
  <w:num w:numId="33">
    <w:abstractNumId w:val="38"/>
  </w:num>
  <w:num w:numId="34">
    <w:abstractNumId w:val="7"/>
  </w:num>
  <w:num w:numId="35">
    <w:abstractNumId w:val="32"/>
  </w:num>
  <w:num w:numId="36">
    <w:abstractNumId w:val="1"/>
  </w:num>
  <w:num w:numId="37">
    <w:abstractNumId w:val="37"/>
  </w:num>
  <w:num w:numId="38">
    <w:abstractNumId w:val="3"/>
  </w:num>
  <w:num w:numId="39">
    <w:abstractNumId w:val="11"/>
  </w:num>
  <w:num w:numId="40">
    <w:abstractNumId w:val="2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A28"/>
    <w:rsid w:val="00021E62"/>
    <w:rsid w:val="00023104"/>
    <w:rsid w:val="00023FE6"/>
    <w:rsid w:val="00044871"/>
    <w:rsid w:val="00046C13"/>
    <w:rsid w:val="00092AEC"/>
    <w:rsid w:val="000A10AE"/>
    <w:rsid w:val="000B2D3B"/>
    <w:rsid w:val="000D5847"/>
    <w:rsid w:val="000D7CDB"/>
    <w:rsid w:val="000E3017"/>
    <w:rsid w:val="000F13D4"/>
    <w:rsid w:val="001112E4"/>
    <w:rsid w:val="00172A27"/>
    <w:rsid w:val="00177D48"/>
    <w:rsid w:val="001E4367"/>
    <w:rsid w:val="002149C1"/>
    <w:rsid w:val="003246F2"/>
    <w:rsid w:val="003771E5"/>
    <w:rsid w:val="003832E2"/>
    <w:rsid w:val="0039626C"/>
    <w:rsid w:val="003B4593"/>
    <w:rsid w:val="003C0D6D"/>
    <w:rsid w:val="003C7D3D"/>
    <w:rsid w:val="003F437F"/>
    <w:rsid w:val="00411EBD"/>
    <w:rsid w:val="00451DFB"/>
    <w:rsid w:val="00453808"/>
    <w:rsid w:val="004714BE"/>
    <w:rsid w:val="00482997"/>
    <w:rsid w:val="00483D81"/>
    <w:rsid w:val="004972D4"/>
    <w:rsid w:val="004A3DC9"/>
    <w:rsid w:val="004C07FE"/>
    <w:rsid w:val="00562769"/>
    <w:rsid w:val="00591392"/>
    <w:rsid w:val="005957AB"/>
    <w:rsid w:val="005D7209"/>
    <w:rsid w:val="005F13D8"/>
    <w:rsid w:val="0060014C"/>
    <w:rsid w:val="00641B1C"/>
    <w:rsid w:val="00650C5D"/>
    <w:rsid w:val="006642A9"/>
    <w:rsid w:val="00687339"/>
    <w:rsid w:val="006A3927"/>
    <w:rsid w:val="006B5BF8"/>
    <w:rsid w:val="006C7B54"/>
    <w:rsid w:val="006D7724"/>
    <w:rsid w:val="006E4B8A"/>
    <w:rsid w:val="00741D38"/>
    <w:rsid w:val="00755AE1"/>
    <w:rsid w:val="007667D2"/>
    <w:rsid w:val="007E1B44"/>
    <w:rsid w:val="00805909"/>
    <w:rsid w:val="00861DAA"/>
    <w:rsid w:val="008F37F5"/>
    <w:rsid w:val="00904088"/>
    <w:rsid w:val="00913936"/>
    <w:rsid w:val="00925938"/>
    <w:rsid w:val="009963BB"/>
    <w:rsid w:val="00A033E8"/>
    <w:rsid w:val="00A13CBE"/>
    <w:rsid w:val="00A17B95"/>
    <w:rsid w:val="00B376CE"/>
    <w:rsid w:val="00B63A56"/>
    <w:rsid w:val="00C01FAF"/>
    <w:rsid w:val="00C2136C"/>
    <w:rsid w:val="00C56681"/>
    <w:rsid w:val="00C73AF1"/>
    <w:rsid w:val="00C76538"/>
    <w:rsid w:val="00CE003D"/>
    <w:rsid w:val="00D31F70"/>
    <w:rsid w:val="00D555D9"/>
    <w:rsid w:val="00D55850"/>
    <w:rsid w:val="00D938B0"/>
    <w:rsid w:val="00DC6706"/>
    <w:rsid w:val="00DD1803"/>
    <w:rsid w:val="00DF3E10"/>
    <w:rsid w:val="00E23F81"/>
    <w:rsid w:val="00E261C4"/>
    <w:rsid w:val="00E269E6"/>
    <w:rsid w:val="00E44C2F"/>
    <w:rsid w:val="00E474DE"/>
    <w:rsid w:val="00E54E8F"/>
    <w:rsid w:val="00E57AEF"/>
    <w:rsid w:val="00F1199E"/>
    <w:rsid w:val="00F15C5E"/>
    <w:rsid w:val="00F30BA8"/>
    <w:rsid w:val="00F453C9"/>
    <w:rsid w:val="00F53B80"/>
    <w:rsid w:val="00F84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0C5BF7-C604-4A51-9DA8-E97C7C53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spacing w:line="360" w:lineRule="auto"/>
      <w:jc w:val="center"/>
      <w:outlineLvl w:val="0"/>
    </w:pPr>
    <w:rPr>
      <w:rFonts w:ascii="Arial" w:eastAsia="PMingLiU" w:hAnsi="Arial" w:cs="Arial"/>
      <w:b/>
      <w:bCs/>
      <w:color w:val="000000"/>
      <w:sz w:val="32"/>
      <w:lang w:eastAsia="zh-TW"/>
    </w:rPr>
  </w:style>
  <w:style w:type="paragraph" w:styleId="Heading2">
    <w:name w:val="heading 2"/>
    <w:basedOn w:val="Normal"/>
    <w:next w:val="Normal"/>
    <w:link w:val="Heading2Char"/>
    <w:qFormat/>
    <w:pPr>
      <w:keepNext/>
      <w:keepLines/>
      <w:spacing w:before="120" w:after="120" w:line="360" w:lineRule="auto"/>
      <w:jc w:val="left"/>
      <w:outlineLvl w:val="1"/>
    </w:pPr>
    <w:rPr>
      <w:rFonts w:ascii="Arial" w:eastAsia="黑体" w:hAnsi="Arial"/>
      <w:b/>
      <w:bCs/>
      <w:sz w:val="28"/>
      <w:szCs w:val="32"/>
    </w:rPr>
  </w:style>
  <w:style w:type="paragraph" w:styleId="Heading3">
    <w:name w:val="heading 3"/>
    <w:basedOn w:val="Normal"/>
    <w:next w:val="Normal"/>
    <w:link w:val="Heading3Char"/>
    <w:qFormat/>
    <w:pPr>
      <w:keepNext/>
      <w:keepLines/>
      <w:spacing w:before="120" w:after="120" w:line="360" w:lineRule="auto"/>
      <w:jc w:val="left"/>
      <w:outlineLvl w:val="2"/>
    </w:pPr>
    <w:rPr>
      <w:rFonts w:eastAsia="黑体"/>
      <w:b/>
      <w:bCs/>
      <w:sz w:val="24"/>
      <w:szCs w:val="32"/>
    </w:rPr>
  </w:style>
  <w:style w:type="paragraph" w:styleId="Heading4">
    <w:name w:val="heading 4"/>
    <w:basedOn w:val="Normal"/>
    <w:next w:val="Heading5"/>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paragraph" w:styleId="Heading9">
    <w:name w:val="heading 9"/>
    <w:basedOn w:val="Normal"/>
    <w:next w:val="Normal"/>
    <w:qFormat/>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kern w:val="2"/>
      <w:sz w:val="18"/>
      <w:szCs w:val="18"/>
    </w:rPr>
  </w:style>
  <w:style w:type="character" w:customStyle="1" w:styleId="Char2">
    <w:name w:val="Char2"/>
    <w:rPr>
      <w:rFonts w:eastAsia="黑体" w:cs="Times New Roman"/>
      <w:bCs/>
      <w:kern w:val="44"/>
      <w:sz w:val="44"/>
      <w:szCs w:val="44"/>
      <w:lang w:val="en-US" w:eastAsia="zh-CN"/>
    </w:rPr>
  </w:style>
  <w:style w:type="character" w:customStyle="1" w:styleId="txt">
    <w:name w:val="txt"/>
    <w:basedOn w:val="DefaultParagraphFont"/>
  </w:style>
  <w:style w:type="character" w:styleId="Strong">
    <w:name w:val="Strong"/>
    <w:qFormat/>
    <w:rPr>
      <w:b/>
      <w:bCs/>
    </w:rPr>
  </w:style>
  <w:style w:type="character" w:styleId="FollowedHyperlink">
    <w:name w:val="FollowedHyperlink"/>
    <w:rPr>
      <w:color w:val="800080"/>
      <w:u w:val="single"/>
    </w:rPr>
  </w:style>
  <w:style w:type="character" w:customStyle="1" w:styleId="Heading3Char">
    <w:name w:val="Heading 3 Char"/>
    <w:link w:val="Heading3"/>
    <w:rPr>
      <w:rFonts w:eastAsia="黑体"/>
      <w:b/>
      <w:bCs/>
      <w:kern w:val="2"/>
      <w:sz w:val="24"/>
      <w:szCs w:val="32"/>
    </w:rPr>
  </w:style>
  <w:style w:type="character" w:customStyle="1" w:styleId="1">
    <w:name w:val="访问过的超链接1"/>
    <w:rPr>
      <w:color w:val="800080"/>
      <w:u w:val="single"/>
    </w:rPr>
  </w:style>
  <w:style w:type="character" w:styleId="Hyperlink">
    <w:name w:val="Hyperlink"/>
    <w:uiPriority w:val="99"/>
    <w:rPr>
      <w:color w:val="0000FF"/>
      <w:u w:val="single"/>
    </w:rPr>
  </w:style>
  <w:style w:type="character" w:customStyle="1" w:styleId="HTMLCode1">
    <w:name w:val="HTML Code1"/>
    <w:rPr>
      <w:rFonts w:ascii="宋体" w:eastAsia="宋体" w:hAnsi="宋体" w:cs="宋体"/>
      <w:sz w:val="24"/>
      <w:szCs w:val="24"/>
    </w:rPr>
  </w:style>
  <w:style w:type="character" w:customStyle="1" w:styleId="Heading2Char">
    <w:name w:val="Heading 2 Char"/>
    <w:link w:val="Heading2"/>
    <w:rPr>
      <w:rFonts w:ascii="Arial" w:eastAsia="黑体" w:hAnsi="Arial"/>
      <w:b/>
      <w:bCs/>
      <w:kern w:val="2"/>
      <w:sz w:val="28"/>
      <w:szCs w:val="32"/>
    </w:rPr>
  </w:style>
  <w:style w:type="character" w:customStyle="1" w:styleId="CommentReference1">
    <w:name w:val="Comment Reference1"/>
    <w:rPr>
      <w:sz w:val="21"/>
      <w:szCs w:val="21"/>
    </w:rPr>
  </w:style>
  <w:style w:type="character" w:customStyle="1" w:styleId="PageNumber1">
    <w:name w:val="Page Number1"/>
    <w:basedOn w:val="DefaultParagraphFont"/>
  </w:style>
  <w:style w:type="character" w:customStyle="1" w:styleId="HeaderChar">
    <w:name w:val="Header Char"/>
    <w:link w:val="Header"/>
    <w:rPr>
      <w:kern w:val="2"/>
      <w:sz w:val="18"/>
      <w:szCs w:val="18"/>
    </w:rPr>
  </w:style>
  <w:style w:type="character" w:customStyle="1" w:styleId="news-121">
    <w:name w:val="news-121"/>
    <w:rPr>
      <w:color w:val="000000"/>
      <w:spacing w:val="327"/>
      <w:sz w:val="20"/>
      <w:szCs w:val="20"/>
    </w:rPr>
  </w:style>
  <w:style w:type="character" w:customStyle="1" w:styleId="apple-converted-space">
    <w:name w:val="apple-converted-space"/>
    <w:basedOn w:val="DefaultParagraphFont"/>
  </w:style>
  <w:style w:type="character" w:customStyle="1" w:styleId="TitleChar">
    <w:name w:val="Title Char"/>
    <w:link w:val="Title"/>
    <w:rPr>
      <w:rFonts w:ascii="Arial" w:eastAsia="黑体" w:hAnsi="Arial" w:cs="Arial"/>
      <w:b/>
      <w:bCs/>
      <w:kern w:val="2"/>
      <w:sz w:val="48"/>
      <w:szCs w:val="32"/>
    </w:rPr>
  </w:style>
  <w:style w:type="character" w:customStyle="1" w:styleId="apple-style-span">
    <w:name w:val="apple-style-span"/>
  </w:style>
  <w:style w:type="paragraph" w:styleId="TOC2">
    <w:name w:val="toc 2"/>
    <w:basedOn w:val="Normal"/>
    <w:next w:val="Normal"/>
    <w:uiPriority w:val="39"/>
    <w:pPr>
      <w:tabs>
        <w:tab w:val="right" w:leader="dot" w:pos="8767"/>
      </w:tabs>
      <w:adjustRightInd w:val="0"/>
      <w:snapToGrid w:val="0"/>
      <w:ind w:left="34"/>
    </w:pPr>
    <w:rPr>
      <w:rFonts w:ascii="黑体" w:eastAsia="黑体" w:hAnsi="黑体"/>
      <w:sz w:val="24"/>
    </w:rPr>
  </w:style>
  <w:style w:type="paragraph" w:customStyle="1" w:styleId="NormalWeb1">
    <w:name w:val="Normal (Web)1"/>
    <w:basedOn w:val="Normal"/>
    <w:pPr>
      <w:widowControl/>
      <w:spacing w:before="100" w:beforeAutospacing="1" w:after="100" w:afterAutospacing="1"/>
      <w:jc w:val="left"/>
    </w:pPr>
    <w:rPr>
      <w:rFonts w:ascii="宋体" w:hAnsi="宋体"/>
      <w:color w:val="000000"/>
      <w:kern w:val="0"/>
      <w:sz w:val="24"/>
    </w:rPr>
  </w:style>
  <w:style w:type="paragraph" w:styleId="ListNumber">
    <w:name w:val="List Number"/>
    <w:basedOn w:val="Normal"/>
    <w:pPr>
      <w:numPr>
        <w:numId w:val="1"/>
      </w:numPr>
      <w:tabs>
        <w:tab w:val="left" w:pos="360"/>
      </w:tabs>
    </w:pPr>
  </w:style>
  <w:style w:type="paragraph" w:styleId="TOC3">
    <w:name w:val="toc 3"/>
    <w:basedOn w:val="Normal"/>
    <w:next w:val="Normal"/>
    <w:uiPriority w:val="39"/>
    <w:pPr>
      <w:ind w:leftChars="-1" w:left="-2" w:firstLineChars="15" w:firstLine="31"/>
    </w:pPr>
    <w:rPr>
      <w:rFonts w:eastAsia="仿宋_GB2312"/>
    </w:rPr>
  </w:style>
  <w:style w:type="paragraph" w:styleId="Subtitle">
    <w:name w:val="Subtitle"/>
    <w:basedOn w:val="Normal"/>
    <w:qFormat/>
    <w:pPr>
      <w:spacing w:before="240" w:after="60" w:line="312" w:lineRule="auto"/>
      <w:jc w:val="center"/>
      <w:outlineLvl w:val="1"/>
    </w:pPr>
    <w:rPr>
      <w:rFonts w:ascii="Arial" w:hAnsi="Arial" w:cs="Arial"/>
      <w:bCs/>
      <w:kern w:val="28"/>
      <w:sz w:val="30"/>
      <w:szCs w:val="32"/>
    </w:rPr>
  </w:style>
  <w:style w:type="paragraph" w:customStyle="1" w:styleId="ListContinue31">
    <w:name w:val="List Continue 31"/>
    <w:basedOn w:val="Normal"/>
    <w:pPr>
      <w:spacing w:after="120"/>
      <w:ind w:leftChars="600" w:left="1260"/>
    </w:pPr>
  </w:style>
  <w:style w:type="paragraph" w:styleId="Title">
    <w:name w:val="Title"/>
    <w:basedOn w:val="Normal"/>
    <w:link w:val="TitleChar"/>
    <w:qFormat/>
    <w:pPr>
      <w:spacing w:before="120" w:after="120"/>
      <w:jc w:val="center"/>
      <w:outlineLvl w:val="0"/>
    </w:pPr>
    <w:rPr>
      <w:rFonts w:ascii="Arial" w:eastAsia="黑体" w:hAnsi="Arial" w:cs="Arial"/>
      <w:b/>
      <w:bCs/>
      <w:sz w:val="48"/>
      <w:szCs w:val="32"/>
    </w:rPr>
  </w:style>
  <w:style w:type="paragraph" w:styleId="ListBullet5">
    <w:name w:val="List Bullet 5"/>
    <w:basedOn w:val="Normal"/>
    <w:pPr>
      <w:numPr>
        <w:numId w:val="2"/>
      </w:numPr>
      <w:tabs>
        <w:tab w:val="left" w:pos="2040"/>
      </w:tabs>
    </w:pPr>
  </w:style>
  <w:style w:type="paragraph" w:customStyle="1" w:styleId="EnvelopeReturn1">
    <w:name w:val="Envelope Return1"/>
    <w:basedOn w:val="Normal"/>
    <w:pPr>
      <w:snapToGrid w:val="0"/>
    </w:pPr>
    <w:rPr>
      <w:rFonts w:ascii="Arial" w:hAnsi="Arial" w:cs="Arial"/>
    </w:rPr>
  </w:style>
  <w:style w:type="paragraph" w:styleId="BodyText">
    <w:name w:val="Body Text"/>
    <w:basedOn w:val="Normal"/>
    <w:rPr>
      <w:sz w:val="18"/>
    </w:rPr>
  </w:style>
  <w:style w:type="paragraph" w:customStyle="1" w:styleId="NoteHeading1">
    <w:name w:val="Note Heading1"/>
    <w:basedOn w:val="Normal"/>
    <w:next w:val="Normal"/>
    <w:pPr>
      <w:jc w:val="center"/>
    </w:pPr>
  </w:style>
  <w:style w:type="paragraph" w:customStyle="1" w:styleId="List21">
    <w:name w:val="List 21"/>
    <w:basedOn w:val="Normal"/>
    <w:pPr>
      <w:ind w:leftChars="200" w:left="100" w:hangingChars="200" w:hanging="200"/>
    </w:pPr>
  </w:style>
  <w:style w:type="paragraph" w:customStyle="1" w:styleId="BodyTextIndent21">
    <w:name w:val="Body Text Indent 21"/>
    <w:basedOn w:val="Normal"/>
    <w:pPr>
      <w:spacing w:line="264" w:lineRule="auto"/>
      <w:ind w:left="420" w:firstLine="420"/>
    </w:pPr>
    <w:rPr>
      <w:rFonts w:eastAsia="仿宋_GB2312"/>
    </w:rPr>
  </w:style>
  <w:style w:type="paragraph" w:customStyle="1" w:styleId="Salutation1">
    <w:name w:val="Salutation1"/>
    <w:basedOn w:val="Normal"/>
    <w:next w:val="Normal"/>
  </w:style>
  <w:style w:type="paragraph" w:customStyle="1" w:styleId="CommentSubject1">
    <w:name w:val="Comment Subject1"/>
    <w:basedOn w:val="CommentText"/>
    <w:next w:val="CommentText"/>
    <w:rPr>
      <w:b/>
      <w:bCs/>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customStyle="1" w:styleId="BodyText21">
    <w:name w:val="Body Text 21"/>
    <w:basedOn w:val="Normal"/>
    <w:rPr>
      <w:sz w:val="15"/>
    </w:rPr>
  </w:style>
  <w:style w:type="paragraph" w:styleId="ListBullet4">
    <w:name w:val="List Bullet 4"/>
    <w:basedOn w:val="Normal"/>
    <w:pPr>
      <w:numPr>
        <w:numId w:val="3"/>
      </w:numPr>
      <w:tabs>
        <w:tab w:val="left" w:pos="1620"/>
      </w:tabs>
    </w:pPr>
  </w:style>
  <w:style w:type="paragraph" w:styleId="TOC9">
    <w:name w:val="toc 9"/>
    <w:basedOn w:val="Normal"/>
    <w:next w:val="Normal"/>
    <w:pPr>
      <w:ind w:leftChars="1600" w:left="3360"/>
    </w:pPr>
  </w:style>
  <w:style w:type="paragraph" w:styleId="ListBullet2">
    <w:name w:val="List Bullet 2"/>
    <w:basedOn w:val="Normal"/>
    <w:pPr>
      <w:numPr>
        <w:numId w:val="4"/>
      </w:numPr>
      <w:tabs>
        <w:tab w:val="left" w:pos="780"/>
      </w:tabs>
    </w:pPr>
  </w:style>
  <w:style w:type="paragraph" w:styleId="CommentText">
    <w:name w:val="annotation text"/>
    <w:basedOn w:val="Normal"/>
    <w:pPr>
      <w:jc w:val="left"/>
    </w:pPr>
  </w:style>
  <w:style w:type="paragraph" w:styleId="TOC1">
    <w:name w:val="toc 1"/>
    <w:basedOn w:val="Normal"/>
    <w:next w:val="Normal"/>
    <w:uiPriority w:val="39"/>
    <w:pPr>
      <w:tabs>
        <w:tab w:val="right" w:leader="dot" w:pos="8767"/>
      </w:tabs>
      <w:spacing w:before="50" w:after="50" w:line="288" w:lineRule="auto"/>
      <w:ind w:leftChars="1" w:left="2"/>
    </w:pPr>
    <w:rPr>
      <w:rFonts w:ascii="黑体" w:eastAsia="黑体" w:hAnsi="黑体" w:cs="宋体"/>
      <w:b/>
      <w:snapToGrid w:val="0"/>
      <w:color w:val="000000"/>
      <w:kern w:val="0"/>
      <w:sz w:val="24"/>
      <w:lang w:eastAsia="zh-TW"/>
    </w:rPr>
  </w:style>
  <w:style w:type="paragraph" w:styleId="ListBullet">
    <w:name w:val="List Bullet"/>
    <w:basedOn w:val="Normal"/>
    <w:pPr>
      <w:numPr>
        <w:numId w:val="5"/>
      </w:numPr>
      <w:tabs>
        <w:tab w:val="left" w:pos="360"/>
      </w:tabs>
    </w:pPr>
  </w:style>
  <w:style w:type="paragraph" w:styleId="ListBullet3">
    <w:name w:val="List Bullet 3"/>
    <w:basedOn w:val="Normal"/>
    <w:pPr>
      <w:numPr>
        <w:numId w:val="6"/>
      </w:numPr>
      <w:tabs>
        <w:tab w:val="left" w:pos="1200"/>
      </w:tabs>
    </w:pPr>
  </w:style>
  <w:style w:type="paragraph" w:styleId="Footer">
    <w:name w:val="footer"/>
    <w:basedOn w:val="Normal"/>
    <w:link w:val="FooterChar"/>
    <w:pPr>
      <w:tabs>
        <w:tab w:val="center" w:pos="4153"/>
        <w:tab w:val="right" w:pos="8306"/>
      </w:tabs>
      <w:snapToGrid w:val="0"/>
      <w:jc w:val="left"/>
    </w:pPr>
    <w:rPr>
      <w:sz w:val="18"/>
      <w:szCs w:val="18"/>
    </w:rPr>
  </w:style>
  <w:style w:type="paragraph" w:customStyle="1" w:styleId="ListNumber31">
    <w:name w:val="List Number 31"/>
    <w:basedOn w:val="Normal"/>
    <w:pPr>
      <w:numPr>
        <w:numId w:val="7"/>
      </w:numPr>
      <w:tabs>
        <w:tab w:val="left" w:pos="1200"/>
      </w:tabs>
    </w:pPr>
  </w:style>
  <w:style w:type="paragraph" w:customStyle="1" w:styleId="ListNumber51">
    <w:name w:val="List Number 51"/>
    <w:basedOn w:val="Normal"/>
    <w:pPr>
      <w:numPr>
        <w:numId w:val="8"/>
      </w:numPr>
      <w:tabs>
        <w:tab w:val="left" w:pos="2040"/>
      </w:tabs>
    </w:pPr>
  </w:style>
  <w:style w:type="paragraph" w:customStyle="1" w:styleId="ListNumber41">
    <w:name w:val="List Number 41"/>
    <w:basedOn w:val="Normal"/>
    <w:pPr>
      <w:numPr>
        <w:numId w:val="9"/>
      </w:numPr>
      <w:tabs>
        <w:tab w:val="left" w:pos="1620"/>
      </w:tabs>
    </w:pPr>
  </w:style>
  <w:style w:type="paragraph" w:styleId="BalloonText">
    <w:name w:val="Balloon Text"/>
    <w:basedOn w:val="Normal"/>
    <w:rPr>
      <w:sz w:val="18"/>
      <w:szCs w:val="18"/>
    </w:rPr>
  </w:style>
  <w:style w:type="paragraph" w:customStyle="1" w:styleId="BodyTextIndent31">
    <w:name w:val="Body Text Indent 31"/>
    <w:basedOn w:val="Normal"/>
    <w:pPr>
      <w:adjustRightInd w:val="0"/>
      <w:snapToGrid w:val="0"/>
      <w:spacing w:beforeLines="50" w:before="156" w:afterLines="50" w:after="156"/>
      <w:ind w:left="840" w:firstLineChars="200" w:firstLine="420"/>
    </w:pPr>
    <w:rPr>
      <w:rFonts w:eastAsia="仿宋_GB2312"/>
    </w:rPr>
  </w:style>
  <w:style w:type="paragraph" w:customStyle="1" w:styleId="ListParagraph1">
    <w:name w:val="List Paragraph1"/>
    <w:basedOn w:val="Normal"/>
    <w:pPr>
      <w:ind w:firstLineChars="200" w:firstLine="420"/>
    </w:pPr>
  </w:style>
  <w:style w:type="paragraph" w:customStyle="1" w:styleId="xl47">
    <w:name w:val="xl47"/>
    <w:basedOn w:val="Normal"/>
    <w:pPr>
      <w:widowControl/>
      <w:pBdr>
        <w:top w:val="single" w:sz="8" w:space="0" w:color="auto"/>
        <w:left w:val="single" w:sz="8" w:space="0" w:color="auto"/>
        <w:bottom w:val="single" w:sz="8" w:space="0" w:color="auto"/>
        <w:right w:val="single" w:sz="4" w:space="0" w:color="FFFFFF"/>
      </w:pBdr>
      <w:spacing w:before="100" w:beforeAutospacing="1" w:after="100" w:afterAutospacing="1"/>
      <w:jc w:val="center"/>
    </w:pPr>
    <w:rPr>
      <w:kern w:val="0"/>
      <w:sz w:val="28"/>
      <w:szCs w:val="28"/>
    </w:rPr>
  </w:style>
  <w:style w:type="paragraph" w:customStyle="1" w:styleId="DocumentMap1">
    <w:name w:val="Document Map1"/>
    <w:basedOn w:val="Normal"/>
    <w:pPr>
      <w:shd w:val="clear" w:color="auto" w:fill="000080"/>
    </w:pPr>
  </w:style>
  <w:style w:type="paragraph" w:customStyle="1" w:styleId="BodyTextFirstIndent21">
    <w:name w:val="Body Text First Indent 21"/>
    <w:basedOn w:val="BodyTextIndent1"/>
    <w:pPr>
      <w:spacing w:after="120"/>
      <w:ind w:leftChars="200" w:left="420" w:firstLineChars="200" w:firstLine="210"/>
    </w:pPr>
    <w:rPr>
      <w:rFonts w:eastAsia="宋体"/>
    </w:rPr>
  </w:style>
  <w:style w:type="paragraph" w:customStyle="1" w:styleId="List1">
    <w:name w:val="List1"/>
    <w:basedOn w:val="Normal"/>
    <w:pPr>
      <w:ind w:left="200" w:hangingChars="200" w:hanging="200"/>
    </w:pPr>
  </w:style>
  <w:style w:type="paragraph" w:customStyle="1" w:styleId="MessageHeader1">
    <w:name w:val="Message Header1"/>
    <w:basedOn w:val="Normal"/>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customStyle="1" w:styleId="List31">
    <w:name w:val="List 31"/>
    <w:basedOn w:val="Normal"/>
    <w:pPr>
      <w:ind w:leftChars="400" w:left="100" w:hangingChars="200" w:hanging="200"/>
    </w:pPr>
  </w:style>
  <w:style w:type="paragraph" w:customStyle="1" w:styleId="r">
    <w:name w:val="ªí®æ¤å¦r"/>
    <w:basedOn w:val="Normal"/>
    <w:pPr>
      <w:widowControl/>
      <w:overflowPunct w:val="0"/>
      <w:autoSpaceDE w:val="0"/>
      <w:autoSpaceDN w:val="0"/>
      <w:adjustRightInd w:val="0"/>
      <w:jc w:val="left"/>
      <w:textAlignment w:val="baseline"/>
    </w:pPr>
    <w:rPr>
      <w:rFonts w:ascii="MingLiU" w:eastAsia="MingLiU"/>
      <w:kern w:val="0"/>
      <w:sz w:val="24"/>
      <w:szCs w:val="20"/>
      <w:lang w:eastAsia="zh-TW"/>
    </w:rPr>
  </w:style>
  <w:style w:type="paragraph" w:customStyle="1" w:styleId="NormalIndent1">
    <w:name w:val="Normal Indent1"/>
    <w:basedOn w:val="Normal"/>
    <w:pPr>
      <w:ind w:firstLineChars="200" w:firstLine="420"/>
    </w:pPr>
  </w:style>
  <w:style w:type="paragraph" w:customStyle="1" w:styleId="DefaultText">
    <w:name w:val="Default Text"/>
    <w:basedOn w:val="Normal"/>
    <w:pPr>
      <w:widowControl/>
      <w:overflowPunct w:val="0"/>
      <w:autoSpaceDE w:val="0"/>
      <w:autoSpaceDN w:val="0"/>
      <w:adjustRightInd w:val="0"/>
      <w:jc w:val="left"/>
      <w:textAlignment w:val="baseline"/>
    </w:pPr>
    <w:rPr>
      <w:rFonts w:ascii="MingLiU" w:eastAsia="MingLiU"/>
      <w:kern w:val="0"/>
      <w:sz w:val="24"/>
      <w:szCs w:val="20"/>
      <w:lang w:eastAsia="zh-TW"/>
    </w:rPr>
  </w:style>
  <w:style w:type="paragraph" w:customStyle="1" w:styleId="BodyTextIndent1">
    <w:name w:val="Body Text Indent1"/>
    <w:basedOn w:val="Normal"/>
    <w:pPr>
      <w:ind w:left="454"/>
    </w:pPr>
    <w:rPr>
      <w:rFonts w:eastAsia="仿宋_GB2312"/>
    </w:rPr>
  </w:style>
  <w:style w:type="paragraph" w:customStyle="1" w:styleId="Signature1">
    <w:name w:val="Signature1"/>
    <w:basedOn w:val="Normal"/>
    <w:pPr>
      <w:ind w:leftChars="2100" w:left="100"/>
    </w:pPr>
  </w:style>
  <w:style w:type="paragraph" w:customStyle="1" w:styleId="ListContinue41">
    <w:name w:val="List Continue 41"/>
    <w:basedOn w:val="Normal"/>
    <w:pPr>
      <w:spacing w:after="120"/>
      <w:ind w:leftChars="800" w:left="1680"/>
    </w:pPr>
  </w:style>
  <w:style w:type="paragraph" w:customStyle="1" w:styleId="List41">
    <w:name w:val="List 41"/>
    <w:basedOn w:val="Normal"/>
    <w:pPr>
      <w:ind w:leftChars="600" w:left="100" w:hangingChars="200" w:hanging="200"/>
    </w:pPr>
  </w:style>
  <w:style w:type="paragraph" w:customStyle="1" w:styleId="EnvelopeAddress1">
    <w:name w:val="Envelope Address1"/>
    <w:basedOn w:val="Normal"/>
    <w:pPr>
      <w:snapToGrid w:val="0"/>
      <w:ind w:leftChars="1400" w:left="100"/>
    </w:pPr>
    <w:rPr>
      <w:rFonts w:ascii="Arial" w:hAnsi="Arial" w:cs="Arial"/>
      <w:sz w:val="24"/>
    </w:rPr>
  </w:style>
  <w:style w:type="paragraph" w:customStyle="1" w:styleId="ListNumber21">
    <w:name w:val="List Number 21"/>
    <w:basedOn w:val="Normal"/>
    <w:pPr>
      <w:numPr>
        <w:numId w:val="10"/>
      </w:numPr>
      <w:tabs>
        <w:tab w:val="left" w:pos="780"/>
      </w:tabs>
    </w:pPr>
  </w:style>
  <w:style w:type="paragraph" w:customStyle="1" w:styleId="BodyTextFirstIndent1">
    <w:name w:val="Body Text First Indent1"/>
    <w:basedOn w:val="BodyText"/>
    <w:pPr>
      <w:spacing w:after="120"/>
      <w:ind w:firstLineChars="100" w:firstLine="420"/>
    </w:pPr>
    <w:rPr>
      <w:sz w:val="21"/>
    </w:rPr>
  </w:style>
  <w:style w:type="paragraph" w:customStyle="1" w:styleId="HTMLPreformatted1">
    <w:name w:val="HTML Preformatted1"/>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Arial Narrow"/>
      <w:kern w:val="0"/>
      <w:sz w:val="20"/>
      <w:szCs w:val="20"/>
    </w:rPr>
  </w:style>
  <w:style w:type="paragraph" w:customStyle="1" w:styleId="PlainText1">
    <w:name w:val="Plain Text1"/>
    <w:basedOn w:val="Normal"/>
    <w:rPr>
      <w:rFonts w:ascii="宋体" w:hAnsi="Courier New" w:cs="Courier New"/>
      <w:szCs w:val="21"/>
    </w:rPr>
  </w:style>
  <w:style w:type="paragraph" w:customStyle="1" w:styleId="ListContinue21">
    <w:name w:val="List Continue 21"/>
    <w:basedOn w:val="Normal"/>
    <w:pPr>
      <w:spacing w:after="120"/>
      <w:ind w:leftChars="400" w:left="840"/>
    </w:pPr>
  </w:style>
  <w:style w:type="paragraph" w:customStyle="1" w:styleId="TOCHeading1">
    <w:name w:val="TOC Heading1"/>
    <w:basedOn w:val="Heading1"/>
    <w:next w:val="Normal"/>
    <w:pPr>
      <w:keepLines/>
      <w:widowControl/>
      <w:spacing w:before="480" w:line="276" w:lineRule="auto"/>
      <w:jc w:val="left"/>
      <w:outlineLvl w:val="9"/>
    </w:pPr>
    <w:rPr>
      <w:rFonts w:ascii="Cambria" w:eastAsia="宋体" w:hAnsi="Cambria" w:cs="黑体"/>
      <w:color w:val="365F90"/>
      <w:kern w:val="0"/>
      <w:sz w:val="28"/>
      <w:szCs w:val="28"/>
      <w:lang w:eastAsia="zh-CN"/>
    </w:rPr>
  </w:style>
  <w:style w:type="paragraph" w:customStyle="1" w:styleId="main">
    <w:name w:val="main"/>
    <w:basedOn w:val="Normal"/>
    <w:pPr>
      <w:widowControl/>
      <w:spacing w:before="100" w:beforeAutospacing="1" w:after="100" w:afterAutospacing="1" w:line="300" w:lineRule="atLeast"/>
      <w:jc w:val="left"/>
    </w:pPr>
    <w:rPr>
      <w:kern w:val="0"/>
      <w:szCs w:val="21"/>
    </w:rPr>
  </w:style>
  <w:style w:type="paragraph" w:customStyle="1" w:styleId="BodyText31">
    <w:name w:val="Body Text 31"/>
    <w:basedOn w:val="Normal"/>
    <w:pPr>
      <w:spacing w:line="264" w:lineRule="auto"/>
    </w:pPr>
    <w:rPr>
      <w:rFonts w:ascii="仿宋_GB2312" w:eastAsia="仿宋_GB2312"/>
      <w:sz w:val="18"/>
    </w:rPr>
  </w:style>
  <w:style w:type="paragraph" w:customStyle="1" w:styleId="a">
    <w:name w:val="分项"/>
    <w:pPr>
      <w:tabs>
        <w:tab w:val="left" w:pos="360"/>
      </w:tabs>
      <w:ind w:hanging="2"/>
    </w:pPr>
    <w:rPr>
      <w:sz w:val="21"/>
    </w:rPr>
  </w:style>
  <w:style w:type="paragraph" w:customStyle="1" w:styleId="BlockText1">
    <w:name w:val="Block Text1"/>
    <w:basedOn w:val="Normal"/>
    <w:pPr>
      <w:spacing w:after="120"/>
      <w:ind w:leftChars="700" w:left="1440" w:rightChars="700" w:right="1440"/>
    </w:pPr>
  </w:style>
  <w:style w:type="paragraph" w:customStyle="1" w:styleId="10">
    <w:name w:val="正文1"/>
    <w:basedOn w:val="Normal"/>
    <w:pPr>
      <w:ind w:firstLineChars="200" w:firstLine="200"/>
    </w:pPr>
    <w:rPr>
      <w:szCs w:val="20"/>
    </w:rPr>
  </w:style>
  <w:style w:type="paragraph" w:customStyle="1" w:styleId="List51">
    <w:name w:val="List 51"/>
    <w:basedOn w:val="Normal"/>
    <w:pPr>
      <w:ind w:leftChars="800" w:left="100" w:hangingChars="200" w:hanging="200"/>
    </w:pPr>
  </w:style>
  <w:style w:type="paragraph" w:customStyle="1" w:styleId="ListContinue51">
    <w:name w:val="List Continue 51"/>
    <w:basedOn w:val="Normal"/>
    <w:pPr>
      <w:spacing w:after="120"/>
      <w:ind w:leftChars="1000" w:left="2100"/>
    </w:pPr>
  </w:style>
  <w:style w:type="paragraph" w:customStyle="1" w:styleId="Date1">
    <w:name w:val="Date1"/>
    <w:basedOn w:val="Normal"/>
    <w:next w:val="Normal"/>
    <w:pPr>
      <w:ind w:leftChars="2500" w:left="100"/>
    </w:pPr>
    <w:rPr>
      <w:rFonts w:eastAsia="仿宋_GB2312"/>
      <w:sz w:val="32"/>
    </w:rPr>
  </w:style>
  <w:style w:type="paragraph" w:customStyle="1" w:styleId="HTMLAddress1">
    <w:name w:val="HTML Address1"/>
    <w:basedOn w:val="Normal"/>
    <w:rPr>
      <w:i/>
      <w:iCs/>
    </w:rPr>
  </w:style>
  <w:style w:type="paragraph" w:customStyle="1" w:styleId="ListContinue1">
    <w:name w:val="List Continue1"/>
    <w:basedOn w:val="Normal"/>
    <w:pPr>
      <w:spacing w:after="120"/>
      <w:ind w:leftChars="200" w:left="420"/>
    </w:pPr>
  </w:style>
  <w:style w:type="paragraph" w:customStyle="1" w:styleId="E-mailSignature1">
    <w:name w:val="E-mail Signature1"/>
    <w:basedOn w:val="Normal"/>
  </w:style>
  <w:style w:type="paragraph" w:customStyle="1" w:styleId="Closing1">
    <w:name w:val="Closing1"/>
    <w:basedOn w:val="Normal"/>
    <w:pPr>
      <w:ind w:leftChars="2100"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312087">
      <w:bodyDiv w:val="1"/>
      <w:marLeft w:val="0"/>
      <w:marRight w:val="0"/>
      <w:marTop w:val="0"/>
      <w:marBottom w:val="0"/>
      <w:divBdr>
        <w:top w:val="none" w:sz="0" w:space="0" w:color="auto"/>
        <w:left w:val="none" w:sz="0" w:space="0" w:color="auto"/>
        <w:bottom w:val="none" w:sz="0" w:space="0" w:color="auto"/>
        <w:right w:val="none" w:sz="0" w:space="0" w:color="auto"/>
      </w:divBdr>
      <w:divsChild>
        <w:div w:id="2067099621">
          <w:marLeft w:val="0"/>
          <w:marRight w:val="0"/>
          <w:marTop w:val="0"/>
          <w:marBottom w:val="0"/>
          <w:divBdr>
            <w:top w:val="none" w:sz="0" w:space="0" w:color="auto"/>
            <w:left w:val="none" w:sz="0" w:space="0" w:color="auto"/>
            <w:bottom w:val="none" w:sz="0" w:space="0" w:color="auto"/>
            <w:right w:val="none" w:sz="0" w:space="0" w:color="auto"/>
          </w:divBdr>
        </w:div>
      </w:divsChild>
    </w:div>
    <w:div w:id="1158158116">
      <w:bodyDiv w:val="1"/>
      <w:marLeft w:val="0"/>
      <w:marRight w:val="0"/>
      <w:marTop w:val="0"/>
      <w:marBottom w:val="0"/>
      <w:divBdr>
        <w:top w:val="none" w:sz="0" w:space="0" w:color="auto"/>
        <w:left w:val="none" w:sz="0" w:space="0" w:color="auto"/>
        <w:bottom w:val="none" w:sz="0" w:space="0" w:color="auto"/>
        <w:right w:val="none" w:sz="0" w:space="0" w:color="auto"/>
      </w:divBdr>
      <w:divsChild>
        <w:div w:id="886336174">
          <w:marLeft w:val="547"/>
          <w:marRight w:val="0"/>
          <w:marTop w:val="0"/>
          <w:marBottom w:val="0"/>
          <w:divBdr>
            <w:top w:val="none" w:sz="0" w:space="0" w:color="auto"/>
            <w:left w:val="none" w:sz="0" w:space="0" w:color="auto"/>
            <w:bottom w:val="none" w:sz="0" w:space="0" w:color="auto"/>
            <w:right w:val="none" w:sz="0" w:space="0" w:color="auto"/>
          </w:divBdr>
        </w:div>
      </w:divsChild>
    </w:div>
    <w:div w:id="1212231093">
      <w:bodyDiv w:val="1"/>
      <w:marLeft w:val="0"/>
      <w:marRight w:val="0"/>
      <w:marTop w:val="0"/>
      <w:marBottom w:val="0"/>
      <w:divBdr>
        <w:top w:val="none" w:sz="0" w:space="0" w:color="auto"/>
        <w:left w:val="none" w:sz="0" w:space="0" w:color="auto"/>
        <w:bottom w:val="none" w:sz="0" w:space="0" w:color="auto"/>
        <w:right w:val="none" w:sz="0" w:space="0" w:color="auto"/>
      </w:divBdr>
      <w:divsChild>
        <w:div w:id="1322660122">
          <w:marLeft w:val="0"/>
          <w:marRight w:val="0"/>
          <w:marTop w:val="0"/>
          <w:marBottom w:val="0"/>
          <w:divBdr>
            <w:top w:val="none" w:sz="0" w:space="0" w:color="auto"/>
            <w:left w:val="none" w:sz="0" w:space="0" w:color="auto"/>
            <w:bottom w:val="none" w:sz="0" w:space="0" w:color="auto"/>
            <w:right w:val="none" w:sz="0" w:space="0" w:color="auto"/>
          </w:divBdr>
        </w:div>
      </w:divsChild>
    </w:div>
    <w:div w:id="1535970484">
      <w:bodyDiv w:val="1"/>
      <w:marLeft w:val="0"/>
      <w:marRight w:val="0"/>
      <w:marTop w:val="0"/>
      <w:marBottom w:val="0"/>
      <w:divBdr>
        <w:top w:val="none" w:sz="0" w:space="0" w:color="auto"/>
        <w:left w:val="none" w:sz="0" w:space="0" w:color="auto"/>
        <w:bottom w:val="none" w:sz="0" w:space="0" w:color="auto"/>
        <w:right w:val="none" w:sz="0" w:space="0" w:color="auto"/>
      </w:divBdr>
      <w:divsChild>
        <w:div w:id="1210804050">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baike.baidu.com/view/389471.htm" TargetMode="External"/><Relationship Id="rId26" Type="http://schemas.openxmlformats.org/officeDocument/2006/relationships/image" Target="media/image9.emf"/><Relationship Id="rId21" Type="http://schemas.openxmlformats.org/officeDocument/2006/relationships/image" Target="media/image5.jpeg"/><Relationship Id="rId34" Type="http://schemas.openxmlformats.org/officeDocument/2006/relationships/package" Target="embeddings/Microsoft_Visio___4.vsdx"/><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package" Target="embeddings/Microsoft_Visio___1.vsdx"/><Relationship Id="rId33" Type="http://schemas.openxmlformats.org/officeDocument/2006/relationships/package" Target="embeddings/Microsoft_Visio___3.vsdx"/><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5.xml"/><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emf"/><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0.emf"/><Relationship Id="rId36"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jpeg"/><Relationship Id="rId27" Type="http://schemas.openxmlformats.org/officeDocument/2006/relationships/package" Target="embeddings/Microsoft_Visio___2.vsdx"/><Relationship Id="rId30" Type="http://schemas.openxmlformats.org/officeDocument/2006/relationships/image" Target="media/image11.jpeg"/><Relationship Id="rId35" Type="http://schemas.openxmlformats.org/officeDocument/2006/relationships/header" Target="header6.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57</Pages>
  <Words>7184</Words>
  <Characters>40955</Characters>
  <Application>Microsoft Office Word</Application>
  <DocSecurity>0</DocSecurity>
  <PresentationFormat/>
  <Lines>341</Lines>
  <Paragraphs>96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申请上海交通大学工程硕士学位论文</vt:lpstr>
    </vt:vector>
  </TitlesOfParts>
  <Manager/>
  <Company>Microsoft</Company>
  <LinksUpToDate>false</LinksUpToDate>
  <CharactersWithSpaces>48043</CharactersWithSpaces>
  <SharedDoc>false</SharedDoc>
  <HLinks>
    <vt:vector size="312" baseType="variant">
      <vt:variant>
        <vt:i4>3211327</vt:i4>
      </vt:variant>
      <vt:variant>
        <vt:i4>309</vt:i4>
      </vt:variant>
      <vt:variant>
        <vt:i4>0</vt:i4>
      </vt:variant>
      <vt:variant>
        <vt:i4>5</vt:i4>
      </vt:variant>
      <vt:variant>
        <vt:lpwstr>http://baike.baidu.com/view/389471.htm</vt:lpwstr>
      </vt:variant>
      <vt:variant>
        <vt:lpwstr/>
      </vt:variant>
      <vt:variant>
        <vt:i4>1638455</vt:i4>
      </vt:variant>
      <vt:variant>
        <vt:i4>302</vt:i4>
      </vt:variant>
      <vt:variant>
        <vt:i4>0</vt:i4>
      </vt:variant>
      <vt:variant>
        <vt:i4>5</vt:i4>
      </vt:variant>
      <vt:variant>
        <vt:lpwstr/>
      </vt:variant>
      <vt:variant>
        <vt:lpwstr>_Toc399145933</vt:lpwstr>
      </vt:variant>
      <vt:variant>
        <vt:i4>1638455</vt:i4>
      </vt:variant>
      <vt:variant>
        <vt:i4>296</vt:i4>
      </vt:variant>
      <vt:variant>
        <vt:i4>0</vt:i4>
      </vt:variant>
      <vt:variant>
        <vt:i4>5</vt:i4>
      </vt:variant>
      <vt:variant>
        <vt:lpwstr/>
      </vt:variant>
      <vt:variant>
        <vt:lpwstr>_Toc399145932</vt:lpwstr>
      </vt:variant>
      <vt:variant>
        <vt:i4>1638455</vt:i4>
      </vt:variant>
      <vt:variant>
        <vt:i4>290</vt:i4>
      </vt:variant>
      <vt:variant>
        <vt:i4>0</vt:i4>
      </vt:variant>
      <vt:variant>
        <vt:i4>5</vt:i4>
      </vt:variant>
      <vt:variant>
        <vt:lpwstr/>
      </vt:variant>
      <vt:variant>
        <vt:lpwstr>_Toc399145931</vt:lpwstr>
      </vt:variant>
      <vt:variant>
        <vt:i4>1638455</vt:i4>
      </vt:variant>
      <vt:variant>
        <vt:i4>284</vt:i4>
      </vt:variant>
      <vt:variant>
        <vt:i4>0</vt:i4>
      </vt:variant>
      <vt:variant>
        <vt:i4>5</vt:i4>
      </vt:variant>
      <vt:variant>
        <vt:lpwstr/>
      </vt:variant>
      <vt:variant>
        <vt:lpwstr>_Toc399145930</vt:lpwstr>
      </vt:variant>
      <vt:variant>
        <vt:i4>1572919</vt:i4>
      </vt:variant>
      <vt:variant>
        <vt:i4>278</vt:i4>
      </vt:variant>
      <vt:variant>
        <vt:i4>0</vt:i4>
      </vt:variant>
      <vt:variant>
        <vt:i4>5</vt:i4>
      </vt:variant>
      <vt:variant>
        <vt:lpwstr/>
      </vt:variant>
      <vt:variant>
        <vt:lpwstr>_Toc399145929</vt:lpwstr>
      </vt:variant>
      <vt:variant>
        <vt:i4>1572919</vt:i4>
      </vt:variant>
      <vt:variant>
        <vt:i4>272</vt:i4>
      </vt:variant>
      <vt:variant>
        <vt:i4>0</vt:i4>
      </vt:variant>
      <vt:variant>
        <vt:i4>5</vt:i4>
      </vt:variant>
      <vt:variant>
        <vt:lpwstr/>
      </vt:variant>
      <vt:variant>
        <vt:lpwstr>_Toc399145928</vt:lpwstr>
      </vt:variant>
      <vt:variant>
        <vt:i4>1572919</vt:i4>
      </vt:variant>
      <vt:variant>
        <vt:i4>266</vt:i4>
      </vt:variant>
      <vt:variant>
        <vt:i4>0</vt:i4>
      </vt:variant>
      <vt:variant>
        <vt:i4>5</vt:i4>
      </vt:variant>
      <vt:variant>
        <vt:lpwstr/>
      </vt:variant>
      <vt:variant>
        <vt:lpwstr>_Toc399145927</vt:lpwstr>
      </vt:variant>
      <vt:variant>
        <vt:i4>1572919</vt:i4>
      </vt:variant>
      <vt:variant>
        <vt:i4>260</vt:i4>
      </vt:variant>
      <vt:variant>
        <vt:i4>0</vt:i4>
      </vt:variant>
      <vt:variant>
        <vt:i4>5</vt:i4>
      </vt:variant>
      <vt:variant>
        <vt:lpwstr/>
      </vt:variant>
      <vt:variant>
        <vt:lpwstr>_Toc399145926</vt:lpwstr>
      </vt:variant>
      <vt:variant>
        <vt:i4>1572919</vt:i4>
      </vt:variant>
      <vt:variant>
        <vt:i4>254</vt:i4>
      </vt:variant>
      <vt:variant>
        <vt:i4>0</vt:i4>
      </vt:variant>
      <vt:variant>
        <vt:i4>5</vt:i4>
      </vt:variant>
      <vt:variant>
        <vt:lpwstr/>
      </vt:variant>
      <vt:variant>
        <vt:lpwstr>_Toc399145925</vt:lpwstr>
      </vt:variant>
      <vt:variant>
        <vt:i4>1572919</vt:i4>
      </vt:variant>
      <vt:variant>
        <vt:i4>248</vt:i4>
      </vt:variant>
      <vt:variant>
        <vt:i4>0</vt:i4>
      </vt:variant>
      <vt:variant>
        <vt:i4>5</vt:i4>
      </vt:variant>
      <vt:variant>
        <vt:lpwstr/>
      </vt:variant>
      <vt:variant>
        <vt:lpwstr>_Toc399145924</vt:lpwstr>
      </vt:variant>
      <vt:variant>
        <vt:i4>1572919</vt:i4>
      </vt:variant>
      <vt:variant>
        <vt:i4>242</vt:i4>
      </vt:variant>
      <vt:variant>
        <vt:i4>0</vt:i4>
      </vt:variant>
      <vt:variant>
        <vt:i4>5</vt:i4>
      </vt:variant>
      <vt:variant>
        <vt:lpwstr/>
      </vt:variant>
      <vt:variant>
        <vt:lpwstr>_Toc399145923</vt:lpwstr>
      </vt:variant>
      <vt:variant>
        <vt:i4>1572919</vt:i4>
      </vt:variant>
      <vt:variant>
        <vt:i4>236</vt:i4>
      </vt:variant>
      <vt:variant>
        <vt:i4>0</vt:i4>
      </vt:variant>
      <vt:variant>
        <vt:i4>5</vt:i4>
      </vt:variant>
      <vt:variant>
        <vt:lpwstr/>
      </vt:variant>
      <vt:variant>
        <vt:lpwstr>_Toc399145922</vt:lpwstr>
      </vt:variant>
      <vt:variant>
        <vt:i4>1572919</vt:i4>
      </vt:variant>
      <vt:variant>
        <vt:i4>230</vt:i4>
      </vt:variant>
      <vt:variant>
        <vt:i4>0</vt:i4>
      </vt:variant>
      <vt:variant>
        <vt:i4>5</vt:i4>
      </vt:variant>
      <vt:variant>
        <vt:lpwstr/>
      </vt:variant>
      <vt:variant>
        <vt:lpwstr>_Toc399145921</vt:lpwstr>
      </vt:variant>
      <vt:variant>
        <vt:i4>1572919</vt:i4>
      </vt:variant>
      <vt:variant>
        <vt:i4>224</vt:i4>
      </vt:variant>
      <vt:variant>
        <vt:i4>0</vt:i4>
      </vt:variant>
      <vt:variant>
        <vt:i4>5</vt:i4>
      </vt:variant>
      <vt:variant>
        <vt:lpwstr/>
      </vt:variant>
      <vt:variant>
        <vt:lpwstr>_Toc399145920</vt:lpwstr>
      </vt:variant>
      <vt:variant>
        <vt:i4>1769527</vt:i4>
      </vt:variant>
      <vt:variant>
        <vt:i4>218</vt:i4>
      </vt:variant>
      <vt:variant>
        <vt:i4>0</vt:i4>
      </vt:variant>
      <vt:variant>
        <vt:i4>5</vt:i4>
      </vt:variant>
      <vt:variant>
        <vt:lpwstr/>
      </vt:variant>
      <vt:variant>
        <vt:lpwstr>_Toc399145919</vt:lpwstr>
      </vt:variant>
      <vt:variant>
        <vt:i4>1769527</vt:i4>
      </vt:variant>
      <vt:variant>
        <vt:i4>212</vt:i4>
      </vt:variant>
      <vt:variant>
        <vt:i4>0</vt:i4>
      </vt:variant>
      <vt:variant>
        <vt:i4>5</vt:i4>
      </vt:variant>
      <vt:variant>
        <vt:lpwstr/>
      </vt:variant>
      <vt:variant>
        <vt:lpwstr>_Toc399145918</vt:lpwstr>
      </vt:variant>
      <vt:variant>
        <vt:i4>1769527</vt:i4>
      </vt:variant>
      <vt:variant>
        <vt:i4>206</vt:i4>
      </vt:variant>
      <vt:variant>
        <vt:i4>0</vt:i4>
      </vt:variant>
      <vt:variant>
        <vt:i4>5</vt:i4>
      </vt:variant>
      <vt:variant>
        <vt:lpwstr/>
      </vt:variant>
      <vt:variant>
        <vt:lpwstr>_Toc399145917</vt:lpwstr>
      </vt:variant>
      <vt:variant>
        <vt:i4>1769527</vt:i4>
      </vt:variant>
      <vt:variant>
        <vt:i4>200</vt:i4>
      </vt:variant>
      <vt:variant>
        <vt:i4>0</vt:i4>
      </vt:variant>
      <vt:variant>
        <vt:i4>5</vt:i4>
      </vt:variant>
      <vt:variant>
        <vt:lpwstr/>
      </vt:variant>
      <vt:variant>
        <vt:lpwstr>_Toc399145916</vt:lpwstr>
      </vt:variant>
      <vt:variant>
        <vt:i4>1769527</vt:i4>
      </vt:variant>
      <vt:variant>
        <vt:i4>194</vt:i4>
      </vt:variant>
      <vt:variant>
        <vt:i4>0</vt:i4>
      </vt:variant>
      <vt:variant>
        <vt:i4>5</vt:i4>
      </vt:variant>
      <vt:variant>
        <vt:lpwstr/>
      </vt:variant>
      <vt:variant>
        <vt:lpwstr>_Toc399145915</vt:lpwstr>
      </vt:variant>
      <vt:variant>
        <vt:i4>1769527</vt:i4>
      </vt:variant>
      <vt:variant>
        <vt:i4>188</vt:i4>
      </vt:variant>
      <vt:variant>
        <vt:i4>0</vt:i4>
      </vt:variant>
      <vt:variant>
        <vt:i4>5</vt:i4>
      </vt:variant>
      <vt:variant>
        <vt:lpwstr/>
      </vt:variant>
      <vt:variant>
        <vt:lpwstr>_Toc399145914</vt:lpwstr>
      </vt:variant>
      <vt:variant>
        <vt:i4>1769527</vt:i4>
      </vt:variant>
      <vt:variant>
        <vt:i4>182</vt:i4>
      </vt:variant>
      <vt:variant>
        <vt:i4>0</vt:i4>
      </vt:variant>
      <vt:variant>
        <vt:i4>5</vt:i4>
      </vt:variant>
      <vt:variant>
        <vt:lpwstr/>
      </vt:variant>
      <vt:variant>
        <vt:lpwstr>_Toc399145913</vt:lpwstr>
      </vt:variant>
      <vt:variant>
        <vt:i4>1769527</vt:i4>
      </vt:variant>
      <vt:variant>
        <vt:i4>176</vt:i4>
      </vt:variant>
      <vt:variant>
        <vt:i4>0</vt:i4>
      </vt:variant>
      <vt:variant>
        <vt:i4>5</vt:i4>
      </vt:variant>
      <vt:variant>
        <vt:lpwstr/>
      </vt:variant>
      <vt:variant>
        <vt:lpwstr>_Toc399145912</vt:lpwstr>
      </vt:variant>
      <vt:variant>
        <vt:i4>1769527</vt:i4>
      </vt:variant>
      <vt:variant>
        <vt:i4>170</vt:i4>
      </vt:variant>
      <vt:variant>
        <vt:i4>0</vt:i4>
      </vt:variant>
      <vt:variant>
        <vt:i4>5</vt:i4>
      </vt:variant>
      <vt:variant>
        <vt:lpwstr/>
      </vt:variant>
      <vt:variant>
        <vt:lpwstr>_Toc399145911</vt:lpwstr>
      </vt:variant>
      <vt:variant>
        <vt:i4>1769527</vt:i4>
      </vt:variant>
      <vt:variant>
        <vt:i4>164</vt:i4>
      </vt:variant>
      <vt:variant>
        <vt:i4>0</vt:i4>
      </vt:variant>
      <vt:variant>
        <vt:i4>5</vt:i4>
      </vt:variant>
      <vt:variant>
        <vt:lpwstr/>
      </vt:variant>
      <vt:variant>
        <vt:lpwstr>_Toc399145910</vt:lpwstr>
      </vt:variant>
      <vt:variant>
        <vt:i4>1703991</vt:i4>
      </vt:variant>
      <vt:variant>
        <vt:i4>158</vt:i4>
      </vt:variant>
      <vt:variant>
        <vt:i4>0</vt:i4>
      </vt:variant>
      <vt:variant>
        <vt:i4>5</vt:i4>
      </vt:variant>
      <vt:variant>
        <vt:lpwstr/>
      </vt:variant>
      <vt:variant>
        <vt:lpwstr>_Toc399145909</vt:lpwstr>
      </vt:variant>
      <vt:variant>
        <vt:i4>1703991</vt:i4>
      </vt:variant>
      <vt:variant>
        <vt:i4>152</vt:i4>
      </vt:variant>
      <vt:variant>
        <vt:i4>0</vt:i4>
      </vt:variant>
      <vt:variant>
        <vt:i4>5</vt:i4>
      </vt:variant>
      <vt:variant>
        <vt:lpwstr/>
      </vt:variant>
      <vt:variant>
        <vt:lpwstr>_Toc399145908</vt:lpwstr>
      </vt:variant>
      <vt:variant>
        <vt:i4>1703991</vt:i4>
      </vt:variant>
      <vt:variant>
        <vt:i4>146</vt:i4>
      </vt:variant>
      <vt:variant>
        <vt:i4>0</vt:i4>
      </vt:variant>
      <vt:variant>
        <vt:i4>5</vt:i4>
      </vt:variant>
      <vt:variant>
        <vt:lpwstr/>
      </vt:variant>
      <vt:variant>
        <vt:lpwstr>_Toc399145907</vt:lpwstr>
      </vt:variant>
      <vt:variant>
        <vt:i4>1703991</vt:i4>
      </vt:variant>
      <vt:variant>
        <vt:i4>140</vt:i4>
      </vt:variant>
      <vt:variant>
        <vt:i4>0</vt:i4>
      </vt:variant>
      <vt:variant>
        <vt:i4>5</vt:i4>
      </vt:variant>
      <vt:variant>
        <vt:lpwstr/>
      </vt:variant>
      <vt:variant>
        <vt:lpwstr>_Toc399145906</vt:lpwstr>
      </vt:variant>
      <vt:variant>
        <vt:i4>1703991</vt:i4>
      </vt:variant>
      <vt:variant>
        <vt:i4>134</vt:i4>
      </vt:variant>
      <vt:variant>
        <vt:i4>0</vt:i4>
      </vt:variant>
      <vt:variant>
        <vt:i4>5</vt:i4>
      </vt:variant>
      <vt:variant>
        <vt:lpwstr/>
      </vt:variant>
      <vt:variant>
        <vt:lpwstr>_Toc399145905</vt:lpwstr>
      </vt:variant>
      <vt:variant>
        <vt:i4>1703991</vt:i4>
      </vt:variant>
      <vt:variant>
        <vt:i4>128</vt:i4>
      </vt:variant>
      <vt:variant>
        <vt:i4>0</vt:i4>
      </vt:variant>
      <vt:variant>
        <vt:i4>5</vt:i4>
      </vt:variant>
      <vt:variant>
        <vt:lpwstr/>
      </vt:variant>
      <vt:variant>
        <vt:lpwstr>_Toc399145904</vt:lpwstr>
      </vt:variant>
      <vt:variant>
        <vt:i4>1703991</vt:i4>
      </vt:variant>
      <vt:variant>
        <vt:i4>122</vt:i4>
      </vt:variant>
      <vt:variant>
        <vt:i4>0</vt:i4>
      </vt:variant>
      <vt:variant>
        <vt:i4>5</vt:i4>
      </vt:variant>
      <vt:variant>
        <vt:lpwstr/>
      </vt:variant>
      <vt:variant>
        <vt:lpwstr>_Toc399145903</vt:lpwstr>
      </vt:variant>
      <vt:variant>
        <vt:i4>1703991</vt:i4>
      </vt:variant>
      <vt:variant>
        <vt:i4>116</vt:i4>
      </vt:variant>
      <vt:variant>
        <vt:i4>0</vt:i4>
      </vt:variant>
      <vt:variant>
        <vt:i4>5</vt:i4>
      </vt:variant>
      <vt:variant>
        <vt:lpwstr/>
      </vt:variant>
      <vt:variant>
        <vt:lpwstr>_Toc399145902</vt:lpwstr>
      </vt:variant>
      <vt:variant>
        <vt:i4>1703991</vt:i4>
      </vt:variant>
      <vt:variant>
        <vt:i4>110</vt:i4>
      </vt:variant>
      <vt:variant>
        <vt:i4>0</vt:i4>
      </vt:variant>
      <vt:variant>
        <vt:i4>5</vt:i4>
      </vt:variant>
      <vt:variant>
        <vt:lpwstr/>
      </vt:variant>
      <vt:variant>
        <vt:lpwstr>_Toc399145901</vt:lpwstr>
      </vt:variant>
      <vt:variant>
        <vt:i4>1703991</vt:i4>
      </vt:variant>
      <vt:variant>
        <vt:i4>104</vt:i4>
      </vt:variant>
      <vt:variant>
        <vt:i4>0</vt:i4>
      </vt:variant>
      <vt:variant>
        <vt:i4>5</vt:i4>
      </vt:variant>
      <vt:variant>
        <vt:lpwstr/>
      </vt:variant>
      <vt:variant>
        <vt:lpwstr>_Toc399145900</vt:lpwstr>
      </vt:variant>
      <vt:variant>
        <vt:i4>1245238</vt:i4>
      </vt:variant>
      <vt:variant>
        <vt:i4>98</vt:i4>
      </vt:variant>
      <vt:variant>
        <vt:i4>0</vt:i4>
      </vt:variant>
      <vt:variant>
        <vt:i4>5</vt:i4>
      </vt:variant>
      <vt:variant>
        <vt:lpwstr/>
      </vt:variant>
      <vt:variant>
        <vt:lpwstr>_Toc399145899</vt:lpwstr>
      </vt:variant>
      <vt:variant>
        <vt:i4>1245238</vt:i4>
      </vt:variant>
      <vt:variant>
        <vt:i4>92</vt:i4>
      </vt:variant>
      <vt:variant>
        <vt:i4>0</vt:i4>
      </vt:variant>
      <vt:variant>
        <vt:i4>5</vt:i4>
      </vt:variant>
      <vt:variant>
        <vt:lpwstr/>
      </vt:variant>
      <vt:variant>
        <vt:lpwstr>_Toc399145898</vt:lpwstr>
      </vt:variant>
      <vt:variant>
        <vt:i4>1245238</vt:i4>
      </vt:variant>
      <vt:variant>
        <vt:i4>86</vt:i4>
      </vt:variant>
      <vt:variant>
        <vt:i4>0</vt:i4>
      </vt:variant>
      <vt:variant>
        <vt:i4>5</vt:i4>
      </vt:variant>
      <vt:variant>
        <vt:lpwstr/>
      </vt:variant>
      <vt:variant>
        <vt:lpwstr>_Toc399145897</vt:lpwstr>
      </vt:variant>
      <vt:variant>
        <vt:i4>1245238</vt:i4>
      </vt:variant>
      <vt:variant>
        <vt:i4>80</vt:i4>
      </vt:variant>
      <vt:variant>
        <vt:i4>0</vt:i4>
      </vt:variant>
      <vt:variant>
        <vt:i4>5</vt:i4>
      </vt:variant>
      <vt:variant>
        <vt:lpwstr/>
      </vt:variant>
      <vt:variant>
        <vt:lpwstr>_Toc399145896</vt:lpwstr>
      </vt:variant>
      <vt:variant>
        <vt:i4>1245238</vt:i4>
      </vt:variant>
      <vt:variant>
        <vt:i4>74</vt:i4>
      </vt:variant>
      <vt:variant>
        <vt:i4>0</vt:i4>
      </vt:variant>
      <vt:variant>
        <vt:i4>5</vt:i4>
      </vt:variant>
      <vt:variant>
        <vt:lpwstr/>
      </vt:variant>
      <vt:variant>
        <vt:lpwstr>_Toc399145895</vt:lpwstr>
      </vt:variant>
      <vt:variant>
        <vt:i4>1245238</vt:i4>
      </vt:variant>
      <vt:variant>
        <vt:i4>68</vt:i4>
      </vt:variant>
      <vt:variant>
        <vt:i4>0</vt:i4>
      </vt:variant>
      <vt:variant>
        <vt:i4>5</vt:i4>
      </vt:variant>
      <vt:variant>
        <vt:lpwstr/>
      </vt:variant>
      <vt:variant>
        <vt:lpwstr>_Toc399145894</vt:lpwstr>
      </vt:variant>
      <vt:variant>
        <vt:i4>1245238</vt:i4>
      </vt:variant>
      <vt:variant>
        <vt:i4>62</vt:i4>
      </vt:variant>
      <vt:variant>
        <vt:i4>0</vt:i4>
      </vt:variant>
      <vt:variant>
        <vt:i4>5</vt:i4>
      </vt:variant>
      <vt:variant>
        <vt:lpwstr/>
      </vt:variant>
      <vt:variant>
        <vt:lpwstr>_Toc399145893</vt:lpwstr>
      </vt:variant>
      <vt:variant>
        <vt:i4>1245238</vt:i4>
      </vt:variant>
      <vt:variant>
        <vt:i4>56</vt:i4>
      </vt:variant>
      <vt:variant>
        <vt:i4>0</vt:i4>
      </vt:variant>
      <vt:variant>
        <vt:i4>5</vt:i4>
      </vt:variant>
      <vt:variant>
        <vt:lpwstr/>
      </vt:variant>
      <vt:variant>
        <vt:lpwstr>_Toc399145892</vt:lpwstr>
      </vt:variant>
      <vt:variant>
        <vt:i4>1245238</vt:i4>
      </vt:variant>
      <vt:variant>
        <vt:i4>50</vt:i4>
      </vt:variant>
      <vt:variant>
        <vt:i4>0</vt:i4>
      </vt:variant>
      <vt:variant>
        <vt:i4>5</vt:i4>
      </vt:variant>
      <vt:variant>
        <vt:lpwstr/>
      </vt:variant>
      <vt:variant>
        <vt:lpwstr>_Toc399145891</vt:lpwstr>
      </vt:variant>
      <vt:variant>
        <vt:i4>1245238</vt:i4>
      </vt:variant>
      <vt:variant>
        <vt:i4>44</vt:i4>
      </vt:variant>
      <vt:variant>
        <vt:i4>0</vt:i4>
      </vt:variant>
      <vt:variant>
        <vt:i4>5</vt:i4>
      </vt:variant>
      <vt:variant>
        <vt:lpwstr/>
      </vt:variant>
      <vt:variant>
        <vt:lpwstr>_Toc399145890</vt:lpwstr>
      </vt:variant>
      <vt:variant>
        <vt:i4>1179702</vt:i4>
      </vt:variant>
      <vt:variant>
        <vt:i4>38</vt:i4>
      </vt:variant>
      <vt:variant>
        <vt:i4>0</vt:i4>
      </vt:variant>
      <vt:variant>
        <vt:i4>5</vt:i4>
      </vt:variant>
      <vt:variant>
        <vt:lpwstr/>
      </vt:variant>
      <vt:variant>
        <vt:lpwstr>_Toc399145889</vt:lpwstr>
      </vt:variant>
      <vt:variant>
        <vt:i4>1179702</vt:i4>
      </vt:variant>
      <vt:variant>
        <vt:i4>32</vt:i4>
      </vt:variant>
      <vt:variant>
        <vt:i4>0</vt:i4>
      </vt:variant>
      <vt:variant>
        <vt:i4>5</vt:i4>
      </vt:variant>
      <vt:variant>
        <vt:lpwstr/>
      </vt:variant>
      <vt:variant>
        <vt:lpwstr>_Toc399145888</vt:lpwstr>
      </vt:variant>
      <vt:variant>
        <vt:i4>1179702</vt:i4>
      </vt:variant>
      <vt:variant>
        <vt:i4>26</vt:i4>
      </vt:variant>
      <vt:variant>
        <vt:i4>0</vt:i4>
      </vt:variant>
      <vt:variant>
        <vt:i4>5</vt:i4>
      </vt:variant>
      <vt:variant>
        <vt:lpwstr/>
      </vt:variant>
      <vt:variant>
        <vt:lpwstr>_Toc399145887</vt:lpwstr>
      </vt:variant>
      <vt:variant>
        <vt:i4>1179702</vt:i4>
      </vt:variant>
      <vt:variant>
        <vt:i4>20</vt:i4>
      </vt:variant>
      <vt:variant>
        <vt:i4>0</vt:i4>
      </vt:variant>
      <vt:variant>
        <vt:i4>5</vt:i4>
      </vt:variant>
      <vt:variant>
        <vt:lpwstr/>
      </vt:variant>
      <vt:variant>
        <vt:lpwstr>_Toc399145886</vt:lpwstr>
      </vt:variant>
      <vt:variant>
        <vt:i4>1179702</vt:i4>
      </vt:variant>
      <vt:variant>
        <vt:i4>14</vt:i4>
      </vt:variant>
      <vt:variant>
        <vt:i4>0</vt:i4>
      </vt:variant>
      <vt:variant>
        <vt:i4>5</vt:i4>
      </vt:variant>
      <vt:variant>
        <vt:lpwstr/>
      </vt:variant>
      <vt:variant>
        <vt:lpwstr>_Toc399145885</vt:lpwstr>
      </vt:variant>
      <vt:variant>
        <vt:i4>1179702</vt:i4>
      </vt:variant>
      <vt:variant>
        <vt:i4>8</vt:i4>
      </vt:variant>
      <vt:variant>
        <vt:i4>0</vt:i4>
      </vt:variant>
      <vt:variant>
        <vt:i4>5</vt:i4>
      </vt:variant>
      <vt:variant>
        <vt:lpwstr/>
      </vt:variant>
      <vt:variant>
        <vt:lpwstr>_Toc399145884</vt:lpwstr>
      </vt:variant>
      <vt:variant>
        <vt:i4>1179702</vt:i4>
      </vt:variant>
      <vt:variant>
        <vt:i4>2</vt:i4>
      </vt:variant>
      <vt:variant>
        <vt:i4>0</vt:i4>
      </vt:variant>
      <vt:variant>
        <vt:i4>5</vt:i4>
      </vt:variant>
      <vt:variant>
        <vt:lpwstr/>
      </vt:variant>
      <vt:variant>
        <vt:lpwstr>_Toc399145883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申请上海交通大学工程硕士学位论文</dc:title>
  <dc:subject/>
  <dc:creator>user</dc:creator>
  <cp:keywords/>
  <dc:description/>
  <cp:lastModifiedBy>SiyomvoSiyomvo.SiyomvoSiyomvo</cp:lastModifiedBy>
  <cp:revision>71</cp:revision>
  <cp:lastPrinted>2013-09-02T09:24:00Z</cp:lastPrinted>
  <dcterms:created xsi:type="dcterms:W3CDTF">2014-10-09T09:06:00Z</dcterms:created>
  <dcterms:modified xsi:type="dcterms:W3CDTF">2014-10-20T08:25:00Z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2052-8.1.0.3260</vt:lpwstr>
  </property>
</Properties>
</file>